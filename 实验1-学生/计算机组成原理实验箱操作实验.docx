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11E7" w14:textId="6C34C6C1" w:rsidR="00157CE4" w:rsidRPr="00157CE4" w:rsidRDefault="00157CE4" w:rsidP="00157CE4">
      <w:pPr>
        <w:keepNext/>
        <w:keepLines/>
        <w:spacing w:before="340" w:after="330"/>
        <w:jc w:val="center"/>
        <w:outlineLvl w:val="0"/>
        <w:rPr>
          <w:rFonts w:ascii="Times New Roman" w:eastAsia="黑体" w:hAnsi="Times New Roman" w:cs="Times New Roman" w:hint="eastAsia"/>
          <w:b/>
          <w:bCs/>
          <w:kern w:val="44"/>
          <w:sz w:val="32"/>
          <w:szCs w:val="44"/>
        </w:rPr>
      </w:pPr>
      <w:bookmarkStart w:id="0" w:name="_Toc223330573"/>
      <w:bookmarkStart w:id="1" w:name="_Toc223336748"/>
      <w:bookmarkStart w:id="2" w:name="_Toc249581716"/>
      <w:r>
        <w:rPr>
          <w:rFonts w:ascii="Times New Roman" w:eastAsia="黑体" w:hAnsi="Times New Roman" w:cs="Times New Roman" w:hint="eastAsia"/>
          <w:b/>
          <w:bCs/>
          <w:kern w:val="44"/>
          <w:sz w:val="32"/>
          <w:szCs w:val="44"/>
        </w:rPr>
        <w:t>计算机组成原理实验箱操作实验</w:t>
      </w:r>
      <w:bookmarkEnd w:id="0"/>
      <w:bookmarkEnd w:id="1"/>
      <w:bookmarkEnd w:id="2"/>
    </w:p>
    <w:p w14:paraId="60239F49"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所谓手动控制，就是用二进制拨动开关模拟微控制信号，以手动方式设置相互关联的逻辑</w:t>
      </w:r>
    </w:p>
    <w:p w14:paraId="51A2A197" w14:textId="77777777" w:rsidR="00157CE4" w:rsidRPr="00157CE4" w:rsidRDefault="00157CE4" w:rsidP="00157CE4">
      <w:pPr>
        <w:spacing w:line="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控制电位，建立“源与目”的有效状态，实现和完成实验制定的控制</w:t>
      </w:r>
      <w:proofErr w:type="gramStart"/>
      <w:r w:rsidRPr="00157CE4">
        <w:rPr>
          <w:rFonts w:ascii="Times New Roman" w:eastAsia="宋体" w:hAnsi="Times New Roman" w:cs="Times New Roman" w:hint="eastAsia"/>
          <w:szCs w:val="24"/>
        </w:rPr>
        <w:t>仼务</w:t>
      </w:r>
      <w:proofErr w:type="gramEnd"/>
      <w:r w:rsidRPr="00157CE4">
        <w:rPr>
          <w:rFonts w:ascii="Times New Roman" w:eastAsia="宋体" w:hAnsi="Times New Roman" w:cs="Times New Roman" w:hint="eastAsia"/>
          <w:szCs w:val="24"/>
        </w:rPr>
        <w:t>。</w:t>
      </w:r>
    </w:p>
    <w:p w14:paraId="671DF12C"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手动控制是原理计算机的基础，我们从部件单元电路入手，</w:t>
      </w:r>
      <w:proofErr w:type="gramStart"/>
      <w:r w:rsidRPr="00157CE4">
        <w:rPr>
          <w:rFonts w:ascii="Times New Roman" w:eastAsia="宋体" w:hAnsi="Times New Roman" w:cs="Times New Roman" w:hint="eastAsia"/>
          <w:szCs w:val="24"/>
        </w:rPr>
        <w:t>围饶</w:t>
      </w:r>
      <w:proofErr w:type="gramEnd"/>
      <w:r w:rsidRPr="00157CE4">
        <w:rPr>
          <w:rFonts w:ascii="Times New Roman" w:eastAsia="宋体" w:hAnsi="Times New Roman" w:cs="Times New Roman" w:hint="eastAsia"/>
          <w:szCs w:val="24"/>
        </w:rPr>
        <w:t>单元部件、关联部件及微控</w:t>
      </w:r>
    </w:p>
    <w:p w14:paraId="02BA2497" w14:textId="77777777" w:rsidR="00157CE4" w:rsidRPr="00157CE4" w:rsidRDefault="00157CE4" w:rsidP="00157CE4">
      <w:pPr>
        <w:spacing w:line="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制器由浅入深地逐一展开，为原理模型机的设计与实现奠定基础。</w:t>
      </w:r>
    </w:p>
    <w:p w14:paraId="3A1A7525"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本系统手控</w:t>
      </w:r>
      <w:proofErr w:type="gramStart"/>
      <w:r w:rsidRPr="00157CE4">
        <w:rPr>
          <w:rFonts w:ascii="Times New Roman" w:eastAsia="宋体" w:hAnsi="Times New Roman" w:cs="Times New Roman" w:hint="eastAsia"/>
          <w:szCs w:val="24"/>
        </w:rPr>
        <w:t>态提供</w:t>
      </w:r>
      <w:proofErr w:type="gramEnd"/>
      <w:r w:rsidRPr="00157CE4">
        <w:rPr>
          <w:rFonts w:ascii="Times New Roman" w:eastAsia="宋体" w:hAnsi="Times New Roman" w:cs="Times New Roman" w:hint="eastAsia"/>
          <w:szCs w:val="24"/>
        </w:rPr>
        <w:t>“在线”与“搭接”两种实验方式。“在线”</w:t>
      </w:r>
      <w:proofErr w:type="gramStart"/>
      <w:r w:rsidRPr="00157CE4">
        <w:rPr>
          <w:rFonts w:ascii="Times New Roman" w:eastAsia="宋体" w:hAnsi="Times New Roman" w:cs="Times New Roman" w:hint="eastAsia"/>
          <w:szCs w:val="24"/>
        </w:rPr>
        <w:t>态按微</w:t>
      </w:r>
      <w:proofErr w:type="gramEnd"/>
      <w:r w:rsidRPr="00157CE4">
        <w:rPr>
          <w:rFonts w:ascii="Times New Roman" w:eastAsia="宋体" w:hAnsi="Times New Roman" w:cs="Times New Roman" w:hint="eastAsia"/>
          <w:szCs w:val="24"/>
        </w:rPr>
        <w:t>控制器设计规范定义和命名控制信号，实验时必须遵循，不得愈越，否则有误。在“搭接”态可忽略微控制器组成环节，自行设计和构造原理计算机部件，自由定义和搭接单元部件与关联部件电路，力求提高学生的动手能力，亦为课程设计与超越创新实验的展开预留一个灵活而又便捷的可实施平台</w:t>
      </w:r>
    </w:p>
    <w:p w14:paraId="240CE071" w14:textId="77777777" w:rsidR="00157CE4" w:rsidRPr="00157CE4" w:rsidRDefault="00157CE4" w:rsidP="00157CE4">
      <w:pPr>
        <w:keepNext/>
        <w:keepLines/>
        <w:spacing w:before="260" w:after="260"/>
        <w:outlineLvl w:val="1"/>
        <w:rPr>
          <w:rFonts w:ascii="Times New Roman" w:eastAsia="黑体" w:hAnsi="Times New Roman" w:cs="Times New Roman" w:hint="eastAsia"/>
          <w:b/>
          <w:bCs/>
          <w:sz w:val="28"/>
          <w:szCs w:val="32"/>
        </w:rPr>
      </w:pPr>
      <w:bookmarkStart w:id="3" w:name="_Toc223330574"/>
      <w:bookmarkStart w:id="4" w:name="_Toc223336749"/>
      <w:bookmarkStart w:id="5" w:name="_Toc249581717"/>
      <w:r w:rsidRPr="00157CE4">
        <w:rPr>
          <w:rFonts w:ascii="Times New Roman" w:eastAsia="黑体" w:hAnsi="Times New Roman" w:cs="Times New Roman" w:hint="eastAsia"/>
          <w:b/>
          <w:bCs/>
          <w:sz w:val="28"/>
          <w:szCs w:val="32"/>
        </w:rPr>
        <w:t xml:space="preserve">2.1  </w:t>
      </w:r>
      <w:r w:rsidRPr="00157CE4">
        <w:rPr>
          <w:rFonts w:ascii="Times New Roman" w:eastAsia="黑体" w:hAnsi="Times New Roman" w:cs="Times New Roman" w:hint="eastAsia"/>
          <w:b/>
          <w:bCs/>
          <w:sz w:val="28"/>
          <w:szCs w:val="32"/>
        </w:rPr>
        <w:t>手动实验环境的建立</w:t>
      </w:r>
      <w:bookmarkEnd w:id="3"/>
      <w:bookmarkEnd w:id="4"/>
      <w:bookmarkEnd w:id="5"/>
    </w:p>
    <w:p w14:paraId="1D0B0AEC" w14:textId="77777777" w:rsidR="00157CE4" w:rsidRPr="00157CE4" w:rsidRDefault="00157CE4">
      <w:pPr>
        <w:numPr>
          <w:ilvl w:val="0"/>
          <w:numId w:val="1"/>
        </w:numPr>
        <w:spacing w:line="0" w:lineRule="atLeast"/>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初始待令状态</w:t>
      </w:r>
    </w:p>
    <w:p w14:paraId="4BAEB83B"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上电或按复位，系统无条件进入初始待令状态，</w:t>
      </w:r>
      <w:r w:rsidRPr="00157CE4">
        <w:rPr>
          <w:rFonts w:ascii="Times New Roman" w:eastAsia="宋体" w:hAnsi="Times New Roman" w:cs="Times New Roman" w:hint="eastAsia"/>
          <w:szCs w:val="24"/>
        </w:rPr>
        <w:t>LCD</w:t>
      </w:r>
      <w:r w:rsidRPr="00157CE4">
        <w:rPr>
          <w:rFonts w:ascii="Times New Roman" w:eastAsia="宋体" w:hAnsi="Times New Roman" w:cs="Times New Roman" w:hint="eastAsia"/>
          <w:szCs w:val="24"/>
        </w:rPr>
        <w:t>显示器按原设定的摸式显示如下画面：</w:t>
      </w:r>
    </w:p>
    <w:p w14:paraId="08DE87A1"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SHAPE  \* MERGEFORMAT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noProof/>
          <w:sz w:val="20"/>
          <w:szCs w:val="24"/>
          <w:lang w:val="en-US" w:eastAsia="zh-CN"/>
        </w:rPr>
        <mc:AlternateContent>
          <mc:Choice Requires="wps">
            <w:drawing>
              <wp:anchor distT="0" distB="0" distL="114300" distR="114300" simplePos="0" relativeHeight="251706368" behindDoc="0" locked="1" layoutInCell="1" allowOverlap="1" wp14:anchorId="2C94DAE4" wp14:editId="659E3817">
                <wp:simplePos x="0" y="0"/>
                <wp:positionH relativeFrom="character">
                  <wp:posOffset>0</wp:posOffset>
                </wp:positionH>
                <wp:positionV relativeFrom="line">
                  <wp:posOffset>0</wp:posOffset>
                </wp:positionV>
                <wp:extent cx="1628775" cy="504190"/>
                <wp:effectExtent l="22860" t="23495" r="15240" b="15240"/>
                <wp:wrapNone/>
                <wp:docPr id="672" name="矩形 672"/>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1628775" cy="504190"/>
                        </a:xfrm>
                        <a:prstGeom prst="rect">
                          <a:avLst/>
                        </a:prstGeom>
                        <a:solidFill>
                          <a:srgbClr val="FFFFFF"/>
                        </a:solidFill>
                        <a:ln w="38100" cmpd="dbl">
                          <a:solidFill>
                            <a:srgbClr val="000000"/>
                          </a:solidFill>
                          <a:miter lim="800000"/>
                          <a:headEnd/>
                          <a:tailEnd/>
                        </a:ln>
                      </wps:spPr>
                      <wps:txbx>
                        <w:txbxContent>
                          <w:p w14:paraId="6909BBF1"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proofErr w:type="spellStart"/>
                            <w:r>
                              <w:rPr>
                                <w:rFonts w:ascii="Courier New" w:hAnsi="Courier New" w:cs="Courier New" w:hint="eastAsia"/>
                                <w:b/>
                                <w:bCs/>
                                <w:sz w:val="24"/>
                              </w:rPr>
                              <w:t>kld</w:t>
                            </w:r>
                            <w:proofErr w:type="spellEnd"/>
                          </w:p>
                          <w:p w14:paraId="357BFD65" w14:textId="77777777" w:rsidR="00157CE4" w:rsidRDefault="00157CE4" w:rsidP="00157CE4">
                            <w:pPr>
                              <w:pStyle w:val="afc"/>
                              <w:spacing w:before="0" w:line="340" w:lineRule="exact"/>
                              <w:rPr>
                                <w:rFonts w:ascii="Courier New" w:hAnsi="Courier New" w:cs="Courier New" w:hint="eastAsia"/>
                                <w:b/>
                                <w:bCs/>
                              </w:rPr>
                            </w:pPr>
                            <w:r>
                              <w:rPr>
                                <w:rFonts w:ascii="Courier New" w:hAnsi="Courier New" w:cs="Courier New" w:hint="eastAsia"/>
                                <w:b/>
                                <w:bCs/>
                                <w:color w:val="FFFFFF"/>
                                <w:highlight w:val="black"/>
                              </w:rPr>
                              <w:t>K</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4DAE4" id="矩形 672" o:spid="_x0000_s1026" style="position:absolute;margin-left:0;margin-top:0;width:128.25pt;height:39.7pt;z-index:25170636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" strokeweight="3pt">
                <v:stroke linestyle="thinThin"/>
                <o:lock v:ext="edit" rotation="t"/>
                <v:textbox inset="2mm,0,2mm,0">
                  <w:txbxContent>
                    <w:p w14:paraId="6909BBF1"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proofErr w:type="spellStart"/>
                      <w:r>
                        <w:rPr>
                          <w:rFonts w:ascii="Courier New" w:hAnsi="Courier New" w:cs="Courier New" w:hint="eastAsia"/>
                          <w:b/>
                          <w:bCs/>
                          <w:sz w:val="24"/>
                        </w:rPr>
                        <w:t>kld</w:t>
                      </w:r>
                      <w:proofErr w:type="spellEnd"/>
                    </w:p>
                    <w:p w14:paraId="357BFD65" w14:textId="77777777" w:rsidR="00157CE4" w:rsidRDefault="00157CE4" w:rsidP="00157CE4">
                      <w:pPr>
                        <w:pStyle w:val="afc"/>
                        <w:spacing w:before="0" w:line="340" w:lineRule="exact"/>
                        <w:rPr>
                          <w:rFonts w:ascii="Courier New" w:hAnsi="Courier New" w:cs="Courier New" w:hint="eastAsia"/>
                          <w:b/>
                          <w:bCs/>
                        </w:rPr>
                      </w:pPr>
                      <w:r>
                        <w:rPr>
                          <w:rFonts w:ascii="Courier New" w:hAnsi="Courier New" w:cs="Courier New" w:hint="eastAsia"/>
                          <w:b/>
                          <w:bCs/>
                          <w:color w:val="FFFFFF"/>
                          <w:highlight w:val="black"/>
                        </w:rPr>
                        <w:t>K</w:t>
                      </w:r>
                    </w:p>
                  </w:txbxContent>
                </v:textbox>
                <w10:wrap anchory="line"/>
                <w10:anchorlock/>
              </v:rect>
            </w:pict>
          </mc:Fallback>
        </mc:AlternateContent>
      </w:r>
      <w:r w:rsidRPr="00157CE4">
        <w:rPr>
          <w:rFonts w:ascii="Times New Roman" w:eastAsia="宋体" w:hAnsi="Times New Roman" w:cs="Times New Roman"/>
          <w:noProof/>
          <w:szCs w:val="24"/>
        </w:rPr>
        <mc:AlternateContent>
          <mc:Choice Requires="wps">
            <w:drawing>
              <wp:inline distT="0" distB="0" distL="0" distR="0" wp14:anchorId="01DAAD57" wp14:editId="3D38940F">
                <wp:extent cx="1630045" cy="503555"/>
                <wp:effectExtent l="0" t="0" r="0" b="0"/>
                <wp:docPr id="64" name="矩形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163004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3918E" id="矩形 64" o:spid="_x0000_s1026" style="width:128.35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r w:rsidRPr="00157CE4">
        <w:rPr>
          <w:rFonts w:ascii="Times New Roman" w:eastAsia="宋体" w:hAnsi="Times New Roman" w:cs="Times New Roman" w:hint="eastAsia"/>
          <w:szCs w:val="24"/>
        </w:rPr>
        <w:t xml:space="preserve">　</w:t>
      </w: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SHAPE  \* MERGEFORMAT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noProof/>
          <w:sz w:val="20"/>
          <w:szCs w:val="24"/>
          <w:lang w:val="en-US" w:eastAsia="zh-CN"/>
        </w:rPr>
        <mc:AlternateContent>
          <mc:Choice Requires="wps">
            <w:drawing>
              <wp:anchor distT="0" distB="0" distL="114300" distR="114300" simplePos="0" relativeHeight="251705344" behindDoc="0" locked="1" layoutInCell="1" allowOverlap="1" wp14:anchorId="3E94D8CC" wp14:editId="6F4DD051">
                <wp:simplePos x="0" y="0"/>
                <wp:positionH relativeFrom="character">
                  <wp:posOffset>0</wp:posOffset>
                </wp:positionH>
                <wp:positionV relativeFrom="line">
                  <wp:posOffset>0</wp:posOffset>
                </wp:positionV>
                <wp:extent cx="1628775" cy="504190"/>
                <wp:effectExtent l="22225" t="23495" r="15875" b="15240"/>
                <wp:wrapNone/>
                <wp:docPr id="671" name="矩形 671"/>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1628775" cy="504190"/>
                        </a:xfrm>
                        <a:prstGeom prst="rect">
                          <a:avLst/>
                        </a:prstGeom>
                        <a:solidFill>
                          <a:srgbClr val="FFFFFF"/>
                        </a:solidFill>
                        <a:ln w="38100" cmpd="dbl">
                          <a:solidFill>
                            <a:srgbClr val="000000"/>
                          </a:solidFill>
                          <a:miter lim="800000"/>
                          <a:headEnd/>
                          <a:tailEnd/>
                        </a:ln>
                      </wps:spPr>
                      <wps:txbx>
                        <w:txbxContent>
                          <w:p w14:paraId="644141D2"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r>
                              <w:rPr>
                                <w:rFonts w:ascii="Courier New" w:hAnsi="Courier New" w:cs="Courier New" w:hint="eastAsia"/>
                                <w:b/>
                                <w:bCs/>
                                <w:sz w:val="24"/>
                              </w:rPr>
                              <w:t>mud</w:t>
                            </w:r>
                          </w:p>
                          <w:p w14:paraId="368709CE" w14:textId="77777777" w:rsidR="00157CE4" w:rsidRDefault="00157CE4" w:rsidP="00157CE4">
                            <w:pPr>
                              <w:pStyle w:val="afc"/>
                              <w:spacing w:before="0" w:line="340" w:lineRule="exact"/>
                              <w:rPr>
                                <w:rFonts w:ascii="Courier New" w:hAnsi="Courier New" w:cs="Courier New" w:hint="eastAsia"/>
                                <w:b/>
                                <w:bCs/>
                              </w:rPr>
                            </w:pPr>
                            <w:r>
                              <w:rPr>
                                <w:rFonts w:ascii="Courier New" w:hAnsi="Courier New" w:cs="Courier New" w:hint="eastAsia"/>
                                <w:b/>
                                <w:bCs/>
                                <w:color w:val="FFFFFF"/>
                                <w:highlight w:val="black"/>
                              </w:rPr>
                              <w:t>M</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4D8CC" id="矩形 671" o:spid="_x0000_s1027" style="position:absolute;margin-left:0;margin-top:0;width:128.25pt;height:39.7pt;z-index:25170534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" strokeweight="3pt">
                <v:stroke linestyle="thinThin"/>
                <o:lock v:ext="edit" rotation="t"/>
                <v:textbox inset="2mm,0,2mm,0">
                  <w:txbxContent>
                    <w:p w14:paraId="644141D2"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r>
                        <w:rPr>
                          <w:rFonts w:ascii="Courier New" w:hAnsi="Courier New" w:cs="Courier New" w:hint="eastAsia"/>
                          <w:b/>
                          <w:bCs/>
                          <w:sz w:val="24"/>
                        </w:rPr>
                        <w:t>mud</w:t>
                      </w:r>
                    </w:p>
                    <w:p w14:paraId="368709CE" w14:textId="77777777" w:rsidR="00157CE4" w:rsidRDefault="00157CE4" w:rsidP="00157CE4">
                      <w:pPr>
                        <w:pStyle w:val="afc"/>
                        <w:spacing w:before="0" w:line="340" w:lineRule="exact"/>
                        <w:rPr>
                          <w:rFonts w:ascii="Courier New" w:hAnsi="Courier New" w:cs="Courier New" w:hint="eastAsia"/>
                          <w:b/>
                          <w:bCs/>
                        </w:rPr>
                      </w:pPr>
                      <w:r>
                        <w:rPr>
                          <w:rFonts w:ascii="Courier New" w:hAnsi="Courier New" w:cs="Courier New" w:hint="eastAsia"/>
                          <w:b/>
                          <w:bCs/>
                          <w:color w:val="FFFFFF"/>
                          <w:highlight w:val="black"/>
                        </w:rPr>
                        <w:t>M</w:t>
                      </w:r>
                    </w:p>
                  </w:txbxContent>
                </v:textbox>
                <w10:wrap anchory="line"/>
                <w10:anchorlock/>
              </v:rect>
            </w:pict>
          </mc:Fallback>
        </mc:AlternateContent>
      </w:r>
      <w:r w:rsidRPr="00157CE4">
        <w:rPr>
          <w:rFonts w:ascii="Times New Roman" w:eastAsia="宋体" w:hAnsi="Times New Roman" w:cs="Times New Roman"/>
          <w:noProof/>
          <w:szCs w:val="24"/>
        </w:rPr>
        <mc:AlternateContent>
          <mc:Choice Requires="wps">
            <w:drawing>
              <wp:inline distT="0" distB="0" distL="0" distR="0" wp14:anchorId="173D94D6" wp14:editId="30838E50">
                <wp:extent cx="1630045" cy="503555"/>
                <wp:effectExtent l="0" t="0" r="0" b="0"/>
                <wp:docPr id="63" name="矩形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163004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CD22F" id="矩形 63" o:spid="_x0000_s1026" style="width:128.35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r w:rsidRPr="00157CE4">
        <w:rPr>
          <w:rFonts w:ascii="Times New Roman" w:eastAsia="宋体" w:hAnsi="Times New Roman" w:cs="Times New Roman" w:hint="eastAsia"/>
          <w:szCs w:val="24"/>
        </w:rPr>
        <w:t xml:space="preserve">　</w:t>
      </w: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SHAPE  \* MERGEFORMAT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noProof/>
          <w:sz w:val="20"/>
          <w:szCs w:val="24"/>
          <w:lang w:val="en-US" w:eastAsia="zh-CN"/>
        </w:rPr>
        <mc:AlternateContent>
          <mc:Choice Requires="wps">
            <w:drawing>
              <wp:anchor distT="0" distB="0" distL="114300" distR="114300" simplePos="0" relativeHeight="251704320" behindDoc="0" locked="1" layoutInCell="1" allowOverlap="1" wp14:anchorId="41F77239" wp14:editId="4CE5C268">
                <wp:simplePos x="0" y="0"/>
                <wp:positionH relativeFrom="character">
                  <wp:posOffset>0</wp:posOffset>
                </wp:positionH>
                <wp:positionV relativeFrom="line">
                  <wp:posOffset>0</wp:posOffset>
                </wp:positionV>
                <wp:extent cx="1628775" cy="504190"/>
                <wp:effectExtent l="21590" t="23495" r="16510" b="15240"/>
                <wp:wrapNone/>
                <wp:docPr id="670" name="矩形 670"/>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1628775" cy="504190"/>
                        </a:xfrm>
                        <a:prstGeom prst="rect">
                          <a:avLst/>
                        </a:prstGeom>
                        <a:solidFill>
                          <a:srgbClr val="FFFFFF"/>
                        </a:solidFill>
                        <a:ln w="38100" cmpd="dbl">
                          <a:solidFill>
                            <a:srgbClr val="000000"/>
                          </a:solidFill>
                          <a:miter lim="800000"/>
                          <a:headEnd/>
                          <a:tailEnd/>
                        </a:ln>
                      </wps:spPr>
                      <wps:txbx>
                        <w:txbxContent>
                          <w:p w14:paraId="2CDBEBDD"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proofErr w:type="spellStart"/>
                            <w:r>
                              <w:rPr>
                                <w:rFonts w:ascii="Courier New" w:hAnsi="Courier New" w:cs="Courier New" w:hint="eastAsia"/>
                                <w:b/>
                                <w:bCs/>
                                <w:sz w:val="24"/>
                              </w:rPr>
                              <w:t>pld</w:t>
                            </w:r>
                            <w:proofErr w:type="spellEnd"/>
                          </w:p>
                          <w:p w14:paraId="0BF43782" w14:textId="77777777" w:rsidR="00157CE4" w:rsidRDefault="00157CE4" w:rsidP="00157CE4">
                            <w:pPr>
                              <w:pStyle w:val="afc"/>
                              <w:spacing w:before="0" w:line="340" w:lineRule="exact"/>
                              <w:rPr>
                                <w:rFonts w:ascii="Courier New" w:hAnsi="Courier New" w:cs="Courier New" w:hint="eastAsia"/>
                                <w:b/>
                                <w:bCs/>
                              </w:rPr>
                            </w:pPr>
                            <w:r>
                              <w:rPr>
                                <w:rFonts w:ascii="Courier New" w:hAnsi="Courier New" w:cs="Courier New" w:hint="eastAsia"/>
                                <w:b/>
                                <w:bCs/>
                                <w:color w:val="FFFFFF"/>
                                <w:highlight w:val="black"/>
                              </w:rPr>
                              <w:t>P</w:t>
                            </w:r>
                          </w:p>
                        </w:txbxContent>
                      </wps:txbx>
                      <wps:bodyPr rot="0" vert="horz" wrap="square" lIns="72000" tIns="0" rIns="720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77239" id="矩形 670" o:spid="_x0000_s1028" style="position:absolute;margin-left:0;margin-top:0;width:128.25pt;height:39.7pt;z-index:25170432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" strokeweight="3pt">
                <v:stroke linestyle="thinThin"/>
                <o:lock v:ext="edit" rotation="t"/>
                <v:textbox inset="2mm,0,2mm,0">
                  <w:txbxContent>
                    <w:p w14:paraId="2CDBEBDD"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proofErr w:type="spellStart"/>
                      <w:r>
                        <w:rPr>
                          <w:rFonts w:ascii="Courier New" w:hAnsi="Courier New" w:cs="Courier New" w:hint="eastAsia"/>
                          <w:b/>
                          <w:bCs/>
                          <w:sz w:val="24"/>
                        </w:rPr>
                        <w:t>pld</w:t>
                      </w:r>
                      <w:proofErr w:type="spellEnd"/>
                    </w:p>
                    <w:p w14:paraId="0BF43782" w14:textId="77777777" w:rsidR="00157CE4" w:rsidRDefault="00157CE4" w:rsidP="00157CE4">
                      <w:pPr>
                        <w:pStyle w:val="afc"/>
                        <w:spacing w:before="0" w:line="340" w:lineRule="exact"/>
                        <w:rPr>
                          <w:rFonts w:ascii="Courier New" w:hAnsi="Courier New" w:cs="Courier New" w:hint="eastAsia"/>
                          <w:b/>
                          <w:bCs/>
                        </w:rPr>
                      </w:pPr>
                      <w:r>
                        <w:rPr>
                          <w:rFonts w:ascii="Courier New" w:hAnsi="Courier New" w:cs="Courier New" w:hint="eastAsia"/>
                          <w:b/>
                          <w:bCs/>
                          <w:color w:val="FFFFFF"/>
                          <w:highlight w:val="black"/>
                        </w:rPr>
                        <w:t>P</w:t>
                      </w:r>
                    </w:p>
                  </w:txbxContent>
                </v:textbox>
                <w10:wrap anchory="line"/>
                <w10:anchorlock/>
              </v:rect>
            </w:pict>
          </mc:Fallback>
        </mc:AlternateContent>
      </w:r>
      <w:r w:rsidRPr="00157CE4">
        <w:rPr>
          <w:rFonts w:ascii="Times New Roman" w:eastAsia="宋体" w:hAnsi="Times New Roman" w:cs="Times New Roman"/>
          <w:noProof/>
          <w:szCs w:val="24"/>
        </w:rPr>
        <mc:AlternateContent>
          <mc:Choice Requires="wps">
            <w:drawing>
              <wp:inline distT="0" distB="0" distL="0" distR="0" wp14:anchorId="255FF77C" wp14:editId="6DA61281">
                <wp:extent cx="1630045" cy="503555"/>
                <wp:effectExtent l="0" t="0" r="0" b="0"/>
                <wp:docPr id="62" name="矩形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163004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458A6" id="矩形 62" o:spid="_x0000_s1026" style="width:128.35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5C05D6F2" w14:textId="77777777" w:rsidR="00157CE4" w:rsidRPr="00157CE4" w:rsidRDefault="00157CE4" w:rsidP="00157CE4">
      <w:pPr>
        <w:spacing w:line="0" w:lineRule="atLeast"/>
        <w:jc w:val="center"/>
        <w:rPr>
          <w:rFonts w:ascii="Times New Roman" w:eastAsia="黑体" w:hAnsi="Times New Roman" w:cs="Times New Roman" w:hint="eastAsia"/>
          <w:sz w:val="18"/>
          <w:szCs w:val="18"/>
        </w:rPr>
      </w:pPr>
      <w:r w:rsidRPr="00157CE4">
        <w:rPr>
          <w:rFonts w:ascii="Times New Roman" w:eastAsia="黑体" w:hAnsi="Times New Roman" w:cs="Times New Roman" w:hint="eastAsia"/>
          <w:sz w:val="18"/>
          <w:szCs w:val="18"/>
        </w:rPr>
        <w:t>单元手动模式</w:t>
      </w:r>
      <w:proofErr w:type="gramStart"/>
      <w:r w:rsidRPr="00157CE4">
        <w:rPr>
          <w:rFonts w:ascii="Times New Roman" w:eastAsia="黑体" w:hAnsi="Times New Roman" w:cs="Times New Roman" w:hint="eastAsia"/>
          <w:sz w:val="18"/>
          <w:szCs w:val="18"/>
        </w:rPr>
        <w:t xml:space="preserve">　　　　　　　　　　</w:t>
      </w:r>
      <w:proofErr w:type="gramEnd"/>
      <w:r w:rsidRPr="00157CE4">
        <w:rPr>
          <w:rFonts w:ascii="Times New Roman" w:eastAsia="黑体" w:hAnsi="Times New Roman" w:cs="Times New Roman" w:hint="eastAsia"/>
          <w:sz w:val="18"/>
          <w:szCs w:val="18"/>
        </w:rPr>
        <w:t>微控制器模式</w:t>
      </w:r>
      <w:proofErr w:type="gramStart"/>
      <w:r w:rsidRPr="00157CE4">
        <w:rPr>
          <w:rFonts w:ascii="Times New Roman" w:eastAsia="黑体" w:hAnsi="Times New Roman" w:cs="Times New Roman" w:hint="eastAsia"/>
          <w:sz w:val="18"/>
          <w:szCs w:val="18"/>
        </w:rPr>
        <w:t xml:space="preserve">　　　　　　　　　　</w:t>
      </w:r>
      <w:proofErr w:type="gramEnd"/>
      <w:r w:rsidRPr="00157CE4">
        <w:rPr>
          <w:rFonts w:ascii="Times New Roman" w:eastAsia="黑体" w:hAnsi="Times New Roman" w:cs="Times New Roman" w:hint="eastAsia"/>
          <w:sz w:val="18"/>
          <w:szCs w:val="18"/>
        </w:rPr>
        <w:t>组合逻辑模式</w:t>
      </w:r>
    </w:p>
    <w:p w14:paraId="6713E93D"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第</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行包含了产品型号和控制字，第</w:t>
      </w:r>
      <w:r w:rsidRPr="00157CE4">
        <w:rPr>
          <w:rFonts w:ascii="Times New Roman" w:eastAsia="宋体" w:hAnsi="Times New Roman" w:cs="Times New Roman" w:hint="eastAsia"/>
          <w:szCs w:val="24"/>
        </w:rPr>
        <w:t>2</w:t>
      </w:r>
      <w:r w:rsidRPr="00157CE4">
        <w:rPr>
          <w:rFonts w:ascii="Times New Roman" w:eastAsia="宋体" w:hAnsi="Times New Roman" w:cs="Times New Roman" w:hint="eastAsia"/>
          <w:szCs w:val="24"/>
        </w:rPr>
        <w:t>行的光标</w:t>
      </w:r>
      <w:proofErr w:type="gramStart"/>
      <w:r w:rsidRPr="00157CE4">
        <w:rPr>
          <w:rFonts w:ascii="Times New Roman" w:eastAsia="宋体" w:hAnsi="Times New Roman" w:cs="Times New Roman" w:hint="eastAsia"/>
          <w:szCs w:val="24"/>
        </w:rPr>
        <w:t>闪动位</w:t>
      </w:r>
      <w:proofErr w:type="gramEnd"/>
      <w:r w:rsidRPr="00157CE4">
        <w:rPr>
          <w:rFonts w:ascii="Times New Roman" w:eastAsia="宋体" w:hAnsi="Times New Roman" w:cs="Times New Roman" w:hint="eastAsia"/>
          <w:szCs w:val="24"/>
        </w:rPr>
        <w:t>显示提示符，表示实验系统处于初始待令状态，可以进入系统按键命令所定义的操作。</w:t>
      </w:r>
    </w:p>
    <w:p w14:paraId="01E7B583" w14:textId="77777777" w:rsidR="00157CE4" w:rsidRPr="00157CE4" w:rsidRDefault="00157CE4" w:rsidP="00157CE4">
      <w:pPr>
        <w:ind w:firstLineChars="200" w:firstLine="420"/>
        <w:rPr>
          <w:rFonts w:ascii="Times New Roman" w:eastAsia="宋体" w:hAnsi="Times New Roman" w:cs="Times New Roman" w:hint="eastAsia"/>
          <w:szCs w:val="24"/>
        </w:rPr>
      </w:pPr>
    </w:p>
    <w:p w14:paraId="312B08BB" w14:textId="77777777" w:rsidR="00157CE4" w:rsidRPr="00157CE4" w:rsidRDefault="00157CE4">
      <w:pPr>
        <w:numPr>
          <w:ilvl w:val="0"/>
          <w:numId w:val="1"/>
        </w:numPr>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工作摸式设置</w:t>
      </w:r>
    </w:p>
    <w:p w14:paraId="5AFAB2DE"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在初始待令状态下，按【减址】键，</w:t>
      </w:r>
      <w:r w:rsidRPr="00157CE4">
        <w:rPr>
          <w:rFonts w:ascii="Times New Roman" w:eastAsia="宋体" w:hAnsi="Times New Roman" w:cs="Times New Roman" w:hint="eastAsia"/>
          <w:szCs w:val="24"/>
        </w:rPr>
        <w:t>LCD</w:t>
      </w:r>
      <w:r w:rsidRPr="00157CE4">
        <w:rPr>
          <w:rFonts w:ascii="Times New Roman" w:eastAsia="宋体" w:hAnsi="Times New Roman" w:cs="Times New Roman" w:hint="eastAsia"/>
          <w:szCs w:val="24"/>
        </w:rPr>
        <w:t>显示器提示工作模式选项：</w:t>
      </w:r>
    </w:p>
    <w:p w14:paraId="5EACE3AF"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按【增址】键，将光标移到“</w:t>
      </w:r>
      <w:r w:rsidRPr="00157CE4">
        <w:rPr>
          <w:rFonts w:ascii="Times New Roman" w:eastAsia="宋体" w:hAnsi="Times New Roman" w:cs="Times New Roman" w:hint="eastAsia"/>
          <w:szCs w:val="24"/>
        </w:rPr>
        <w:t>KLD</w:t>
      </w:r>
      <w:r w:rsidRPr="00157CE4">
        <w:rPr>
          <w:rFonts w:ascii="Times New Roman" w:eastAsia="宋体" w:hAnsi="Times New Roman" w:cs="Times New Roman" w:hint="eastAsia"/>
          <w:szCs w:val="24"/>
        </w:rPr>
        <w:t>”单元手动模式，按【减址】键确定后，询问用户是否使用搭接方式的选项：</w:t>
      </w:r>
    </w:p>
    <w:p w14:paraId="29A7A623"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95104" behindDoc="0" locked="1" layoutInCell="1" allowOverlap="1" wp14:anchorId="1720E37D" wp14:editId="63C3F95E">
                <wp:simplePos x="0" y="0"/>
                <wp:positionH relativeFrom="character">
                  <wp:posOffset>0</wp:posOffset>
                </wp:positionH>
                <wp:positionV relativeFrom="line">
                  <wp:posOffset>0</wp:posOffset>
                </wp:positionV>
                <wp:extent cx="5162550" cy="766445"/>
                <wp:effectExtent l="16510" t="22225" r="21590" b="1905"/>
                <wp:wrapNone/>
                <wp:docPr id="662" name="组合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2550" cy="766445"/>
                          <a:chOff x="0" y="0"/>
                          <a:chExt cx="8130" cy="1207"/>
                        </a:xfrm>
                      </wpg:grpSpPr>
                      <wps:wsp>
                        <wps:cNvPr id="663" name="Rectangle 448"/>
                        <wps:cNvSpPr>
                          <a:spLocks noChangeArrowheads="1"/>
                        </wps:cNvSpPr>
                        <wps:spPr bwMode="auto">
                          <a:xfrm>
                            <a:off x="0" y="0"/>
                            <a:ext cx="2670" cy="794"/>
                          </a:xfrm>
                          <a:prstGeom prst="rect">
                            <a:avLst/>
                          </a:prstGeom>
                          <a:solidFill>
                            <a:srgbClr val="FFFFFF"/>
                          </a:solidFill>
                          <a:ln w="38100" cmpd="dbl">
                            <a:solidFill>
                              <a:srgbClr val="000000"/>
                            </a:solidFill>
                            <a:miter lim="800000"/>
                            <a:headEnd/>
                            <a:tailEnd/>
                          </a:ln>
                        </wps:spPr>
                        <wps:txbx>
                          <w:txbxContent>
                            <w:p w14:paraId="75CD0723"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r>
                                <w:rPr>
                                  <w:rFonts w:ascii="Courier New" w:hAnsi="Courier New" w:cs="Courier New" w:hint="eastAsia"/>
                                  <w:b/>
                                  <w:bCs/>
                                  <w:sz w:val="24"/>
                                </w:rPr>
                                <w:t>XXX</w:t>
                              </w:r>
                            </w:p>
                            <w:p w14:paraId="5597B9A8" w14:textId="77777777" w:rsidR="00157CE4" w:rsidRDefault="00157CE4" w:rsidP="00157CE4">
                              <w:pPr>
                                <w:pStyle w:val="afc"/>
                                <w:spacing w:before="0" w:line="340" w:lineRule="exact"/>
                                <w:rPr>
                                  <w:rFonts w:ascii="Courier New" w:hAnsi="Courier New" w:cs="Courier New" w:hint="eastAsia"/>
                                  <w:b/>
                                  <w:bCs/>
                                  <w:sz w:val="28"/>
                                </w:rPr>
                              </w:pPr>
                              <w:r>
                                <w:rPr>
                                  <w:rFonts w:ascii="Courier New" w:hAnsi="Courier New" w:cs="Courier New" w:hint="eastAsia"/>
                                  <w:b/>
                                  <w:bCs/>
                                </w:rPr>
                                <w:t xml:space="preserve">  </w:t>
                              </w:r>
                              <w:proofErr w:type="gramStart"/>
                              <w:r>
                                <w:rPr>
                                  <w:rFonts w:ascii="Courier New" w:hAnsi="Courier New" w:cs="Courier New" w:hint="eastAsia"/>
                                  <w:b/>
                                  <w:bCs/>
                                  <w:color w:val="FFFFFF"/>
                                  <w:highlight w:val="black"/>
                                </w:rPr>
                                <w:t>KLD</w:t>
                              </w:r>
                              <w:r>
                                <w:rPr>
                                  <w:rFonts w:ascii="Courier New" w:hAnsi="Courier New" w:cs="Courier New" w:hint="eastAsia"/>
                                  <w:b/>
                                  <w:bCs/>
                                </w:rPr>
                                <w:t xml:space="preserve">  MUD</w:t>
                              </w:r>
                              <w:proofErr w:type="gramEnd"/>
                              <w:r>
                                <w:rPr>
                                  <w:rFonts w:ascii="Courier New" w:hAnsi="Courier New" w:cs="Courier New" w:hint="eastAsia"/>
                                  <w:b/>
                                  <w:bCs/>
                                </w:rPr>
                                <w:t xml:space="preserve">  PLD</w:t>
                              </w:r>
                            </w:p>
                          </w:txbxContent>
                        </wps:txbx>
                        <wps:bodyPr rot="0" vert="horz" wrap="square" lIns="72000" tIns="0" rIns="72000" bIns="0" anchor="t" anchorCtr="0" upright="1">
                          <a:noAutofit/>
                        </wps:bodyPr>
                      </wps:wsp>
                      <wps:wsp>
                        <wps:cNvPr id="664" name="Text Box 449"/>
                        <wps:cNvSpPr txBox="1">
                          <a:spLocks noChangeArrowheads="1"/>
                        </wps:cNvSpPr>
                        <wps:spPr bwMode="auto">
                          <a:xfrm>
                            <a:off x="693" y="884"/>
                            <a:ext cx="125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F92DA" w14:textId="77777777" w:rsidR="00157CE4" w:rsidRDefault="00157CE4" w:rsidP="00157CE4">
                              <w:pPr>
                                <w:jc w:val="center"/>
                              </w:pPr>
                              <w:r>
                                <w:rPr>
                                  <w:rFonts w:eastAsia="黑体" w:hint="eastAsia"/>
                                  <w:b/>
                                  <w:bCs/>
                                  <w:sz w:val="18"/>
                                </w:rPr>
                                <w:t>选择手动模式</w:t>
                              </w:r>
                            </w:p>
                          </w:txbxContent>
                        </wps:txbx>
                        <wps:bodyPr rot="0" vert="horz" wrap="square" lIns="0" tIns="0" rIns="0" bIns="0" anchor="t" anchorCtr="0" upright="1">
                          <a:noAutofit/>
                        </wps:bodyPr>
                      </wps:wsp>
                      <wpg:grpSp>
                        <wpg:cNvPr id="665" name="Group 450"/>
                        <wpg:cNvGrpSpPr>
                          <a:grpSpLocks/>
                        </wpg:cNvGrpSpPr>
                        <wpg:grpSpPr bwMode="auto">
                          <a:xfrm>
                            <a:off x="2850" y="8"/>
                            <a:ext cx="5280" cy="1199"/>
                            <a:chOff x="0" y="0"/>
                            <a:chExt cx="5280" cy="1199"/>
                          </a:xfrm>
                        </wpg:grpSpPr>
                        <wps:wsp>
                          <wps:cNvPr id="666" name="Rectangle 451"/>
                          <wps:cNvSpPr>
                            <a:spLocks noChangeArrowheads="1"/>
                          </wps:cNvSpPr>
                          <wps:spPr bwMode="auto">
                            <a:xfrm>
                              <a:off x="0" y="0"/>
                              <a:ext cx="2520" cy="794"/>
                            </a:xfrm>
                            <a:prstGeom prst="rect">
                              <a:avLst/>
                            </a:prstGeom>
                            <a:solidFill>
                              <a:srgbClr val="FFFFFF"/>
                            </a:solidFill>
                            <a:ln w="38100" cmpd="dbl">
                              <a:solidFill>
                                <a:srgbClr val="000000"/>
                              </a:solidFill>
                              <a:miter lim="800000"/>
                              <a:headEnd/>
                              <a:tailEnd/>
                            </a:ln>
                          </wps:spPr>
                          <wps:txbx>
                            <w:txbxContent>
                              <w:p w14:paraId="369FC5E3"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proofErr w:type="spellStart"/>
                                <w:r>
                                  <w:rPr>
                                    <w:rFonts w:ascii="Courier New" w:hAnsi="Courier New" w:cs="Courier New" w:hint="eastAsia"/>
                                    <w:b/>
                                    <w:bCs/>
                                    <w:sz w:val="24"/>
                                  </w:rPr>
                                  <w:t>kld</w:t>
                                </w:r>
                                <w:proofErr w:type="spellEnd"/>
                              </w:p>
                              <w:p w14:paraId="2A776F9B" w14:textId="77777777" w:rsidR="00157CE4" w:rsidRDefault="00157CE4" w:rsidP="00157CE4">
                                <w:pPr>
                                  <w:pStyle w:val="afc"/>
                                  <w:spacing w:before="0" w:line="340" w:lineRule="exact"/>
                                  <w:rPr>
                                    <w:rFonts w:ascii="Courier New" w:hAnsi="Courier New" w:cs="Courier New" w:hint="eastAsia"/>
                                    <w:b/>
                                    <w:bCs/>
                                  </w:rPr>
                                </w:pPr>
                                <w:r>
                                  <w:rPr>
                                    <w:rFonts w:ascii="Courier New" w:hAnsi="Courier New" w:cs="Courier New" w:hint="eastAsia"/>
                                    <w:b/>
                                    <w:bCs/>
                                  </w:rPr>
                                  <w:t xml:space="preserve"> </w:t>
                                </w:r>
                                <w:proofErr w:type="spellStart"/>
                                <w:r>
                                  <w:rPr>
                                    <w:rFonts w:ascii="Courier New" w:hAnsi="Courier New" w:cs="Courier New" w:hint="eastAsia"/>
                                    <w:b/>
                                    <w:bCs/>
                                  </w:rPr>
                                  <w:t>lst</w:t>
                                </w:r>
                                <w:proofErr w:type="spellEnd"/>
                                <w:r>
                                  <w:rPr>
                                    <w:rFonts w:ascii="Courier New" w:hAnsi="Courier New" w:cs="Courier New" w:hint="eastAsia"/>
                                    <w:b/>
                                    <w:bCs/>
                                  </w:rPr>
                                  <w:t xml:space="preserve"> </w:t>
                                </w:r>
                                <w:r>
                                  <w:rPr>
                                    <w:rFonts w:ascii="Courier New" w:hAnsi="Courier New" w:cs="Courier New" w:hint="eastAsia"/>
                                    <w:b/>
                                    <w:bCs/>
                                    <w:color w:val="FFFFFF"/>
                                    <w:highlight w:val="black"/>
                                  </w:rPr>
                                  <w:t>y</w:t>
                                </w:r>
                                <w:r>
                                  <w:rPr>
                                    <w:rFonts w:ascii="Courier New" w:hAnsi="Courier New" w:cs="Courier New" w:hint="eastAsia"/>
                                    <w:b/>
                                    <w:bCs/>
                                  </w:rPr>
                                  <w:t>/n</w:t>
                                </w:r>
                              </w:p>
                            </w:txbxContent>
                          </wps:txbx>
                          <wps:bodyPr rot="0" vert="horz" wrap="square" lIns="72000" tIns="0" rIns="72000" bIns="0" anchor="t" anchorCtr="0" upright="1">
                            <a:noAutofit/>
                          </wps:bodyPr>
                        </wps:wsp>
                        <wps:wsp>
                          <wps:cNvPr id="667" name="Rectangle 452"/>
                          <wps:cNvSpPr>
                            <a:spLocks noChangeArrowheads="1"/>
                          </wps:cNvSpPr>
                          <wps:spPr bwMode="auto">
                            <a:xfrm>
                              <a:off x="2700" y="0"/>
                              <a:ext cx="2580" cy="794"/>
                            </a:xfrm>
                            <a:prstGeom prst="rect">
                              <a:avLst/>
                            </a:prstGeom>
                            <a:solidFill>
                              <a:srgbClr val="FFFFFF"/>
                            </a:solidFill>
                            <a:ln w="38100" cmpd="dbl">
                              <a:solidFill>
                                <a:srgbClr val="000000"/>
                              </a:solidFill>
                              <a:miter lim="800000"/>
                              <a:headEnd/>
                              <a:tailEnd/>
                            </a:ln>
                          </wps:spPr>
                          <wps:txbx>
                            <w:txbxContent>
                              <w:p w14:paraId="25132EAE"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proofErr w:type="spellStart"/>
                                <w:r>
                                  <w:rPr>
                                    <w:rFonts w:ascii="Courier New" w:hAnsi="Courier New" w:cs="Courier New" w:hint="eastAsia"/>
                                    <w:b/>
                                    <w:bCs/>
                                    <w:sz w:val="24"/>
                                  </w:rPr>
                                  <w:t>kld</w:t>
                                </w:r>
                                <w:proofErr w:type="spellEnd"/>
                              </w:p>
                              <w:p w14:paraId="6BF298EF" w14:textId="77777777" w:rsidR="00157CE4" w:rsidRDefault="00157CE4" w:rsidP="00157CE4">
                                <w:pPr>
                                  <w:pStyle w:val="afc"/>
                                  <w:spacing w:before="0" w:line="340" w:lineRule="exact"/>
                                  <w:rPr>
                                    <w:rFonts w:ascii="Courier New" w:hAnsi="Courier New" w:cs="Courier New" w:hint="eastAsia"/>
                                    <w:b/>
                                    <w:bCs/>
                                  </w:rPr>
                                </w:pPr>
                                <w:r>
                                  <w:rPr>
                                    <w:rFonts w:ascii="Courier New" w:hAnsi="Courier New" w:cs="Courier New" w:hint="eastAsia"/>
                                    <w:b/>
                                    <w:bCs/>
                                  </w:rPr>
                                  <w:t xml:space="preserve"> </w:t>
                                </w:r>
                                <w:proofErr w:type="spellStart"/>
                                <w:r>
                                  <w:rPr>
                                    <w:rFonts w:ascii="Courier New" w:hAnsi="Courier New" w:cs="Courier New" w:hint="eastAsia"/>
                                    <w:b/>
                                    <w:bCs/>
                                  </w:rPr>
                                  <w:t>lst</w:t>
                                </w:r>
                                <w:proofErr w:type="spellEnd"/>
                                <w:r>
                                  <w:rPr>
                                    <w:rFonts w:ascii="Courier New" w:hAnsi="Courier New" w:cs="Courier New" w:hint="eastAsia"/>
                                    <w:b/>
                                    <w:bCs/>
                                  </w:rPr>
                                  <w:t xml:space="preserve"> y/</w:t>
                                </w:r>
                                <w:r>
                                  <w:rPr>
                                    <w:rFonts w:ascii="Courier New" w:hAnsi="Courier New" w:cs="Courier New" w:hint="eastAsia"/>
                                    <w:b/>
                                    <w:bCs/>
                                    <w:color w:val="FFFFFF"/>
                                    <w:highlight w:val="black"/>
                                  </w:rPr>
                                  <w:t>n</w:t>
                                </w:r>
                              </w:p>
                            </w:txbxContent>
                          </wps:txbx>
                          <wps:bodyPr rot="0" vert="horz" wrap="square" lIns="72000" tIns="0" rIns="72000" bIns="0" anchor="t" anchorCtr="0" upright="1">
                            <a:noAutofit/>
                          </wps:bodyPr>
                        </wps:wsp>
                        <wps:wsp>
                          <wps:cNvPr id="668" name="Text Box 453"/>
                          <wps:cNvSpPr txBox="1">
                            <a:spLocks noChangeArrowheads="1"/>
                          </wps:cNvSpPr>
                          <wps:spPr bwMode="auto">
                            <a:xfrm>
                              <a:off x="30" y="884"/>
                              <a:ext cx="231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853EA" w14:textId="77777777" w:rsidR="00157CE4" w:rsidRDefault="00157CE4" w:rsidP="00157CE4">
                                <w:pPr>
                                  <w:jc w:val="center"/>
                                  <w:rPr>
                                    <w:rFonts w:eastAsia="黑体" w:hint="eastAsia"/>
                                    <w:b/>
                                    <w:bCs/>
                                    <w:sz w:val="18"/>
                                  </w:rPr>
                                </w:pPr>
                                <w:r>
                                  <w:rPr>
                                    <w:rFonts w:eastAsia="黑体" w:hint="eastAsia"/>
                                    <w:b/>
                                    <w:bCs/>
                                    <w:sz w:val="18"/>
                                  </w:rPr>
                                  <w:t>是，选择搭接方式，须连线</w:t>
                                </w:r>
                              </w:p>
                            </w:txbxContent>
                          </wps:txbx>
                          <wps:bodyPr rot="0" vert="horz" wrap="square" lIns="0" tIns="0" rIns="0" bIns="0" anchor="t" anchorCtr="0" upright="1">
                            <a:noAutofit/>
                          </wps:bodyPr>
                        </wps:wsp>
                        <wps:wsp>
                          <wps:cNvPr id="669" name="Text Box 454"/>
                          <wps:cNvSpPr txBox="1">
                            <a:spLocks noChangeArrowheads="1"/>
                          </wps:cNvSpPr>
                          <wps:spPr bwMode="auto">
                            <a:xfrm>
                              <a:off x="2790" y="887"/>
                              <a:ext cx="231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A7E89" w14:textId="77777777" w:rsidR="00157CE4" w:rsidRDefault="00157CE4" w:rsidP="00157CE4">
                                <w:pPr>
                                  <w:jc w:val="center"/>
                                  <w:rPr>
                                    <w:rFonts w:eastAsia="黑体" w:hint="eastAsia"/>
                                    <w:b/>
                                    <w:bCs/>
                                    <w:sz w:val="18"/>
                                  </w:rPr>
                                </w:pPr>
                                <w:r>
                                  <w:rPr>
                                    <w:rFonts w:eastAsia="黑体" w:hint="eastAsia"/>
                                    <w:b/>
                                    <w:bCs/>
                                    <w:sz w:val="18"/>
                                  </w:rPr>
                                  <w:t>否，选择在线方式，零连线</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720E37D" id="组合 662" o:spid="_x0000_s1029" style="position:absolute;margin-left:0;margin-top:0;width:406.5pt;height:60.35pt;z-index:251695104;mso-position-horizontal-relative:char;mso-position-vertical-relative:line" coordsize="8130,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">
                <v:rect id="Rectangle 448" o:spid="_x0000_s1030" style="position:absolute;width:2670;height: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" strokeweight="3pt">
                  <v:stroke linestyle="thinThin"/>
                  <v:textbox inset="2mm,0,2mm,0">
                    <w:txbxContent>
                      <w:p w14:paraId="75CD0723"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r>
                          <w:rPr>
                            <w:rFonts w:ascii="Courier New" w:hAnsi="Courier New" w:cs="Courier New" w:hint="eastAsia"/>
                            <w:b/>
                            <w:bCs/>
                            <w:sz w:val="24"/>
                          </w:rPr>
                          <w:t>XXX</w:t>
                        </w:r>
                      </w:p>
                      <w:p w14:paraId="5597B9A8" w14:textId="77777777" w:rsidR="00157CE4" w:rsidRDefault="00157CE4" w:rsidP="00157CE4">
                        <w:pPr>
                          <w:pStyle w:val="afc"/>
                          <w:spacing w:before="0" w:line="340" w:lineRule="exact"/>
                          <w:rPr>
                            <w:rFonts w:ascii="Courier New" w:hAnsi="Courier New" w:cs="Courier New" w:hint="eastAsia"/>
                            <w:b/>
                            <w:bCs/>
                            <w:sz w:val="28"/>
                          </w:rPr>
                        </w:pPr>
                        <w:r>
                          <w:rPr>
                            <w:rFonts w:ascii="Courier New" w:hAnsi="Courier New" w:cs="Courier New" w:hint="eastAsia"/>
                            <w:b/>
                            <w:bCs/>
                          </w:rPr>
                          <w:t xml:space="preserve">  </w:t>
                        </w:r>
                        <w:proofErr w:type="gramStart"/>
                        <w:r>
                          <w:rPr>
                            <w:rFonts w:ascii="Courier New" w:hAnsi="Courier New" w:cs="Courier New" w:hint="eastAsia"/>
                            <w:b/>
                            <w:bCs/>
                            <w:color w:val="FFFFFF"/>
                            <w:highlight w:val="black"/>
                          </w:rPr>
                          <w:t>KLD</w:t>
                        </w:r>
                        <w:r>
                          <w:rPr>
                            <w:rFonts w:ascii="Courier New" w:hAnsi="Courier New" w:cs="Courier New" w:hint="eastAsia"/>
                            <w:b/>
                            <w:bCs/>
                          </w:rPr>
                          <w:t xml:space="preserve">  MUD</w:t>
                        </w:r>
                        <w:proofErr w:type="gramEnd"/>
                        <w:r>
                          <w:rPr>
                            <w:rFonts w:ascii="Courier New" w:hAnsi="Courier New" w:cs="Courier New" w:hint="eastAsia"/>
                            <w:b/>
                            <w:bCs/>
                          </w:rPr>
                          <w:t xml:space="preserve">  PLD</w:t>
                        </w:r>
                      </w:p>
                    </w:txbxContent>
                  </v:textbox>
                </v:rect>
                <v:shapetype id="_x0000_t202" coordsize="21600,21600" o:spt="202" path="m,l,21600r21600,l21600,xe">
                  <v:stroke joinstyle="miter"/>
                  <v:path gradientshapeok="t" o:connecttype="rect"/>
                </v:shapetype>
                <v:shape id="Text Box 449" o:spid="_x0000_s1031" type="#_x0000_t202" style="position:absolute;left:693;top:884;width:125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8pxAAAANwAAAAPAAAAZHJzL2Rvd25yZXYueG1sRI9Ba8JA&#10;FITvQv/D8gredFOR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AOQfynEAAAA3AAAAA8A&#10;AAAAAAAAAAAAAAAABwIAAGRycy9kb3ducmV2LnhtbFBLBQYAAAAAAwADALcAAAD4AgAAAAA=&#10;" filled="f" stroked="f">
                  <v:textbox inset="0,0,0,0">
                    <w:txbxContent>
                      <w:p w14:paraId="5DBF92DA" w14:textId="77777777" w:rsidR="00157CE4" w:rsidRDefault="00157CE4" w:rsidP="00157CE4">
                        <w:pPr>
                          <w:jc w:val="center"/>
                        </w:pPr>
                        <w:r>
                          <w:rPr>
                            <w:rFonts w:eastAsia="黑体" w:hint="eastAsia"/>
                            <w:b/>
                            <w:bCs/>
                            <w:sz w:val="18"/>
                          </w:rPr>
                          <w:t>选择手动模式</w:t>
                        </w:r>
                      </w:p>
                    </w:txbxContent>
                  </v:textbox>
                </v:shape>
                <v:group id="Group 450" o:spid="_x0000_s1032" style="position:absolute;left:2850;top:8;width:5280;height:1199" coordsize="5280,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rect id="Rectangle 451" o:spid="_x0000_s1033" style="position:absolute;width:2520;height: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" strokeweight="3pt">
                    <v:stroke linestyle="thinThin"/>
                    <v:textbox inset="2mm,0,2mm,0">
                      <w:txbxContent>
                        <w:p w14:paraId="369FC5E3"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proofErr w:type="spellStart"/>
                          <w:r>
                            <w:rPr>
                              <w:rFonts w:ascii="Courier New" w:hAnsi="Courier New" w:cs="Courier New" w:hint="eastAsia"/>
                              <w:b/>
                              <w:bCs/>
                              <w:sz w:val="24"/>
                            </w:rPr>
                            <w:t>kld</w:t>
                          </w:r>
                          <w:proofErr w:type="spellEnd"/>
                        </w:p>
                        <w:p w14:paraId="2A776F9B" w14:textId="77777777" w:rsidR="00157CE4" w:rsidRDefault="00157CE4" w:rsidP="00157CE4">
                          <w:pPr>
                            <w:pStyle w:val="afc"/>
                            <w:spacing w:before="0" w:line="340" w:lineRule="exact"/>
                            <w:rPr>
                              <w:rFonts w:ascii="Courier New" w:hAnsi="Courier New" w:cs="Courier New" w:hint="eastAsia"/>
                              <w:b/>
                              <w:bCs/>
                            </w:rPr>
                          </w:pPr>
                          <w:r>
                            <w:rPr>
                              <w:rFonts w:ascii="Courier New" w:hAnsi="Courier New" w:cs="Courier New" w:hint="eastAsia"/>
                              <w:b/>
                              <w:bCs/>
                            </w:rPr>
                            <w:t xml:space="preserve"> </w:t>
                          </w:r>
                          <w:proofErr w:type="spellStart"/>
                          <w:r>
                            <w:rPr>
                              <w:rFonts w:ascii="Courier New" w:hAnsi="Courier New" w:cs="Courier New" w:hint="eastAsia"/>
                              <w:b/>
                              <w:bCs/>
                            </w:rPr>
                            <w:t>lst</w:t>
                          </w:r>
                          <w:proofErr w:type="spellEnd"/>
                          <w:r>
                            <w:rPr>
                              <w:rFonts w:ascii="Courier New" w:hAnsi="Courier New" w:cs="Courier New" w:hint="eastAsia"/>
                              <w:b/>
                              <w:bCs/>
                            </w:rPr>
                            <w:t xml:space="preserve"> </w:t>
                          </w:r>
                          <w:r>
                            <w:rPr>
                              <w:rFonts w:ascii="Courier New" w:hAnsi="Courier New" w:cs="Courier New" w:hint="eastAsia"/>
                              <w:b/>
                              <w:bCs/>
                              <w:color w:val="FFFFFF"/>
                              <w:highlight w:val="black"/>
                            </w:rPr>
                            <w:t>y</w:t>
                          </w:r>
                          <w:r>
                            <w:rPr>
                              <w:rFonts w:ascii="Courier New" w:hAnsi="Courier New" w:cs="Courier New" w:hint="eastAsia"/>
                              <w:b/>
                              <w:bCs/>
                            </w:rPr>
                            <w:t>/n</w:t>
                          </w:r>
                        </w:p>
                      </w:txbxContent>
                    </v:textbox>
                  </v:rect>
                  <v:rect id="Rectangle 452" o:spid="_x0000_s1034" style="position:absolute;left:2700;width:2580;height: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" strokeweight="3pt">
                    <v:stroke linestyle="thinThin"/>
                    <v:textbox inset="2mm,0,2mm,0">
                      <w:txbxContent>
                        <w:p w14:paraId="25132EAE" w14:textId="77777777" w:rsidR="00157CE4" w:rsidRDefault="00157CE4" w:rsidP="00157CE4">
                          <w:pPr>
                            <w:spacing w:line="340" w:lineRule="exact"/>
                            <w:rPr>
                              <w:rFonts w:ascii="Courier New" w:hAnsi="Courier New" w:cs="Courier New" w:hint="eastAsia"/>
                              <w:b/>
                              <w:bCs/>
                              <w:sz w:val="24"/>
                            </w:rPr>
                          </w:pPr>
                          <w:r>
                            <w:rPr>
                              <w:rFonts w:ascii="Courier New" w:hAnsi="Courier New" w:cs="Courier New" w:hint="eastAsia"/>
                              <w:b/>
                              <w:bCs/>
                              <w:sz w:val="24"/>
                            </w:rPr>
                            <w:t xml:space="preserve">Dais-CMX16+ </w:t>
                          </w:r>
                          <w:r>
                            <w:rPr>
                              <w:rFonts w:ascii="Courier New" w:hAnsi="Courier New" w:cs="Courier New"/>
                              <w:b/>
                              <w:bCs/>
                              <w:sz w:val="24"/>
                            </w:rPr>
                            <w:t>’</w:t>
                          </w:r>
                          <w:proofErr w:type="spellStart"/>
                          <w:r>
                            <w:rPr>
                              <w:rFonts w:ascii="Courier New" w:hAnsi="Courier New" w:cs="Courier New" w:hint="eastAsia"/>
                              <w:b/>
                              <w:bCs/>
                              <w:sz w:val="24"/>
                            </w:rPr>
                            <w:t>kld</w:t>
                          </w:r>
                          <w:proofErr w:type="spellEnd"/>
                        </w:p>
                        <w:p w14:paraId="6BF298EF" w14:textId="77777777" w:rsidR="00157CE4" w:rsidRDefault="00157CE4" w:rsidP="00157CE4">
                          <w:pPr>
                            <w:pStyle w:val="afc"/>
                            <w:spacing w:before="0" w:line="340" w:lineRule="exact"/>
                            <w:rPr>
                              <w:rFonts w:ascii="Courier New" w:hAnsi="Courier New" w:cs="Courier New" w:hint="eastAsia"/>
                              <w:b/>
                              <w:bCs/>
                            </w:rPr>
                          </w:pPr>
                          <w:r>
                            <w:rPr>
                              <w:rFonts w:ascii="Courier New" w:hAnsi="Courier New" w:cs="Courier New" w:hint="eastAsia"/>
                              <w:b/>
                              <w:bCs/>
                            </w:rPr>
                            <w:t xml:space="preserve"> </w:t>
                          </w:r>
                          <w:proofErr w:type="spellStart"/>
                          <w:r>
                            <w:rPr>
                              <w:rFonts w:ascii="Courier New" w:hAnsi="Courier New" w:cs="Courier New" w:hint="eastAsia"/>
                              <w:b/>
                              <w:bCs/>
                            </w:rPr>
                            <w:t>lst</w:t>
                          </w:r>
                          <w:proofErr w:type="spellEnd"/>
                          <w:r>
                            <w:rPr>
                              <w:rFonts w:ascii="Courier New" w:hAnsi="Courier New" w:cs="Courier New" w:hint="eastAsia"/>
                              <w:b/>
                              <w:bCs/>
                            </w:rPr>
                            <w:t xml:space="preserve"> y/</w:t>
                          </w:r>
                          <w:r>
                            <w:rPr>
                              <w:rFonts w:ascii="Courier New" w:hAnsi="Courier New" w:cs="Courier New" w:hint="eastAsia"/>
                              <w:b/>
                              <w:bCs/>
                              <w:color w:val="FFFFFF"/>
                              <w:highlight w:val="black"/>
                            </w:rPr>
                            <w:t>n</w:t>
                          </w:r>
                        </w:p>
                      </w:txbxContent>
                    </v:textbox>
                  </v:rect>
                  <v:shape id="Text Box 453" o:spid="_x0000_s1035" type="#_x0000_t202" style="position:absolute;left:30;top:884;width:231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7A4853EA" w14:textId="77777777" w:rsidR="00157CE4" w:rsidRDefault="00157CE4" w:rsidP="00157CE4">
                          <w:pPr>
                            <w:jc w:val="center"/>
                            <w:rPr>
                              <w:rFonts w:eastAsia="黑体" w:hint="eastAsia"/>
                              <w:b/>
                              <w:bCs/>
                              <w:sz w:val="18"/>
                            </w:rPr>
                          </w:pPr>
                          <w:r>
                            <w:rPr>
                              <w:rFonts w:eastAsia="黑体" w:hint="eastAsia"/>
                              <w:b/>
                              <w:bCs/>
                              <w:sz w:val="18"/>
                            </w:rPr>
                            <w:t>是，选择搭接方式，须连线</w:t>
                          </w:r>
                        </w:p>
                      </w:txbxContent>
                    </v:textbox>
                  </v:shape>
                  <v:shape id="Text Box 454" o:spid="_x0000_s1036" type="#_x0000_t202" style="position:absolute;left:2790;top:887;width:231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709A7E89" w14:textId="77777777" w:rsidR="00157CE4" w:rsidRDefault="00157CE4" w:rsidP="00157CE4">
                          <w:pPr>
                            <w:jc w:val="center"/>
                            <w:rPr>
                              <w:rFonts w:eastAsia="黑体" w:hint="eastAsia"/>
                              <w:b/>
                              <w:bCs/>
                              <w:sz w:val="18"/>
                            </w:rPr>
                          </w:pPr>
                          <w:r>
                            <w:rPr>
                              <w:rFonts w:eastAsia="黑体" w:hint="eastAsia"/>
                              <w:b/>
                              <w:bCs/>
                              <w:sz w:val="18"/>
                            </w:rPr>
                            <w:t>否，选择在线方式，零连线</w:t>
                          </w:r>
                        </w:p>
                      </w:txbxContent>
                    </v:textbox>
                  </v:shape>
                </v:group>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70426582" wp14:editId="3E3D2EAD">
                <wp:extent cx="5163820" cy="768350"/>
                <wp:effectExtent l="0" t="0" r="0" b="0"/>
                <wp:docPr id="61" name="矩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5163820" cy="76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DC759" id="矩形 61" o:spid="_x0000_s1026" style="width:406.6pt;height: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1F9D6655"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按【增址】键，将光标移到“</w:t>
      </w:r>
      <w:r w:rsidRPr="00157CE4">
        <w:rPr>
          <w:rFonts w:ascii="Times New Roman" w:eastAsia="宋体" w:hAnsi="Times New Roman" w:cs="Times New Roman" w:hint="eastAsia"/>
          <w:szCs w:val="24"/>
        </w:rPr>
        <w:t>y</w:t>
      </w:r>
      <w:r w:rsidRPr="00157CE4">
        <w:rPr>
          <w:rFonts w:ascii="Times New Roman" w:eastAsia="宋体" w:hAnsi="Times New Roman" w:cs="Times New Roman" w:hint="eastAsia"/>
          <w:szCs w:val="24"/>
        </w:rPr>
        <w:t>”选择</w:t>
      </w:r>
      <w:r w:rsidRPr="00157CE4">
        <w:rPr>
          <w:rFonts w:ascii="Times New Roman" w:eastAsia="黑体" w:hAnsi="Times New Roman" w:cs="Times New Roman" w:hint="eastAsia"/>
          <w:b/>
          <w:bCs/>
          <w:szCs w:val="24"/>
        </w:rPr>
        <w:t>搭接方式</w:t>
      </w:r>
      <w:r w:rsidRPr="00157CE4">
        <w:rPr>
          <w:rFonts w:ascii="Times New Roman" w:eastAsia="宋体" w:hAnsi="Times New Roman" w:cs="Times New Roman" w:hint="eastAsia"/>
          <w:szCs w:val="24"/>
        </w:rPr>
        <w:t>、或将光标移到“</w:t>
      </w:r>
      <w:r w:rsidRPr="00157CE4">
        <w:rPr>
          <w:rFonts w:ascii="Times New Roman" w:eastAsia="宋体" w:hAnsi="Times New Roman" w:cs="Times New Roman" w:hint="eastAsia"/>
          <w:szCs w:val="24"/>
        </w:rPr>
        <w:t>n</w:t>
      </w:r>
      <w:r w:rsidRPr="00157CE4">
        <w:rPr>
          <w:rFonts w:ascii="Times New Roman" w:eastAsia="宋体" w:hAnsi="Times New Roman" w:cs="Times New Roman" w:hint="eastAsia"/>
          <w:szCs w:val="24"/>
        </w:rPr>
        <w:t>”选择</w:t>
      </w:r>
      <w:r w:rsidRPr="00157CE4">
        <w:rPr>
          <w:rFonts w:ascii="Times New Roman" w:eastAsia="黑体" w:hAnsi="Times New Roman" w:cs="Times New Roman" w:hint="eastAsia"/>
          <w:b/>
          <w:bCs/>
          <w:szCs w:val="24"/>
        </w:rPr>
        <w:t>在线方式</w:t>
      </w:r>
      <w:r w:rsidRPr="00157CE4">
        <w:rPr>
          <w:rFonts w:ascii="Times New Roman" w:eastAsia="宋体" w:hAnsi="Times New Roman" w:cs="Times New Roman" w:hint="eastAsia"/>
          <w:szCs w:val="24"/>
        </w:rPr>
        <w:t>，按【减址】键确定设置，返回待命状态。</w:t>
      </w:r>
    </w:p>
    <w:p w14:paraId="746B87A5"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noProof/>
          <w:sz w:val="20"/>
          <w:szCs w:val="24"/>
          <w:lang w:val="en-US" w:eastAsia="zh-CN"/>
        </w:rPr>
        <mc:AlternateContent>
          <mc:Choice Requires="wpg">
            <w:drawing>
              <wp:anchor distT="0" distB="0" distL="114300" distR="114300" simplePos="0" relativeHeight="251712512" behindDoc="0" locked="1" layoutInCell="1" allowOverlap="1" wp14:anchorId="4C3485D4" wp14:editId="15FEEDD6">
                <wp:simplePos x="0" y="0"/>
                <wp:positionH relativeFrom="character">
                  <wp:posOffset>0</wp:posOffset>
                </wp:positionH>
                <wp:positionV relativeFrom="line">
                  <wp:posOffset>0</wp:posOffset>
                </wp:positionV>
                <wp:extent cx="1866900" cy="758190"/>
                <wp:effectExtent l="16510" t="20320" r="21590" b="2540"/>
                <wp:wrapNone/>
                <wp:docPr id="659" name="组合 6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0" cy="758190"/>
                          <a:chOff x="0" y="0"/>
                          <a:chExt cx="2940" cy="1194"/>
                        </a:xfrm>
                      </wpg:grpSpPr>
                      <wps:wsp>
                        <wps:cNvPr id="660" name="Rectangle 608"/>
                        <wps:cNvSpPr>
                          <a:spLocks noChangeArrowheads="1"/>
                        </wps:cNvSpPr>
                        <wps:spPr bwMode="auto">
                          <a:xfrm>
                            <a:off x="0" y="0"/>
                            <a:ext cx="2940" cy="794"/>
                          </a:xfrm>
                          <a:prstGeom prst="rect">
                            <a:avLst/>
                          </a:prstGeom>
                          <a:solidFill>
                            <a:srgbClr val="FFFFFF"/>
                          </a:solidFill>
                          <a:ln w="38100" cmpd="dbl">
                            <a:solidFill>
                              <a:srgbClr val="000000"/>
                            </a:solidFill>
                            <a:miter lim="800000"/>
                            <a:headEnd/>
                            <a:tailEnd/>
                          </a:ln>
                        </wps:spPr>
                        <wps:txbx>
                          <w:txbxContent>
                            <w:p w14:paraId="67FCDAF6" w14:textId="77777777" w:rsidR="00157CE4" w:rsidRDefault="00157CE4" w:rsidP="00157CE4">
                              <w:pPr>
                                <w:spacing w:line="340" w:lineRule="exact"/>
                                <w:rPr>
                                  <w:rFonts w:ascii="Courier New" w:hAnsi="Courier New" w:cs="Courier New" w:hint="eastAsia"/>
                                  <w:b/>
                                  <w:bCs/>
                                  <w:sz w:val="28"/>
                                </w:rPr>
                              </w:pPr>
                              <w:r>
                                <w:rPr>
                                  <w:rFonts w:ascii="Courier New" w:hAnsi="Courier New" w:cs="Courier New" w:hint="eastAsia"/>
                                  <w:b/>
                                  <w:bCs/>
                                  <w:sz w:val="28"/>
                                </w:rPr>
                                <w:t xml:space="preserve">Dais-CMX16+ </w:t>
                              </w:r>
                              <w:r>
                                <w:rPr>
                                  <w:rFonts w:ascii="Courier New" w:hAnsi="Courier New" w:cs="Courier New"/>
                                  <w:b/>
                                  <w:bCs/>
                                  <w:sz w:val="28"/>
                                </w:rPr>
                                <w:t>’</w:t>
                              </w:r>
                              <w:proofErr w:type="spellStart"/>
                              <w:r>
                                <w:rPr>
                                  <w:rFonts w:ascii="Courier New" w:hAnsi="Courier New" w:cs="Courier New" w:hint="eastAsia"/>
                                  <w:b/>
                                  <w:bCs/>
                                  <w:sz w:val="28"/>
                                </w:rPr>
                                <w:t>kld</w:t>
                              </w:r>
                              <w:proofErr w:type="spellEnd"/>
                            </w:p>
                            <w:p w14:paraId="6A6902FB" w14:textId="77777777" w:rsidR="00157CE4" w:rsidRDefault="00157CE4" w:rsidP="00157CE4">
                              <w:pPr>
                                <w:pStyle w:val="afc"/>
                                <w:spacing w:before="0" w:line="340" w:lineRule="exact"/>
                                <w:rPr>
                                  <w:rFonts w:ascii="Courier New" w:hAnsi="Courier New" w:cs="Courier New" w:hint="eastAsia"/>
                                  <w:b/>
                                  <w:bCs/>
                                  <w:sz w:val="28"/>
                                </w:rPr>
                              </w:pPr>
                              <w:r>
                                <w:rPr>
                                  <w:rFonts w:ascii="Courier New" w:hAnsi="Courier New" w:cs="Courier New" w:hint="eastAsia"/>
                                  <w:b/>
                                  <w:bCs/>
                                  <w:color w:val="FFFFFF"/>
                                  <w:sz w:val="28"/>
                                  <w:highlight w:val="black"/>
                                </w:rPr>
                                <w:t>K</w:t>
                              </w:r>
                            </w:p>
                          </w:txbxContent>
                        </wps:txbx>
                        <wps:bodyPr rot="0" vert="horz" wrap="square" lIns="72000" tIns="0" rIns="72000" bIns="0" anchor="t" anchorCtr="0" upright="1">
                          <a:noAutofit/>
                        </wps:bodyPr>
                      </wps:wsp>
                      <wps:wsp>
                        <wps:cNvPr id="661" name="Text Box 609"/>
                        <wps:cNvSpPr txBox="1">
                          <a:spLocks noChangeArrowheads="1"/>
                        </wps:cNvSpPr>
                        <wps:spPr bwMode="auto">
                          <a:xfrm>
                            <a:off x="407" y="882"/>
                            <a:ext cx="210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912E1" w14:textId="77777777" w:rsidR="00157CE4" w:rsidRDefault="00157CE4" w:rsidP="00157CE4">
                              <w:pPr>
                                <w:jc w:val="center"/>
                                <w:rPr>
                                  <w:rFonts w:eastAsia="黑体"/>
                                  <w:b/>
                                  <w:bCs/>
                                  <w:sz w:val="18"/>
                                </w:rPr>
                              </w:pPr>
                              <w:r>
                                <w:rPr>
                                  <w:rFonts w:eastAsia="黑体" w:hint="eastAsia"/>
                                  <w:b/>
                                  <w:bCs/>
                                  <w:sz w:val="18"/>
                                </w:rPr>
                                <w:t>设置完毕，返回待命状态</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3485D4" id="组合 659" o:spid="_x0000_s1037" style="position:absolute;margin-left:0;margin-top:0;width:147pt;height:59.7pt;z-index:251712512;mso-position-horizontal-relative:char;mso-position-vertical-relative:line" coordsize="2940,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">
                <v:rect id="Rectangle 608" o:spid="_x0000_s1038" style="position:absolute;width:2940;height: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" strokeweight="3pt">
                  <v:stroke linestyle="thinThin"/>
                  <v:textbox inset="2mm,0,2mm,0">
                    <w:txbxContent>
                      <w:p w14:paraId="67FCDAF6" w14:textId="77777777" w:rsidR="00157CE4" w:rsidRDefault="00157CE4" w:rsidP="00157CE4">
                        <w:pPr>
                          <w:spacing w:line="340" w:lineRule="exact"/>
                          <w:rPr>
                            <w:rFonts w:ascii="Courier New" w:hAnsi="Courier New" w:cs="Courier New" w:hint="eastAsia"/>
                            <w:b/>
                            <w:bCs/>
                            <w:sz w:val="28"/>
                          </w:rPr>
                        </w:pPr>
                        <w:r>
                          <w:rPr>
                            <w:rFonts w:ascii="Courier New" w:hAnsi="Courier New" w:cs="Courier New" w:hint="eastAsia"/>
                            <w:b/>
                            <w:bCs/>
                            <w:sz w:val="28"/>
                          </w:rPr>
                          <w:t xml:space="preserve">Dais-CMX16+ </w:t>
                        </w:r>
                        <w:r>
                          <w:rPr>
                            <w:rFonts w:ascii="Courier New" w:hAnsi="Courier New" w:cs="Courier New"/>
                            <w:b/>
                            <w:bCs/>
                            <w:sz w:val="28"/>
                          </w:rPr>
                          <w:t>’</w:t>
                        </w:r>
                        <w:proofErr w:type="spellStart"/>
                        <w:r>
                          <w:rPr>
                            <w:rFonts w:ascii="Courier New" w:hAnsi="Courier New" w:cs="Courier New" w:hint="eastAsia"/>
                            <w:b/>
                            <w:bCs/>
                            <w:sz w:val="28"/>
                          </w:rPr>
                          <w:t>kld</w:t>
                        </w:r>
                        <w:proofErr w:type="spellEnd"/>
                      </w:p>
                      <w:p w14:paraId="6A6902FB" w14:textId="77777777" w:rsidR="00157CE4" w:rsidRDefault="00157CE4" w:rsidP="00157CE4">
                        <w:pPr>
                          <w:pStyle w:val="afc"/>
                          <w:spacing w:before="0" w:line="340" w:lineRule="exact"/>
                          <w:rPr>
                            <w:rFonts w:ascii="Courier New" w:hAnsi="Courier New" w:cs="Courier New" w:hint="eastAsia"/>
                            <w:b/>
                            <w:bCs/>
                            <w:sz w:val="28"/>
                          </w:rPr>
                        </w:pPr>
                        <w:r>
                          <w:rPr>
                            <w:rFonts w:ascii="Courier New" w:hAnsi="Courier New" w:cs="Courier New" w:hint="eastAsia"/>
                            <w:b/>
                            <w:bCs/>
                            <w:color w:val="FFFFFF"/>
                            <w:sz w:val="28"/>
                            <w:highlight w:val="black"/>
                          </w:rPr>
                          <w:t>K</w:t>
                        </w:r>
                      </w:p>
                    </w:txbxContent>
                  </v:textbox>
                </v:rect>
                <v:shape id="Text Box 609" o:spid="_x0000_s1039" type="#_x0000_t202" style="position:absolute;left:407;top:882;width:21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" filled="f" stroked="f">
                  <v:textbox inset="0,0,0,0">
                    <w:txbxContent>
                      <w:p w14:paraId="0C8912E1" w14:textId="77777777" w:rsidR="00157CE4" w:rsidRDefault="00157CE4" w:rsidP="00157CE4">
                        <w:pPr>
                          <w:jc w:val="center"/>
                          <w:rPr>
                            <w:rFonts w:eastAsia="黑体"/>
                            <w:b/>
                            <w:bCs/>
                            <w:sz w:val="18"/>
                          </w:rPr>
                        </w:pPr>
                        <w:r>
                          <w:rPr>
                            <w:rFonts w:eastAsia="黑体" w:hint="eastAsia"/>
                            <w:b/>
                            <w:bCs/>
                            <w:sz w:val="18"/>
                          </w:rPr>
                          <w:t>设置完毕，返回待命状态</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6FF6D9B8" wp14:editId="6C0B63C6">
                <wp:extent cx="1868805" cy="760095"/>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1868805" cy="76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A8EF9" id="矩形 60" o:spid="_x0000_s1026" style="width:147.15pt;height:5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5C3FAAB1"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设置工作状态亦可借助</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系统在达爱思集成开发环境下进行，使用方法可参阅第六章。</w:t>
      </w:r>
    </w:p>
    <w:p w14:paraId="11843BEB" w14:textId="77777777" w:rsidR="00157CE4" w:rsidRPr="00157CE4" w:rsidRDefault="00157CE4" w:rsidP="00157CE4">
      <w:pPr>
        <w:keepNext/>
        <w:keepLines/>
        <w:spacing w:before="260" w:after="260"/>
        <w:outlineLvl w:val="1"/>
        <w:rPr>
          <w:rFonts w:ascii="Times New Roman" w:eastAsia="黑体" w:hAnsi="Times New Roman" w:cs="Times New Roman" w:hint="eastAsia"/>
          <w:b/>
          <w:bCs/>
          <w:sz w:val="28"/>
          <w:szCs w:val="32"/>
        </w:rPr>
      </w:pPr>
      <w:bookmarkStart w:id="6" w:name="_Toc223330575"/>
      <w:bookmarkStart w:id="7" w:name="_Toc223336750"/>
      <w:bookmarkStart w:id="8" w:name="_Toc249581718"/>
      <w:r w:rsidRPr="00157CE4">
        <w:rPr>
          <w:rFonts w:ascii="Times New Roman" w:eastAsia="黑体" w:hAnsi="Times New Roman" w:cs="Times New Roman" w:hint="eastAsia"/>
          <w:b/>
          <w:bCs/>
          <w:sz w:val="28"/>
          <w:szCs w:val="32"/>
        </w:rPr>
        <w:lastRenderedPageBreak/>
        <w:t>2.2</w:t>
      </w:r>
      <w:r w:rsidRPr="00157CE4">
        <w:rPr>
          <w:rFonts w:ascii="Times New Roman" w:eastAsia="黑体" w:hAnsi="Times New Roman" w:cs="Times New Roman" w:hint="eastAsia"/>
          <w:b/>
          <w:bCs/>
          <w:sz w:val="28"/>
          <w:szCs w:val="32"/>
        </w:rPr>
        <w:t xml:space="preserve">　手控实验提示</w:t>
      </w:r>
      <w:bookmarkEnd w:id="6"/>
      <w:bookmarkEnd w:id="7"/>
      <w:bookmarkEnd w:id="8"/>
    </w:p>
    <w:p w14:paraId="18FB6444" w14:textId="77777777" w:rsidR="00157CE4" w:rsidRPr="00157CE4" w:rsidRDefault="00157CE4">
      <w:pPr>
        <w:numPr>
          <w:ilvl w:val="0"/>
          <w:numId w:val="2"/>
        </w:numPr>
        <w:rPr>
          <w:rFonts w:ascii="Times New Roman" w:eastAsia="黑体" w:hAnsi="Times New Roman" w:cs="Times New Roman"/>
          <w:b/>
          <w:szCs w:val="21"/>
        </w:rPr>
      </w:pPr>
      <w:r w:rsidRPr="00157CE4">
        <w:rPr>
          <w:rFonts w:ascii="Times New Roman" w:eastAsia="黑体" w:hAnsi="Times New Roman" w:cs="Times New Roman"/>
          <w:b/>
          <w:szCs w:val="21"/>
        </w:rPr>
        <w:t>初始化操作</w:t>
      </w:r>
    </w:p>
    <w:p w14:paraId="7F423986"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t>一旦进入手控状态，首先应把实验系统左下方</w:t>
      </w:r>
      <w:r w:rsidRPr="00157CE4">
        <w:rPr>
          <w:rFonts w:ascii="Times New Roman" w:eastAsia="宋体" w:hAnsi="Times New Roman" w:cs="Times New Roman" w:hint="eastAsia"/>
          <w:szCs w:val="24"/>
        </w:rPr>
        <w:t>“</w:t>
      </w:r>
      <w:r w:rsidRPr="00157CE4">
        <w:rPr>
          <w:rFonts w:ascii="Times New Roman" w:eastAsia="宋体" w:hAnsi="Times New Roman" w:cs="Times New Roman"/>
          <w:szCs w:val="24"/>
        </w:rPr>
        <w:t>二进制开关单元</w:t>
      </w:r>
      <w:r w:rsidRPr="00157CE4">
        <w:rPr>
          <w:rFonts w:ascii="Times New Roman" w:eastAsia="宋体" w:hAnsi="Times New Roman" w:cs="Times New Roman" w:hint="eastAsia"/>
          <w:szCs w:val="24"/>
        </w:rPr>
        <w:t>”</w:t>
      </w:r>
      <w:r w:rsidRPr="00157CE4">
        <w:rPr>
          <w:rFonts w:ascii="Times New Roman" w:eastAsia="宋体" w:hAnsi="Times New Roman" w:cs="Times New Roman"/>
          <w:szCs w:val="24"/>
        </w:rPr>
        <w:t>的</w:t>
      </w:r>
      <w:r w:rsidRPr="00157CE4">
        <w:rPr>
          <w:rFonts w:ascii="Times New Roman" w:eastAsia="宋体" w:hAnsi="Times New Roman" w:cs="Times New Roman"/>
          <w:szCs w:val="24"/>
        </w:rPr>
        <w:t>24</w:t>
      </w:r>
      <w:r w:rsidRPr="00157CE4">
        <w:rPr>
          <w:rFonts w:ascii="Times New Roman" w:eastAsia="宋体" w:hAnsi="Times New Roman" w:cs="Times New Roman"/>
          <w:szCs w:val="24"/>
        </w:rPr>
        <w:t>位微控制开关拨至下方（即高电平信号</w:t>
      </w:r>
      <w:r w:rsidRPr="00157CE4">
        <w:rPr>
          <w:rFonts w:ascii="Times New Roman" w:eastAsia="宋体" w:hAnsi="Times New Roman" w:cs="Times New Roman" w:hint="eastAsia"/>
          <w:szCs w:val="24"/>
        </w:rPr>
        <w:t>“</w:t>
      </w:r>
      <w:r w:rsidRPr="00157CE4">
        <w:rPr>
          <w:rFonts w:ascii="Times New Roman" w:eastAsia="宋体" w:hAnsi="Times New Roman" w:cs="Times New Roman"/>
          <w:szCs w:val="24"/>
        </w:rPr>
        <w:t>1</w:t>
      </w:r>
      <w:r w:rsidRPr="00157CE4">
        <w:rPr>
          <w:rFonts w:ascii="Times New Roman" w:eastAsia="宋体" w:hAnsi="Times New Roman" w:cs="Times New Roman" w:hint="eastAsia"/>
          <w:szCs w:val="24"/>
        </w:rPr>
        <w:t>”</w:t>
      </w:r>
      <w:r w:rsidRPr="00157CE4">
        <w:rPr>
          <w:rFonts w:ascii="Times New Roman" w:eastAsia="宋体" w:hAnsi="Times New Roman" w:cs="Times New Roman"/>
          <w:szCs w:val="24"/>
        </w:rPr>
        <w:t>），使</w:t>
      </w:r>
      <w:r w:rsidRPr="00157CE4">
        <w:rPr>
          <w:rFonts w:ascii="Times New Roman" w:eastAsia="宋体" w:hAnsi="Times New Roman" w:cs="Times New Roman"/>
          <w:szCs w:val="24"/>
        </w:rPr>
        <w:t>24</w:t>
      </w:r>
      <w:r w:rsidRPr="00157CE4">
        <w:rPr>
          <w:rFonts w:ascii="Times New Roman" w:eastAsia="宋体" w:hAnsi="Times New Roman" w:cs="Times New Roman"/>
          <w:szCs w:val="24"/>
        </w:rPr>
        <w:t>位微控制状态指示灯处</w:t>
      </w:r>
      <w:r w:rsidRPr="00157CE4">
        <w:rPr>
          <w:rFonts w:ascii="Times New Roman" w:eastAsia="宋体" w:hAnsi="Times New Roman" w:cs="Times New Roman"/>
          <w:szCs w:val="24"/>
        </w:rPr>
        <w:t>“</w:t>
      </w:r>
      <w:r w:rsidRPr="00157CE4">
        <w:rPr>
          <w:rFonts w:ascii="Times New Roman" w:eastAsia="宋体" w:hAnsi="Times New Roman" w:cs="Times New Roman"/>
          <w:szCs w:val="24"/>
        </w:rPr>
        <w:t>暗态</w:t>
      </w:r>
      <w:r w:rsidRPr="00157CE4">
        <w:rPr>
          <w:rFonts w:ascii="Times New Roman" w:eastAsia="宋体" w:hAnsi="Times New Roman" w:cs="Times New Roman"/>
          <w:szCs w:val="24"/>
        </w:rPr>
        <w:t>”</w:t>
      </w:r>
      <w:r w:rsidRPr="00157CE4">
        <w:rPr>
          <w:rFonts w:ascii="Times New Roman" w:eastAsia="宋体" w:hAnsi="Times New Roman" w:cs="Times New Roman"/>
          <w:szCs w:val="24"/>
        </w:rPr>
        <w:t>，关闭全部控制信号，完成微控制器的初始化操作。</w:t>
      </w:r>
    </w:p>
    <w:p w14:paraId="2AA5CC0E" w14:textId="77777777" w:rsidR="00157CE4" w:rsidRPr="00157CE4" w:rsidRDefault="00157CE4" w:rsidP="00157CE4">
      <w:pPr>
        <w:ind w:firstLineChars="200" w:firstLine="420"/>
        <w:rPr>
          <w:rFonts w:ascii="Times New Roman" w:eastAsia="宋体" w:hAnsi="Times New Roman" w:cs="Times New Roman" w:hint="eastAsia"/>
          <w:szCs w:val="21"/>
        </w:rPr>
      </w:pPr>
    </w:p>
    <w:p w14:paraId="35921106" w14:textId="77777777" w:rsidR="00157CE4" w:rsidRPr="00157CE4" w:rsidRDefault="00157CE4">
      <w:pPr>
        <w:widowControl/>
        <w:numPr>
          <w:ilvl w:val="0"/>
          <w:numId w:val="2"/>
        </w:numPr>
        <w:textAlignment w:val="center"/>
        <w:rPr>
          <w:rFonts w:ascii="Times New Roman" w:eastAsia="黑体" w:hAnsi="Times New Roman" w:cs="Times New Roman"/>
          <w:b/>
          <w:kern w:val="0"/>
          <w:szCs w:val="21"/>
        </w:rPr>
      </w:pPr>
      <w:r w:rsidRPr="00157CE4">
        <w:rPr>
          <w:rFonts w:ascii="Times New Roman" w:eastAsia="黑体" w:hAnsi="宋体" w:cs="Times New Roman"/>
          <w:b/>
          <w:kern w:val="0"/>
          <w:szCs w:val="21"/>
        </w:rPr>
        <w:t>控制信号的建立</w:t>
      </w:r>
    </w:p>
    <w:p w14:paraId="3FA3E826" w14:textId="77777777" w:rsidR="00157CE4" w:rsidRPr="00157CE4" w:rsidRDefault="00157CE4" w:rsidP="00157CE4">
      <w:pPr>
        <w:widowControl/>
        <w:ind w:left="1" w:firstLine="359"/>
        <w:textAlignment w:val="center"/>
        <w:rPr>
          <w:rFonts w:ascii="Times New Roman" w:eastAsia="宋体" w:hAnsi="Times New Roman" w:cs="Times New Roman"/>
          <w:kern w:val="0"/>
          <w:szCs w:val="21"/>
        </w:rPr>
      </w:pPr>
      <w:r w:rsidRPr="00157CE4">
        <w:rPr>
          <w:rFonts w:ascii="Times New Roman" w:eastAsia="宋体" w:hAnsi="宋体" w:cs="Times New Roman"/>
          <w:kern w:val="0"/>
          <w:szCs w:val="21"/>
        </w:rPr>
        <w:t>⑴有效状态的特征：本系统提供的是</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负逻辑</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控制电路，通常情况下把低电平</w:t>
      </w:r>
      <w:r w:rsidRPr="00157CE4">
        <w:rPr>
          <w:rFonts w:ascii="Times New Roman" w:eastAsia="宋体" w:hAnsi="Times New Roman" w:cs="Times New Roman" w:hint="eastAsia"/>
          <w:kern w:val="0"/>
          <w:szCs w:val="21"/>
        </w:rPr>
        <w:t>“</w:t>
      </w:r>
      <w:r w:rsidRPr="00157CE4">
        <w:rPr>
          <w:rFonts w:ascii="Times New Roman" w:eastAsia="宋体" w:hAnsi="Times New Roman" w:cs="Times New Roman"/>
          <w:kern w:val="0"/>
          <w:szCs w:val="21"/>
        </w:rPr>
        <w:t>0</w:t>
      </w:r>
      <w:r w:rsidRPr="00157CE4">
        <w:rPr>
          <w:rFonts w:ascii="Times New Roman" w:eastAsia="宋体" w:hAnsi="Times New Roman" w:cs="Times New Roman" w:hint="eastAsia"/>
          <w:kern w:val="0"/>
          <w:szCs w:val="21"/>
        </w:rPr>
        <w:t>”</w:t>
      </w:r>
      <w:r w:rsidRPr="00157CE4">
        <w:rPr>
          <w:rFonts w:ascii="Times New Roman" w:eastAsia="宋体" w:hAnsi="宋体" w:cs="Times New Roman"/>
          <w:kern w:val="0"/>
          <w:szCs w:val="21"/>
        </w:rPr>
        <w:t>定义为有效状态，以点亮绿色发光二极管为标志。</w:t>
      </w:r>
    </w:p>
    <w:p w14:paraId="0E0DD2E6" w14:textId="77777777" w:rsidR="00157CE4" w:rsidRPr="00157CE4" w:rsidRDefault="00157CE4" w:rsidP="00157CE4">
      <w:pPr>
        <w:widowControl/>
        <w:ind w:left="1" w:firstLine="359"/>
        <w:textAlignment w:val="center"/>
        <w:rPr>
          <w:rFonts w:ascii="Times New Roman" w:eastAsia="宋体" w:hAnsi="Times New Roman" w:cs="Times New Roman"/>
          <w:kern w:val="0"/>
          <w:szCs w:val="21"/>
        </w:rPr>
      </w:pPr>
      <w:r w:rsidRPr="00157CE4">
        <w:rPr>
          <w:rFonts w:ascii="Times New Roman" w:eastAsia="宋体" w:hAnsi="宋体" w:cs="Times New Roman"/>
          <w:kern w:val="0"/>
          <w:szCs w:val="21"/>
        </w:rPr>
        <w:t>⑵有效状态的建立：结合实验项目，按实验要求把相关的二进制开关拨向上方，点亮对应的发光二极管。</w:t>
      </w:r>
    </w:p>
    <w:p w14:paraId="436073E8" w14:textId="77777777" w:rsidR="00157CE4" w:rsidRPr="00157CE4" w:rsidRDefault="00157CE4" w:rsidP="00157CE4">
      <w:pPr>
        <w:widowControl/>
        <w:ind w:left="1" w:firstLine="359"/>
        <w:textAlignment w:val="center"/>
        <w:rPr>
          <w:rFonts w:ascii="Times New Roman" w:eastAsia="宋体" w:hAnsi="Times New Roman" w:cs="Times New Roman"/>
          <w:kern w:val="0"/>
          <w:szCs w:val="21"/>
        </w:rPr>
      </w:pPr>
      <w:r w:rsidRPr="00157CE4">
        <w:rPr>
          <w:rFonts w:ascii="Times New Roman" w:eastAsia="宋体" w:hAnsi="宋体" w:cs="Times New Roman"/>
          <w:kern w:val="0"/>
          <w:szCs w:val="21"/>
        </w:rPr>
        <w:t>⑶有效状态的控制</w:t>
      </w:r>
    </w:p>
    <w:p w14:paraId="664B6784" w14:textId="77777777" w:rsidR="00157CE4" w:rsidRPr="00157CE4" w:rsidRDefault="00157CE4" w:rsidP="00157CE4">
      <w:pPr>
        <w:widowControl/>
        <w:ind w:left="1" w:firstLine="359"/>
        <w:textAlignment w:val="center"/>
        <w:rPr>
          <w:rFonts w:ascii="Times New Roman" w:eastAsia="宋体" w:hAnsi="Times New Roman" w:cs="Times New Roman"/>
          <w:kern w:val="0"/>
          <w:szCs w:val="21"/>
        </w:rPr>
      </w:pPr>
      <w:r w:rsidRPr="00157CE4">
        <w:rPr>
          <w:rFonts w:ascii="Times New Roman" w:eastAsia="宋体" w:hAnsi="宋体" w:cs="Times New Roman"/>
          <w:kern w:val="0"/>
          <w:szCs w:val="21"/>
        </w:rPr>
        <w:t>①源操作：为了避免总线的冲突与竞争，保证其唯一性，系统以编码方式定义总线来源，实验时必须</w:t>
      </w:r>
      <w:proofErr w:type="gramStart"/>
      <w:r w:rsidRPr="00157CE4">
        <w:rPr>
          <w:rFonts w:ascii="Times New Roman" w:eastAsia="宋体" w:hAnsi="宋体" w:cs="Times New Roman"/>
          <w:kern w:val="0"/>
          <w:szCs w:val="21"/>
        </w:rPr>
        <w:t>按照源</w:t>
      </w:r>
      <w:proofErr w:type="gramEnd"/>
      <w:r w:rsidRPr="00157CE4">
        <w:rPr>
          <w:rFonts w:ascii="Times New Roman" w:eastAsia="宋体" w:hAnsi="宋体" w:cs="Times New Roman"/>
          <w:kern w:val="0"/>
          <w:szCs w:val="21"/>
        </w:rPr>
        <w:t>编码表的要求选择当前总线源。例如：</w:t>
      </w:r>
      <w:r w:rsidRPr="00157CE4">
        <w:rPr>
          <w:rFonts w:ascii="Times New Roman" w:eastAsia="宋体" w:hAnsi="Times New Roman" w:cs="Times New Roman"/>
          <w:kern w:val="0"/>
          <w:szCs w:val="21"/>
        </w:rPr>
        <w:t>IN AX</w:t>
      </w:r>
      <w:r w:rsidRPr="00157CE4">
        <w:rPr>
          <w:rFonts w:ascii="Times New Roman" w:eastAsia="宋体" w:hAnsi="Times New Roman" w:cs="Times New Roman"/>
          <w:caps/>
          <w:kern w:val="0"/>
          <w:szCs w:val="21"/>
        </w:rPr>
        <w:t>,i/o</w:t>
      </w:r>
      <w:r w:rsidRPr="00157CE4">
        <w:rPr>
          <w:rFonts w:ascii="Times New Roman" w:eastAsia="宋体" w:hAnsi="Times New Roman" w:cs="Times New Roman"/>
          <w:kern w:val="0"/>
          <w:szCs w:val="21"/>
        </w:rPr>
        <w:t xml:space="preserve"> </w:t>
      </w:r>
      <w:r w:rsidRPr="00157CE4">
        <w:rPr>
          <w:rFonts w:ascii="Times New Roman" w:eastAsia="宋体" w:hAnsi="宋体" w:cs="Times New Roman"/>
          <w:kern w:val="0"/>
          <w:szCs w:val="21"/>
        </w:rPr>
        <w:t>源编码开关</w:t>
      </w:r>
      <w:r w:rsidRPr="00157CE4">
        <w:rPr>
          <w:rFonts w:ascii="Times New Roman" w:eastAsia="宋体" w:hAnsi="Times New Roman" w:cs="Times New Roman"/>
          <w:kern w:val="0"/>
          <w:szCs w:val="21"/>
        </w:rPr>
        <w:t>X2</w:t>
      </w:r>
      <w:r w:rsidRPr="00157CE4">
        <w:rPr>
          <w:rFonts w:ascii="Times New Roman" w:eastAsia="宋体" w:hAnsi="宋体" w:cs="Times New Roman"/>
          <w:kern w:val="0"/>
          <w:szCs w:val="21"/>
        </w:rPr>
        <w:t>、</w:t>
      </w:r>
      <w:r w:rsidRPr="00157CE4">
        <w:rPr>
          <w:rFonts w:ascii="Times New Roman" w:eastAsia="宋体" w:hAnsi="Times New Roman" w:cs="Times New Roman"/>
          <w:kern w:val="0"/>
          <w:szCs w:val="21"/>
        </w:rPr>
        <w:t>X1</w:t>
      </w:r>
      <w:r w:rsidRPr="00157CE4">
        <w:rPr>
          <w:rFonts w:ascii="Times New Roman" w:eastAsia="宋体" w:hAnsi="宋体" w:cs="Times New Roman"/>
          <w:kern w:val="0"/>
          <w:szCs w:val="21"/>
        </w:rPr>
        <w:t>、</w:t>
      </w:r>
      <w:r w:rsidRPr="00157CE4">
        <w:rPr>
          <w:rFonts w:ascii="Times New Roman" w:eastAsia="宋体" w:hAnsi="Times New Roman" w:cs="Times New Roman"/>
          <w:kern w:val="0"/>
          <w:szCs w:val="21"/>
        </w:rPr>
        <w:t>X0</w:t>
      </w:r>
      <w:r w:rsidRPr="00157CE4">
        <w:rPr>
          <w:rFonts w:ascii="Times New Roman" w:eastAsia="宋体" w:hAnsi="宋体" w:cs="Times New Roman"/>
          <w:kern w:val="0"/>
          <w:szCs w:val="21"/>
        </w:rPr>
        <w:t>对应二进制开关设为</w:t>
      </w:r>
      <w:r w:rsidRPr="00157CE4">
        <w:rPr>
          <w:rFonts w:ascii="Times New Roman" w:eastAsia="宋体" w:hAnsi="Times New Roman" w:cs="Times New Roman" w:hint="eastAsia"/>
          <w:kern w:val="0"/>
          <w:szCs w:val="21"/>
        </w:rPr>
        <w:t>“</w:t>
      </w:r>
      <w:r w:rsidRPr="00157CE4">
        <w:rPr>
          <w:rFonts w:ascii="Times New Roman" w:eastAsia="宋体" w:hAnsi="Times New Roman" w:cs="Times New Roman"/>
          <w:kern w:val="0"/>
          <w:szCs w:val="21"/>
        </w:rPr>
        <w:t>100</w:t>
      </w:r>
      <w:r w:rsidRPr="00157CE4">
        <w:rPr>
          <w:rFonts w:ascii="Times New Roman" w:eastAsia="宋体" w:hAnsi="Times New Roman" w:cs="Times New Roman" w:hint="eastAsia"/>
          <w:kern w:val="0"/>
          <w:szCs w:val="21"/>
        </w:rPr>
        <w:t>”</w:t>
      </w:r>
      <w:r w:rsidRPr="00157CE4">
        <w:rPr>
          <w:rFonts w:ascii="Times New Roman" w:eastAsia="宋体" w:hAnsi="宋体" w:cs="Times New Roman"/>
          <w:kern w:val="0"/>
          <w:szCs w:val="21"/>
        </w:rPr>
        <w:t>，再把</w:t>
      </w:r>
      <w:r w:rsidRPr="00157CE4">
        <w:rPr>
          <w:rFonts w:ascii="Times New Roman" w:eastAsia="宋体" w:hAnsi="Times New Roman" w:cs="Times New Roman" w:hint="eastAsia"/>
          <w:kern w:val="0"/>
          <w:szCs w:val="21"/>
        </w:rPr>
        <w:t>“</w:t>
      </w:r>
      <w:r w:rsidRPr="00157CE4">
        <w:rPr>
          <w:rFonts w:ascii="Times New Roman" w:eastAsia="宋体" w:hAnsi="Times New Roman" w:cs="Times New Roman"/>
          <w:kern w:val="0"/>
          <w:szCs w:val="21"/>
        </w:rPr>
        <w:t>XP</w:t>
      </w:r>
      <w:r w:rsidRPr="00157CE4">
        <w:rPr>
          <w:rFonts w:ascii="Times New Roman" w:eastAsia="宋体" w:hAnsi="Times New Roman" w:cs="Times New Roman" w:hint="eastAsia"/>
          <w:kern w:val="0"/>
          <w:szCs w:val="21"/>
        </w:rPr>
        <w:t>”</w:t>
      </w:r>
      <w:r w:rsidRPr="00157CE4">
        <w:rPr>
          <w:rFonts w:ascii="Times New Roman" w:eastAsia="宋体" w:hAnsi="宋体" w:cs="Times New Roman"/>
          <w:kern w:val="0"/>
          <w:szCs w:val="21"/>
        </w:rPr>
        <w:t>、</w:t>
      </w:r>
      <w:r w:rsidRPr="00157CE4">
        <w:rPr>
          <w:rFonts w:ascii="Times New Roman" w:eastAsia="宋体" w:hAnsi="Times New Roman" w:cs="Times New Roman" w:hint="eastAsia"/>
          <w:kern w:val="0"/>
          <w:szCs w:val="21"/>
        </w:rPr>
        <w:t>“</w:t>
      </w:r>
      <w:r w:rsidRPr="00157CE4">
        <w:rPr>
          <w:rFonts w:ascii="Times New Roman" w:eastAsia="宋体" w:hAnsi="Times New Roman" w:cs="Times New Roman"/>
          <w:kern w:val="0"/>
          <w:szCs w:val="21"/>
        </w:rPr>
        <w:t>W</w:t>
      </w:r>
      <w:r w:rsidRPr="00157CE4">
        <w:rPr>
          <w:rFonts w:ascii="Times New Roman" w:eastAsia="宋体" w:hAnsi="Times New Roman" w:cs="Times New Roman" w:hint="eastAsia"/>
          <w:kern w:val="0"/>
          <w:szCs w:val="21"/>
        </w:rPr>
        <w:t>”</w:t>
      </w:r>
      <w:r w:rsidRPr="00157CE4">
        <w:rPr>
          <w:rFonts w:ascii="Times New Roman" w:eastAsia="宋体" w:hAnsi="宋体" w:cs="Times New Roman"/>
          <w:kern w:val="0"/>
          <w:szCs w:val="21"/>
        </w:rPr>
        <w:t>对应的二进制开关拨向上方，此时</w:t>
      </w:r>
      <w:r w:rsidRPr="00157CE4">
        <w:rPr>
          <w:rFonts w:ascii="Times New Roman" w:eastAsia="宋体" w:hAnsi="Times New Roman" w:cs="Times New Roman"/>
          <w:kern w:val="0"/>
          <w:szCs w:val="21"/>
        </w:rPr>
        <w:t>I/O</w:t>
      </w:r>
      <w:r w:rsidRPr="00157CE4">
        <w:rPr>
          <w:rFonts w:ascii="Times New Roman" w:eastAsia="宋体" w:hAnsi="宋体" w:cs="Times New Roman"/>
          <w:kern w:val="0"/>
          <w:szCs w:val="21"/>
        </w:rPr>
        <w:t>口单元右上方的奇偶绿色指示灯</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亮</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，然后按动</w:t>
      </w:r>
      <w:r w:rsidRPr="00157CE4">
        <w:rPr>
          <w:rFonts w:ascii="Times New Roman" w:eastAsia="宋体" w:hAnsi="Times New Roman" w:cs="Times New Roman"/>
          <w:kern w:val="0"/>
          <w:szCs w:val="21"/>
        </w:rPr>
        <w:t>I/O</w:t>
      </w:r>
      <w:r w:rsidRPr="00157CE4">
        <w:rPr>
          <w:rFonts w:ascii="Times New Roman" w:eastAsia="宋体" w:hAnsi="宋体" w:cs="Times New Roman"/>
          <w:kern w:val="0"/>
          <w:szCs w:val="21"/>
        </w:rPr>
        <w:t>口单元的数据开关，总线单元的显示器及二进制发光管应随之变化。</w:t>
      </w:r>
    </w:p>
    <w:p w14:paraId="75CF23CB" w14:textId="77777777" w:rsidR="00157CE4" w:rsidRPr="00157CE4" w:rsidRDefault="00157CE4" w:rsidP="00157CE4">
      <w:pPr>
        <w:widowControl/>
        <w:ind w:firstLineChars="200" w:firstLine="420"/>
        <w:textAlignment w:val="center"/>
        <w:rPr>
          <w:rFonts w:ascii="Times New Roman" w:eastAsia="宋体" w:hAnsi="Times New Roman" w:cs="Times New Roman"/>
          <w:kern w:val="0"/>
          <w:szCs w:val="21"/>
        </w:rPr>
      </w:pPr>
      <w:r w:rsidRPr="00157CE4">
        <w:rPr>
          <w:rFonts w:ascii="Times New Roman" w:eastAsia="宋体" w:hAnsi="宋体" w:cs="Times New Roman"/>
          <w:kern w:val="0"/>
          <w:szCs w:val="21"/>
        </w:rPr>
        <w:t>②目的操作：首先应把与控制目的操作部件相对应的二进制开关拨向上方</w:t>
      </w:r>
      <w:r w:rsidRPr="00157CE4">
        <w:rPr>
          <w:rFonts w:ascii="Times New Roman" w:eastAsia="宋体" w:hAnsi="宋体" w:cs="Times New Roman" w:hint="eastAsia"/>
          <w:kern w:val="0"/>
          <w:szCs w:val="21"/>
        </w:rPr>
        <w:t>，即</w:t>
      </w:r>
      <w:r w:rsidRPr="00157CE4">
        <w:rPr>
          <w:rFonts w:ascii="Times New Roman" w:eastAsia="宋体" w:hAnsi="宋体" w:cs="Times New Roman" w:hint="eastAsia"/>
          <w:kern w:val="0"/>
          <w:szCs w:val="21"/>
        </w:rPr>
        <w:t>O2</w:t>
      </w:r>
      <w:r w:rsidRPr="00157CE4">
        <w:rPr>
          <w:rFonts w:ascii="Times New Roman" w:eastAsia="宋体" w:hAnsi="宋体" w:cs="Times New Roman" w:hint="eastAsia"/>
          <w:kern w:val="0"/>
          <w:szCs w:val="21"/>
        </w:rPr>
        <w:t>、</w:t>
      </w:r>
      <w:r w:rsidRPr="00157CE4">
        <w:rPr>
          <w:rFonts w:ascii="Times New Roman" w:eastAsia="宋体" w:hAnsi="宋体" w:cs="Times New Roman" w:hint="eastAsia"/>
          <w:kern w:val="0"/>
          <w:szCs w:val="21"/>
        </w:rPr>
        <w:t>O1</w:t>
      </w:r>
      <w:r w:rsidRPr="00157CE4">
        <w:rPr>
          <w:rFonts w:ascii="Times New Roman" w:eastAsia="宋体" w:hAnsi="宋体" w:cs="Times New Roman" w:hint="eastAsia"/>
          <w:kern w:val="0"/>
          <w:szCs w:val="21"/>
        </w:rPr>
        <w:t>、</w:t>
      </w:r>
      <w:r w:rsidRPr="00157CE4">
        <w:rPr>
          <w:rFonts w:ascii="Times New Roman" w:eastAsia="宋体" w:hAnsi="宋体" w:cs="Times New Roman" w:hint="eastAsia"/>
          <w:kern w:val="0"/>
          <w:szCs w:val="21"/>
        </w:rPr>
        <w:t>O0</w:t>
      </w:r>
      <w:r w:rsidRPr="00157CE4">
        <w:rPr>
          <w:rFonts w:ascii="Times New Roman" w:eastAsia="宋体" w:hAnsi="宋体" w:cs="Times New Roman" w:hint="eastAsia"/>
          <w:kern w:val="0"/>
          <w:szCs w:val="21"/>
        </w:rPr>
        <w:t>对应二进制开关设为“</w:t>
      </w:r>
      <w:r w:rsidRPr="00157CE4">
        <w:rPr>
          <w:rFonts w:ascii="Times New Roman" w:eastAsia="宋体" w:hAnsi="宋体" w:cs="Times New Roman" w:hint="eastAsia"/>
          <w:kern w:val="0"/>
          <w:szCs w:val="21"/>
        </w:rPr>
        <w:t>100</w:t>
      </w:r>
      <w:r w:rsidRPr="00157CE4">
        <w:rPr>
          <w:rFonts w:ascii="Times New Roman" w:eastAsia="宋体" w:hAnsi="宋体" w:cs="Times New Roman" w:hint="eastAsia"/>
          <w:kern w:val="0"/>
          <w:szCs w:val="21"/>
        </w:rPr>
        <w:t>”，再把“</w:t>
      </w:r>
      <w:r w:rsidRPr="00157CE4">
        <w:rPr>
          <w:rFonts w:ascii="Times New Roman" w:eastAsia="宋体" w:hAnsi="宋体" w:cs="Times New Roman" w:hint="eastAsia"/>
          <w:kern w:val="0"/>
          <w:szCs w:val="21"/>
        </w:rPr>
        <w:t>OP</w:t>
      </w:r>
      <w:r w:rsidRPr="00157CE4">
        <w:rPr>
          <w:rFonts w:ascii="Times New Roman" w:eastAsia="宋体" w:hAnsi="宋体" w:cs="Times New Roman" w:hint="eastAsia"/>
          <w:kern w:val="0"/>
          <w:szCs w:val="21"/>
        </w:rPr>
        <w:t>”拨向上方</w:t>
      </w:r>
      <w:r w:rsidRPr="00157CE4">
        <w:rPr>
          <w:rFonts w:ascii="Times New Roman" w:eastAsia="宋体" w:hAnsi="宋体" w:cs="Times New Roman"/>
          <w:kern w:val="0"/>
          <w:szCs w:val="21"/>
        </w:rPr>
        <w:t>，建立目的寻址的有效状态，其特征是该部件单元周边的黄色指示灯</w:t>
      </w:r>
      <w:r w:rsidRPr="00157CE4">
        <w:rPr>
          <w:rFonts w:ascii="Times New Roman" w:eastAsia="宋体" w:hAnsi="Times New Roman" w:cs="Times New Roman" w:hint="eastAsia"/>
          <w:kern w:val="0"/>
          <w:szCs w:val="21"/>
        </w:rPr>
        <w:t>“</w:t>
      </w:r>
      <w:r w:rsidRPr="00157CE4">
        <w:rPr>
          <w:rFonts w:ascii="Times New Roman" w:eastAsia="宋体" w:hAnsi="宋体" w:cs="Times New Roman"/>
          <w:kern w:val="0"/>
          <w:szCs w:val="21"/>
        </w:rPr>
        <w:t>亮</w:t>
      </w:r>
      <w:r w:rsidRPr="00157CE4">
        <w:rPr>
          <w:rFonts w:ascii="Times New Roman" w:eastAsia="宋体" w:hAnsi="Times New Roman" w:cs="Times New Roman" w:hint="eastAsia"/>
          <w:kern w:val="0"/>
          <w:szCs w:val="21"/>
        </w:rPr>
        <w:t>”</w:t>
      </w:r>
      <w:r w:rsidRPr="00157CE4">
        <w:rPr>
          <w:rFonts w:ascii="Times New Roman" w:eastAsia="宋体" w:hAnsi="宋体" w:cs="Times New Roman"/>
          <w:kern w:val="0"/>
          <w:szCs w:val="21"/>
        </w:rPr>
        <w:t>，然后按动【单拍】按钮向目的部件提供写脉冲，把数据打入黄色指示灯处</w:t>
      </w:r>
      <w:r w:rsidRPr="00157CE4">
        <w:rPr>
          <w:rFonts w:ascii="Times New Roman" w:eastAsia="宋体" w:hAnsi="Times New Roman" w:cs="Times New Roman" w:hint="eastAsia"/>
          <w:kern w:val="0"/>
          <w:szCs w:val="21"/>
        </w:rPr>
        <w:t>“</w:t>
      </w:r>
      <w:r w:rsidRPr="00157CE4">
        <w:rPr>
          <w:rFonts w:ascii="Times New Roman" w:eastAsia="宋体" w:hAnsi="宋体" w:cs="Times New Roman"/>
          <w:kern w:val="0"/>
          <w:szCs w:val="21"/>
        </w:rPr>
        <w:t>亮</w:t>
      </w:r>
      <w:r w:rsidRPr="00157CE4">
        <w:rPr>
          <w:rFonts w:ascii="Times New Roman" w:eastAsia="宋体" w:hAnsi="Times New Roman" w:cs="Times New Roman" w:hint="eastAsia"/>
          <w:kern w:val="0"/>
          <w:szCs w:val="21"/>
        </w:rPr>
        <w:t>”</w:t>
      </w:r>
      <w:r w:rsidRPr="00157CE4">
        <w:rPr>
          <w:rFonts w:ascii="Times New Roman" w:eastAsia="宋体" w:hAnsi="宋体" w:cs="Times New Roman"/>
          <w:kern w:val="0"/>
          <w:szCs w:val="21"/>
        </w:rPr>
        <w:t>旁边的部件中。例如：</w:t>
      </w:r>
      <w:r w:rsidRPr="00157CE4">
        <w:rPr>
          <w:rFonts w:ascii="Times New Roman" w:eastAsia="宋体" w:hAnsi="Times New Roman" w:cs="Times New Roman"/>
          <w:kern w:val="0"/>
          <w:szCs w:val="21"/>
        </w:rPr>
        <w:t>IN AX,I/O</w:t>
      </w:r>
      <w:r w:rsidRPr="00157CE4">
        <w:rPr>
          <w:rFonts w:ascii="Times New Roman" w:eastAsia="宋体" w:hAnsi="宋体" w:cs="Times New Roman"/>
          <w:kern w:val="0"/>
          <w:szCs w:val="21"/>
        </w:rPr>
        <w:t>在</w:t>
      </w:r>
      <w:proofErr w:type="gramStart"/>
      <w:r w:rsidRPr="00157CE4">
        <w:rPr>
          <w:rFonts w:ascii="Times New Roman" w:eastAsia="宋体" w:hAnsi="宋体" w:cs="Times New Roman"/>
          <w:kern w:val="0"/>
          <w:szCs w:val="21"/>
        </w:rPr>
        <w:t>源状态</w:t>
      </w:r>
      <w:proofErr w:type="gramEnd"/>
      <w:r w:rsidRPr="00157CE4">
        <w:rPr>
          <w:rFonts w:ascii="Times New Roman" w:eastAsia="宋体" w:hAnsi="宋体" w:cs="Times New Roman"/>
          <w:kern w:val="0"/>
          <w:szCs w:val="21"/>
        </w:rPr>
        <w:t>已建立的基础上</w:t>
      </w:r>
      <w:r w:rsidRPr="00157CE4">
        <w:rPr>
          <w:rFonts w:ascii="Times New Roman" w:eastAsia="宋体" w:hAnsi="宋体" w:cs="Times New Roman" w:hint="eastAsia"/>
          <w:kern w:val="0"/>
          <w:szCs w:val="21"/>
        </w:rPr>
        <w:t>，</w:t>
      </w:r>
      <w:r w:rsidRPr="00157CE4">
        <w:rPr>
          <w:rFonts w:ascii="Times New Roman" w:eastAsia="宋体" w:hAnsi="宋体" w:cs="Times New Roman"/>
          <w:kern w:val="0"/>
          <w:szCs w:val="21"/>
        </w:rPr>
        <w:t>首先令</w:t>
      </w:r>
      <w:r w:rsidRPr="00157CE4">
        <w:rPr>
          <w:rFonts w:ascii="Times New Roman" w:eastAsia="宋体" w:hAnsi="Times New Roman" w:cs="Times New Roman"/>
          <w:kern w:val="0"/>
          <w:szCs w:val="21"/>
        </w:rPr>
        <w:t>I/O</w:t>
      </w:r>
      <w:r w:rsidRPr="00157CE4">
        <w:rPr>
          <w:rFonts w:ascii="Times New Roman" w:eastAsia="宋体" w:hAnsi="宋体" w:cs="Times New Roman"/>
          <w:kern w:val="0"/>
          <w:szCs w:val="21"/>
        </w:rPr>
        <w:t>口单元的数据开关为</w:t>
      </w:r>
      <w:r w:rsidRPr="00157CE4">
        <w:rPr>
          <w:rFonts w:ascii="Times New Roman" w:eastAsia="宋体" w:hAnsi="Times New Roman" w:cs="Times New Roman" w:hint="eastAsia"/>
          <w:kern w:val="0"/>
          <w:szCs w:val="21"/>
        </w:rPr>
        <w:t>“</w:t>
      </w:r>
      <w:r w:rsidRPr="00157CE4">
        <w:rPr>
          <w:rFonts w:ascii="Times New Roman" w:eastAsia="宋体" w:hAnsi="Times New Roman" w:cs="Times New Roman"/>
          <w:kern w:val="0"/>
          <w:szCs w:val="21"/>
        </w:rPr>
        <w:t>00010010 00110100</w:t>
      </w:r>
      <w:r w:rsidRPr="00157CE4">
        <w:rPr>
          <w:rFonts w:ascii="Times New Roman" w:eastAsia="宋体" w:hAnsi="Times New Roman" w:cs="Times New Roman" w:hint="eastAsia"/>
          <w:kern w:val="0"/>
          <w:szCs w:val="21"/>
        </w:rPr>
        <w:t>”</w:t>
      </w:r>
      <w:r w:rsidRPr="00157CE4">
        <w:rPr>
          <w:rFonts w:ascii="Times New Roman" w:eastAsia="宋体" w:hAnsi="宋体" w:cs="Times New Roman"/>
          <w:kern w:val="0"/>
          <w:szCs w:val="21"/>
        </w:rPr>
        <w:t>，以</w:t>
      </w:r>
      <w:r w:rsidRPr="00157CE4">
        <w:rPr>
          <w:rFonts w:ascii="Times New Roman" w:eastAsia="宋体" w:hAnsi="Times New Roman" w:cs="Times New Roman"/>
          <w:kern w:val="0"/>
          <w:szCs w:val="21"/>
        </w:rPr>
        <w:t>AX</w:t>
      </w:r>
      <w:r w:rsidRPr="00157CE4">
        <w:rPr>
          <w:rFonts w:ascii="Times New Roman" w:eastAsia="宋体" w:hAnsi="宋体" w:cs="Times New Roman"/>
          <w:kern w:val="0"/>
          <w:szCs w:val="21"/>
        </w:rPr>
        <w:t>部件处黄色指示灯</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亮</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为条件按动【单拍】按钮，把</w:t>
      </w:r>
      <w:r w:rsidRPr="00157CE4">
        <w:rPr>
          <w:rFonts w:ascii="Times New Roman" w:eastAsia="宋体" w:hAnsi="Times New Roman" w:cs="Times New Roman"/>
          <w:kern w:val="0"/>
          <w:szCs w:val="21"/>
        </w:rPr>
        <w:t>I/O</w:t>
      </w:r>
      <w:r w:rsidRPr="00157CE4">
        <w:rPr>
          <w:rFonts w:ascii="Times New Roman" w:eastAsia="宋体" w:hAnsi="宋体" w:cs="Times New Roman"/>
          <w:kern w:val="0"/>
          <w:szCs w:val="21"/>
        </w:rPr>
        <w:t>的内容打入</w:t>
      </w:r>
      <w:r w:rsidRPr="00157CE4">
        <w:rPr>
          <w:rFonts w:ascii="Times New Roman" w:eastAsia="宋体" w:hAnsi="Times New Roman" w:cs="Times New Roman"/>
          <w:kern w:val="0"/>
          <w:szCs w:val="21"/>
        </w:rPr>
        <w:t>AX</w:t>
      </w:r>
      <w:r w:rsidRPr="00157CE4">
        <w:rPr>
          <w:rFonts w:ascii="Times New Roman" w:eastAsia="宋体" w:hAnsi="宋体" w:cs="Times New Roman"/>
          <w:kern w:val="0"/>
          <w:szCs w:val="21"/>
        </w:rPr>
        <w:t>，该部件单元显示器显示</w:t>
      </w:r>
      <w:r w:rsidRPr="00157CE4">
        <w:rPr>
          <w:rFonts w:ascii="Times New Roman" w:eastAsia="宋体" w:hAnsi="Times New Roman" w:cs="Times New Roman" w:hint="eastAsia"/>
          <w:kern w:val="0"/>
          <w:szCs w:val="21"/>
        </w:rPr>
        <w:t>“</w:t>
      </w:r>
      <w:r w:rsidRPr="00157CE4">
        <w:rPr>
          <w:rFonts w:ascii="Times New Roman" w:eastAsia="宋体" w:hAnsi="Times New Roman" w:cs="Times New Roman"/>
          <w:kern w:val="0"/>
          <w:szCs w:val="21"/>
        </w:rPr>
        <w:t>1234H</w:t>
      </w:r>
      <w:r w:rsidRPr="00157CE4">
        <w:rPr>
          <w:rFonts w:ascii="Times New Roman" w:eastAsia="宋体" w:hAnsi="Times New Roman" w:cs="Times New Roman" w:hint="eastAsia"/>
          <w:kern w:val="0"/>
          <w:szCs w:val="21"/>
        </w:rPr>
        <w:t>”</w:t>
      </w:r>
      <w:r w:rsidRPr="00157CE4">
        <w:rPr>
          <w:rFonts w:ascii="Times New Roman" w:eastAsia="宋体" w:hAnsi="宋体" w:cs="Times New Roman"/>
          <w:kern w:val="0"/>
          <w:szCs w:val="21"/>
        </w:rPr>
        <w:t>。</w:t>
      </w:r>
    </w:p>
    <w:p w14:paraId="269D11B7" w14:textId="77777777" w:rsidR="00157CE4" w:rsidRPr="00157CE4" w:rsidRDefault="00157CE4" w:rsidP="00157CE4">
      <w:pPr>
        <w:widowControl/>
        <w:ind w:firstLineChars="200" w:firstLine="420"/>
        <w:textAlignment w:val="center"/>
        <w:rPr>
          <w:rFonts w:ascii="宋体" w:eastAsia="宋体" w:hAnsi="宋体" w:cs="Times New Roman" w:hint="eastAsia"/>
          <w:kern w:val="0"/>
          <w:szCs w:val="21"/>
        </w:rPr>
      </w:pPr>
      <w:r w:rsidRPr="00157CE4">
        <w:rPr>
          <w:rFonts w:ascii="宋体" w:eastAsia="宋体" w:hAnsi="宋体" w:cs="Times New Roman" w:hint="eastAsia"/>
          <w:kern w:val="0"/>
          <w:szCs w:val="21"/>
        </w:rPr>
        <w:t>③源与目的编码</w:t>
      </w:r>
    </w:p>
    <w:p w14:paraId="72BD73C4" w14:textId="77777777" w:rsidR="00157CE4" w:rsidRPr="00157CE4" w:rsidRDefault="00157CE4" w:rsidP="00157CE4">
      <w:pPr>
        <w:widowControl/>
        <w:ind w:firstLineChars="200" w:firstLine="420"/>
        <w:textAlignment w:val="center"/>
        <w:rPr>
          <w:rFonts w:ascii="宋体" w:eastAsia="宋体" w:hAnsi="宋体" w:cs="Times New Roman" w:hint="eastAsia"/>
          <w:kern w:val="0"/>
          <w:szCs w:val="21"/>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58"/>
        <w:gridCol w:w="446"/>
        <w:gridCol w:w="446"/>
        <w:gridCol w:w="594"/>
        <w:gridCol w:w="1134"/>
        <w:gridCol w:w="628"/>
        <w:gridCol w:w="561"/>
        <w:gridCol w:w="561"/>
        <w:gridCol w:w="597"/>
      </w:tblGrid>
      <w:tr w:rsidR="00157CE4" w:rsidRPr="00157CE4" w14:paraId="048C1D9B" w14:textId="77777777" w:rsidTr="0037492E">
        <w:tblPrEx>
          <w:tblCellMar>
            <w:top w:w="0" w:type="dxa"/>
            <w:left w:w="0" w:type="dxa"/>
            <w:bottom w:w="0" w:type="dxa"/>
            <w:right w:w="0" w:type="dxa"/>
          </w:tblCellMar>
        </w:tblPrEx>
        <w:trPr>
          <w:jc w:val="center"/>
        </w:trPr>
        <w:tc>
          <w:tcPr>
            <w:tcW w:w="5525" w:type="dxa"/>
            <w:gridSpan w:val="9"/>
            <w:tcBorders>
              <w:top w:val="nil"/>
              <w:left w:val="nil"/>
              <w:bottom w:val="nil"/>
              <w:right w:val="nil"/>
            </w:tcBorders>
          </w:tcPr>
          <w:p w14:paraId="690F21AF" w14:textId="77777777" w:rsidR="00157CE4" w:rsidRPr="00157CE4" w:rsidRDefault="00157CE4" w:rsidP="00157CE4">
            <w:pPr>
              <w:widowControl/>
              <w:spacing w:line="240" w:lineRule="exact"/>
              <w:jc w:val="center"/>
              <w:textAlignment w:val="bottom"/>
              <w:rPr>
                <w:rFonts w:ascii="Times New Roman" w:eastAsia="黑体" w:hAnsi="Times New Roman" w:cs="Times New Roman" w:hint="eastAsia"/>
                <w:b/>
                <w:kern w:val="0"/>
                <w:sz w:val="18"/>
                <w:szCs w:val="18"/>
              </w:rPr>
            </w:pPr>
            <w:r w:rsidRPr="00157CE4">
              <w:rPr>
                <w:rFonts w:ascii="Times New Roman" w:eastAsia="黑体" w:hAnsi="Times New Roman" w:cs="Times New Roman" w:hint="eastAsia"/>
                <w:b/>
                <w:kern w:val="0"/>
                <w:sz w:val="18"/>
                <w:szCs w:val="18"/>
              </w:rPr>
              <w:t>表</w:t>
            </w:r>
            <w:r w:rsidRPr="00157CE4">
              <w:rPr>
                <w:rFonts w:ascii="Times New Roman" w:eastAsia="黑体" w:hAnsi="Times New Roman" w:cs="Times New Roman" w:hint="eastAsia"/>
                <w:b/>
                <w:kern w:val="0"/>
                <w:sz w:val="18"/>
                <w:szCs w:val="18"/>
              </w:rPr>
              <w:t xml:space="preserve">2.2  </w:t>
            </w:r>
            <w:r w:rsidRPr="00157CE4">
              <w:rPr>
                <w:rFonts w:ascii="Times New Roman" w:eastAsia="黑体" w:hAnsi="Times New Roman" w:cs="Times New Roman" w:hint="eastAsia"/>
                <w:b/>
                <w:kern w:val="0"/>
                <w:sz w:val="18"/>
                <w:szCs w:val="18"/>
              </w:rPr>
              <w:t>源与目的寻址编码表</w:t>
            </w:r>
          </w:p>
        </w:tc>
      </w:tr>
      <w:tr w:rsidR="00157CE4" w:rsidRPr="00157CE4" w14:paraId="721C6C2D" w14:textId="77777777" w:rsidTr="00374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cantSplit/>
          <w:jc w:val="center"/>
        </w:trPr>
        <w:tc>
          <w:tcPr>
            <w:tcW w:w="2044" w:type="dxa"/>
            <w:gridSpan w:val="4"/>
            <w:tcBorders>
              <w:top w:val="single" w:sz="12" w:space="0" w:color="auto"/>
              <w:left w:val="single" w:sz="12" w:space="0" w:color="auto"/>
              <w:right w:val="single" w:sz="12" w:space="0" w:color="auto"/>
            </w:tcBorders>
          </w:tcPr>
          <w:p w14:paraId="0E586D6C" w14:textId="77777777" w:rsidR="00157CE4" w:rsidRPr="00157CE4" w:rsidRDefault="00157CE4" w:rsidP="00157CE4">
            <w:pPr>
              <w:widowControl/>
              <w:spacing w:line="240" w:lineRule="exact"/>
              <w:jc w:val="center"/>
              <w:textAlignment w:val="bottom"/>
              <w:rPr>
                <w:rFonts w:ascii="宋体" w:eastAsia="宋体" w:hAnsi="宋体" w:cs="Times New Roman" w:hint="eastAsia"/>
                <w:kern w:val="0"/>
                <w:sz w:val="18"/>
                <w:szCs w:val="18"/>
              </w:rPr>
            </w:pPr>
            <w:r w:rsidRPr="00157CE4">
              <w:rPr>
                <w:rFonts w:ascii="Times New Roman" w:eastAsia="宋体" w:hAnsi="Times New Roman" w:cs="Times New Roman" w:hint="eastAsia"/>
                <w:kern w:val="0"/>
                <w:sz w:val="18"/>
                <w:szCs w:val="18"/>
              </w:rPr>
              <w:t>总线源编码</w:t>
            </w:r>
          </w:p>
        </w:tc>
        <w:tc>
          <w:tcPr>
            <w:tcW w:w="1134" w:type="dxa"/>
            <w:vMerge w:val="restart"/>
            <w:tcBorders>
              <w:top w:val="nil"/>
              <w:left w:val="single" w:sz="12" w:space="0" w:color="auto"/>
              <w:right w:val="single" w:sz="12" w:space="0" w:color="auto"/>
            </w:tcBorders>
          </w:tcPr>
          <w:p w14:paraId="716A7EDB" w14:textId="77777777" w:rsidR="00157CE4" w:rsidRPr="00157CE4" w:rsidRDefault="00157CE4" w:rsidP="00157CE4">
            <w:pPr>
              <w:widowControl/>
              <w:spacing w:line="240" w:lineRule="exact"/>
              <w:jc w:val="center"/>
              <w:textAlignment w:val="bottom"/>
              <w:rPr>
                <w:rFonts w:ascii="宋体" w:eastAsia="宋体" w:hAnsi="宋体" w:cs="Times New Roman" w:hint="eastAsia"/>
                <w:kern w:val="0"/>
                <w:sz w:val="18"/>
                <w:szCs w:val="18"/>
              </w:rPr>
            </w:pPr>
          </w:p>
        </w:tc>
        <w:tc>
          <w:tcPr>
            <w:tcW w:w="2347" w:type="dxa"/>
            <w:gridSpan w:val="4"/>
            <w:tcBorders>
              <w:top w:val="single" w:sz="12" w:space="0" w:color="auto"/>
              <w:left w:val="single" w:sz="12" w:space="0" w:color="auto"/>
              <w:right w:val="single" w:sz="12" w:space="0" w:color="auto"/>
            </w:tcBorders>
          </w:tcPr>
          <w:p w14:paraId="1D91815C" w14:textId="77777777" w:rsidR="00157CE4" w:rsidRPr="00157CE4" w:rsidRDefault="00157CE4" w:rsidP="00157CE4">
            <w:pPr>
              <w:widowControl/>
              <w:spacing w:line="240" w:lineRule="exact"/>
              <w:jc w:val="center"/>
              <w:textAlignment w:val="bottom"/>
              <w:rPr>
                <w:rFonts w:ascii="宋体" w:eastAsia="宋体" w:hAnsi="宋体" w:cs="Times New Roman" w:hint="eastAsia"/>
                <w:kern w:val="0"/>
                <w:sz w:val="18"/>
                <w:szCs w:val="18"/>
              </w:rPr>
            </w:pPr>
            <w:r w:rsidRPr="00157CE4">
              <w:rPr>
                <w:rFonts w:ascii="Times New Roman" w:eastAsia="宋体" w:hAnsi="Times New Roman" w:cs="Times New Roman" w:hint="eastAsia"/>
                <w:kern w:val="0"/>
                <w:sz w:val="18"/>
                <w:szCs w:val="18"/>
              </w:rPr>
              <w:t>在线</w:t>
            </w:r>
            <w:proofErr w:type="gramStart"/>
            <w:r w:rsidRPr="00157CE4">
              <w:rPr>
                <w:rFonts w:ascii="Times New Roman" w:eastAsia="宋体" w:hAnsi="Times New Roman" w:cs="Times New Roman" w:hint="eastAsia"/>
                <w:kern w:val="0"/>
                <w:sz w:val="18"/>
                <w:szCs w:val="18"/>
              </w:rPr>
              <w:t>态目的</w:t>
            </w:r>
            <w:proofErr w:type="gramEnd"/>
            <w:r w:rsidRPr="00157CE4">
              <w:rPr>
                <w:rFonts w:ascii="Times New Roman" w:eastAsia="宋体" w:hAnsi="Times New Roman" w:cs="Times New Roman" w:hint="eastAsia"/>
                <w:kern w:val="0"/>
                <w:sz w:val="18"/>
                <w:szCs w:val="18"/>
              </w:rPr>
              <w:t>编码</w:t>
            </w:r>
          </w:p>
        </w:tc>
      </w:tr>
      <w:tr w:rsidR="00157CE4" w:rsidRPr="00157CE4" w14:paraId="6BD41D44" w14:textId="77777777" w:rsidTr="00374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cantSplit/>
          <w:jc w:val="center"/>
        </w:trPr>
        <w:tc>
          <w:tcPr>
            <w:tcW w:w="558" w:type="dxa"/>
            <w:tcBorders>
              <w:left w:val="single" w:sz="12" w:space="0" w:color="auto"/>
            </w:tcBorders>
          </w:tcPr>
          <w:p w14:paraId="476EFEAC"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M10</w:t>
            </w:r>
          </w:p>
        </w:tc>
        <w:tc>
          <w:tcPr>
            <w:tcW w:w="446" w:type="dxa"/>
          </w:tcPr>
          <w:p w14:paraId="082CDDEF"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M9</w:t>
            </w:r>
          </w:p>
        </w:tc>
        <w:tc>
          <w:tcPr>
            <w:tcW w:w="446" w:type="dxa"/>
          </w:tcPr>
          <w:p w14:paraId="3C4ADE4F"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M8</w:t>
            </w:r>
          </w:p>
        </w:tc>
        <w:tc>
          <w:tcPr>
            <w:tcW w:w="594" w:type="dxa"/>
            <w:vMerge w:val="restart"/>
            <w:tcBorders>
              <w:right w:val="single" w:sz="12" w:space="0" w:color="auto"/>
            </w:tcBorders>
            <w:vAlign w:val="center"/>
          </w:tcPr>
          <w:p w14:paraId="1F3F574A" w14:textId="77777777" w:rsidR="00157CE4" w:rsidRPr="00157CE4" w:rsidRDefault="00157CE4" w:rsidP="00157CE4">
            <w:pPr>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功能</w:t>
            </w:r>
          </w:p>
        </w:tc>
        <w:tc>
          <w:tcPr>
            <w:tcW w:w="1134" w:type="dxa"/>
            <w:vMerge/>
            <w:tcBorders>
              <w:left w:val="single" w:sz="12" w:space="0" w:color="auto"/>
              <w:right w:val="single" w:sz="12" w:space="0" w:color="auto"/>
            </w:tcBorders>
          </w:tcPr>
          <w:p w14:paraId="5C047C83" w14:textId="77777777" w:rsidR="00157CE4" w:rsidRPr="00157CE4" w:rsidRDefault="00157CE4" w:rsidP="00157CE4">
            <w:pPr>
              <w:widowControl/>
              <w:spacing w:line="240" w:lineRule="exact"/>
              <w:textAlignment w:val="bottom"/>
              <w:rPr>
                <w:rFonts w:ascii="宋体" w:eastAsia="宋体" w:hAnsi="宋体" w:cs="Times New Roman" w:hint="eastAsia"/>
                <w:kern w:val="0"/>
                <w:sz w:val="18"/>
                <w:szCs w:val="18"/>
              </w:rPr>
            </w:pPr>
          </w:p>
        </w:tc>
        <w:tc>
          <w:tcPr>
            <w:tcW w:w="628" w:type="dxa"/>
            <w:tcBorders>
              <w:left w:val="single" w:sz="12" w:space="0" w:color="auto"/>
            </w:tcBorders>
          </w:tcPr>
          <w:p w14:paraId="33298422"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M19</w:t>
            </w:r>
          </w:p>
        </w:tc>
        <w:tc>
          <w:tcPr>
            <w:tcW w:w="561" w:type="dxa"/>
          </w:tcPr>
          <w:p w14:paraId="5ABEDE52"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M18</w:t>
            </w:r>
          </w:p>
        </w:tc>
        <w:tc>
          <w:tcPr>
            <w:tcW w:w="561" w:type="dxa"/>
          </w:tcPr>
          <w:p w14:paraId="6763E50D"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M17</w:t>
            </w:r>
          </w:p>
        </w:tc>
        <w:tc>
          <w:tcPr>
            <w:tcW w:w="597" w:type="dxa"/>
            <w:vMerge w:val="restart"/>
            <w:tcBorders>
              <w:right w:val="single" w:sz="12" w:space="0" w:color="auto"/>
            </w:tcBorders>
            <w:vAlign w:val="center"/>
          </w:tcPr>
          <w:p w14:paraId="7E5707D3" w14:textId="77777777" w:rsidR="00157CE4" w:rsidRPr="00157CE4" w:rsidRDefault="00157CE4" w:rsidP="00157CE4">
            <w:pPr>
              <w:widowControl/>
              <w:spacing w:line="240" w:lineRule="exact"/>
              <w:jc w:val="center"/>
              <w:textAlignment w:val="bottom"/>
              <w:rPr>
                <w:rFonts w:ascii="宋体" w:eastAsia="宋体" w:hAnsi="宋体" w:cs="Times New Roman" w:hint="eastAsia"/>
                <w:kern w:val="0"/>
                <w:sz w:val="18"/>
                <w:szCs w:val="18"/>
              </w:rPr>
            </w:pPr>
            <w:r w:rsidRPr="00157CE4">
              <w:rPr>
                <w:rFonts w:ascii="Courier New" w:eastAsia="宋体" w:hAnsi="Courier New" w:cs="Courier New" w:hint="eastAsia"/>
                <w:kern w:val="0"/>
                <w:sz w:val="18"/>
                <w:szCs w:val="18"/>
              </w:rPr>
              <w:t>功能</w:t>
            </w:r>
          </w:p>
        </w:tc>
      </w:tr>
      <w:tr w:rsidR="00157CE4" w:rsidRPr="00157CE4" w14:paraId="63F19FE6" w14:textId="77777777" w:rsidTr="00374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cantSplit/>
          <w:jc w:val="center"/>
        </w:trPr>
        <w:tc>
          <w:tcPr>
            <w:tcW w:w="558" w:type="dxa"/>
            <w:tcBorders>
              <w:left w:val="single" w:sz="12" w:space="0" w:color="auto"/>
            </w:tcBorders>
          </w:tcPr>
          <w:p w14:paraId="43739E08"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X2</w:t>
            </w:r>
          </w:p>
        </w:tc>
        <w:tc>
          <w:tcPr>
            <w:tcW w:w="446" w:type="dxa"/>
          </w:tcPr>
          <w:p w14:paraId="45827B23"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X1</w:t>
            </w:r>
          </w:p>
        </w:tc>
        <w:tc>
          <w:tcPr>
            <w:tcW w:w="446" w:type="dxa"/>
          </w:tcPr>
          <w:p w14:paraId="39BACC93"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X0</w:t>
            </w:r>
          </w:p>
        </w:tc>
        <w:tc>
          <w:tcPr>
            <w:tcW w:w="594" w:type="dxa"/>
            <w:vMerge/>
            <w:tcBorders>
              <w:right w:val="single" w:sz="12" w:space="0" w:color="auto"/>
            </w:tcBorders>
          </w:tcPr>
          <w:p w14:paraId="4E46FB98" w14:textId="77777777" w:rsidR="00157CE4" w:rsidRPr="00157CE4" w:rsidRDefault="00157CE4" w:rsidP="00157CE4">
            <w:pPr>
              <w:widowControl/>
              <w:spacing w:line="240" w:lineRule="exact"/>
              <w:textAlignment w:val="bottom"/>
              <w:rPr>
                <w:rFonts w:ascii="宋体" w:eastAsia="宋体" w:hAnsi="宋体" w:cs="Times New Roman" w:hint="eastAsia"/>
                <w:kern w:val="0"/>
                <w:sz w:val="18"/>
                <w:szCs w:val="18"/>
              </w:rPr>
            </w:pPr>
          </w:p>
        </w:tc>
        <w:tc>
          <w:tcPr>
            <w:tcW w:w="1134" w:type="dxa"/>
            <w:vMerge/>
            <w:tcBorders>
              <w:left w:val="single" w:sz="12" w:space="0" w:color="auto"/>
              <w:right w:val="single" w:sz="12" w:space="0" w:color="auto"/>
            </w:tcBorders>
          </w:tcPr>
          <w:p w14:paraId="142EC80B" w14:textId="77777777" w:rsidR="00157CE4" w:rsidRPr="00157CE4" w:rsidRDefault="00157CE4" w:rsidP="00157CE4">
            <w:pPr>
              <w:widowControl/>
              <w:spacing w:line="240" w:lineRule="exact"/>
              <w:textAlignment w:val="bottom"/>
              <w:rPr>
                <w:rFonts w:ascii="宋体" w:eastAsia="宋体" w:hAnsi="宋体" w:cs="Times New Roman" w:hint="eastAsia"/>
                <w:kern w:val="0"/>
                <w:sz w:val="18"/>
                <w:szCs w:val="18"/>
              </w:rPr>
            </w:pPr>
          </w:p>
        </w:tc>
        <w:tc>
          <w:tcPr>
            <w:tcW w:w="628" w:type="dxa"/>
            <w:tcBorders>
              <w:left w:val="single" w:sz="12" w:space="0" w:color="auto"/>
            </w:tcBorders>
          </w:tcPr>
          <w:p w14:paraId="61BD0EF5"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hint="eastAsia"/>
                <w:kern w:val="0"/>
                <w:sz w:val="18"/>
                <w:szCs w:val="18"/>
              </w:rPr>
              <w:t>O</w:t>
            </w:r>
            <w:r w:rsidRPr="00157CE4">
              <w:rPr>
                <w:rFonts w:ascii="Courier New" w:eastAsia="宋体" w:hAnsi="Courier New" w:cs="Courier New"/>
                <w:kern w:val="0"/>
                <w:sz w:val="18"/>
                <w:szCs w:val="18"/>
              </w:rPr>
              <w:t>2</w:t>
            </w:r>
          </w:p>
        </w:tc>
        <w:tc>
          <w:tcPr>
            <w:tcW w:w="561" w:type="dxa"/>
          </w:tcPr>
          <w:p w14:paraId="2CF3B95A"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hint="eastAsia"/>
                <w:kern w:val="0"/>
                <w:sz w:val="18"/>
                <w:szCs w:val="18"/>
              </w:rPr>
              <w:t>O</w:t>
            </w:r>
            <w:r w:rsidRPr="00157CE4">
              <w:rPr>
                <w:rFonts w:ascii="Courier New" w:eastAsia="宋体" w:hAnsi="Courier New" w:cs="Courier New"/>
                <w:kern w:val="0"/>
                <w:sz w:val="18"/>
                <w:szCs w:val="18"/>
              </w:rPr>
              <w:t>1</w:t>
            </w:r>
          </w:p>
        </w:tc>
        <w:tc>
          <w:tcPr>
            <w:tcW w:w="561" w:type="dxa"/>
          </w:tcPr>
          <w:p w14:paraId="1D1A7E33"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hint="eastAsia"/>
                <w:kern w:val="0"/>
                <w:sz w:val="18"/>
                <w:szCs w:val="18"/>
              </w:rPr>
              <w:t>O</w:t>
            </w:r>
            <w:r w:rsidRPr="00157CE4">
              <w:rPr>
                <w:rFonts w:ascii="Courier New" w:eastAsia="宋体" w:hAnsi="Courier New" w:cs="Courier New"/>
                <w:kern w:val="0"/>
                <w:sz w:val="18"/>
                <w:szCs w:val="18"/>
              </w:rPr>
              <w:t>0</w:t>
            </w:r>
          </w:p>
        </w:tc>
        <w:tc>
          <w:tcPr>
            <w:tcW w:w="597" w:type="dxa"/>
            <w:vMerge/>
            <w:tcBorders>
              <w:right w:val="single" w:sz="12" w:space="0" w:color="auto"/>
            </w:tcBorders>
            <w:vAlign w:val="center"/>
          </w:tcPr>
          <w:p w14:paraId="1C682F77" w14:textId="77777777" w:rsidR="00157CE4" w:rsidRPr="00157CE4" w:rsidRDefault="00157CE4" w:rsidP="00157CE4">
            <w:pPr>
              <w:widowControl/>
              <w:spacing w:line="240" w:lineRule="exact"/>
              <w:jc w:val="center"/>
              <w:textAlignment w:val="bottom"/>
              <w:rPr>
                <w:rFonts w:ascii="宋体" w:eastAsia="宋体" w:hAnsi="宋体" w:cs="Times New Roman" w:hint="eastAsia"/>
                <w:kern w:val="0"/>
                <w:sz w:val="18"/>
                <w:szCs w:val="18"/>
              </w:rPr>
            </w:pPr>
          </w:p>
        </w:tc>
      </w:tr>
      <w:tr w:rsidR="00157CE4" w:rsidRPr="00157CE4" w14:paraId="6DDEABC5" w14:textId="77777777" w:rsidTr="00374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cantSplit/>
          <w:jc w:val="center"/>
        </w:trPr>
        <w:tc>
          <w:tcPr>
            <w:tcW w:w="558" w:type="dxa"/>
            <w:tcBorders>
              <w:left w:val="single" w:sz="12" w:space="0" w:color="auto"/>
            </w:tcBorders>
          </w:tcPr>
          <w:p w14:paraId="4790392F"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446" w:type="dxa"/>
          </w:tcPr>
          <w:p w14:paraId="02EE98DE"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446" w:type="dxa"/>
          </w:tcPr>
          <w:p w14:paraId="166B397E"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94" w:type="dxa"/>
            <w:tcBorders>
              <w:right w:val="single" w:sz="12" w:space="0" w:color="auto"/>
            </w:tcBorders>
          </w:tcPr>
          <w:p w14:paraId="2A895D23"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Times New Roman" w:cs="Courier New"/>
                <w:kern w:val="0"/>
                <w:sz w:val="18"/>
                <w:szCs w:val="18"/>
              </w:rPr>
              <w:t>禁止</w:t>
            </w:r>
          </w:p>
        </w:tc>
        <w:tc>
          <w:tcPr>
            <w:tcW w:w="1134" w:type="dxa"/>
            <w:vMerge/>
            <w:tcBorders>
              <w:left w:val="single" w:sz="12" w:space="0" w:color="auto"/>
              <w:right w:val="single" w:sz="12" w:space="0" w:color="auto"/>
            </w:tcBorders>
          </w:tcPr>
          <w:p w14:paraId="72C6C155" w14:textId="77777777" w:rsidR="00157CE4" w:rsidRPr="00157CE4" w:rsidRDefault="00157CE4" w:rsidP="00157CE4">
            <w:pPr>
              <w:widowControl/>
              <w:spacing w:line="240" w:lineRule="exact"/>
              <w:textAlignment w:val="bottom"/>
              <w:rPr>
                <w:rFonts w:ascii="宋体" w:eastAsia="宋体" w:hAnsi="宋体" w:cs="Times New Roman" w:hint="eastAsia"/>
                <w:kern w:val="0"/>
                <w:sz w:val="18"/>
                <w:szCs w:val="18"/>
              </w:rPr>
            </w:pPr>
          </w:p>
        </w:tc>
        <w:tc>
          <w:tcPr>
            <w:tcW w:w="628" w:type="dxa"/>
            <w:tcBorders>
              <w:left w:val="single" w:sz="12" w:space="0" w:color="auto"/>
            </w:tcBorders>
          </w:tcPr>
          <w:p w14:paraId="4DF3CDDE"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61" w:type="dxa"/>
          </w:tcPr>
          <w:p w14:paraId="1D2D9E62"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61" w:type="dxa"/>
          </w:tcPr>
          <w:p w14:paraId="7A21DC2E"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97" w:type="dxa"/>
            <w:tcBorders>
              <w:right w:val="single" w:sz="12" w:space="0" w:color="auto"/>
            </w:tcBorders>
          </w:tcPr>
          <w:p w14:paraId="0008D4F7"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Times New Roman" w:cs="Courier New"/>
                <w:kern w:val="0"/>
                <w:sz w:val="18"/>
                <w:szCs w:val="18"/>
              </w:rPr>
              <w:t>禁止</w:t>
            </w:r>
          </w:p>
        </w:tc>
      </w:tr>
      <w:tr w:rsidR="00157CE4" w:rsidRPr="00157CE4" w14:paraId="33D7CACB" w14:textId="77777777" w:rsidTr="00374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cantSplit/>
          <w:jc w:val="center"/>
        </w:trPr>
        <w:tc>
          <w:tcPr>
            <w:tcW w:w="558" w:type="dxa"/>
            <w:tcBorders>
              <w:left w:val="single" w:sz="12" w:space="0" w:color="auto"/>
            </w:tcBorders>
          </w:tcPr>
          <w:p w14:paraId="12708C92"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446" w:type="dxa"/>
          </w:tcPr>
          <w:p w14:paraId="02CD82CD"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446" w:type="dxa"/>
          </w:tcPr>
          <w:p w14:paraId="211FAA12"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94" w:type="dxa"/>
            <w:tcBorders>
              <w:right w:val="single" w:sz="12" w:space="0" w:color="auto"/>
            </w:tcBorders>
          </w:tcPr>
          <w:p w14:paraId="56CC45D6"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ALU</w:t>
            </w:r>
          </w:p>
        </w:tc>
        <w:tc>
          <w:tcPr>
            <w:tcW w:w="1134" w:type="dxa"/>
            <w:vMerge/>
            <w:tcBorders>
              <w:left w:val="single" w:sz="12" w:space="0" w:color="auto"/>
              <w:right w:val="single" w:sz="12" w:space="0" w:color="auto"/>
            </w:tcBorders>
          </w:tcPr>
          <w:p w14:paraId="75A016A7" w14:textId="77777777" w:rsidR="00157CE4" w:rsidRPr="00157CE4" w:rsidRDefault="00157CE4" w:rsidP="00157CE4">
            <w:pPr>
              <w:widowControl/>
              <w:spacing w:line="240" w:lineRule="exact"/>
              <w:textAlignment w:val="bottom"/>
              <w:rPr>
                <w:rFonts w:ascii="宋体" w:eastAsia="宋体" w:hAnsi="宋体" w:cs="Times New Roman" w:hint="eastAsia"/>
                <w:kern w:val="0"/>
                <w:sz w:val="18"/>
                <w:szCs w:val="18"/>
              </w:rPr>
            </w:pPr>
          </w:p>
        </w:tc>
        <w:tc>
          <w:tcPr>
            <w:tcW w:w="628" w:type="dxa"/>
            <w:tcBorders>
              <w:left w:val="single" w:sz="12" w:space="0" w:color="auto"/>
            </w:tcBorders>
          </w:tcPr>
          <w:p w14:paraId="199204CC"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61" w:type="dxa"/>
          </w:tcPr>
          <w:p w14:paraId="11CED0F7"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61" w:type="dxa"/>
          </w:tcPr>
          <w:p w14:paraId="463358D0"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97" w:type="dxa"/>
            <w:tcBorders>
              <w:right w:val="single" w:sz="12" w:space="0" w:color="auto"/>
            </w:tcBorders>
          </w:tcPr>
          <w:p w14:paraId="3AE30F89"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MAR</w:t>
            </w:r>
          </w:p>
        </w:tc>
      </w:tr>
      <w:tr w:rsidR="00157CE4" w:rsidRPr="00157CE4" w14:paraId="467260DD" w14:textId="77777777" w:rsidTr="00374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cantSplit/>
          <w:jc w:val="center"/>
        </w:trPr>
        <w:tc>
          <w:tcPr>
            <w:tcW w:w="558" w:type="dxa"/>
            <w:tcBorders>
              <w:left w:val="single" w:sz="12" w:space="0" w:color="auto"/>
            </w:tcBorders>
          </w:tcPr>
          <w:p w14:paraId="788BA748"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446" w:type="dxa"/>
          </w:tcPr>
          <w:p w14:paraId="209D77AF"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446" w:type="dxa"/>
          </w:tcPr>
          <w:p w14:paraId="5405383C"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94" w:type="dxa"/>
            <w:tcBorders>
              <w:right w:val="single" w:sz="12" w:space="0" w:color="auto"/>
            </w:tcBorders>
          </w:tcPr>
          <w:p w14:paraId="674B3075"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SP</w:t>
            </w:r>
          </w:p>
        </w:tc>
        <w:tc>
          <w:tcPr>
            <w:tcW w:w="1134" w:type="dxa"/>
            <w:vMerge/>
            <w:tcBorders>
              <w:left w:val="single" w:sz="12" w:space="0" w:color="auto"/>
              <w:right w:val="single" w:sz="12" w:space="0" w:color="auto"/>
            </w:tcBorders>
          </w:tcPr>
          <w:p w14:paraId="4A8EF077" w14:textId="77777777" w:rsidR="00157CE4" w:rsidRPr="00157CE4" w:rsidRDefault="00157CE4" w:rsidP="00157CE4">
            <w:pPr>
              <w:widowControl/>
              <w:spacing w:line="240" w:lineRule="exact"/>
              <w:textAlignment w:val="bottom"/>
              <w:rPr>
                <w:rFonts w:ascii="宋体" w:eastAsia="宋体" w:hAnsi="宋体" w:cs="Times New Roman" w:hint="eastAsia"/>
                <w:kern w:val="0"/>
                <w:sz w:val="18"/>
                <w:szCs w:val="18"/>
              </w:rPr>
            </w:pPr>
          </w:p>
        </w:tc>
        <w:tc>
          <w:tcPr>
            <w:tcW w:w="628" w:type="dxa"/>
            <w:tcBorders>
              <w:left w:val="single" w:sz="12" w:space="0" w:color="auto"/>
            </w:tcBorders>
          </w:tcPr>
          <w:p w14:paraId="68ABD7A6"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61" w:type="dxa"/>
          </w:tcPr>
          <w:p w14:paraId="237CF404"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61" w:type="dxa"/>
          </w:tcPr>
          <w:p w14:paraId="0BAA08D6"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97" w:type="dxa"/>
            <w:tcBorders>
              <w:right w:val="single" w:sz="12" w:space="0" w:color="auto"/>
            </w:tcBorders>
          </w:tcPr>
          <w:p w14:paraId="1521A2E1"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BX</w:t>
            </w:r>
          </w:p>
        </w:tc>
      </w:tr>
      <w:tr w:rsidR="00157CE4" w:rsidRPr="00157CE4" w14:paraId="23E03A47" w14:textId="77777777" w:rsidTr="00374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cantSplit/>
          <w:jc w:val="center"/>
        </w:trPr>
        <w:tc>
          <w:tcPr>
            <w:tcW w:w="558" w:type="dxa"/>
            <w:tcBorders>
              <w:left w:val="single" w:sz="12" w:space="0" w:color="auto"/>
            </w:tcBorders>
          </w:tcPr>
          <w:p w14:paraId="2CFAD0EF"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446" w:type="dxa"/>
          </w:tcPr>
          <w:p w14:paraId="2D2E21B7"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446" w:type="dxa"/>
          </w:tcPr>
          <w:p w14:paraId="5DD0287E"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94" w:type="dxa"/>
            <w:tcBorders>
              <w:right w:val="single" w:sz="12" w:space="0" w:color="auto"/>
            </w:tcBorders>
          </w:tcPr>
          <w:p w14:paraId="15AE60C3"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IOR</w:t>
            </w:r>
          </w:p>
        </w:tc>
        <w:tc>
          <w:tcPr>
            <w:tcW w:w="1134" w:type="dxa"/>
            <w:vMerge/>
            <w:tcBorders>
              <w:left w:val="single" w:sz="12" w:space="0" w:color="auto"/>
              <w:right w:val="single" w:sz="12" w:space="0" w:color="auto"/>
            </w:tcBorders>
          </w:tcPr>
          <w:p w14:paraId="5DC2DD66" w14:textId="77777777" w:rsidR="00157CE4" w:rsidRPr="00157CE4" w:rsidRDefault="00157CE4" w:rsidP="00157CE4">
            <w:pPr>
              <w:widowControl/>
              <w:spacing w:line="240" w:lineRule="exact"/>
              <w:textAlignment w:val="bottom"/>
              <w:rPr>
                <w:rFonts w:ascii="宋体" w:eastAsia="宋体" w:hAnsi="宋体" w:cs="Times New Roman" w:hint="eastAsia"/>
                <w:kern w:val="0"/>
                <w:sz w:val="18"/>
                <w:szCs w:val="18"/>
              </w:rPr>
            </w:pPr>
          </w:p>
        </w:tc>
        <w:tc>
          <w:tcPr>
            <w:tcW w:w="628" w:type="dxa"/>
            <w:tcBorders>
              <w:left w:val="single" w:sz="12" w:space="0" w:color="auto"/>
            </w:tcBorders>
          </w:tcPr>
          <w:p w14:paraId="17B4739D"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1</w:t>
            </w:r>
          </w:p>
        </w:tc>
        <w:tc>
          <w:tcPr>
            <w:tcW w:w="561" w:type="dxa"/>
          </w:tcPr>
          <w:p w14:paraId="00C4148C"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61" w:type="dxa"/>
          </w:tcPr>
          <w:p w14:paraId="7D54EF69"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97" w:type="dxa"/>
            <w:tcBorders>
              <w:right w:val="single" w:sz="12" w:space="0" w:color="auto"/>
            </w:tcBorders>
          </w:tcPr>
          <w:p w14:paraId="3E7183F6"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AX</w:t>
            </w:r>
          </w:p>
        </w:tc>
      </w:tr>
      <w:tr w:rsidR="00157CE4" w:rsidRPr="00157CE4" w14:paraId="600CDEDD" w14:textId="77777777" w:rsidTr="00374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cantSplit/>
          <w:jc w:val="center"/>
        </w:trPr>
        <w:tc>
          <w:tcPr>
            <w:tcW w:w="558" w:type="dxa"/>
            <w:tcBorders>
              <w:left w:val="single" w:sz="12" w:space="0" w:color="auto"/>
            </w:tcBorders>
          </w:tcPr>
          <w:p w14:paraId="6C287B53"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446" w:type="dxa"/>
          </w:tcPr>
          <w:p w14:paraId="68100E92"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446" w:type="dxa"/>
          </w:tcPr>
          <w:p w14:paraId="4B0BD4C6"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94" w:type="dxa"/>
            <w:tcBorders>
              <w:right w:val="single" w:sz="12" w:space="0" w:color="auto"/>
            </w:tcBorders>
          </w:tcPr>
          <w:p w14:paraId="1FEE92B0"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MRD</w:t>
            </w:r>
          </w:p>
        </w:tc>
        <w:tc>
          <w:tcPr>
            <w:tcW w:w="1134" w:type="dxa"/>
            <w:vMerge/>
            <w:tcBorders>
              <w:left w:val="single" w:sz="12" w:space="0" w:color="auto"/>
              <w:right w:val="single" w:sz="12" w:space="0" w:color="auto"/>
            </w:tcBorders>
          </w:tcPr>
          <w:p w14:paraId="1E7E2CDA" w14:textId="77777777" w:rsidR="00157CE4" w:rsidRPr="00157CE4" w:rsidRDefault="00157CE4" w:rsidP="00157CE4">
            <w:pPr>
              <w:widowControl/>
              <w:spacing w:line="240" w:lineRule="exact"/>
              <w:textAlignment w:val="bottom"/>
              <w:rPr>
                <w:rFonts w:ascii="宋体" w:eastAsia="宋体" w:hAnsi="宋体" w:cs="Times New Roman" w:hint="eastAsia"/>
                <w:kern w:val="0"/>
                <w:sz w:val="18"/>
                <w:szCs w:val="18"/>
              </w:rPr>
            </w:pPr>
          </w:p>
        </w:tc>
        <w:tc>
          <w:tcPr>
            <w:tcW w:w="628" w:type="dxa"/>
            <w:tcBorders>
              <w:left w:val="single" w:sz="12" w:space="0" w:color="auto"/>
            </w:tcBorders>
          </w:tcPr>
          <w:p w14:paraId="698B6289"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61" w:type="dxa"/>
          </w:tcPr>
          <w:p w14:paraId="23501C94"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61" w:type="dxa"/>
          </w:tcPr>
          <w:p w14:paraId="53652871"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97" w:type="dxa"/>
            <w:tcBorders>
              <w:right w:val="single" w:sz="12" w:space="0" w:color="auto"/>
            </w:tcBorders>
          </w:tcPr>
          <w:p w14:paraId="6ACD463F"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SP</w:t>
            </w:r>
          </w:p>
        </w:tc>
      </w:tr>
      <w:tr w:rsidR="00157CE4" w:rsidRPr="00157CE4" w14:paraId="6ABB9540" w14:textId="77777777" w:rsidTr="00374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cantSplit/>
          <w:jc w:val="center"/>
        </w:trPr>
        <w:tc>
          <w:tcPr>
            <w:tcW w:w="558" w:type="dxa"/>
            <w:tcBorders>
              <w:left w:val="single" w:sz="12" w:space="0" w:color="auto"/>
            </w:tcBorders>
          </w:tcPr>
          <w:p w14:paraId="68CEA76A"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446" w:type="dxa"/>
          </w:tcPr>
          <w:p w14:paraId="5AF97342"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446" w:type="dxa"/>
          </w:tcPr>
          <w:p w14:paraId="2EC79E71"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94" w:type="dxa"/>
            <w:tcBorders>
              <w:right w:val="single" w:sz="12" w:space="0" w:color="auto"/>
            </w:tcBorders>
          </w:tcPr>
          <w:p w14:paraId="3B162B5E"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XRD</w:t>
            </w:r>
          </w:p>
        </w:tc>
        <w:tc>
          <w:tcPr>
            <w:tcW w:w="1134" w:type="dxa"/>
            <w:vMerge/>
            <w:tcBorders>
              <w:left w:val="single" w:sz="12" w:space="0" w:color="auto"/>
              <w:right w:val="single" w:sz="12" w:space="0" w:color="auto"/>
            </w:tcBorders>
          </w:tcPr>
          <w:p w14:paraId="5C8A9894" w14:textId="77777777" w:rsidR="00157CE4" w:rsidRPr="00157CE4" w:rsidRDefault="00157CE4" w:rsidP="00157CE4">
            <w:pPr>
              <w:widowControl/>
              <w:spacing w:line="240" w:lineRule="exact"/>
              <w:textAlignment w:val="bottom"/>
              <w:rPr>
                <w:rFonts w:ascii="宋体" w:eastAsia="宋体" w:hAnsi="宋体" w:cs="Times New Roman" w:hint="eastAsia"/>
                <w:kern w:val="0"/>
                <w:sz w:val="18"/>
                <w:szCs w:val="18"/>
              </w:rPr>
            </w:pPr>
          </w:p>
        </w:tc>
        <w:tc>
          <w:tcPr>
            <w:tcW w:w="628" w:type="dxa"/>
            <w:tcBorders>
              <w:left w:val="single" w:sz="12" w:space="0" w:color="auto"/>
            </w:tcBorders>
          </w:tcPr>
          <w:p w14:paraId="4C0C4107"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61" w:type="dxa"/>
          </w:tcPr>
          <w:p w14:paraId="0D278C87"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61" w:type="dxa"/>
          </w:tcPr>
          <w:p w14:paraId="4146C87F"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97" w:type="dxa"/>
            <w:tcBorders>
              <w:right w:val="single" w:sz="12" w:space="0" w:color="auto"/>
            </w:tcBorders>
          </w:tcPr>
          <w:p w14:paraId="5386857B"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hint="eastAsia"/>
                <w:kern w:val="0"/>
                <w:sz w:val="18"/>
                <w:szCs w:val="18"/>
              </w:rPr>
              <w:t>IOW</w:t>
            </w:r>
          </w:p>
        </w:tc>
      </w:tr>
      <w:tr w:rsidR="00157CE4" w:rsidRPr="00157CE4" w14:paraId="6D70BA70" w14:textId="77777777" w:rsidTr="00374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cantSplit/>
          <w:jc w:val="center"/>
        </w:trPr>
        <w:tc>
          <w:tcPr>
            <w:tcW w:w="558" w:type="dxa"/>
            <w:tcBorders>
              <w:left w:val="single" w:sz="12" w:space="0" w:color="auto"/>
            </w:tcBorders>
          </w:tcPr>
          <w:p w14:paraId="3959A2B9"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446" w:type="dxa"/>
          </w:tcPr>
          <w:p w14:paraId="3EC47151"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446" w:type="dxa"/>
          </w:tcPr>
          <w:p w14:paraId="113C0FAA"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94" w:type="dxa"/>
            <w:tcBorders>
              <w:right w:val="single" w:sz="12" w:space="0" w:color="auto"/>
            </w:tcBorders>
          </w:tcPr>
          <w:p w14:paraId="48319B10"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RRD</w:t>
            </w:r>
          </w:p>
        </w:tc>
        <w:tc>
          <w:tcPr>
            <w:tcW w:w="1134" w:type="dxa"/>
            <w:vMerge/>
            <w:tcBorders>
              <w:left w:val="single" w:sz="12" w:space="0" w:color="auto"/>
              <w:right w:val="single" w:sz="12" w:space="0" w:color="auto"/>
            </w:tcBorders>
          </w:tcPr>
          <w:p w14:paraId="32169865" w14:textId="77777777" w:rsidR="00157CE4" w:rsidRPr="00157CE4" w:rsidRDefault="00157CE4" w:rsidP="00157CE4">
            <w:pPr>
              <w:widowControl/>
              <w:spacing w:line="240" w:lineRule="exact"/>
              <w:textAlignment w:val="bottom"/>
              <w:rPr>
                <w:rFonts w:ascii="宋体" w:eastAsia="宋体" w:hAnsi="宋体" w:cs="Times New Roman" w:hint="eastAsia"/>
                <w:kern w:val="0"/>
                <w:sz w:val="18"/>
                <w:szCs w:val="18"/>
              </w:rPr>
            </w:pPr>
          </w:p>
        </w:tc>
        <w:tc>
          <w:tcPr>
            <w:tcW w:w="628" w:type="dxa"/>
            <w:tcBorders>
              <w:left w:val="single" w:sz="12" w:space="0" w:color="auto"/>
            </w:tcBorders>
          </w:tcPr>
          <w:p w14:paraId="27E11D87"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61" w:type="dxa"/>
          </w:tcPr>
          <w:p w14:paraId="02369EC9"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61" w:type="dxa"/>
          </w:tcPr>
          <w:p w14:paraId="0476373A"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1</w:t>
            </w:r>
          </w:p>
        </w:tc>
        <w:tc>
          <w:tcPr>
            <w:tcW w:w="597" w:type="dxa"/>
            <w:tcBorders>
              <w:right w:val="single" w:sz="12" w:space="0" w:color="auto"/>
            </w:tcBorders>
          </w:tcPr>
          <w:p w14:paraId="46315402"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hint="eastAsia"/>
                <w:kern w:val="0"/>
                <w:sz w:val="18"/>
                <w:szCs w:val="18"/>
              </w:rPr>
              <w:t>XW</w:t>
            </w:r>
            <w:r w:rsidRPr="00157CE4">
              <w:rPr>
                <w:rFonts w:ascii="Courier New" w:eastAsia="宋体" w:hAnsi="Courier New" w:cs="Courier New"/>
                <w:kern w:val="0"/>
                <w:sz w:val="18"/>
                <w:szCs w:val="18"/>
              </w:rPr>
              <w:t>R</w:t>
            </w:r>
          </w:p>
        </w:tc>
      </w:tr>
      <w:tr w:rsidR="00157CE4" w:rsidRPr="00157CE4" w14:paraId="43C26C46" w14:textId="77777777" w:rsidTr="00374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cantSplit/>
          <w:jc w:val="center"/>
        </w:trPr>
        <w:tc>
          <w:tcPr>
            <w:tcW w:w="558" w:type="dxa"/>
            <w:tcBorders>
              <w:left w:val="single" w:sz="12" w:space="0" w:color="auto"/>
              <w:bottom w:val="single" w:sz="12" w:space="0" w:color="auto"/>
            </w:tcBorders>
          </w:tcPr>
          <w:p w14:paraId="18AD56EC"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446" w:type="dxa"/>
            <w:tcBorders>
              <w:bottom w:val="single" w:sz="12" w:space="0" w:color="auto"/>
            </w:tcBorders>
          </w:tcPr>
          <w:p w14:paraId="4CEC5581"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446" w:type="dxa"/>
            <w:tcBorders>
              <w:bottom w:val="single" w:sz="12" w:space="0" w:color="auto"/>
            </w:tcBorders>
          </w:tcPr>
          <w:p w14:paraId="2199116E"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94" w:type="dxa"/>
            <w:tcBorders>
              <w:bottom w:val="single" w:sz="12" w:space="0" w:color="auto"/>
              <w:right w:val="single" w:sz="12" w:space="0" w:color="auto"/>
            </w:tcBorders>
          </w:tcPr>
          <w:p w14:paraId="083E5B17"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PC</w:t>
            </w:r>
          </w:p>
        </w:tc>
        <w:tc>
          <w:tcPr>
            <w:tcW w:w="1134" w:type="dxa"/>
            <w:vMerge/>
            <w:tcBorders>
              <w:left w:val="single" w:sz="12" w:space="0" w:color="auto"/>
              <w:bottom w:val="nil"/>
              <w:right w:val="single" w:sz="12" w:space="0" w:color="auto"/>
            </w:tcBorders>
          </w:tcPr>
          <w:p w14:paraId="5B3948B0" w14:textId="77777777" w:rsidR="00157CE4" w:rsidRPr="00157CE4" w:rsidRDefault="00157CE4" w:rsidP="00157CE4">
            <w:pPr>
              <w:widowControl/>
              <w:spacing w:line="240" w:lineRule="exact"/>
              <w:textAlignment w:val="bottom"/>
              <w:rPr>
                <w:rFonts w:ascii="宋体" w:eastAsia="宋体" w:hAnsi="宋体" w:cs="Times New Roman" w:hint="eastAsia"/>
                <w:kern w:val="0"/>
                <w:sz w:val="18"/>
                <w:szCs w:val="18"/>
              </w:rPr>
            </w:pPr>
          </w:p>
        </w:tc>
        <w:tc>
          <w:tcPr>
            <w:tcW w:w="628" w:type="dxa"/>
            <w:tcBorders>
              <w:left w:val="single" w:sz="12" w:space="0" w:color="auto"/>
              <w:bottom w:val="single" w:sz="12" w:space="0" w:color="auto"/>
            </w:tcBorders>
          </w:tcPr>
          <w:p w14:paraId="3FA65EC8"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61" w:type="dxa"/>
            <w:tcBorders>
              <w:bottom w:val="single" w:sz="12" w:space="0" w:color="auto"/>
            </w:tcBorders>
          </w:tcPr>
          <w:p w14:paraId="6C8EE623"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61" w:type="dxa"/>
            <w:tcBorders>
              <w:bottom w:val="single" w:sz="12" w:space="0" w:color="auto"/>
            </w:tcBorders>
          </w:tcPr>
          <w:p w14:paraId="411FB17E" w14:textId="77777777" w:rsidR="00157CE4" w:rsidRPr="00157CE4" w:rsidRDefault="00157CE4" w:rsidP="00157CE4">
            <w:pPr>
              <w:widowControl/>
              <w:spacing w:line="240" w:lineRule="exact"/>
              <w:jc w:val="center"/>
              <w:textAlignment w:val="bottom"/>
              <w:rPr>
                <w:rFonts w:ascii="Courier New" w:eastAsia="宋体" w:hAnsi="Courier New" w:cs="Courier New"/>
                <w:kern w:val="0"/>
                <w:sz w:val="18"/>
                <w:szCs w:val="18"/>
              </w:rPr>
            </w:pPr>
            <w:r w:rsidRPr="00157CE4">
              <w:rPr>
                <w:rFonts w:ascii="Courier New" w:eastAsia="宋体" w:hAnsi="Courier New" w:cs="Courier New"/>
                <w:kern w:val="0"/>
                <w:sz w:val="18"/>
                <w:szCs w:val="18"/>
              </w:rPr>
              <w:t>0</w:t>
            </w:r>
          </w:p>
        </w:tc>
        <w:tc>
          <w:tcPr>
            <w:tcW w:w="597" w:type="dxa"/>
            <w:tcBorders>
              <w:bottom w:val="single" w:sz="12" w:space="0" w:color="auto"/>
              <w:right w:val="single" w:sz="12" w:space="0" w:color="auto"/>
            </w:tcBorders>
          </w:tcPr>
          <w:p w14:paraId="77E91473" w14:textId="77777777" w:rsidR="00157CE4" w:rsidRPr="00157CE4" w:rsidRDefault="00157CE4" w:rsidP="00157CE4">
            <w:pPr>
              <w:widowControl/>
              <w:spacing w:line="240" w:lineRule="exac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RWR</w:t>
            </w:r>
          </w:p>
        </w:tc>
      </w:tr>
    </w:tbl>
    <w:p w14:paraId="14C093DF" w14:textId="77777777" w:rsidR="00157CE4" w:rsidRPr="00157CE4" w:rsidRDefault="00157CE4" w:rsidP="00157CE4">
      <w:pPr>
        <w:widowControl/>
        <w:ind w:firstLineChars="200" w:firstLine="420"/>
        <w:textAlignment w:val="center"/>
        <w:rPr>
          <w:rFonts w:ascii="宋体" w:eastAsia="宋体" w:hAnsi="宋体" w:cs="Times New Roman" w:hint="eastAsia"/>
          <w:kern w:val="0"/>
          <w:szCs w:val="21"/>
        </w:rPr>
      </w:pPr>
    </w:p>
    <w:p w14:paraId="3AF58EB4" w14:textId="77777777" w:rsidR="00157CE4" w:rsidRPr="00157CE4" w:rsidRDefault="00157CE4" w:rsidP="00157CE4">
      <w:pPr>
        <w:widowControl/>
        <w:ind w:firstLineChars="200" w:firstLine="420"/>
        <w:textAlignment w:val="center"/>
        <w:rPr>
          <w:rFonts w:ascii="宋体" w:eastAsia="宋体" w:hAnsi="宋体" w:cs="Times New Roman" w:hint="eastAsia"/>
          <w:kern w:val="0"/>
          <w:szCs w:val="21"/>
        </w:rPr>
      </w:pPr>
      <w:r w:rsidRPr="00157CE4">
        <w:rPr>
          <w:rFonts w:ascii="宋体" w:eastAsia="宋体" w:hAnsi="宋体" w:cs="Times New Roman" w:hint="eastAsia"/>
          <w:kern w:val="0"/>
          <w:szCs w:val="21"/>
        </w:rPr>
        <w:t>上表中源编码无“在线”与“搭接”之分，八中选</w:t>
      </w:r>
      <w:proofErr w:type="gramStart"/>
      <w:r w:rsidRPr="00157CE4">
        <w:rPr>
          <w:rFonts w:ascii="宋体" w:eastAsia="宋体" w:hAnsi="宋体" w:cs="Times New Roman" w:hint="eastAsia"/>
          <w:kern w:val="0"/>
          <w:szCs w:val="21"/>
        </w:rPr>
        <w:t>一属必须</w:t>
      </w:r>
      <w:proofErr w:type="gramEnd"/>
      <w:r w:rsidRPr="00157CE4">
        <w:rPr>
          <w:rFonts w:ascii="宋体" w:eastAsia="宋体" w:hAnsi="宋体" w:cs="Times New Roman" w:hint="eastAsia"/>
          <w:kern w:val="0"/>
          <w:szCs w:val="21"/>
        </w:rPr>
        <w:t>遵守的潜规则；之于目的编码表的</w:t>
      </w:r>
      <w:proofErr w:type="gramStart"/>
      <w:r w:rsidRPr="00157CE4">
        <w:rPr>
          <w:rFonts w:ascii="宋体" w:eastAsia="宋体" w:hAnsi="宋体" w:cs="Times New Roman" w:hint="eastAsia"/>
          <w:kern w:val="0"/>
          <w:szCs w:val="21"/>
        </w:rPr>
        <w:t>定义仅</w:t>
      </w:r>
      <w:proofErr w:type="gramEnd"/>
      <w:r w:rsidRPr="00157CE4">
        <w:rPr>
          <w:rFonts w:ascii="宋体" w:eastAsia="宋体" w:hAnsi="宋体" w:cs="Times New Roman" w:hint="eastAsia"/>
          <w:kern w:val="0"/>
          <w:szCs w:val="21"/>
        </w:rPr>
        <w:t>适用于“在线”方式；在“搭接”方式，由实验者自行定义。</w:t>
      </w:r>
    </w:p>
    <w:p w14:paraId="79706E2C" w14:textId="77777777" w:rsidR="00157CE4" w:rsidRPr="00157CE4" w:rsidRDefault="00157CE4" w:rsidP="00157CE4">
      <w:pPr>
        <w:widowControl/>
        <w:spacing w:line="365" w:lineRule="atLeast"/>
        <w:ind w:left="1" w:firstLine="359"/>
        <w:textAlignment w:val="center"/>
        <w:rPr>
          <w:rFonts w:ascii="宋体" w:eastAsia="黑体" w:hAnsi="宋体" w:cs="Times New Roman" w:hint="eastAsia"/>
          <w:b/>
          <w:kern w:val="0"/>
          <w:szCs w:val="21"/>
        </w:rPr>
      </w:pPr>
      <w:r w:rsidRPr="00157CE4">
        <w:rPr>
          <w:rFonts w:ascii="宋体" w:eastAsia="黑体" w:hAnsi="宋体" w:cs="Times New Roman" w:hint="eastAsia"/>
          <w:b/>
          <w:kern w:val="0"/>
          <w:szCs w:val="21"/>
        </w:rPr>
        <w:t>3</w:t>
      </w:r>
      <w:r w:rsidRPr="00157CE4">
        <w:rPr>
          <w:rFonts w:ascii="宋体" w:eastAsia="黑体" w:hAnsi="宋体" w:cs="Times New Roman" w:hint="eastAsia"/>
          <w:b/>
          <w:kern w:val="0"/>
          <w:szCs w:val="21"/>
        </w:rPr>
        <w:t>）设计与连接环节提示</w:t>
      </w:r>
    </w:p>
    <w:p w14:paraId="693F8591" w14:textId="77777777" w:rsidR="00157CE4" w:rsidRPr="00157CE4" w:rsidRDefault="00157CE4">
      <w:pPr>
        <w:widowControl/>
        <w:numPr>
          <w:ilvl w:val="0"/>
          <w:numId w:val="3"/>
        </w:numPr>
        <w:tabs>
          <w:tab w:val="left" w:pos="-105"/>
        </w:tabs>
        <w:spacing w:line="365" w:lineRule="atLeast"/>
        <w:ind w:firstLineChars="200" w:firstLine="422"/>
        <w:textAlignment w:val="center"/>
        <w:rPr>
          <w:rFonts w:ascii="宋体" w:eastAsia="宋体" w:hAnsi="宋体" w:cs="Times New Roman" w:hint="eastAsia"/>
          <w:b/>
          <w:kern w:val="0"/>
          <w:szCs w:val="21"/>
        </w:rPr>
      </w:pPr>
      <w:r w:rsidRPr="00157CE4">
        <w:rPr>
          <w:rFonts w:ascii="宋体" w:eastAsia="宋体" w:hAnsi="宋体" w:cs="Times New Roman" w:hint="eastAsia"/>
          <w:b/>
          <w:kern w:val="0"/>
          <w:szCs w:val="21"/>
        </w:rPr>
        <w:t>实验方式设置规定</w:t>
      </w:r>
    </w:p>
    <w:p w14:paraId="44F407FB" w14:textId="77777777" w:rsidR="00157CE4" w:rsidRPr="00157CE4" w:rsidRDefault="00157CE4" w:rsidP="00157CE4">
      <w:pPr>
        <w:widowControl/>
        <w:ind w:firstLineChars="200" w:firstLine="420"/>
        <w:textAlignment w:val="center"/>
        <w:rPr>
          <w:rFonts w:ascii="Times New Roman" w:eastAsia="宋体" w:hAnsi="宋体" w:cs="Times New Roman" w:hint="eastAsia"/>
          <w:kern w:val="0"/>
          <w:szCs w:val="21"/>
        </w:rPr>
      </w:pPr>
      <w:r w:rsidRPr="00157CE4">
        <w:rPr>
          <w:rFonts w:ascii="Times New Roman" w:eastAsia="宋体" w:hAnsi="宋体" w:cs="Times New Roman"/>
          <w:kern w:val="0"/>
          <w:szCs w:val="21"/>
        </w:rPr>
        <w:t>由于</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在线</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方式下，控制器与部件之间已建立了</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主从式</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控制关系，也就是说控制器已进入载体工作状态，此时若出现对控制器已定义部件的</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实验搭接</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，从控制角度称谓</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重叠</w:t>
      </w:r>
      <w:r w:rsidRPr="00157CE4">
        <w:rPr>
          <w:rFonts w:ascii="Times New Roman" w:eastAsia="宋体" w:hAnsi="宋体" w:cs="Times New Roman"/>
          <w:kern w:val="0"/>
          <w:szCs w:val="21"/>
        </w:rPr>
        <w:lastRenderedPageBreak/>
        <w:t>定义</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，造成总线混乱；从电路的层面讲称谓超负荷加载，危及器件安全。因此</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在线</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方式下对于控制器已定义部件的</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实验电路连接</w:t>
      </w:r>
      <w:r w:rsidRPr="00157CE4">
        <w:rPr>
          <w:rFonts w:ascii="Times New Roman" w:eastAsia="宋体" w:hAnsi="Times New Roman" w:cs="Times New Roman"/>
          <w:kern w:val="0"/>
          <w:szCs w:val="21"/>
        </w:rPr>
        <w:t>”</w:t>
      </w:r>
      <w:r w:rsidRPr="00157CE4">
        <w:rPr>
          <w:rFonts w:ascii="Times New Roman" w:eastAsia="宋体" w:hAnsi="宋体" w:cs="Times New Roman"/>
          <w:kern w:val="0"/>
          <w:szCs w:val="21"/>
        </w:rPr>
        <w:t>是不允许的，属非法操作。在实验方式选择与相互转换中</w:t>
      </w:r>
      <w:r w:rsidRPr="00157CE4">
        <w:rPr>
          <w:rFonts w:ascii="Times New Roman" w:eastAsia="宋体" w:hAnsi="宋体" w:cs="Times New Roman" w:hint="eastAsia"/>
          <w:kern w:val="0"/>
          <w:szCs w:val="21"/>
        </w:rPr>
        <w:t>应做到</w:t>
      </w:r>
      <w:r w:rsidRPr="00157CE4">
        <w:rPr>
          <w:rFonts w:ascii="Times New Roman" w:eastAsia="宋体" w:hAnsi="宋体" w:cs="Times New Roman"/>
          <w:kern w:val="0"/>
          <w:szCs w:val="21"/>
        </w:rPr>
        <w:t>：</w:t>
      </w:r>
    </w:p>
    <w:p w14:paraId="60E30F22" w14:textId="77777777" w:rsidR="00157CE4" w:rsidRPr="00157CE4" w:rsidRDefault="00157CE4" w:rsidP="00157CE4">
      <w:pPr>
        <w:widowControl/>
        <w:ind w:firstLineChars="200" w:firstLine="420"/>
        <w:textAlignment w:val="center"/>
        <w:rPr>
          <w:rFonts w:ascii="Times New Roman" w:eastAsia="宋体" w:hAnsi="宋体" w:cs="Times New Roman" w:hint="eastAsia"/>
          <w:kern w:val="0"/>
          <w:szCs w:val="21"/>
          <w:u w:val="single"/>
        </w:rPr>
      </w:pPr>
      <w:r w:rsidRPr="00157CE4">
        <w:rPr>
          <w:rFonts w:ascii="Times New Roman" w:eastAsia="宋体" w:hAnsi="宋体" w:cs="Times New Roman"/>
          <w:kern w:val="0"/>
          <w:szCs w:val="21"/>
          <w:u w:val="single"/>
        </w:rPr>
        <w:t>①由</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搭接</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方式转向</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在线</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方式时，首先卸去所有的实验连接，然后才能进入在线方式的设置操作。</w:t>
      </w:r>
    </w:p>
    <w:p w14:paraId="01C87B39" w14:textId="77777777" w:rsidR="00157CE4" w:rsidRPr="00157CE4" w:rsidRDefault="00157CE4" w:rsidP="00157CE4">
      <w:pPr>
        <w:widowControl/>
        <w:ind w:firstLineChars="200" w:firstLine="420"/>
        <w:textAlignment w:val="center"/>
        <w:rPr>
          <w:rFonts w:ascii="Times New Roman" w:eastAsia="宋体" w:hAnsi="宋体" w:cs="Times New Roman" w:hint="eastAsia"/>
          <w:kern w:val="0"/>
          <w:szCs w:val="21"/>
        </w:rPr>
      </w:pPr>
      <w:r w:rsidRPr="00157CE4">
        <w:rPr>
          <w:rFonts w:ascii="Times New Roman" w:eastAsia="宋体" w:hAnsi="宋体" w:cs="Times New Roman"/>
          <w:kern w:val="0"/>
          <w:szCs w:val="21"/>
          <w:u w:val="single"/>
        </w:rPr>
        <w:t>②在进入</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实验电路连接</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操作之前，必须判断当前的实验环境是否处</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搭接</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状态，若</w:t>
      </w:r>
      <w:proofErr w:type="gramStart"/>
      <w:r w:rsidRPr="00157CE4">
        <w:rPr>
          <w:rFonts w:ascii="Times New Roman" w:eastAsia="宋体" w:hAnsi="宋体" w:cs="Times New Roman"/>
          <w:kern w:val="0"/>
          <w:szCs w:val="21"/>
          <w:u w:val="single"/>
        </w:rPr>
        <w:t>否首先</w:t>
      </w:r>
      <w:proofErr w:type="gramEnd"/>
      <w:r w:rsidRPr="00157CE4">
        <w:rPr>
          <w:rFonts w:ascii="Times New Roman" w:eastAsia="宋体" w:hAnsi="宋体" w:cs="Times New Roman"/>
          <w:kern w:val="0"/>
          <w:szCs w:val="21"/>
          <w:u w:val="single"/>
        </w:rPr>
        <w:t>设置搭接实验方式，然后才能进入</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实验电路的搭接</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rPr>
        <w:t>。</w:t>
      </w:r>
    </w:p>
    <w:p w14:paraId="032BF474" w14:textId="77777777" w:rsidR="00157CE4" w:rsidRPr="00157CE4" w:rsidRDefault="00157CE4" w:rsidP="00157CE4">
      <w:pPr>
        <w:widowControl/>
        <w:ind w:firstLineChars="200" w:firstLine="420"/>
        <w:textAlignment w:val="center"/>
        <w:rPr>
          <w:rFonts w:ascii="Times New Roman" w:eastAsia="宋体" w:hAnsi="Times New Roman" w:cs="Times New Roman" w:hint="eastAsia"/>
          <w:kern w:val="0"/>
          <w:szCs w:val="21"/>
        </w:rPr>
      </w:pPr>
    </w:p>
    <w:p w14:paraId="484DC934" w14:textId="77777777" w:rsidR="00157CE4" w:rsidRPr="00157CE4" w:rsidRDefault="00157CE4">
      <w:pPr>
        <w:widowControl/>
        <w:numPr>
          <w:ilvl w:val="0"/>
          <w:numId w:val="3"/>
        </w:numPr>
        <w:tabs>
          <w:tab w:val="left" w:pos="-315"/>
        </w:tabs>
        <w:ind w:firstLineChars="200" w:firstLine="422"/>
        <w:textAlignment w:val="center"/>
        <w:rPr>
          <w:rFonts w:ascii="Times New Roman" w:eastAsia="宋体" w:hAnsi="Times New Roman" w:cs="Times New Roman"/>
          <w:b/>
          <w:kern w:val="0"/>
          <w:szCs w:val="21"/>
        </w:rPr>
      </w:pPr>
      <w:r w:rsidRPr="00157CE4">
        <w:rPr>
          <w:rFonts w:ascii="Times New Roman" w:eastAsia="宋体" w:hAnsi="Times New Roman" w:cs="Times New Roman"/>
          <w:b/>
          <w:kern w:val="0"/>
          <w:szCs w:val="21"/>
        </w:rPr>
        <w:t>“</w:t>
      </w:r>
      <w:r w:rsidRPr="00157CE4">
        <w:rPr>
          <w:rFonts w:ascii="Times New Roman" w:eastAsia="宋体" w:hAnsi="宋体" w:cs="Times New Roman"/>
          <w:b/>
          <w:kern w:val="0"/>
          <w:szCs w:val="21"/>
        </w:rPr>
        <w:t>搭接</w:t>
      </w:r>
      <w:r w:rsidRPr="00157CE4">
        <w:rPr>
          <w:rFonts w:ascii="Times New Roman" w:eastAsia="宋体" w:hAnsi="Times New Roman" w:cs="Times New Roman"/>
          <w:b/>
          <w:kern w:val="0"/>
          <w:szCs w:val="21"/>
        </w:rPr>
        <w:t>”</w:t>
      </w:r>
      <w:r w:rsidRPr="00157CE4">
        <w:rPr>
          <w:rFonts w:ascii="Times New Roman" w:eastAsia="宋体" w:hAnsi="宋体" w:cs="Times New Roman"/>
          <w:b/>
          <w:kern w:val="0"/>
          <w:szCs w:val="21"/>
        </w:rPr>
        <w:t>态并行性设计制约</w:t>
      </w:r>
    </w:p>
    <w:p w14:paraId="6B2CB02B" w14:textId="77777777" w:rsidR="00157CE4" w:rsidRPr="00157CE4" w:rsidRDefault="00157CE4" w:rsidP="00157CE4">
      <w:pPr>
        <w:widowControl/>
        <w:ind w:firstLineChars="200" w:firstLine="420"/>
        <w:textAlignment w:val="center"/>
        <w:rPr>
          <w:rFonts w:ascii="Times New Roman" w:eastAsia="宋体" w:hAnsi="宋体" w:cs="Times New Roman" w:hint="eastAsia"/>
          <w:kern w:val="0"/>
          <w:szCs w:val="21"/>
        </w:rPr>
      </w:pPr>
      <w:r w:rsidRPr="00157CE4">
        <w:rPr>
          <w:rFonts w:ascii="Times New Roman" w:eastAsia="宋体" w:hAnsi="宋体" w:cs="Times New Roman"/>
          <w:kern w:val="0"/>
          <w:szCs w:val="21"/>
        </w:rPr>
        <w:t>二进制模拟控制开关</w:t>
      </w:r>
      <w:r w:rsidRPr="00157CE4">
        <w:rPr>
          <w:rFonts w:ascii="Times New Roman" w:eastAsia="宋体" w:hAnsi="Times New Roman" w:cs="Times New Roman"/>
          <w:kern w:val="0"/>
          <w:szCs w:val="21"/>
        </w:rPr>
        <w:t>K23~K0</w:t>
      </w:r>
      <w:r w:rsidRPr="00157CE4">
        <w:rPr>
          <w:rFonts w:ascii="Times New Roman" w:eastAsia="宋体" w:hAnsi="宋体" w:cs="Times New Roman"/>
          <w:kern w:val="0"/>
          <w:szCs w:val="21"/>
        </w:rPr>
        <w:t>的负载能力为四个</w:t>
      </w:r>
      <w:r w:rsidRPr="00157CE4">
        <w:rPr>
          <w:rFonts w:ascii="Times New Roman" w:eastAsia="宋体" w:hAnsi="Times New Roman" w:cs="Times New Roman"/>
          <w:kern w:val="0"/>
          <w:szCs w:val="21"/>
        </w:rPr>
        <w:t>TTL</w:t>
      </w:r>
      <w:r w:rsidRPr="00157CE4">
        <w:rPr>
          <w:rFonts w:ascii="Times New Roman" w:eastAsia="宋体" w:hAnsi="宋体" w:cs="Times New Roman"/>
          <w:kern w:val="0"/>
          <w:szCs w:val="21"/>
        </w:rPr>
        <w:t>电平，在构造并行输</w:t>
      </w:r>
      <w:proofErr w:type="gramStart"/>
      <w:r w:rsidRPr="00157CE4">
        <w:rPr>
          <w:rFonts w:ascii="Times New Roman" w:eastAsia="宋体" w:hAnsi="宋体" w:cs="Times New Roman"/>
          <w:kern w:val="0"/>
          <w:szCs w:val="21"/>
        </w:rPr>
        <w:t>岀</w:t>
      </w:r>
      <w:proofErr w:type="gramEnd"/>
      <w:r w:rsidRPr="00157CE4">
        <w:rPr>
          <w:rFonts w:ascii="Times New Roman" w:eastAsia="宋体" w:hAnsi="宋体" w:cs="Times New Roman"/>
          <w:kern w:val="0"/>
          <w:szCs w:val="21"/>
        </w:rPr>
        <w:t>控制信号时它的受控部件通常以三个以下为宜。为了延缓模拟控制电路的使用寿命，对于三个以上</w:t>
      </w:r>
      <w:r w:rsidRPr="00157CE4">
        <w:rPr>
          <w:rFonts w:ascii="Times New Roman" w:eastAsia="宋体" w:hAnsi="Times New Roman" w:cs="Times New Roman"/>
          <w:kern w:val="0"/>
          <w:szCs w:val="21"/>
        </w:rPr>
        <w:t>TTL</w:t>
      </w:r>
      <w:r w:rsidRPr="00157CE4">
        <w:rPr>
          <w:rFonts w:ascii="Times New Roman" w:eastAsia="宋体" w:hAnsi="宋体" w:cs="Times New Roman"/>
          <w:kern w:val="0"/>
          <w:szCs w:val="21"/>
        </w:rPr>
        <w:t>电平的控制应通过追加隔离驱动电路的途径</w:t>
      </w:r>
      <w:proofErr w:type="gramStart"/>
      <w:r w:rsidRPr="00157CE4">
        <w:rPr>
          <w:rFonts w:ascii="Times New Roman" w:eastAsia="宋体" w:hAnsi="宋体" w:cs="Times New Roman"/>
          <w:kern w:val="0"/>
          <w:szCs w:val="21"/>
        </w:rPr>
        <w:t>耒</w:t>
      </w:r>
      <w:proofErr w:type="gramEnd"/>
      <w:r w:rsidRPr="00157CE4">
        <w:rPr>
          <w:rFonts w:ascii="Times New Roman" w:eastAsia="宋体" w:hAnsi="宋体" w:cs="Times New Roman"/>
          <w:kern w:val="0"/>
          <w:szCs w:val="21"/>
        </w:rPr>
        <w:t>实现。</w:t>
      </w:r>
    </w:p>
    <w:p w14:paraId="2C6F437B" w14:textId="77777777" w:rsidR="00157CE4" w:rsidRPr="00157CE4" w:rsidRDefault="00157CE4" w:rsidP="00157CE4">
      <w:pPr>
        <w:widowControl/>
        <w:ind w:firstLineChars="200" w:firstLine="420"/>
        <w:textAlignment w:val="center"/>
        <w:rPr>
          <w:rFonts w:ascii="Times New Roman" w:eastAsia="宋体" w:hAnsi="Times New Roman" w:cs="Times New Roman" w:hint="eastAsia"/>
          <w:kern w:val="0"/>
          <w:szCs w:val="21"/>
        </w:rPr>
      </w:pPr>
    </w:p>
    <w:p w14:paraId="437C81DA" w14:textId="77777777" w:rsidR="00157CE4" w:rsidRPr="00157CE4" w:rsidRDefault="00157CE4">
      <w:pPr>
        <w:widowControl/>
        <w:numPr>
          <w:ilvl w:val="0"/>
          <w:numId w:val="3"/>
        </w:numPr>
        <w:tabs>
          <w:tab w:val="left" w:pos="-105"/>
        </w:tabs>
        <w:ind w:firstLineChars="200" w:firstLine="422"/>
        <w:textAlignment w:val="center"/>
        <w:rPr>
          <w:rFonts w:ascii="Times New Roman" w:eastAsia="宋体" w:hAnsi="Times New Roman" w:cs="Times New Roman" w:hint="eastAsia"/>
          <w:b/>
          <w:kern w:val="0"/>
          <w:szCs w:val="21"/>
        </w:rPr>
      </w:pPr>
      <w:r w:rsidRPr="00157CE4">
        <w:rPr>
          <w:rFonts w:ascii="Times New Roman" w:eastAsia="宋体" w:hAnsi="宋体" w:cs="Times New Roman"/>
          <w:b/>
          <w:kern w:val="0"/>
          <w:szCs w:val="21"/>
        </w:rPr>
        <w:t>连接</w:t>
      </w:r>
      <w:r w:rsidRPr="00157CE4">
        <w:rPr>
          <w:rFonts w:ascii="Times New Roman" w:eastAsia="宋体" w:hAnsi="宋体" w:cs="Times New Roman" w:hint="eastAsia"/>
          <w:b/>
          <w:kern w:val="0"/>
          <w:szCs w:val="21"/>
        </w:rPr>
        <w:t>与拆除</w:t>
      </w:r>
      <w:r w:rsidRPr="00157CE4">
        <w:rPr>
          <w:rFonts w:ascii="Times New Roman" w:eastAsia="宋体" w:hAnsi="宋体" w:cs="Times New Roman"/>
          <w:b/>
          <w:kern w:val="0"/>
          <w:szCs w:val="21"/>
        </w:rPr>
        <w:t>环节的注意事项</w:t>
      </w:r>
    </w:p>
    <w:p w14:paraId="1A8E5C91" w14:textId="77777777" w:rsidR="00157CE4" w:rsidRPr="00157CE4" w:rsidRDefault="00157CE4">
      <w:pPr>
        <w:widowControl/>
        <w:numPr>
          <w:ilvl w:val="0"/>
          <w:numId w:val="4"/>
        </w:numPr>
        <w:textAlignment w:val="center"/>
        <w:rPr>
          <w:rFonts w:ascii="Times New Roman" w:eastAsia="宋体" w:hAnsi="宋体" w:cs="Times New Roman" w:hint="eastAsia"/>
          <w:kern w:val="0"/>
          <w:szCs w:val="21"/>
        </w:rPr>
      </w:pPr>
      <w:r w:rsidRPr="00157CE4">
        <w:rPr>
          <w:rFonts w:ascii="Times New Roman" w:eastAsia="宋体" w:hAnsi="宋体" w:cs="Times New Roman" w:hint="eastAsia"/>
          <w:kern w:val="0"/>
          <w:szCs w:val="21"/>
        </w:rPr>
        <w:t>实验连接环节</w:t>
      </w:r>
    </w:p>
    <w:p w14:paraId="6281EE61" w14:textId="77777777" w:rsidR="00157CE4" w:rsidRPr="00157CE4" w:rsidRDefault="00157CE4" w:rsidP="00157CE4">
      <w:pPr>
        <w:widowControl/>
        <w:ind w:firstLineChars="200" w:firstLine="420"/>
        <w:textAlignment w:val="center"/>
        <w:rPr>
          <w:rFonts w:ascii="Times New Roman" w:eastAsia="宋体" w:hAnsi="宋体" w:cs="Times New Roman" w:hint="eastAsia"/>
          <w:kern w:val="0"/>
          <w:szCs w:val="21"/>
        </w:rPr>
      </w:pPr>
      <w:r w:rsidRPr="00157CE4">
        <w:rPr>
          <w:rFonts w:ascii="Times New Roman" w:eastAsia="宋体" w:hAnsi="宋体" w:cs="Times New Roman"/>
          <w:kern w:val="0"/>
          <w:szCs w:val="21"/>
        </w:rPr>
        <w:t>实验连接环节的失误轻者影响实验结果导致实验失败，重者危及设备受损延误实验进程，为此我们提倡</w:t>
      </w:r>
      <w:r w:rsidRPr="00157CE4">
        <w:rPr>
          <w:rFonts w:ascii="Times New Roman" w:eastAsia="宋体" w:hAnsi="Times New Roman" w:cs="Times New Roman"/>
          <w:kern w:val="0"/>
          <w:szCs w:val="21"/>
        </w:rPr>
        <w:t>“</w:t>
      </w:r>
      <w:r w:rsidRPr="00157CE4">
        <w:rPr>
          <w:rFonts w:ascii="Times New Roman" w:eastAsia="宋体" w:hAnsi="Times New Roman" w:cs="Times New Roman" w:hint="eastAsia"/>
          <w:kern w:val="0"/>
          <w:szCs w:val="21"/>
        </w:rPr>
        <w:t>开</w:t>
      </w:r>
      <w:r w:rsidRPr="00157CE4">
        <w:rPr>
          <w:rFonts w:ascii="Times New Roman" w:eastAsia="宋体" w:hAnsi="宋体" w:cs="Times New Roman"/>
          <w:kern w:val="0"/>
          <w:szCs w:val="21"/>
        </w:rPr>
        <w:t>电源</w:t>
      </w:r>
      <w:r w:rsidRPr="00157CE4">
        <w:rPr>
          <w:rFonts w:ascii="Times New Roman" w:eastAsia="宋体" w:hAnsi="Times New Roman" w:cs="Times New Roman"/>
          <w:kern w:val="0"/>
          <w:szCs w:val="21"/>
        </w:rPr>
        <w:t>”</w:t>
      </w:r>
      <w:r w:rsidRPr="00157CE4">
        <w:rPr>
          <w:rFonts w:ascii="Times New Roman" w:eastAsia="宋体" w:hAnsi="Times New Roman" w:cs="Times New Roman" w:hint="eastAsia"/>
          <w:kern w:val="0"/>
          <w:szCs w:val="21"/>
        </w:rPr>
        <w:t>操作</w:t>
      </w:r>
      <w:r w:rsidRPr="00157CE4">
        <w:rPr>
          <w:rFonts w:ascii="Times New Roman" w:eastAsia="宋体" w:hAnsi="宋体" w:cs="Times New Roman"/>
          <w:kern w:val="0"/>
          <w:szCs w:val="21"/>
        </w:rPr>
        <w:t>，在设备</w:t>
      </w:r>
      <w:r w:rsidRPr="00157CE4">
        <w:rPr>
          <w:rFonts w:ascii="Times New Roman" w:eastAsia="宋体" w:hAnsi="宋体" w:cs="Times New Roman" w:hint="eastAsia"/>
          <w:kern w:val="0"/>
          <w:szCs w:val="21"/>
        </w:rPr>
        <w:t>上</w:t>
      </w:r>
      <w:r w:rsidRPr="00157CE4">
        <w:rPr>
          <w:rFonts w:ascii="Times New Roman" w:eastAsia="宋体" w:hAnsi="宋体" w:cs="Times New Roman"/>
          <w:kern w:val="0"/>
          <w:szCs w:val="21"/>
        </w:rPr>
        <w:t>电的环境下</w:t>
      </w:r>
      <w:r w:rsidRPr="00157CE4">
        <w:rPr>
          <w:rFonts w:ascii="Times New Roman" w:eastAsia="宋体" w:hAnsi="宋体" w:cs="Times New Roman" w:hint="eastAsia"/>
          <w:kern w:val="0"/>
          <w:szCs w:val="21"/>
        </w:rPr>
        <w:t>，</w:t>
      </w:r>
      <w:r w:rsidRPr="00157CE4">
        <w:rPr>
          <w:rFonts w:ascii="Times New Roman" w:eastAsia="宋体" w:hAnsi="宋体" w:cs="Times New Roman" w:hint="eastAsia"/>
          <w:kern w:val="0"/>
          <w:szCs w:val="21"/>
          <w:u w:val="single"/>
        </w:rPr>
        <w:t>首先</w:t>
      </w:r>
      <w:r w:rsidRPr="00157CE4">
        <w:rPr>
          <w:rFonts w:ascii="Times New Roman" w:eastAsia="宋体" w:hAnsi="宋体" w:cs="Times New Roman"/>
          <w:kern w:val="0"/>
          <w:szCs w:val="21"/>
          <w:u w:val="single"/>
        </w:rPr>
        <w:t>判断当前的实验环境是否处</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搭接</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状态，</w:t>
      </w:r>
      <w:proofErr w:type="gramStart"/>
      <w:r w:rsidRPr="00157CE4">
        <w:rPr>
          <w:rFonts w:ascii="Times New Roman" w:eastAsia="宋体" w:hAnsi="宋体" w:cs="Times New Roman"/>
          <w:kern w:val="0"/>
          <w:szCs w:val="21"/>
          <w:u w:val="single"/>
        </w:rPr>
        <w:t>若否先设置</w:t>
      </w:r>
      <w:proofErr w:type="gramEnd"/>
      <w:r w:rsidRPr="00157CE4">
        <w:rPr>
          <w:rFonts w:ascii="Times New Roman" w:eastAsia="宋体" w:hAnsi="宋体" w:cs="Times New Roman"/>
          <w:kern w:val="0"/>
          <w:szCs w:val="21"/>
          <w:u w:val="single"/>
        </w:rPr>
        <w:t>搭接实验方式，然后才能进入</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u w:val="single"/>
        </w:rPr>
        <w:t>实验电路的搭接</w:t>
      </w:r>
      <w:r w:rsidRPr="00157CE4">
        <w:rPr>
          <w:rFonts w:ascii="Times New Roman" w:eastAsia="宋体" w:hAnsi="Times New Roman" w:cs="Times New Roman"/>
          <w:kern w:val="0"/>
          <w:szCs w:val="21"/>
          <w:u w:val="single"/>
        </w:rPr>
        <w:t>”</w:t>
      </w:r>
      <w:r w:rsidRPr="00157CE4">
        <w:rPr>
          <w:rFonts w:ascii="Times New Roman" w:eastAsia="宋体" w:hAnsi="宋体" w:cs="Times New Roman"/>
          <w:kern w:val="0"/>
          <w:szCs w:val="21"/>
        </w:rPr>
        <w:t>。完成实验电路的</w:t>
      </w:r>
      <w:r w:rsidRPr="00157CE4">
        <w:rPr>
          <w:rFonts w:ascii="Times New Roman" w:eastAsia="宋体" w:hAnsi="宋体" w:cs="Times New Roman" w:hint="eastAsia"/>
          <w:kern w:val="0"/>
          <w:szCs w:val="21"/>
        </w:rPr>
        <w:t>连</w:t>
      </w:r>
      <w:r w:rsidRPr="00157CE4">
        <w:rPr>
          <w:rFonts w:ascii="Times New Roman" w:eastAsia="宋体" w:hAnsi="宋体" w:cs="Times New Roman"/>
          <w:kern w:val="0"/>
          <w:szCs w:val="21"/>
        </w:rPr>
        <w:t>接。</w:t>
      </w:r>
    </w:p>
    <w:p w14:paraId="2DA2F8EC" w14:textId="77777777" w:rsidR="00157CE4" w:rsidRPr="00157CE4" w:rsidRDefault="00157CE4" w:rsidP="00157CE4">
      <w:pPr>
        <w:widowControl/>
        <w:ind w:left="420"/>
        <w:textAlignment w:val="center"/>
        <w:rPr>
          <w:rFonts w:ascii="Times New Roman" w:eastAsia="宋体" w:hAnsi="宋体" w:cs="Times New Roman" w:hint="eastAsia"/>
          <w:kern w:val="0"/>
          <w:szCs w:val="21"/>
        </w:rPr>
      </w:pPr>
    </w:p>
    <w:p w14:paraId="60344EF9" w14:textId="77777777" w:rsidR="00157CE4" w:rsidRPr="00157CE4" w:rsidRDefault="00157CE4">
      <w:pPr>
        <w:widowControl/>
        <w:numPr>
          <w:ilvl w:val="0"/>
          <w:numId w:val="4"/>
        </w:numPr>
        <w:textAlignment w:val="center"/>
        <w:rPr>
          <w:rFonts w:ascii="Times New Roman" w:eastAsia="宋体" w:hAnsi="宋体" w:cs="Times New Roman" w:hint="eastAsia"/>
          <w:kern w:val="0"/>
          <w:szCs w:val="21"/>
        </w:rPr>
      </w:pPr>
      <w:r w:rsidRPr="00157CE4">
        <w:rPr>
          <w:rFonts w:ascii="Times New Roman" w:eastAsia="宋体" w:hAnsi="宋体" w:cs="Times New Roman" w:hint="eastAsia"/>
          <w:kern w:val="0"/>
          <w:szCs w:val="21"/>
        </w:rPr>
        <w:t>实验拆除环节</w:t>
      </w:r>
    </w:p>
    <w:p w14:paraId="51C68D1C" w14:textId="77777777" w:rsidR="00157CE4" w:rsidRPr="00157CE4" w:rsidRDefault="00157CE4" w:rsidP="00157CE4">
      <w:pPr>
        <w:widowControl/>
        <w:ind w:firstLineChars="200" w:firstLine="420"/>
        <w:textAlignment w:val="center"/>
        <w:rPr>
          <w:rFonts w:ascii="Times New Roman" w:eastAsia="宋体" w:hAnsi="Times New Roman" w:cs="Times New Roman" w:hint="eastAsia"/>
          <w:kern w:val="0"/>
          <w:szCs w:val="21"/>
        </w:rPr>
      </w:pPr>
      <w:r w:rsidRPr="00157CE4">
        <w:rPr>
          <w:rFonts w:ascii="Times New Roman" w:eastAsia="宋体" w:hAnsi="Times New Roman" w:cs="Times New Roman" w:hint="eastAsia"/>
          <w:kern w:val="0"/>
          <w:szCs w:val="21"/>
        </w:rPr>
        <w:t>在实验连线拆除过程中，实验连线头与头之间的单边碰撞不可避免，容易引发短路危及设备安全。因此切断电源，坚持无源拆除是唯一的选择。另外为了延缓双头实验导线的使用寿命，在拆除过程中应做到抓头</w:t>
      </w:r>
      <w:proofErr w:type="gramStart"/>
      <w:r w:rsidRPr="00157CE4">
        <w:rPr>
          <w:rFonts w:ascii="Times New Roman" w:eastAsia="宋体" w:hAnsi="Times New Roman" w:cs="Times New Roman" w:hint="eastAsia"/>
          <w:kern w:val="0"/>
          <w:szCs w:val="21"/>
        </w:rPr>
        <w:t>不</w:t>
      </w:r>
      <w:proofErr w:type="gramEnd"/>
      <w:r w:rsidRPr="00157CE4">
        <w:rPr>
          <w:rFonts w:ascii="Times New Roman" w:eastAsia="宋体" w:hAnsi="Times New Roman" w:cs="Times New Roman" w:hint="eastAsia"/>
          <w:kern w:val="0"/>
          <w:szCs w:val="21"/>
        </w:rPr>
        <w:t>拉线，只拔不拉，垂直发力，杜绝横向硬拆。</w:t>
      </w:r>
    </w:p>
    <w:p w14:paraId="49203F2B" w14:textId="77777777" w:rsidR="00157CE4" w:rsidRPr="00157CE4" w:rsidRDefault="00157CE4" w:rsidP="00157CE4">
      <w:pPr>
        <w:widowControl/>
        <w:ind w:firstLineChars="200" w:firstLine="422"/>
        <w:textAlignment w:val="center"/>
        <w:rPr>
          <w:rFonts w:ascii="Times New Roman" w:eastAsia="宋体" w:hAnsi="Times New Roman" w:cs="Times New Roman" w:hint="eastAsia"/>
          <w:b/>
          <w:kern w:val="0"/>
          <w:szCs w:val="21"/>
        </w:rPr>
      </w:pPr>
    </w:p>
    <w:p w14:paraId="75241FD9" w14:textId="77777777" w:rsidR="00157CE4" w:rsidRPr="00157CE4" w:rsidRDefault="00157CE4">
      <w:pPr>
        <w:widowControl/>
        <w:numPr>
          <w:ilvl w:val="1"/>
          <w:numId w:val="4"/>
        </w:numPr>
        <w:tabs>
          <w:tab w:val="left" w:pos="0"/>
        </w:tabs>
        <w:ind w:firstLineChars="200" w:firstLine="422"/>
        <w:textAlignment w:val="center"/>
        <w:rPr>
          <w:rFonts w:ascii="Times New Roman" w:eastAsia="宋体" w:hAnsi="Times New Roman" w:cs="Times New Roman"/>
          <w:b/>
          <w:kern w:val="0"/>
          <w:szCs w:val="21"/>
        </w:rPr>
      </w:pPr>
      <w:r w:rsidRPr="00157CE4">
        <w:rPr>
          <w:rFonts w:ascii="Times New Roman" w:eastAsia="宋体" w:hAnsi="Times New Roman" w:cs="Times New Roman" w:hint="eastAsia"/>
          <w:b/>
          <w:kern w:val="0"/>
          <w:szCs w:val="21"/>
        </w:rPr>
        <w:t>手控态按键命名</w:t>
      </w:r>
    </w:p>
    <w:p w14:paraId="05E6AFC3" w14:textId="77777777" w:rsidR="00157CE4" w:rsidRPr="00157CE4" w:rsidRDefault="00157CE4" w:rsidP="00157CE4">
      <w:pPr>
        <w:widowControl/>
        <w:ind w:firstLineChars="200" w:firstLine="420"/>
        <w:textAlignment w:val="center"/>
        <w:rPr>
          <w:rFonts w:ascii="Times New Roman" w:eastAsia="宋体" w:hAnsi="Times New Roman" w:cs="Times New Roman" w:hint="eastAsia"/>
          <w:kern w:val="0"/>
          <w:szCs w:val="21"/>
        </w:rPr>
      </w:pPr>
      <w:r w:rsidRPr="00157CE4">
        <w:rPr>
          <w:rFonts w:ascii="Times New Roman" w:eastAsia="宋体" w:hAnsi="Times New Roman" w:cs="Times New Roman" w:hint="eastAsia"/>
          <w:kern w:val="0"/>
          <w:szCs w:val="21"/>
        </w:rPr>
        <w:t>⑴【减址】：模式选择命令，主要用于更改“控制字”与“连接字”。</w:t>
      </w:r>
    </w:p>
    <w:p w14:paraId="7DF17CEA" w14:textId="77777777" w:rsidR="00157CE4" w:rsidRPr="00157CE4" w:rsidRDefault="00157CE4" w:rsidP="00157CE4">
      <w:pPr>
        <w:widowControl/>
        <w:ind w:firstLineChars="200" w:firstLine="420"/>
        <w:textAlignment w:val="center"/>
        <w:rPr>
          <w:rFonts w:ascii="宋体" w:eastAsia="宋体" w:hAnsi="宋体" w:cs="Times New Roman" w:hint="eastAsia"/>
          <w:kern w:val="0"/>
          <w:szCs w:val="21"/>
        </w:rPr>
      </w:pPr>
      <w:r w:rsidRPr="00157CE4">
        <w:rPr>
          <w:rFonts w:ascii="Times New Roman" w:eastAsia="宋体" w:hAnsi="Times New Roman" w:cs="Times New Roman" w:hint="eastAsia"/>
          <w:kern w:val="0"/>
          <w:szCs w:val="21"/>
        </w:rPr>
        <w:t>⑵【返回】：系统复位命令，主要用于带预置或清零控制部件的复位。涉及的清零器件为</w:t>
      </w:r>
      <w:r w:rsidRPr="00157CE4">
        <w:rPr>
          <w:rFonts w:ascii="Times New Roman" w:eastAsia="宋体" w:hAnsi="Times New Roman" w:cs="Times New Roman" w:hint="eastAsia"/>
          <w:kern w:val="0"/>
          <w:szCs w:val="21"/>
        </w:rPr>
        <w:t>PC</w:t>
      </w:r>
      <w:r w:rsidRPr="00157CE4">
        <w:rPr>
          <w:rFonts w:ascii="Times New Roman" w:eastAsia="宋体" w:hAnsi="Times New Roman" w:cs="Times New Roman" w:hint="eastAsia"/>
          <w:kern w:val="0"/>
          <w:szCs w:val="21"/>
        </w:rPr>
        <w:t>、</w:t>
      </w:r>
      <w:proofErr w:type="spellStart"/>
      <w:r w:rsidRPr="00157CE4">
        <w:rPr>
          <w:rFonts w:ascii="Times New Roman" w:eastAsia="宋体" w:hAnsi="Times New Roman" w:cs="Times New Roman" w:hint="eastAsia"/>
          <w:kern w:val="0"/>
          <w:szCs w:val="21"/>
        </w:rPr>
        <w:t>uPC</w:t>
      </w:r>
      <w:proofErr w:type="spellEnd"/>
      <w:r w:rsidRPr="00157CE4">
        <w:rPr>
          <w:rFonts w:ascii="Times New Roman" w:eastAsia="宋体" w:hAnsi="Times New Roman" w:cs="Times New Roman" w:hint="eastAsia"/>
          <w:kern w:val="0"/>
          <w:szCs w:val="21"/>
        </w:rPr>
        <w:t>、</w:t>
      </w:r>
      <w:r w:rsidRPr="00157CE4">
        <w:rPr>
          <w:rFonts w:ascii="Times New Roman" w:eastAsia="宋体" w:hAnsi="Times New Roman" w:cs="Times New Roman" w:hint="eastAsia"/>
          <w:kern w:val="0"/>
          <w:szCs w:val="21"/>
        </w:rPr>
        <w:t>AR</w:t>
      </w:r>
      <w:r w:rsidRPr="00157CE4">
        <w:rPr>
          <w:rFonts w:ascii="Times New Roman" w:eastAsia="宋体" w:hAnsi="Times New Roman" w:cs="Times New Roman" w:hint="eastAsia"/>
          <w:kern w:val="0"/>
          <w:szCs w:val="21"/>
        </w:rPr>
        <w:t>、</w:t>
      </w:r>
      <w:r w:rsidRPr="00157CE4">
        <w:rPr>
          <w:rFonts w:ascii="Times New Roman" w:eastAsia="宋体" w:hAnsi="Times New Roman" w:cs="Times New Roman" w:hint="eastAsia"/>
          <w:kern w:val="0"/>
          <w:szCs w:val="21"/>
        </w:rPr>
        <w:t>A</w:t>
      </w:r>
      <w:r w:rsidRPr="00157CE4">
        <w:rPr>
          <w:rFonts w:ascii="Times New Roman" w:eastAsia="宋体" w:hAnsi="Times New Roman" w:cs="Times New Roman" w:hint="eastAsia"/>
          <w:kern w:val="0"/>
          <w:szCs w:val="21"/>
        </w:rPr>
        <w:t>、</w:t>
      </w:r>
      <w:r w:rsidRPr="00157CE4">
        <w:rPr>
          <w:rFonts w:ascii="Times New Roman" w:eastAsia="宋体" w:hAnsi="Times New Roman" w:cs="Times New Roman" w:hint="eastAsia"/>
          <w:kern w:val="0"/>
          <w:szCs w:val="21"/>
        </w:rPr>
        <w:t>B</w:t>
      </w:r>
      <w:r w:rsidRPr="00157CE4">
        <w:rPr>
          <w:rFonts w:ascii="Times New Roman" w:eastAsia="宋体" w:hAnsi="Times New Roman" w:cs="Times New Roman" w:hint="eastAsia"/>
          <w:kern w:val="0"/>
          <w:szCs w:val="21"/>
        </w:rPr>
        <w:t>寄存器及</w:t>
      </w:r>
      <w:r w:rsidRPr="00157CE4">
        <w:rPr>
          <w:rFonts w:ascii="Times New Roman" w:eastAsia="宋体" w:hAnsi="Times New Roman" w:cs="Times New Roman" w:hint="eastAsia"/>
          <w:kern w:val="0"/>
          <w:szCs w:val="21"/>
        </w:rPr>
        <w:t>CY</w:t>
      </w:r>
      <w:r w:rsidRPr="00157CE4">
        <w:rPr>
          <w:rFonts w:ascii="Times New Roman" w:eastAsia="宋体" w:hAnsi="Times New Roman" w:cs="Times New Roman" w:hint="eastAsia"/>
          <w:kern w:val="0"/>
          <w:szCs w:val="21"/>
        </w:rPr>
        <w:t>与零标志；涉及置位操作的是十六位</w:t>
      </w:r>
      <w:r w:rsidRPr="00157CE4">
        <w:rPr>
          <w:rFonts w:ascii="Times New Roman" w:eastAsia="宋体" w:hAnsi="Times New Roman" w:cs="Times New Roman" w:hint="eastAsia"/>
          <w:kern w:val="0"/>
          <w:szCs w:val="21"/>
        </w:rPr>
        <w:t>I/O</w:t>
      </w:r>
      <w:r w:rsidRPr="00157CE4">
        <w:rPr>
          <w:rFonts w:ascii="Times New Roman" w:eastAsia="宋体" w:hAnsi="Times New Roman" w:cs="Times New Roman" w:hint="eastAsia"/>
          <w:kern w:val="0"/>
          <w:szCs w:val="21"/>
        </w:rPr>
        <w:t>。</w:t>
      </w:r>
    </w:p>
    <w:p w14:paraId="34521C3D" w14:textId="77777777" w:rsidR="00157CE4" w:rsidRPr="00157CE4" w:rsidRDefault="00157CE4" w:rsidP="00157CE4">
      <w:pPr>
        <w:widowControl/>
        <w:ind w:firstLineChars="200" w:firstLine="420"/>
        <w:textAlignment w:val="center"/>
        <w:rPr>
          <w:rFonts w:ascii="宋体" w:eastAsia="宋体" w:hAnsi="宋体" w:cs="Times New Roman" w:hint="eastAsia"/>
          <w:kern w:val="0"/>
          <w:szCs w:val="21"/>
        </w:rPr>
      </w:pPr>
    </w:p>
    <w:p w14:paraId="4D12141F" w14:textId="77777777" w:rsidR="00157CE4" w:rsidRPr="00157CE4" w:rsidRDefault="00157CE4" w:rsidP="00157CE4">
      <w:pPr>
        <w:keepNext/>
        <w:keepLines/>
        <w:spacing w:before="260" w:after="260" w:line="0" w:lineRule="atLeast"/>
        <w:outlineLvl w:val="1"/>
        <w:rPr>
          <w:rFonts w:ascii="Times New Roman" w:eastAsia="黑体" w:hAnsi="Times New Roman" w:cs="Times New Roman" w:hint="eastAsia"/>
          <w:b/>
          <w:bCs/>
          <w:sz w:val="28"/>
          <w:szCs w:val="32"/>
        </w:rPr>
      </w:pPr>
      <w:r w:rsidRPr="00157CE4">
        <w:rPr>
          <w:rFonts w:ascii="宋体" w:eastAsia="黑体" w:hAnsi="宋体" w:cs="Times New Roman"/>
          <w:b/>
          <w:bCs/>
          <w:szCs w:val="21"/>
        </w:rPr>
        <w:br w:type="page"/>
      </w:r>
      <w:bookmarkStart w:id="9" w:name="_Toc234035617"/>
      <w:bookmarkStart w:id="10" w:name="_Toc249581719"/>
      <w:bookmarkStart w:id="11" w:name="_Toc162854857"/>
      <w:bookmarkStart w:id="12" w:name="_Toc223330576"/>
      <w:bookmarkStart w:id="13" w:name="_Toc223336751"/>
      <w:r w:rsidRPr="00157CE4">
        <w:rPr>
          <w:rFonts w:ascii="Times New Roman" w:eastAsia="黑体" w:hAnsi="Times New Roman" w:cs="Times New Roman" w:hint="eastAsia"/>
          <w:b/>
          <w:bCs/>
          <w:sz w:val="28"/>
          <w:szCs w:val="32"/>
        </w:rPr>
        <w:lastRenderedPageBreak/>
        <w:t>2.3</w:t>
      </w:r>
      <w:r w:rsidRPr="00157CE4">
        <w:rPr>
          <w:rFonts w:ascii="Times New Roman" w:eastAsia="黑体" w:hAnsi="Times New Roman" w:cs="Times New Roman" w:hint="eastAsia"/>
          <w:b/>
          <w:bCs/>
          <w:sz w:val="28"/>
          <w:szCs w:val="32"/>
        </w:rPr>
        <w:t xml:space="preserve">　手动“搭接”实验示例</w:t>
      </w:r>
      <w:bookmarkEnd w:id="9"/>
      <w:bookmarkEnd w:id="10"/>
    </w:p>
    <w:p w14:paraId="499AB96F"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在手动“搭接”态可忽略微控制器组成环节，自行设计和构造原理计算机部件，自由定义和搭接单元部件与关联部件电路，力求提高学生的动手能力。</w:t>
      </w:r>
    </w:p>
    <w:p w14:paraId="4FC8BECD" w14:textId="77777777" w:rsidR="00157CE4" w:rsidRPr="00157CE4" w:rsidRDefault="00157CE4" w:rsidP="00157CE4">
      <w:pPr>
        <w:widowControl/>
        <w:ind w:firstLineChars="200" w:firstLine="420"/>
        <w:textAlignment w:val="center"/>
        <w:rPr>
          <w:rFonts w:ascii="宋体" w:eastAsia="宋体" w:hAnsi="宋体" w:cs="Times New Roman" w:hint="eastAsia"/>
          <w:kern w:val="0"/>
          <w:szCs w:val="21"/>
        </w:rPr>
      </w:pPr>
      <w:r w:rsidRPr="00157CE4">
        <w:rPr>
          <w:rFonts w:ascii="宋体" w:eastAsia="宋体" w:hAnsi="宋体" w:cs="Times New Roman" w:hint="eastAsia"/>
          <w:bCs/>
          <w:kern w:val="0"/>
          <w:szCs w:val="21"/>
        </w:rPr>
        <w:t>所谓手控“搭接”实验是以自行定义和连接</w:t>
      </w:r>
      <w:r w:rsidRPr="00157CE4">
        <w:rPr>
          <w:rFonts w:ascii="宋体" w:eastAsia="宋体" w:hAnsi="宋体" w:cs="Times New Roman" w:hint="eastAsia"/>
          <w:bCs/>
          <w:kern w:val="0"/>
          <w:szCs w:val="21"/>
          <w:u w:val="single"/>
        </w:rPr>
        <w:t>单元部件</w:t>
      </w:r>
      <w:r w:rsidRPr="00157CE4">
        <w:rPr>
          <w:rFonts w:ascii="宋体" w:eastAsia="宋体" w:hAnsi="宋体" w:cs="Times New Roman" w:hint="eastAsia"/>
          <w:bCs/>
          <w:kern w:val="0"/>
          <w:szCs w:val="21"/>
        </w:rPr>
        <w:t>与</w:t>
      </w:r>
      <w:r w:rsidRPr="00157CE4">
        <w:rPr>
          <w:rFonts w:ascii="宋体" w:eastAsia="宋体" w:hAnsi="宋体" w:cs="Times New Roman" w:hint="eastAsia"/>
          <w:bCs/>
          <w:kern w:val="0"/>
          <w:szCs w:val="21"/>
          <w:u w:val="single"/>
        </w:rPr>
        <w:t>关联部件</w:t>
      </w:r>
      <w:r w:rsidRPr="00157CE4">
        <w:rPr>
          <w:rFonts w:ascii="宋体" w:eastAsia="宋体" w:hAnsi="宋体" w:cs="Times New Roman" w:hint="eastAsia"/>
          <w:bCs/>
          <w:kern w:val="0"/>
          <w:szCs w:val="21"/>
        </w:rPr>
        <w:t>电路为前提，</w:t>
      </w:r>
      <w:r w:rsidRPr="00157CE4">
        <w:rPr>
          <w:rFonts w:ascii="宋体" w:eastAsia="宋体" w:hAnsi="宋体" w:cs="Times New Roman" w:hint="eastAsia"/>
          <w:kern w:val="0"/>
          <w:szCs w:val="21"/>
        </w:rPr>
        <w:t>在进入“实验电路连接”操作之前，必须判断当前的实验环境是否处“手动”、“搭接”状态，若</w:t>
      </w:r>
      <w:proofErr w:type="gramStart"/>
      <w:r w:rsidRPr="00157CE4">
        <w:rPr>
          <w:rFonts w:ascii="宋体" w:eastAsia="宋体" w:hAnsi="宋体" w:cs="Times New Roman" w:hint="eastAsia"/>
          <w:kern w:val="0"/>
          <w:szCs w:val="21"/>
        </w:rPr>
        <w:t>否首先</w:t>
      </w:r>
      <w:proofErr w:type="gramEnd"/>
      <w:r w:rsidRPr="00157CE4">
        <w:rPr>
          <w:rFonts w:ascii="宋体" w:eastAsia="宋体" w:hAnsi="宋体" w:cs="Times New Roman" w:hint="eastAsia"/>
          <w:bCs/>
          <w:kern w:val="0"/>
          <w:szCs w:val="21"/>
        </w:rPr>
        <w:t>按照本实验指导书P7页提供的操作方法，把实验箱</w:t>
      </w:r>
      <w:r w:rsidRPr="00157CE4">
        <w:rPr>
          <w:rFonts w:ascii="Times New Roman" w:eastAsia="宋体" w:hAnsi="Times New Roman" w:cs="Times New Roman" w:hint="eastAsia"/>
          <w:kern w:val="0"/>
          <w:szCs w:val="21"/>
        </w:rPr>
        <w:t>工作状态设置为“手动”、“搭接”，</w:t>
      </w:r>
      <w:r w:rsidRPr="00157CE4">
        <w:rPr>
          <w:rFonts w:ascii="宋体" w:eastAsia="宋体" w:hAnsi="宋体" w:cs="Times New Roman" w:hint="eastAsia"/>
          <w:kern w:val="0"/>
          <w:szCs w:val="21"/>
        </w:rPr>
        <w:t>然后才能进入“实验电路的搭接”。</w:t>
      </w:r>
    </w:p>
    <w:p w14:paraId="634C9264" w14:textId="77777777" w:rsidR="00157CE4" w:rsidRPr="00157CE4" w:rsidRDefault="00157CE4" w:rsidP="00157CE4">
      <w:pPr>
        <w:keepNext/>
        <w:keepLines/>
        <w:spacing w:before="260" w:after="260" w:line="0" w:lineRule="atLeast"/>
        <w:outlineLvl w:val="1"/>
        <w:rPr>
          <w:rFonts w:ascii="Times New Roman" w:eastAsia="黑体" w:hAnsi="Times New Roman" w:cs="Times New Roman" w:hint="eastAsia"/>
          <w:b/>
          <w:bCs/>
          <w:sz w:val="28"/>
          <w:szCs w:val="32"/>
        </w:rPr>
      </w:pPr>
      <w:bookmarkStart w:id="14" w:name="_Toc249581720"/>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28"/>
            <w:szCs w:val="32"/>
          </w:rPr>
          <w:t>2.3.1</w:t>
        </w:r>
        <w:r w:rsidRPr="00157CE4">
          <w:rPr>
            <w:rFonts w:ascii="Times New Roman" w:eastAsia="黑体" w:hAnsi="Times New Roman" w:cs="Times New Roman" w:hint="eastAsia"/>
            <w:b/>
            <w:bCs/>
            <w:sz w:val="28"/>
            <w:szCs w:val="32"/>
          </w:rPr>
          <w:t xml:space="preserve">　</w:t>
        </w:r>
      </w:smartTag>
      <w:r w:rsidRPr="00157CE4">
        <w:rPr>
          <w:rFonts w:ascii="Times New Roman" w:eastAsia="黑体" w:hAnsi="Times New Roman" w:cs="Times New Roman" w:hint="eastAsia"/>
          <w:b/>
          <w:bCs/>
          <w:sz w:val="28"/>
          <w:szCs w:val="32"/>
        </w:rPr>
        <w:t>十六位机运算器实验</w:t>
      </w:r>
      <w:bookmarkEnd w:id="11"/>
      <w:bookmarkEnd w:id="12"/>
      <w:bookmarkEnd w:id="13"/>
      <w:bookmarkEnd w:id="14"/>
    </w:p>
    <w:p w14:paraId="0B98F0F4"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一、实验目的</w:t>
      </w:r>
    </w:p>
    <w:p w14:paraId="05608654" w14:textId="77777777" w:rsidR="00157CE4" w:rsidRPr="00157CE4" w:rsidRDefault="00157CE4" w:rsidP="00157CE4">
      <w:pPr>
        <w:ind w:firstLineChars="200" w:firstLine="420"/>
        <w:rPr>
          <w:rFonts w:ascii="Times New Roman" w:eastAsia="宋体" w:hAnsi="Times New Roman" w:cs="Times New Roman" w:hint="eastAsia"/>
          <w:szCs w:val="21"/>
        </w:rPr>
      </w:pPr>
      <w:r w:rsidRPr="00157CE4">
        <w:rPr>
          <w:rFonts w:ascii="Times New Roman" w:eastAsia="宋体" w:hAnsi="Times New Roman" w:cs="Times New Roman" w:hint="eastAsia"/>
          <w:szCs w:val="21"/>
        </w:rPr>
        <w:t>掌握</w:t>
      </w:r>
      <w:proofErr w:type="gramStart"/>
      <w:r w:rsidRPr="00157CE4">
        <w:rPr>
          <w:rFonts w:ascii="Times New Roman" w:eastAsia="宋体" w:hAnsi="Times New Roman" w:cs="Times New Roman" w:hint="eastAsia"/>
          <w:szCs w:val="21"/>
        </w:rPr>
        <w:t>十六位机字与</w:t>
      </w:r>
      <w:proofErr w:type="gramEnd"/>
      <w:r w:rsidRPr="00157CE4">
        <w:rPr>
          <w:rFonts w:ascii="Times New Roman" w:eastAsia="宋体" w:hAnsi="Times New Roman" w:cs="Times New Roman" w:hint="eastAsia"/>
          <w:szCs w:val="21"/>
        </w:rPr>
        <w:t>字节运算的数据传输格式，验证运算功能发生器及进位控制的组合功能。</w:t>
      </w:r>
    </w:p>
    <w:p w14:paraId="630DF524" w14:textId="77777777" w:rsidR="00157CE4" w:rsidRPr="00157CE4" w:rsidRDefault="00157CE4" w:rsidP="00157CE4">
      <w:pPr>
        <w:ind w:firstLineChars="200" w:firstLine="420"/>
        <w:rPr>
          <w:rFonts w:ascii="Times New Roman" w:eastAsia="宋体" w:hAnsi="Times New Roman" w:cs="Times New Roman" w:hint="eastAsia"/>
          <w:szCs w:val="24"/>
        </w:rPr>
      </w:pPr>
    </w:p>
    <w:p w14:paraId="298261DD"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二、实验要求</w:t>
      </w:r>
    </w:p>
    <w:p w14:paraId="09F11176"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完成算术、逻辑、移位运算实验，熟悉</w:t>
      </w:r>
      <w:r w:rsidRPr="00157CE4">
        <w:rPr>
          <w:rFonts w:ascii="Times New Roman" w:eastAsia="宋体" w:hAnsi="Times New Roman" w:cs="Times New Roman" w:hint="eastAsia"/>
          <w:szCs w:val="24"/>
        </w:rPr>
        <w:t>ALU</w:t>
      </w:r>
      <w:r w:rsidRPr="00157CE4">
        <w:rPr>
          <w:rFonts w:ascii="Times New Roman" w:eastAsia="宋体" w:hAnsi="Times New Roman" w:cs="Times New Roman" w:hint="eastAsia"/>
          <w:szCs w:val="24"/>
        </w:rPr>
        <w:t>运算控制位的运用。</w:t>
      </w:r>
    </w:p>
    <w:p w14:paraId="00379BDC" w14:textId="77777777" w:rsidR="00157CE4" w:rsidRPr="00157CE4" w:rsidRDefault="00157CE4" w:rsidP="00157CE4">
      <w:pPr>
        <w:ind w:firstLineChars="200" w:firstLine="420"/>
        <w:rPr>
          <w:rFonts w:ascii="Times New Roman" w:eastAsia="宋体" w:hAnsi="Times New Roman" w:cs="Times New Roman" w:hint="eastAsia"/>
          <w:szCs w:val="24"/>
        </w:rPr>
      </w:pPr>
    </w:p>
    <w:p w14:paraId="7062FF0A"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三、实验原理</w:t>
      </w:r>
    </w:p>
    <w:p w14:paraId="20DF24B6"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实验中所用的运算器数据通路如图</w:t>
      </w:r>
      <w:smartTag w:uri="urn:schemas-microsoft-com:office:smarttags" w:element="chsdate">
        <w:smartTagPr>
          <w:attr w:name="IsROCDate" w:val="False"/>
          <w:attr w:name="IsLunarDate" w:val="False"/>
          <w:attr w:name="Day" w:val="1"/>
          <w:attr w:name="Month" w:val="3"/>
          <w:attr w:name="Year" w:val="2002"/>
        </w:smartTagPr>
        <w:r w:rsidRPr="00157CE4">
          <w:rPr>
            <w:rFonts w:ascii="Times New Roman" w:eastAsia="宋体" w:hAnsi="Times New Roman" w:cs="Times New Roman" w:hint="eastAsia"/>
            <w:szCs w:val="24"/>
          </w:rPr>
          <w:t>2-3-1</w:t>
        </w:r>
      </w:smartTag>
      <w:r w:rsidRPr="00157CE4">
        <w:rPr>
          <w:rFonts w:ascii="Times New Roman" w:eastAsia="宋体" w:hAnsi="Times New Roman" w:cs="Times New Roman" w:hint="eastAsia"/>
          <w:szCs w:val="24"/>
        </w:rPr>
        <w:t>所示。</w:t>
      </w:r>
      <w:r w:rsidRPr="00157CE4">
        <w:rPr>
          <w:rFonts w:ascii="Times New Roman" w:eastAsia="宋体" w:hAnsi="Times New Roman" w:cs="Times New Roman" w:hint="eastAsia"/>
          <w:szCs w:val="24"/>
        </w:rPr>
        <w:t>ALU</w:t>
      </w:r>
      <w:r w:rsidRPr="00157CE4">
        <w:rPr>
          <w:rFonts w:ascii="Times New Roman" w:eastAsia="宋体" w:hAnsi="Times New Roman" w:cs="Times New Roman" w:hint="eastAsia"/>
          <w:szCs w:val="24"/>
        </w:rPr>
        <w:t>运算器由</w:t>
      </w:r>
      <w:r w:rsidRPr="00157CE4">
        <w:rPr>
          <w:rFonts w:ascii="Times New Roman" w:eastAsia="宋体" w:hAnsi="Times New Roman" w:cs="Times New Roman" w:hint="eastAsia"/>
          <w:szCs w:val="24"/>
        </w:rPr>
        <w:t>CPLD</w:t>
      </w:r>
      <w:r w:rsidRPr="00157CE4">
        <w:rPr>
          <w:rFonts w:ascii="Times New Roman" w:eastAsia="宋体" w:hAnsi="Times New Roman" w:cs="Times New Roman" w:hint="eastAsia"/>
          <w:szCs w:val="24"/>
        </w:rPr>
        <w:t>描述。运算器的输出经过</w:t>
      </w:r>
      <w:r w:rsidRPr="00157CE4">
        <w:rPr>
          <w:rFonts w:ascii="Times New Roman" w:eastAsia="宋体" w:hAnsi="Times New Roman" w:cs="Times New Roman" w:hint="eastAsia"/>
          <w:szCs w:val="24"/>
        </w:rPr>
        <w:t>2</w:t>
      </w:r>
      <w:r w:rsidRPr="00157CE4">
        <w:rPr>
          <w:rFonts w:ascii="Times New Roman" w:eastAsia="宋体" w:hAnsi="Times New Roman" w:cs="Times New Roman" w:hint="eastAsia"/>
          <w:szCs w:val="24"/>
        </w:rPr>
        <w:t>片</w:t>
      </w:r>
      <w:r w:rsidRPr="00157CE4">
        <w:rPr>
          <w:rFonts w:ascii="Times New Roman" w:eastAsia="宋体" w:hAnsi="Times New Roman" w:cs="Times New Roman" w:hint="eastAsia"/>
          <w:szCs w:val="24"/>
        </w:rPr>
        <w:t>74LS245</w:t>
      </w:r>
      <w:r w:rsidRPr="00157CE4">
        <w:rPr>
          <w:rFonts w:ascii="Times New Roman" w:eastAsia="宋体" w:hAnsi="Times New Roman" w:cs="Times New Roman" w:hint="eastAsia"/>
          <w:szCs w:val="24"/>
        </w:rPr>
        <w:t>三态门与数据总线相连，</w:t>
      </w:r>
      <w:r w:rsidRPr="00157CE4">
        <w:rPr>
          <w:rFonts w:ascii="Times New Roman" w:eastAsia="宋体" w:hAnsi="Times New Roman" w:cs="Times New Roman" w:hint="eastAsia"/>
          <w:szCs w:val="24"/>
        </w:rPr>
        <w:t>2</w:t>
      </w:r>
      <w:r w:rsidRPr="00157CE4">
        <w:rPr>
          <w:rFonts w:ascii="Times New Roman" w:eastAsia="宋体" w:hAnsi="Times New Roman" w:cs="Times New Roman" w:hint="eastAsia"/>
          <w:szCs w:val="24"/>
        </w:rPr>
        <w:t>个运算寄存器</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的数据输入</w:t>
      </w:r>
      <w:proofErr w:type="gramStart"/>
      <w:r w:rsidRPr="00157CE4">
        <w:rPr>
          <w:rFonts w:ascii="Times New Roman" w:eastAsia="宋体" w:hAnsi="Times New Roman" w:cs="Times New Roman" w:hint="eastAsia"/>
          <w:szCs w:val="24"/>
        </w:rPr>
        <w:t>端分别</w:t>
      </w:r>
      <w:proofErr w:type="gramEnd"/>
      <w:r w:rsidRPr="00157CE4">
        <w:rPr>
          <w:rFonts w:ascii="Times New Roman" w:eastAsia="宋体" w:hAnsi="Times New Roman" w:cs="Times New Roman" w:hint="eastAsia"/>
          <w:szCs w:val="24"/>
        </w:rPr>
        <w:t>由</w:t>
      </w:r>
      <w:r w:rsidRPr="00157CE4">
        <w:rPr>
          <w:rFonts w:ascii="Times New Roman" w:eastAsia="宋体" w:hAnsi="Times New Roman" w:cs="Times New Roman" w:hint="eastAsia"/>
          <w:szCs w:val="24"/>
        </w:rPr>
        <w:t>4</w:t>
      </w:r>
      <w:r w:rsidRPr="00157CE4">
        <w:rPr>
          <w:rFonts w:ascii="Times New Roman" w:eastAsia="宋体" w:hAnsi="Times New Roman" w:cs="Times New Roman" w:hint="eastAsia"/>
          <w:szCs w:val="24"/>
        </w:rPr>
        <w:t>个</w:t>
      </w:r>
      <w:r w:rsidRPr="00157CE4">
        <w:rPr>
          <w:rFonts w:ascii="Times New Roman" w:eastAsia="宋体" w:hAnsi="Times New Roman" w:cs="Times New Roman" w:hint="eastAsia"/>
          <w:szCs w:val="24"/>
        </w:rPr>
        <w:t>74LS574</w:t>
      </w:r>
      <w:r w:rsidRPr="00157CE4">
        <w:rPr>
          <w:rFonts w:ascii="Times New Roman" w:eastAsia="宋体" w:hAnsi="Times New Roman" w:cs="Times New Roman" w:hint="eastAsia"/>
          <w:szCs w:val="24"/>
        </w:rPr>
        <w:t>锁存器锁存，锁存器的输入端与数据总线相连，准双向</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输入输出端口用来给出参与运算的数据，经</w:t>
      </w:r>
      <w:r w:rsidRPr="00157CE4">
        <w:rPr>
          <w:rFonts w:ascii="Times New Roman" w:eastAsia="宋体" w:hAnsi="Times New Roman" w:cs="Times New Roman" w:hint="eastAsia"/>
          <w:szCs w:val="24"/>
        </w:rPr>
        <w:t>2</w:t>
      </w:r>
      <w:r w:rsidRPr="00157CE4">
        <w:rPr>
          <w:rFonts w:ascii="Times New Roman" w:eastAsia="宋体" w:hAnsi="Times New Roman" w:cs="Times New Roman" w:hint="eastAsia"/>
          <w:szCs w:val="24"/>
        </w:rPr>
        <w:t>片</w:t>
      </w:r>
      <w:r w:rsidRPr="00157CE4">
        <w:rPr>
          <w:rFonts w:ascii="Times New Roman" w:eastAsia="宋体" w:hAnsi="Times New Roman" w:cs="Times New Roman" w:hint="eastAsia"/>
          <w:szCs w:val="24"/>
        </w:rPr>
        <w:t>74LS245</w:t>
      </w:r>
      <w:r w:rsidRPr="00157CE4">
        <w:rPr>
          <w:rFonts w:ascii="Times New Roman" w:eastAsia="宋体" w:hAnsi="Times New Roman" w:cs="Times New Roman" w:hint="eastAsia"/>
          <w:szCs w:val="24"/>
        </w:rPr>
        <w:t>三态门与数据总线相连。</w:t>
      </w:r>
    </w:p>
    <w:p w14:paraId="2B902892" w14:textId="77777777" w:rsidR="00157CE4" w:rsidRPr="00157CE4" w:rsidRDefault="00157CE4" w:rsidP="00157CE4">
      <w:pPr>
        <w:ind w:firstLineChars="200" w:firstLine="420"/>
        <w:jc w:val="center"/>
        <w:rPr>
          <w:rFonts w:ascii="Times New Roman" w:eastAsia="宋体" w:hAnsi="Times New Roman" w:cs="Times New Roman" w:hint="eastAsia"/>
          <w:szCs w:val="24"/>
        </w:rPr>
      </w:pPr>
      <w:r w:rsidRPr="00157CE4">
        <w:rPr>
          <w:rFonts w:ascii="Times New Roman" w:eastAsia="宋体" w:hAnsi="Times New Roman" w:cs="Times New Roman" w:hint="eastAsia"/>
          <w:noProof/>
          <w:szCs w:val="24"/>
        </w:rPr>
        <w:drawing>
          <wp:inline distT="0" distB="0" distL="0" distR="0" wp14:anchorId="0BFF8D8E" wp14:editId="65E64658">
            <wp:extent cx="3458845" cy="3158490"/>
            <wp:effectExtent l="0" t="0" r="8255"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845" cy="3158490"/>
                    </a:xfrm>
                    <a:prstGeom prst="rect">
                      <a:avLst/>
                    </a:prstGeom>
                    <a:noFill/>
                    <a:ln>
                      <a:noFill/>
                    </a:ln>
                  </pic:spPr>
                </pic:pic>
              </a:graphicData>
            </a:graphic>
          </wp:inline>
        </w:drawing>
      </w:r>
    </w:p>
    <w:p w14:paraId="54712355" w14:textId="77777777" w:rsidR="00157CE4" w:rsidRPr="00157CE4" w:rsidRDefault="00157CE4" w:rsidP="00157CE4">
      <w:pPr>
        <w:ind w:firstLineChars="200" w:firstLine="361"/>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图</w:t>
      </w:r>
      <w:smartTag w:uri="urn:schemas-microsoft-com:office:smarttags" w:element="chsdate">
        <w:smartTagPr>
          <w:attr w:name="IsROCDate" w:val="False"/>
          <w:attr w:name="IsLunarDate" w:val="False"/>
          <w:attr w:name="Day" w:val="1"/>
          <w:attr w:name="Month" w:val="3"/>
          <w:attr w:name="Year" w:val="2002"/>
        </w:smartTagPr>
        <w:r w:rsidRPr="00157CE4">
          <w:rPr>
            <w:rFonts w:ascii="Times New Roman" w:eastAsia="黑体" w:hAnsi="Times New Roman" w:cs="Times New Roman" w:hint="eastAsia"/>
            <w:b/>
            <w:bCs/>
            <w:sz w:val="18"/>
            <w:szCs w:val="24"/>
          </w:rPr>
          <w:t>2-3-1</w:t>
        </w:r>
        <w:r w:rsidRPr="00157CE4">
          <w:rPr>
            <w:rFonts w:ascii="Times New Roman" w:eastAsia="黑体" w:hAnsi="Times New Roman" w:cs="Times New Roman" w:hint="eastAsia"/>
            <w:b/>
            <w:bCs/>
            <w:sz w:val="18"/>
            <w:szCs w:val="24"/>
          </w:rPr>
          <w:t xml:space="preserve">　</w:t>
        </w:r>
      </w:smartTag>
      <w:r w:rsidRPr="00157CE4">
        <w:rPr>
          <w:rFonts w:ascii="Times New Roman" w:eastAsia="黑体" w:hAnsi="Times New Roman" w:cs="Times New Roman" w:hint="eastAsia"/>
          <w:b/>
          <w:bCs/>
          <w:sz w:val="18"/>
          <w:szCs w:val="24"/>
        </w:rPr>
        <w:t>运算器数据通路</w:t>
      </w:r>
    </w:p>
    <w:p w14:paraId="136559DC"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图</w:t>
      </w:r>
      <w:smartTag w:uri="urn:schemas-microsoft-com:office:smarttags" w:element="chsdate">
        <w:smartTagPr>
          <w:attr w:name="IsROCDate" w:val="False"/>
          <w:attr w:name="IsLunarDate" w:val="False"/>
          <w:attr w:name="Day" w:val="1"/>
          <w:attr w:name="Month" w:val="3"/>
          <w:attr w:name="Year" w:val="2002"/>
        </w:smartTagPr>
        <w:r w:rsidRPr="00157CE4">
          <w:rPr>
            <w:rFonts w:ascii="Times New Roman" w:eastAsia="宋体" w:hAnsi="Times New Roman" w:cs="Times New Roman" w:hint="eastAsia"/>
            <w:szCs w:val="24"/>
          </w:rPr>
          <w:t>2-3-1</w:t>
        </w:r>
      </w:smartTag>
      <w:r w:rsidRPr="00157CE4">
        <w:rPr>
          <w:rFonts w:ascii="Times New Roman" w:eastAsia="宋体" w:hAnsi="Times New Roman" w:cs="Times New Roman" w:hint="eastAsia"/>
          <w:szCs w:val="24"/>
        </w:rPr>
        <w:t>中，</w:t>
      </w:r>
      <w:r w:rsidRPr="00157CE4">
        <w:rPr>
          <w:rFonts w:ascii="Times New Roman" w:eastAsia="宋体" w:hAnsi="Times New Roman" w:cs="Times New Roman" w:hint="eastAsia"/>
          <w:szCs w:val="24"/>
        </w:rPr>
        <w:t>AXW</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w:t>
      </w:r>
      <w:r w:rsidRPr="00157CE4">
        <w:rPr>
          <w:rFonts w:ascii="Times New Roman" w:eastAsia="宋体" w:hAnsi="Times New Roman" w:cs="Times New Roman" w:hint="eastAsia"/>
          <w:szCs w:val="24"/>
        </w:rPr>
        <w:t>在“搭接态”由实验连接对应的二进制开关控制，“</w:t>
      </w:r>
      <w:r w:rsidRPr="00157CE4">
        <w:rPr>
          <w:rFonts w:ascii="Times New Roman" w:eastAsia="宋体" w:hAnsi="Times New Roman" w:cs="Times New Roman" w:hint="eastAsia"/>
          <w:szCs w:val="24"/>
        </w:rPr>
        <w:t>0</w:t>
      </w:r>
      <w:r w:rsidRPr="00157CE4">
        <w:rPr>
          <w:rFonts w:ascii="Times New Roman" w:eastAsia="宋体" w:hAnsi="Times New Roman" w:cs="Times New Roman" w:hint="eastAsia"/>
          <w:szCs w:val="24"/>
        </w:rPr>
        <w:t>”有效，通过【单拍】按钮产生的负脉冲把总线上的数据打入，实现</w:t>
      </w:r>
      <w:r w:rsidRPr="00157CE4">
        <w:rPr>
          <w:rFonts w:ascii="Times New Roman" w:eastAsia="宋体" w:hAnsi="Times New Roman" w:cs="Times New Roman" w:hint="eastAsia"/>
          <w:szCs w:val="24"/>
        </w:rPr>
        <w:t>AXW</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w:t>
      </w:r>
      <w:r w:rsidRPr="00157CE4">
        <w:rPr>
          <w:rFonts w:ascii="Times New Roman" w:eastAsia="宋体" w:hAnsi="Times New Roman" w:cs="Times New Roman" w:hint="eastAsia"/>
          <w:szCs w:val="24"/>
        </w:rPr>
        <w:t>写入操作。</w:t>
      </w:r>
    </w:p>
    <w:p w14:paraId="32350891" w14:textId="77777777" w:rsidR="00157CE4" w:rsidRPr="00157CE4" w:rsidRDefault="00157CE4" w:rsidP="00157CE4">
      <w:pPr>
        <w:ind w:firstLine="420"/>
        <w:rPr>
          <w:rFonts w:ascii="黑体" w:eastAsia="黑体" w:hAnsi="Times New Roman" w:cs="Times New Roman" w:hint="eastAsia"/>
          <w:b/>
          <w:bCs/>
          <w:szCs w:val="21"/>
        </w:rPr>
      </w:pPr>
    </w:p>
    <w:p w14:paraId="37966CA1" w14:textId="77777777" w:rsidR="00157CE4" w:rsidRPr="00157CE4" w:rsidRDefault="00157CE4" w:rsidP="00157CE4">
      <w:pPr>
        <w:rPr>
          <w:rFonts w:ascii="黑体" w:eastAsia="黑体" w:hAnsi="宋体" w:cs="Times New Roman" w:hint="eastAsia"/>
          <w:b/>
          <w:bCs/>
          <w:sz w:val="24"/>
          <w:szCs w:val="24"/>
        </w:rPr>
      </w:pPr>
      <w:r w:rsidRPr="00157CE4">
        <w:rPr>
          <w:rFonts w:ascii="黑体" w:eastAsia="黑体" w:hAnsi="宋体" w:cs="Times New Roman" w:hint="eastAsia"/>
          <w:b/>
          <w:bCs/>
          <w:sz w:val="24"/>
          <w:szCs w:val="24"/>
        </w:rPr>
        <w:t>四、运算器功能编码</w:t>
      </w:r>
    </w:p>
    <w:p w14:paraId="20D2410B" w14:textId="77777777" w:rsidR="00157CE4" w:rsidRPr="00157CE4" w:rsidRDefault="00157CE4" w:rsidP="00157CE4">
      <w:pPr>
        <w:ind w:firstLineChars="200" w:firstLine="361"/>
        <w:jc w:val="center"/>
        <w:rPr>
          <w:rFonts w:ascii="宋体" w:eastAsia="黑体" w:hAnsi="宋体" w:cs="Times New Roman" w:hint="eastAsia"/>
          <w:b/>
          <w:bCs/>
          <w:sz w:val="18"/>
          <w:szCs w:val="18"/>
        </w:rPr>
      </w:pPr>
      <w:r w:rsidRPr="00157CE4">
        <w:rPr>
          <w:rFonts w:ascii="Times New Roman" w:eastAsia="黑体" w:hAnsi="Times New Roman" w:cs="Times New Roman" w:hint="eastAsia"/>
          <w:b/>
          <w:sz w:val="18"/>
          <w:szCs w:val="18"/>
        </w:rPr>
        <w:t>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sz w:val="18"/>
            <w:szCs w:val="18"/>
          </w:rPr>
          <w:t>2.3.1  A</w:t>
        </w:r>
      </w:smartTag>
      <w:r w:rsidRPr="00157CE4">
        <w:rPr>
          <w:rFonts w:ascii="Times New Roman" w:eastAsia="黑体" w:hAnsi="Times New Roman" w:cs="Times New Roman" w:hint="eastAsia"/>
          <w:b/>
          <w:sz w:val="18"/>
          <w:szCs w:val="18"/>
        </w:rPr>
        <w:t>LU</w:t>
      </w:r>
      <w:r w:rsidRPr="00157CE4">
        <w:rPr>
          <w:rFonts w:ascii="Times New Roman" w:eastAsia="黑体" w:hAnsi="Times New Roman" w:cs="Times New Roman" w:hint="eastAsia"/>
          <w:b/>
          <w:sz w:val="18"/>
          <w:szCs w:val="18"/>
        </w:rPr>
        <w:t>运算器编码表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41"/>
        <w:gridCol w:w="541"/>
        <w:gridCol w:w="541"/>
        <w:gridCol w:w="541"/>
        <w:gridCol w:w="757"/>
        <w:gridCol w:w="531"/>
        <w:gridCol w:w="791"/>
        <w:gridCol w:w="630"/>
        <w:gridCol w:w="630"/>
        <w:gridCol w:w="630"/>
        <w:gridCol w:w="670"/>
      </w:tblGrid>
      <w:tr w:rsidR="00157CE4" w:rsidRPr="00157CE4" w14:paraId="0826C30C" w14:textId="77777777" w:rsidTr="0037492E">
        <w:tblPrEx>
          <w:tblCellMar>
            <w:top w:w="0" w:type="dxa"/>
            <w:left w:w="0" w:type="dxa"/>
            <w:bottom w:w="0" w:type="dxa"/>
            <w:right w:w="0" w:type="dxa"/>
          </w:tblCellMar>
        </w:tblPrEx>
        <w:trPr>
          <w:jc w:val="center"/>
        </w:trPr>
        <w:tc>
          <w:tcPr>
            <w:tcW w:w="2921" w:type="dxa"/>
            <w:gridSpan w:val="5"/>
            <w:tcBorders>
              <w:top w:val="nil"/>
              <w:left w:val="nil"/>
              <w:bottom w:val="single" w:sz="12" w:space="0" w:color="auto"/>
              <w:right w:val="nil"/>
            </w:tcBorders>
          </w:tcPr>
          <w:p w14:paraId="3D1613B2"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宋体" w:cs="Courier New"/>
                <w:bCs/>
                <w:sz w:val="18"/>
                <w:szCs w:val="18"/>
              </w:rPr>
              <w:lastRenderedPageBreak/>
              <w:t>算术运算</w:t>
            </w:r>
          </w:p>
        </w:tc>
        <w:tc>
          <w:tcPr>
            <w:tcW w:w="531" w:type="dxa"/>
            <w:tcBorders>
              <w:top w:val="nil"/>
              <w:left w:val="nil"/>
              <w:bottom w:val="nil"/>
              <w:right w:val="nil"/>
            </w:tcBorders>
          </w:tcPr>
          <w:p w14:paraId="12FE5F32" w14:textId="77777777" w:rsidR="00157CE4" w:rsidRPr="00157CE4" w:rsidRDefault="00157CE4" w:rsidP="00157CE4">
            <w:pPr>
              <w:jc w:val="center"/>
              <w:rPr>
                <w:rFonts w:ascii="Courier New" w:eastAsia="宋体" w:hAnsi="Courier New" w:cs="Courier New"/>
                <w:bCs/>
                <w:sz w:val="18"/>
                <w:szCs w:val="18"/>
              </w:rPr>
            </w:pPr>
          </w:p>
        </w:tc>
        <w:tc>
          <w:tcPr>
            <w:tcW w:w="3351" w:type="dxa"/>
            <w:gridSpan w:val="5"/>
            <w:tcBorders>
              <w:top w:val="nil"/>
              <w:left w:val="nil"/>
              <w:bottom w:val="single" w:sz="12" w:space="0" w:color="auto"/>
              <w:right w:val="nil"/>
            </w:tcBorders>
          </w:tcPr>
          <w:p w14:paraId="4396B83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宋体" w:cs="Courier New"/>
                <w:bCs/>
                <w:sz w:val="18"/>
                <w:szCs w:val="18"/>
              </w:rPr>
              <w:t>逻辑运算</w:t>
            </w:r>
          </w:p>
        </w:tc>
      </w:tr>
      <w:tr w:rsidR="00157CE4" w:rsidRPr="00157CE4" w14:paraId="25116AEB" w14:textId="77777777" w:rsidTr="0037492E">
        <w:tblPrEx>
          <w:tblCellMar>
            <w:top w:w="0" w:type="dxa"/>
            <w:left w:w="0" w:type="dxa"/>
            <w:bottom w:w="0" w:type="dxa"/>
            <w:right w:w="0" w:type="dxa"/>
          </w:tblCellMar>
        </w:tblPrEx>
        <w:trPr>
          <w:cantSplit/>
          <w:jc w:val="center"/>
        </w:trPr>
        <w:tc>
          <w:tcPr>
            <w:tcW w:w="541" w:type="dxa"/>
            <w:tcBorders>
              <w:top w:val="single" w:sz="12" w:space="0" w:color="auto"/>
              <w:left w:val="single" w:sz="12" w:space="0" w:color="auto"/>
            </w:tcBorders>
          </w:tcPr>
          <w:p w14:paraId="52155064"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M15</w:t>
            </w:r>
          </w:p>
        </w:tc>
        <w:tc>
          <w:tcPr>
            <w:tcW w:w="541" w:type="dxa"/>
            <w:tcBorders>
              <w:top w:val="single" w:sz="12" w:space="0" w:color="auto"/>
            </w:tcBorders>
          </w:tcPr>
          <w:p w14:paraId="16B9EC8A"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M13</w:t>
            </w:r>
          </w:p>
        </w:tc>
        <w:tc>
          <w:tcPr>
            <w:tcW w:w="541" w:type="dxa"/>
            <w:tcBorders>
              <w:top w:val="single" w:sz="12" w:space="0" w:color="auto"/>
            </w:tcBorders>
          </w:tcPr>
          <w:p w14:paraId="75B4264C"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M12</w:t>
            </w:r>
          </w:p>
        </w:tc>
        <w:tc>
          <w:tcPr>
            <w:tcW w:w="541" w:type="dxa"/>
            <w:tcBorders>
              <w:top w:val="single" w:sz="12" w:space="0" w:color="auto"/>
            </w:tcBorders>
          </w:tcPr>
          <w:p w14:paraId="1B2E2C58"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M11</w:t>
            </w:r>
          </w:p>
        </w:tc>
        <w:tc>
          <w:tcPr>
            <w:tcW w:w="757" w:type="dxa"/>
            <w:vMerge w:val="restart"/>
            <w:tcBorders>
              <w:top w:val="single" w:sz="12" w:space="0" w:color="auto"/>
              <w:right w:val="single" w:sz="12" w:space="0" w:color="auto"/>
            </w:tcBorders>
            <w:vAlign w:val="center"/>
          </w:tcPr>
          <w:p w14:paraId="5567F3D3"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功能</w:t>
            </w:r>
          </w:p>
        </w:tc>
        <w:tc>
          <w:tcPr>
            <w:tcW w:w="531" w:type="dxa"/>
            <w:vMerge w:val="restart"/>
            <w:tcBorders>
              <w:top w:val="nil"/>
              <w:left w:val="single" w:sz="12" w:space="0" w:color="auto"/>
              <w:right w:val="single" w:sz="12" w:space="0" w:color="auto"/>
            </w:tcBorders>
          </w:tcPr>
          <w:p w14:paraId="1001C6EA" w14:textId="77777777" w:rsidR="00157CE4" w:rsidRPr="00157CE4" w:rsidRDefault="00157CE4" w:rsidP="00157CE4">
            <w:pPr>
              <w:jc w:val="center"/>
              <w:rPr>
                <w:rFonts w:ascii="Courier New" w:eastAsia="宋体" w:hAnsi="Courier New" w:cs="Courier New"/>
                <w:bCs/>
                <w:sz w:val="18"/>
                <w:szCs w:val="18"/>
              </w:rPr>
            </w:pPr>
          </w:p>
        </w:tc>
        <w:tc>
          <w:tcPr>
            <w:tcW w:w="791" w:type="dxa"/>
            <w:tcBorders>
              <w:top w:val="single" w:sz="12" w:space="0" w:color="auto"/>
              <w:left w:val="single" w:sz="12" w:space="0" w:color="auto"/>
            </w:tcBorders>
          </w:tcPr>
          <w:p w14:paraId="2F38A9A5"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M15</w:t>
            </w:r>
          </w:p>
        </w:tc>
        <w:tc>
          <w:tcPr>
            <w:tcW w:w="630" w:type="dxa"/>
            <w:tcBorders>
              <w:top w:val="single" w:sz="12" w:space="0" w:color="auto"/>
            </w:tcBorders>
          </w:tcPr>
          <w:p w14:paraId="2BD0DFFB"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M13</w:t>
            </w:r>
          </w:p>
        </w:tc>
        <w:tc>
          <w:tcPr>
            <w:tcW w:w="630" w:type="dxa"/>
            <w:tcBorders>
              <w:top w:val="single" w:sz="12" w:space="0" w:color="auto"/>
            </w:tcBorders>
          </w:tcPr>
          <w:p w14:paraId="072D6D24"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M12</w:t>
            </w:r>
          </w:p>
        </w:tc>
        <w:tc>
          <w:tcPr>
            <w:tcW w:w="630" w:type="dxa"/>
            <w:tcBorders>
              <w:top w:val="single" w:sz="12" w:space="0" w:color="auto"/>
            </w:tcBorders>
          </w:tcPr>
          <w:p w14:paraId="74C0A018"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M11</w:t>
            </w:r>
          </w:p>
        </w:tc>
        <w:tc>
          <w:tcPr>
            <w:tcW w:w="670" w:type="dxa"/>
            <w:vMerge w:val="restart"/>
            <w:tcBorders>
              <w:top w:val="single" w:sz="12" w:space="0" w:color="auto"/>
              <w:right w:val="single" w:sz="12" w:space="0" w:color="auto"/>
            </w:tcBorders>
            <w:vAlign w:val="center"/>
          </w:tcPr>
          <w:p w14:paraId="1CCAA465"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功能</w:t>
            </w:r>
          </w:p>
        </w:tc>
      </w:tr>
      <w:tr w:rsidR="00157CE4" w:rsidRPr="00157CE4" w14:paraId="4CF64CF6" w14:textId="77777777" w:rsidTr="0037492E">
        <w:tblPrEx>
          <w:tblCellMar>
            <w:top w:w="0" w:type="dxa"/>
            <w:left w:w="0" w:type="dxa"/>
            <w:bottom w:w="0" w:type="dxa"/>
            <w:right w:w="0" w:type="dxa"/>
          </w:tblCellMar>
        </w:tblPrEx>
        <w:trPr>
          <w:cantSplit/>
          <w:jc w:val="center"/>
        </w:trPr>
        <w:tc>
          <w:tcPr>
            <w:tcW w:w="541" w:type="dxa"/>
            <w:tcBorders>
              <w:left w:val="single" w:sz="12" w:space="0" w:color="auto"/>
            </w:tcBorders>
          </w:tcPr>
          <w:p w14:paraId="283F8400"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M</w:t>
            </w:r>
          </w:p>
        </w:tc>
        <w:tc>
          <w:tcPr>
            <w:tcW w:w="541" w:type="dxa"/>
          </w:tcPr>
          <w:p w14:paraId="27B7CA8B"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S2</w:t>
            </w:r>
          </w:p>
        </w:tc>
        <w:tc>
          <w:tcPr>
            <w:tcW w:w="541" w:type="dxa"/>
          </w:tcPr>
          <w:p w14:paraId="50E20878"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S1</w:t>
            </w:r>
          </w:p>
        </w:tc>
        <w:tc>
          <w:tcPr>
            <w:tcW w:w="541" w:type="dxa"/>
          </w:tcPr>
          <w:p w14:paraId="0A6BB27F"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S0</w:t>
            </w:r>
          </w:p>
        </w:tc>
        <w:tc>
          <w:tcPr>
            <w:tcW w:w="757" w:type="dxa"/>
            <w:vMerge/>
            <w:tcBorders>
              <w:right w:val="single" w:sz="12" w:space="0" w:color="auto"/>
            </w:tcBorders>
          </w:tcPr>
          <w:p w14:paraId="60AB6FE0" w14:textId="77777777" w:rsidR="00157CE4" w:rsidRPr="00157CE4" w:rsidRDefault="00157CE4" w:rsidP="00157CE4">
            <w:pPr>
              <w:jc w:val="center"/>
              <w:rPr>
                <w:rFonts w:ascii="Courier New" w:eastAsia="宋体" w:hAnsi="Courier New" w:cs="Courier New"/>
                <w:bCs/>
                <w:sz w:val="18"/>
                <w:szCs w:val="18"/>
              </w:rPr>
            </w:pPr>
          </w:p>
        </w:tc>
        <w:tc>
          <w:tcPr>
            <w:tcW w:w="531" w:type="dxa"/>
            <w:vMerge/>
            <w:tcBorders>
              <w:left w:val="single" w:sz="12" w:space="0" w:color="auto"/>
              <w:right w:val="single" w:sz="12" w:space="0" w:color="auto"/>
            </w:tcBorders>
          </w:tcPr>
          <w:p w14:paraId="2BEFD7FE" w14:textId="77777777" w:rsidR="00157CE4" w:rsidRPr="00157CE4" w:rsidRDefault="00157CE4" w:rsidP="00157CE4">
            <w:pPr>
              <w:jc w:val="center"/>
              <w:rPr>
                <w:rFonts w:ascii="Courier New" w:eastAsia="宋体" w:hAnsi="Courier New" w:cs="Courier New"/>
                <w:bCs/>
                <w:sz w:val="18"/>
                <w:szCs w:val="18"/>
              </w:rPr>
            </w:pPr>
          </w:p>
        </w:tc>
        <w:tc>
          <w:tcPr>
            <w:tcW w:w="791" w:type="dxa"/>
            <w:tcBorders>
              <w:left w:val="single" w:sz="12" w:space="0" w:color="auto"/>
            </w:tcBorders>
          </w:tcPr>
          <w:p w14:paraId="2B3DE92A"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M</w:t>
            </w:r>
          </w:p>
        </w:tc>
        <w:tc>
          <w:tcPr>
            <w:tcW w:w="630" w:type="dxa"/>
          </w:tcPr>
          <w:p w14:paraId="0126CB73"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S2</w:t>
            </w:r>
          </w:p>
        </w:tc>
        <w:tc>
          <w:tcPr>
            <w:tcW w:w="630" w:type="dxa"/>
          </w:tcPr>
          <w:p w14:paraId="4857B06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S1</w:t>
            </w:r>
          </w:p>
        </w:tc>
        <w:tc>
          <w:tcPr>
            <w:tcW w:w="630" w:type="dxa"/>
          </w:tcPr>
          <w:p w14:paraId="67182189"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S0</w:t>
            </w:r>
          </w:p>
        </w:tc>
        <w:tc>
          <w:tcPr>
            <w:tcW w:w="670" w:type="dxa"/>
            <w:vMerge/>
            <w:tcBorders>
              <w:right w:val="single" w:sz="12" w:space="0" w:color="auto"/>
            </w:tcBorders>
          </w:tcPr>
          <w:p w14:paraId="23CB6534" w14:textId="77777777" w:rsidR="00157CE4" w:rsidRPr="00157CE4" w:rsidRDefault="00157CE4" w:rsidP="00157CE4">
            <w:pPr>
              <w:jc w:val="center"/>
              <w:rPr>
                <w:rFonts w:ascii="Courier New" w:eastAsia="宋体" w:hAnsi="Courier New" w:cs="Courier New"/>
                <w:bCs/>
                <w:sz w:val="18"/>
                <w:szCs w:val="18"/>
              </w:rPr>
            </w:pPr>
          </w:p>
        </w:tc>
      </w:tr>
      <w:tr w:rsidR="00157CE4" w:rsidRPr="00157CE4" w14:paraId="43E56BD5" w14:textId="77777777" w:rsidTr="0037492E">
        <w:tblPrEx>
          <w:tblCellMar>
            <w:top w:w="0" w:type="dxa"/>
            <w:left w:w="0" w:type="dxa"/>
            <w:bottom w:w="0" w:type="dxa"/>
            <w:right w:w="0" w:type="dxa"/>
          </w:tblCellMar>
        </w:tblPrEx>
        <w:trPr>
          <w:cantSplit/>
          <w:jc w:val="center"/>
        </w:trPr>
        <w:tc>
          <w:tcPr>
            <w:tcW w:w="541" w:type="dxa"/>
            <w:tcBorders>
              <w:left w:val="single" w:sz="12" w:space="0" w:color="auto"/>
            </w:tcBorders>
          </w:tcPr>
          <w:p w14:paraId="1FF367B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57DF867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35375888"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274C1B32"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757" w:type="dxa"/>
            <w:tcBorders>
              <w:right w:val="single" w:sz="12" w:space="0" w:color="auto"/>
            </w:tcBorders>
          </w:tcPr>
          <w:p w14:paraId="2DBC1313"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A+B+C</w:t>
            </w:r>
          </w:p>
        </w:tc>
        <w:tc>
          <w:tcPr>
            <w:tcW w:w="531" w:type="dxa"/>
            <w:vMerge/>
            <w:tcBorders>
              <w:left w:val="single" w:sz="12" w:space="0" w:color="auto"/>
              <w:right w:val="single" w:sz="12" w:space="0" w:color="auto"/>
            </w:tcBorders>
          </w:tcPr>
          <w:p w14:paraId="23348570" w14:textId="77777777" w:rsidR="00157CE4" w:rsidRPr="00157CE4" w:rsidRDefault="00157CE4" w:rsidP="00157CE4">
            <w:pPr>
              <w:jc w:val="center"/>
              <w:rPr>
                <w:rFonts w:ascii="Courier New" w:eastAsia="宋体" w:hAnsi="Courier New" w:cs="Courier New"/>
                <w:bCs/>
                <w:sz w:val="18"/>
                <w:szCs w:val="18"/>
              </w:rPr>
            </w:pPr>
          </w:p>
        </w:tc>
        <w:tc>
          <w:tcPr>
            <w:tcW w:w="791" w:type="dxa"/>
            <w:tcBorders>
              <w:left w:val="single" w:sz="12" w:space="0" w:color="auto"/>
            </w:tcBorders>
          </w:tcPr>
          <w:p w14:paraId="30EFE2BE"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7DDA70AE"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30" w:type="dxa"/>
          </w:tcPr>
          <w:p w14:paraId="4021C55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30" w:type="dxa"/>
          </w:tcPr>
          <w:p w14:paraId="6A9D47E4"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70" w:type="dxa"/>
            <w:tcBorders>
              <w:right w:val="single" w:sz="12" w:space="0" w:color="auto"/>
            </w:tcBorders>
          </w:tcPr>
          <w:p w14:paraId="2EDBDE21"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B</w:t>
            </w:r>
          </w:p>
        </w:tc>
      </w:tr>
      <w:tr w:rsidR="00157CE4" w:rsidRPr="00157CE4" w14:paraId="458E9402" w14:textId="77777777" w:rsidTr="0037492E">
        <w:tblPrEx>
          <w:tblCellMar>
            <w:top w:w="0" w:type="dxa"/>
            <w:left w:w="0" w:type="dxa"/>
            <w:bottom w:w="0" w:type="dxa"/>
            <w:right w:w="0" w:type="dxa"/>
          </w:tblCellMar>
        </w:tblPrEx>
        <w:trPr>
          <w:cantSplit/>
          <w:jc w:val="center"/>
        </w:trPr>
        <w:tc>
          <w:tcPr>
            <w:tcW w:w="541" w:type="dxa"/>
            <w:tcBorders>
              <w:left w:val="single" w:sz="12" w:space="0" w:color="auto"/>
            </w:tcBorders>
          </w:tcPr>
          <w:p w14:paraId="5366AE08"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252F5913"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24790485"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51AF3B41"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757" w:type="dxa"/>
            <w:tcBorders>
              <w:right w:val="single" w:sz="12" w:space="0" w:color="auto"/>
            </w:tcBorders>
          </w:tcPr>
          <w:p w14:paraId="4A811DC1"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A—B—C</w:t>
            </w:r>
          </w:p>
        </w:tc>
        <w:tc>
          <w:tcPr>
            <w:tcW w:w="531" w:type="dxa"/>
            <w:vMerge/>
            <w:tcBorders>
              <w:left w:val="single" w:sz="12" w:space="0" w:color="auto"/>
              <w:right w:val="single" w:sz="12" w:space="0" w:color="auto"/>
            </w:tcBorders>
          </w:tcPr>
          <w:p w14:paraId="565F5997" w14:textId="77777777" w:rsidR="00157CE4" w:rsidRPr="00157CE4" w:rsidRDefault="00157CE4" w:rsidP="00157CE4">
            <w:pPr>
              <w:jc w:val="center"/>
              <w:rPr>
                <w:rFonts w:ascii="Courier New" w:eastAsia="宋体" w:hAnsi="Courier New" w:cs="Courier New"/>
                <w:bCs/>
                <w:sz w:val="18"/>
                <w:szCs w:val="18"/>
              </w:rPr>
            </w:pPr>
          </w:p>
        </w:tc>
        <w:tc>
          <w:tcPr>
            <w:tcW w:w="791" w:type="dxa"/>
            <w:tcBorders>
              <w:left w:val="single" w:sz="12" w:space="0" w:color="auto"/>
            </w:tcBorders>
          </w:tcPr>
          <w:p w14:paraId="22FCE5F3"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5B0E6AE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30" w:type="dxa"/>
          </w:tcPr>
          <w:p w14:paraId="5328E328"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30" w:type="dxa"/>
          </w:tcPr>
          <w:p w14:paraId="629F664C"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70" w:type="dxa"/>
            <w:tcBorders>
              <w:right w:val="single" w:sz="12" w:space="0" w:color="auto"/>
            </w:tcBorders>
          </w:tcPr>
          <w:p w14:paraId="1824599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/A</w:t>
            </w:r>
          </w:p>
        </w:tc>
      </w:tr>
      <w:tr w:rsidR="00157CE4" w:rsidRPr="00157CE4" w14:paraId="3172DD03" w14:textId="77777777" w:rsidTr="0037492E">
        <w:tblPrEx>
          <w:tblCellMar>
            <w:top w:w="0" w:type="dxa"/>
            <w:left w:w="0" w:type="dxa"/>
            <w:bottom w:w="0" w:type="dxa"/>
            <w:right w:w="0" w:type="dxa"/>
          </w:tblCellMar>
        </w:tblPrEx>
        <w:trPr>
          <w:cantSplit/>
          <w:jc w:val="center"/>
        </w:trPr>
        <w:tc>
          <w:tcPr>
            <w:tcW w:w="541" w:type="dxa"/>
            <w:tcBorders>
              <w:left w:val="single" w:sz="12" w:space="0" w:color="auto"/>
            </w:tcBorders>
          </w:tcPr>
          <w:p w14:paraId="09D0DE81"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2CF4C32C"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44F02D53"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541" w:type="dxa"/>
          </w:tcPr>
          <w:p w14:paraId="4D07A7C9"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757" w:type="dxa"/>
            <w:tcBorders>
              <w:right w:val="single" w:sz="12" w:space="0" w:color="auto"/>
            </w:tcBorders>
          </w:tcPr>
          <w:p w14:paraId="39BCB3AB"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RLC</w:t>
            </w:r>
          </w:p>
        </w:tc>
        <w:tc>
          <w:tcPr>
            <w:tcW w:w="531" w:type="dxa"/>
            <w:vMerge/>
            <w:tcBorders>
              <w:left w:val="single" w:sz="12" w:space="0" w:color="auto"/>
              <w:right w:val="single" w:sz="12" w:space="0" w:color="auto"/>
            </w:tcBorders>
          </w:tcPr>
          <w:p w14:paraId="1745854F" w14:textId="77777777" w:rsidR="00157CE4" w:rsidRPr="00157CE4" w:rsidRDefault="00157CE4" w:rsidP="00157CE4">
            <w:pPr>
              <w:jc w:val="center"/>
              <w:rPr>
                <w:rFonts w:ascii="Courier New" w:eastAsia="宋体" w:hAnsi="Courier New" w:cs="Courier New"/>
                <w:bCs/>
                <w:sz w:val="18"/>
                <w:szCs w:val="18"/>
              </w:rPr>
            </w:pPr>
          </w:p>
        </w:tc>
        <w:tc>
          <w:tcPr>
            <w:tcW w:w="791" w:type="dxa"/>
            <w:tcBorders>
              <w:left w:val="single" w:sz="12" w:space="0" w:color="auto"/>
            </w:tcBorders>
          </w:tcPr>
          <w:p w14:paraId="6117E789"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6D1A69AE"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30" w:type="dxa"/>
          </w:tcPr>
          <w:p w14:paraId="29551C2B"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41265D16"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70" w:type="dxa"/>
            <w:tcBorders>
              <w:right w:val="single" w:sz="12" w:space="0" w:color="auto"/>
            </w:tcBorders>
          </w:tcPr>
          <w:p w14:paraId="77CDE90F"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A-1</w:t>
            </w:r>
          </w:p>
        </w:tc>
      </w:tr>
      <w:tr w:rsidR="00157CE4" w:rsidRPr="00157CE4" w14:paraId="293056F4" w14:textId="77777777" w:rsidTr="0037492E">
        <w:tblPrEx>
          <w:tblCellMar>
            <w:top w:w="0" w:type="dxa"/>
            <w:left w:w="0" w:type="dxa"/>
            <w:bottom w:w="0" w:type="dxa"/>
            <w:right w:w="0" w:type="dxa"/>
          </w:tblCellMar>
        </w:tblPrEx>
        <w:trPr>
          <w:cantSplit/>
          <w:jc w:val="center"/>
        </w:trPr>
        <w:tc>
          <w:tcPr>
            <w:tcW w:w="541" w:type="dxa"/>
            <w:tcBorders>
              <w:left w:val="single" w:sz="12" w:space="0" w:color="auto"/>
            </w:tcBorders>
          </w:tcPr>
          <w:p w14:paraId="1E95799C"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67670E04"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7791A011"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541" w:type="dxa"/>
          </w:tcPr>
          <w:p w14:paraId="28B6AC9B"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757" w:type="dxa"/>
            <w:tcBorders>
              <w:right w:val="single" w:sz="12" w:space="0" w:color="auto"/>
            </w:tcBorders>
          </w:tcPr>
          <w:p w14:paraId="030876A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RRC</w:t>
            </w:r>
          </w:p>
        </w:tc>
        <w:tc>
          <w:tcPr>
            <w:tcW w:w="531" w:type="dxa"/>
            <w:vMerge/>
            <w:tcBorders>
              <w:left w:val="single" w:sz="12" w:space="0" w:color="auto"/>
              <w:right w:val="single" w:sz="12" w:space="0" w:color="auto"/>
            </w:tcBorders>
          </w:tcPr>
          <w:p w14:paraId="76BD7F72" w14:textId="77777777" w:rsidR="00157CE4" w:rsidRPr="00157CE4" w:rsidRDefault="00157CE4" w:rsidP="00157CE4">
            <w:pPr>
              <w:jc w:val="center"/>
              <w:rPr>
                <w:rFonts w:ascii="Courier New" w:eastAsia="宋体" w:hAnsi="Courier New" w:cs="Courier New"/>
                <w:bCs/>
                <w:sz w:val="18"/>
                <w:szCs w:val="18"/>
              </w:rPr>
            </w:pPr>
          </w:p>
        </w:tc>
        <w:tc>
          <w:tcPr>
            <w:tcW w:w="791" w:type="dxa"/>
            <w:tcBorders>
              <w:left w:val="single" w:sz="12" w:space="0" w:color="auto"/>
            </w:tcBorders>
          </w:tcPr>
          <w:p w14:paraId="5ECF25E3"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4BED4E68"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30" w:type="dxa"/>
          </w:tcPr>
          <w:p w14:paraId="69E5B68F"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2C99706E"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70" w:type="dxa"/>
            <w:tcBorders>
              <w:right w:val="single" w:sz="12" w:space="0" w:color="auto"/>
            </w:tcBorders>
          </w:tcPr>
          <w:p w14:paraId="157AF5B1"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A=0</w:t>
            </w:r>
          </w:p>
        </w:tc>
      </w:tr>
      <w:tr w:rsidR="00157CE4" w:rsidRPr="00157CE4" w14:paraId="674B1140" w14:textId="77777777" w:rsidTr="0037492E">
        <w:tblPrEx>
          <w:tblCellMar>
            <w:top w:w="0" w:type="dxa"/>
            <w:left w:w="0" w:type="dxa"/>
            <w:bottom w:w="0" w:type="dxa"/>
            <w:right w:w="0" w:type="dxa"/>
          </w:tblCellMar>
        </w:tblPrEx>
        <w:trPr>
          <w:cantSplit/>
          <w:jc w:val="center"/>
        </w:trPr>
        <w:tc>
          <w:tcPr>
            <w:tcW w:w="541" w:type="dxa"/>
            <w:tcBorders>
              <w:left w:val="single" w:sz="12" w:space="0" w:color="auto"/>
            </w:tcBorders>
          </w:tcPr>
          <w:p w14:paraId="3E848557"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7CFC2502"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541" w:type="dxa"/>
          </w:tcPr>
          <w:p w14:paraId="7024A5B9"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48F6AEE8"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757" w:type="dxa"/>
            <w:tcBorders>
              <w:right w:val="single" w:sz="12" w:space="0" w:color="auto"/>
            </w:tcBorders>
          </w:tcPr>
          <w:p w14:paraId="3AA0C822"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A+B</w:t>
            </w:r>
          </w:p>
        </w:tc>
        <w:tc>
          <w:tcPr>
            <w:tcW w:w="531" w:type="dxa"/>
            <w:vMerge/>
            <w:tcBorders>
              <w:left w:val="single" w:sz="12" w:space="0" w:color="auto"/>
              <w:right w:val="single" w:sz="12" w:space="0" w:color="auto"/>
            </w:tcBorders>
          </w:tcPr>
          <w:p w14:paraId="452A8FA0" w14:textId="77777777" w:rsidR="00157CE4" w:rsidRPr="00157CE4" w:rsidRDefault="00157CE4" w:rsidP="00157CE4">
            <w:pPr>
              <w:jc w:val="center"/>
              <w:rPr>
                <w:rFonts w:ascii="Courier New" w:eastAsia="宋体" w:hAnsi="Courier New" w:cs="Courier New"/>
                <w:bCs/>
                <w:sz w:val="18"/>
                <w:szCs w:val="18"/>
              </w:rPr>
            </w:pPr>
          </w:p>
        </w:tc>
        <w:tc>
          <w:tcPr>
            <w:tcW w:w="791" w:type="dxa"/>
            <w:tcBorders>
              <w:left w:val="single" w:sz="12" w:space="0" w:color="auto"/>
            </w:tcBorders>
          </w:tcPr>
          <w:p w14:paraId="0CD4CDB6"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5AE477C3"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09D359F9"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30" w:type="dxa"/>
          </w:tcPr>
          <w:p w14:paraId="0C2F48A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70" w:type="dxa"/>
            <w:tcBorders>
              <w:right w:val="single" w:sz="12" w:space="0" w:color="auto"/>
            </w:tcBorders>
          </w:tcPr>
          <w:p w14:paraId="0D03D690"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A#B</w:t>
            </w:r>
          </w:p>
        </w:tc>
      </w:tr>
      <w:tr w:rsidR="00157CE4" w:rsidRPr="00157CE4" w14:paraId="4C7EBD41" w14:textId="77777777" w:rsidTr="0037492E">
        <w:tblPrEx>
          <w:tblCellMar>
            <w:top w:w="0" w:type="dxa"/>
            <w:left w:w="0" w:type="dxa"/>
            <w:bottom w:w="0" w:type="dxa"/>
            <w:right w:w="0" w:type="dxa"/>
          </w:tblCellMar>
        </w:tblPrEx>
        <w:trPr>
          <w:cantSplit/>
          <w:jc w:val="center"/>
        </w:trPr>
        <w:tc>
          <w:tcPr>
            <w:tcW w:w="541" w:type="dxa"/>
            <w:tcBorders>
              <w:left w:val="single" w:sz="12" w:space="0" w:color="auto"/>
            </w:tcBorders>
          </w:tcPr>
          <w:p w14:paraId="45E1B445"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7ECD83BE"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541" w:type="dxa"/>
          </w:tcPr>
          <w:p w14:paraId="2D441792"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28490625"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757" w:type="dxa"/>
            <w:tcBorders>
              <w:right w:val="single" w:sz="12" w:space="0" w:color="auto"/>
            </w:tcBorders>
          </w:tcPr>
          <w:p w14:paraId="147D8592"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A—B</w:t>
            </w:r>
          </w:p>
        </w:tc>
        <w:tc>
          <w:tcPr>
            <w:tcW w:w="531" w:type="dxa"/>
            <w:vMerge/>
            <w:tcBorders>
              <w:left w:val="single" w:sz="12" w:space="0" w:color="auto"/>
              <w:right w:val="single" w:sz="12" w:space="0" w:color="auto"/>
            </w:tcBorders>
          </w:tcPr>
          <w:p w14:paraId="2E79FA7F" w14:textId="77777777" w:rsidR="00157CE4" w:rsidRPr="00157CE4" w:rsidRDefault="00157CE4" w:rsidP="00157CE4">
            <w:pPr>
              <w:jc w:val="center"/>
              <w:rPr>
                <w:rFonts w:ascii="Courier New" w:eastAsia="宋体" w:hAnsi="Courier New" w:cs="Courier New"/>
                <w:bCs/>
                <w:sz w:val="18"/>
                <w:szCs w:val="18"/>
              </w:rPr>
            </w:pPr>
          </w:p>
        </w:tc>
        <w:tc>
          <w:tcPr>
            <w:tcW w:w="791" w:type="dxa"/>
            <w:tcBorders>
              <w:left w:val="single" w:sz="12" w:space="0" w:color="auto"/>
            </w:tcBorders>
          </w:tcPr>
          <w:p w14:paraId="188BA66B"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407C06E7"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71218FF3"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30" w:type="dxa"/>
          </w:tcPr>
          <w:p w14:paraId="2F9C5AC9"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70" w:type="dxa"/>
            <w:tcBorders>
              <w:right w:val="single" w:sz="12" w:space="0" w:color="auto"/>
            </w:tcBorders>
          </w:tcPr>
          <w:p w14:paraId="1C538E17"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A&amp;B</w:t>
            </w:r>
          </w:p>
        </w:tc>
      </w:tr>
      <w:tr w:rsidR="00157CE4" w:rsidRPr="00157CE4" w14:paraId="2317D5AB" w14:textId="77777777" w:rsidTr="0037492E">
        <w:tblPrEx>
          <w:tblCellMar>
            <w:top w:w="0" w:type="dxa"/>
            <w:left w:w="0" w:type="dxa"/>
            <w:bottom w:w="0" w:type="dxa"/>
            <w:right w:w="0" w:type="dxa"/>
          </w:tblCellMar>
        </w:tblPrEx>
        <w:trPr>
          <w:cantSplit/>
          <w:jc w:val="center"/>
        </w:trPr>
        <w:tc>
          <w:tcPr>
            <w:tcW w:w="541" w:type="dxa"/>
            <w:tcBorders>
              <w:left w:val="single" w:sz="12" w:space="0" w:color="auto"/>
            </w:tcBorders>
          </w:tcPr>
          <w:p w14:paraId="352F4998"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Pr>
          <w:p w14:paraId="72272408"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541" w:type="dxa"/>
          </w:tcPr>
          <w:p w14:paraId="629E429C"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541" w:type="dxa"/>
          </w:tcPr>
          <w:p w14:paraId="6C6E56A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757" w:type="dxa"/>
            <w:tcBorders>
              <w:right w:val="single" w:sz="12" w:space="0" w:color="auto"/>
            </w:tcBorders>
          </w:tcPr>
          <w:p w14:paraId="60001C4A"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RL</w:t>
            </w:r>
          </w:p>
        </w:tc>
        <w:tc>
          <w:tcPr>
            <w:tcW w:w="531" w:type="dxa"/>
            <w:vMerge/>
            <w:tcBorders>
              <w:left w:val="single" w:sz="12" w:space="0" w:color="auto"/>
              <w:right w:val="single" w:sz="12" w:space="0" w:color="auto"/>
            </w:tcBorders>
          </w:tcPr>
          <w:p w14:paraId="7F4A1D05" w14:textId="77777777" w:rsidR="00157CE4" w:rsidRPr="00157CE4" w:rsidRDefault="00157CE4" w:rsidP="00157CE4">
            <w:pPr>
              <w:jc w:val="center"/>
              <w:rPr>
                <w:rFonts w:ascii="Courier New" w:eastAsia="宋体" w:hAnsi="Courier New" w:cs="Courier New"/>
                <w:bCs/>
                <w:sz w:val="18"/>
                <w:szCs w:val="18"/>
              </w:rPr>
            </w:pPr>
          </w:p>
        </w:tc>
        <w:tc>
          <w:tcPr>
            <w:tcW w:w="791" w:type="dxa"/>
            <w:tcBorders>
              <w:left w:val="single" w:sz="12" w:space="0" w:color="auto"/>
            </w:tcBorders>
          </w:tcPr>
          <w:p w14:paraId="5948365C"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425A56D7"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1EC253C5"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Pr>
          <w:p w14:paraId="201461FE"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670" w:type="dxa"/>
            <w:tcBorders>
              <w:right w:val="single" w:sz="12" w:space="0" w:color="auto"/>
            </w:tcBorders>
          </w:tcPr>
          <w:p w14:paraId="4900144E"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A+1</w:t>
            </w:r>
          </w:p>
        </w:tc>
      </w:tr>
      <w:tr w:rsidR="00157CE4" w:rsidRPr="00157CE4" w14:paraId="4CE38E36" w14:textId="77777777" w:rsidTr="0037492E">
        <w:tblPrEx>
          <w:tblCellMar>
            <w:top w:w="0" w:type="dxa"/>
            <w:left w:w="0" w:type="dxa"/>
            <w:bottom w:w="0" w:type="dxa"/>
            <w:right w:w="0" w:type="dxa"/>
          </w:tblCellMar>
        </w:tblPrEx>
        <w:trPr>
          <w:cantSplit/>
          <w:jc w:val="center"/>
        </w:trPr>
        <w:tc>
          <w:tcPr>
            <w:tcW w:w="541" w:type="dxa"/>
            <w:tcBorders>
              <w:left w:val="single" w:sz="12" w:space="0" w:color="auto"/>
              <w:bottom w:val="single" w:sz="12" w:space="0" w:color="auto"/>
            </w:tcBorders>
          </w:tcPr>
          <w:p w14:paraId="646CD916"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0</w:t>
            </w:r>
          </w:p>
        </w:tc>
        <w:tc>
          <w:tcPr>
            <w:tcW w:w="541" w:type="dxa"/>
            <w:tcBorders>
              <w:bottom w:val="single" w:sz="12" w:space="0" w:color="auto"/>
            </w:tcBorders>
          </w:tcPr>
          <w:p w14:paraId="3ED10446"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541" w:type="dxa"/>
            <w:tcBorders>
              <w:bottom w:val="single" w:sz="12" w:space="0" w:color="auto"/>
            </w:tcBorders>
          </w:tcPr>
          <w:p w14:paraId="739DBEC1"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541" w:type="dxa"/>
            <w:tcBorders>
              <w:bottom w:val="single" w:sz="12" w:space="0" w:color="auto"/>
            </w:tcBorders>
          </w:tcPr>
          <w:p w14:paraId="05ABDD57"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757" w:type="dxa"/>
            <w:tcBorders>
              <w:bottom w:val="single" w:sz="12" w:space="0" w:color="auto"/>
              <w:right w:val="single" w:sz="12" w:space="0" w:color="auto"/>
            </w:tcBorders>
          </w:tcPr>
          <w:p w14:paraId="2D570363"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RR</w:t>
            </w:r>
          </w:p>
        </w:tc>
        <w:tc>
          <w:tcPr>
            <w:tcW w:w="531" w:type="dxa"/>
            <w:vMerge/>
            <w:tcBorders>
              <w:left w:val="single" w:sz="12" w:space="0" w:color="auto"/>
              <w:bottom w:val="nil"/>
              <w:right w:val="single" w:sz="12" w:space="0" w:color="auto"/>
            </w:tcBorders>
          </w:tcPr>
          <w:p w14:paraId="7E29A9F4" w14:textId="77777777" w:rsidR="00157CE4" w:rsidRPr="00157CE4" w:rsidRDefault="00157CE4" w:rsidP="00157CE4">
            <w:pPr>
              <w:jc w:val="center"/>
              <w:rPr>
                <w:rFonts w:ascii="Courier New" w:eastAsia="宋体" w:hAnsi="Courier New" w:cs="Courier New"/>
                <w:bCs/>
                <w:sz w:val="18"/>
                <w:szCs w:val="18"/>
              </w:rPr>
            </w:pPr>
          </w:p>
        </w:tc>
        <w:tc>
          <w:tcPr>
            <w:tcW w:w="791" w:type="dxa"/>
            <w:tcBorders>
              <w:left w:val="single" w:sz="12" w:space="0" w:color="auto"/>
              <w:bottom w:val="single" w:sz="12" w:space="0" w:color="auto"/>
            </w:tcBorders>
          </w:tcPr>
          <w:p w14:paraId="1F69F04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Borders>
              <w:bottom w:val="single" w:sz="12" w:space="0" w:color="auto"/>
            </w:tcBorders>
          </w:tcPr>
          <w:p w14:paraId="3E347AC9"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Borders>
              <w:bottom w:val="single" w:sz="12" w:space="0" w:color="auto"/>
            </w:tcBorders>
          </w:tcPr>
          <w:p w14:paraId="7E574F6D"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30" w:type="dxa"/>
            <w:tcBorders>
              <w:bottom w:val="single" w:sz="12" w:space="0" w:color="auto"/>
            </w:tcBorders>
          </w:tcPr>
          <w:p w14:paraId="768F03B4"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1</w:t>
            </w:r>
          </w:p>
        </w:tc>
        <w:tc>
          <w:tcPr>
            <w:tcW w:w="670" w:type="dxa"/>
            <w:tcBorders>
              <w:bottom w:val="single" w:sz="12" w:space="0" w:color="auto"/>
              <w:right w:val="single" w:sz="12" w:space="0" w:color="auto"/>
            </w:tcBorders>
          </w:tcPr>
          <w:p w14:paraId="678DFB03" w14:textId="77777777" w:rsidR="00157CE4" w:rsidRPr="00157CE4" w:rsidRDefault="00157CE4" w:rsidP="00157CE4">
            <w:pPr>
              <w:jc w:val="center"/>
              <w:rPr>
                <w:rFonts w:ascii="Courier New" w:eastAsia="宋体" w:hAnsi="Courier New" w:cs="Courier New"/>
                <w:bCs/>
                <w:sz w:val="18"/>
                <w:szCs w:val="18"/>
              </w:rPr>
            </w:pPr>
            <w:r w:rsidRPr="00157CE4">
              <w:rPr>
                <w:rFonts w:ascii="Courier New" w:eastAsia="宋体" w:hAnsi="Courier New" w:cs="Courier New"/>
                <w:bCs/>
                <w:sz w:val="18"/>
                <w:szCs w:val="18"/>
              </w:rPr>
              <w:t>A</w:t>
            </w:r>
          </w:p>
        </w:tc>
      </w:tr>
    </w:tbl>
    <w:p w14:paraId="50D38B94" w14:textId="77777777" w:rsidR="00157CE4" w:rsidRPr="00157CE4" w:rsidRDefault="00157CE4" w:rsidP="00157CE4">
      <w:pPr>
        <w:ind w:firstLineChars="200" w:firstLine="420"/>
        <w:jc w:val="center"/>
        <w:rPr>
          <w:rFonts w:ascii="Times New Roman" w:eastAsia="宋体" w:hAnsi="Times New Roman" w:cs="Times New Roman" w:hint="eastAsia"/>
          <w:szCs w:val="24"/>
        </w:rPr>
      </w:pPr>
    </w:p>
    <w:p w14:paraId="5E9E7E10"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五、实验连线</w:t>
      </w:r>
    </w:p>
    <w:p w14:paraId="015708BA" w14:textId="77777777" w:rsidR="00157CE4" w:rsidRPr="00157CE4" w:rsidRDefault="00157CE4" w:rsidP="00157CE4">
      <w:pPr>
        <w:spacing w:line="0" w:lineRule="atLeast"/>
        <w:ind w:firstLineChars="200" w:firstLine="420"/>
        <w:rPr>
          <w:rFonts w:ascii="Times New Roman" w:eastAsia="宋体" w:hAnsi="Times New Roman" w:cs="Times New Roman"/>
          <w:szCs w:val="24"/>
        </w:rPr>
      </w:pPr>
      <w:r w:rsidRPr="00157CE4">
        <w:rPr>
          <w:rFonts w:ascii="Times New Roman" w:eastAsia="宋体" w:hAnsi="Times New Roman" w:cs="Times New Roman" w:hint="eastAsia"/>
          <w:szCs w:val="24"/>
        </w:rPr>
        <w:t>K23~K0</w:t>
      </w:r>
      <w:r w:rsidRPr="00157CE4">
        <w:rPr>
          <w:rFonts w:ascii="Times New Roman" w:eastAsia="宋体" w:hAnsi="Times New Roman" w:cs="Times New Roman" w:hint="eastAsia"/>
          <w:szCs w:val="24"/>
        </w:rPr>
        <w:t>置“</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”，灭</w:t>
      </w:r>
      <w:r w:rsidRPr="00157CE4">
        <w:rPr>
          <w:rFonts w:ascii="Times New Roman" w:eastAsia="宋体" w:hAnsi="Times New Roman" w:cs="Times New Roman" w:hint="eastAsia"/>
          <w:szCs w:val="24"/>
        </w:rPr>
        <w:t>M23~M0</w:t>
      </w:r>
      <w:proofErr w:type="gramStart"/>
      <w:r w:rsidRPr="00157CE4">
        <w:rPr>
          <w:rFonts w:ascii="Times New Roman" w:eastAsia="宋体" w:hAnsi="Times New Roman" w:cs="Times New Roman" w:hint="eastAsia"/>
          <w:szCs w:val="24"/>
        </w:rPr>
        <w:t>控位显示</w:t>
      </w:r>
      <w:proofErr w:type="gramEnd"/>
      <w:r w:rsidRPr="00157CE4">
        <w:rPr>
          <w:rFonts w:ascii="Times New Roman" w:eastAsia="宋体" w:hAnsi="Times New Roman" w:cs="Times New Roman" w:hint="eastAsia"/>
          <w:szCs w:val="24"/>
        </w:rPr>
        <w:t>灯。然后按下</w:t>
      </w:r>
      <w:proofErr w:type="gramStart"/>
      <w:r w:rsidRPr="00157CE4">
        <w:rPr>
          <w:rFonts w:ascii="Times New Roman" w:eastAsia="宋体" w:hAnsi="Times New Roman" w:cs="Times New Roman" w:hint="eastAsia"/>
          <w:szCs w:val="24"/>
        </w:rPr>
        <w:t>表要求</w:t>
      </w:r>
      <w:proofErr w:type="gramEnd"/>
      <w:r w:rsidRPr="00157CE4">
        <w:rPr>
          <w:rFonts w:ascii="Times New Roman" w:eastAsia="宋体" w:hAnsi="Times New Roman" w:cs="Times New Roman" w:hint="eastAsia"/>
          <w:szCs w:val="24"/>
        </w:rPr>
        <w:t>“搭接”部件控制电路。</w:t>
      </w:r>
    </w:p>
    <w:p w14:paraId="02F6840B" w14:textId="77777777" w:rsidR="00157CE4" w:rsidRPr="00157CE4" w:rsidRDefault="00157CE4" w:rsidP="00157CE4">
      <w:pPr>
        <w:widowControl/>
        <w:textAlignment w:val="center"/>
        <w:rPr>
          <w:rFonts w:ascii="宋体" w:eastAsia="宋体" w:hAnsi="宋体" w:cs="Times New Roman" w:hint="eastAsia"/>
          <w:kern w:val="0"/>
          <w:szCs w:val="21"/>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1"/>
        <w:gridCol w:w="839"/>
        <w:gridCol w:w="986"/>
        <w:gridCol w:w="3645"/>
        <w:gridCol w:w="1168"/>
      </w:tblGrid>
      <w:tr w:rsidR="00157CE4" w:rsidRPr="00157CE4" w14:paraId="2F67FC06" w14:textId="77777777" w:rsidTr="0037492E">
        <w:tblPrEx>
          <w:tblCellMar>
            <w:top w:w="0" w:type="dxa"/>
            <w:left w:w="0" w:type="dxa"/>
            <w:bottom w:w="0" w:type="dxa"/>
            <w:right w:w="0" w:type="dxa"/>
          </w:tblCellMar>
        </w:tblPrEx>
        <w:trPr>
          <w:jc w:val="center"/>
        </w:trPr>
        <w:tc>
          <w:tcPr>
            <w:tcW w:w="631" w:type="dxa"/>
            <w:vAlign w:val="center"/>
          </w:tcPr>
          <w:p w14:paraId="46343D83" w14:textId="77777777" w:rsidR="00157CE4" w:rsidRPr="00157CE4" w:rsidRDefault="00157CE4" w:rsidP="00157CE4">
            <w:pPr>
              <w:spacing w:line="240" w:lineRule="atLeast"/>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连线</w:t>
            </w:r>
          </w:p>
        </w:tc>
        <w:tc>
          <w:tcPr>
            <w:tcW w:w="839" w:type="dxa"/>
            <w:vAlign w:val="center"/>
          </w:tcPr>
          <w:p w14:paraId="5D28B3AC" w14:textId="77777777" w:rsidR="00157CE4" w:rsidRPr="00157CE4" w:rsidRDefault="00157CE4" w:rsidP="00157CE4">
            <w:pPr>
              <w:spacing w:line="240" w:lineRule="atLeast"/>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信号孔</w:t>
            </w:r>
          </w:p>
        </w:tc>
        <w:tc>
          <w:tcPr>
            <w:tcW w:w="986" w:type="dxa"/>
            <w:vAlign w:val="center"/>
          </w:tcPr>
          <w:p w14:paraId="7D81C059" w14:textId="77777777" w:rsidR="00157CE4" w:rsidRPr="00157CE4" w:rsidRDefault="00157CE4" w:rsidP="00157CE4">
            <w:pPr>
              <w:spacing w:line="240" w:lineRule="atLeast"/>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接入孔</w:t>
            </w:r>
          </w:p>
        </w:tc>
        <w:tc>
          <w:tcPr>
            <w:tcW w:w="3645" w:type="dxa"/>
            <w:vAlign w:val="center"/>
          </w:tcPr>
          <w:p w14:paraId="75BD01A0" w14:textId="77777777" w:rsidR="00157CE4" w:rsidRPr="00157CE4" w:rsidRDefault="00157CE4" w:rsidP="00157CE4">
            <w:pPr>
              <w:spacing w:line="240" w:lineRule="atLeast"/>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作用</w:t>
            </w:r>
          </w:p>
        </w:tc>
        <w:tc>
          <w:tcPr>
            <w:tcW w:w="1168" w:type="dxa"/>
            <w:vAlign w:val="center"/>
          </w:tcPr>
          <w:p w14:paraId="6EF45B85" w14:textId="77777777" w:rsidR="00157CE4" w:rsidRPr="00157CE4" w:rsidRDefault="00157CE4" w:rsidP="00157CE4">
            <w:pPr>
              <w:spacing w:line="240" w:lineRule="atLeast"/>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有效电平</w:t>
            </w:r>
          </w:p>
        </w:tc>
      </w:tr>
      <w:tr w:rsidR="00157CE4" w:rsidRPr="00157CE4" w14:paraId="161D83F2" w14:textId="77777777" w:rsidTr="0037492E">
        <w:tblPrEx>
          <w:tblCellMar>
            <w:top w:w="0" w:type="dxa"/>
            <w:left w:w="0" w:type="dxa"/>
            <w:bottom w:w="0" w:type="dxa"/>
            <w:right w:w="0" w:type="dxa"/>
          </w:tblCellMar>
        </w:tblPrEx>
        <w:trPr>
          <w:jc w:val="center"/>
        </w:trPr>
        <w:tc>
          <w:tcPr>
            <w:tcW w:w="631" w:type="dxa"/>
            <w:vAlign w:val="center"/>
          </w:tcPr>
          <w:p w14:paraId="433C2BA6"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w:t>
            </w:r>
          </w:p>
        </w:tc>
        <w:tc>
          <w:tcPr>
            <w:tcW w:w="839" w:type="dxa"/>
            <w:vAlign w:val="center"/>
          </w:tcPr>
          <w:p w14:paraId="7663655B"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DRCK</w:t>
            </w:r>
          </w:p>
        </w:tc>
        <w:tc>
          <w:tcPr>
            <w:tcW w:w="986" w:type="dxa"/>
            <w:vAlign w:val="center"/>
          </w:tcPr>
          <w:p w14:paraId="5E343D08"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CLOCK</w:t>
            </w:r>
          </w:p>
        </w:tc>
        <w:tc>
          <w:tcPr>
            <w:tcW w:w="3645" w:type="dxa"/>
            <w:vAlign w:val="center"/>
          </w:tcPr>
          <w:p w14:paraId="1516482E"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单元手动实验状态的时钟来源</w:t>
            </w:r>
          </w:p>
        </w:tc>
        <w:tc>
          <w:tcPr>
            <w:tcW w:w="1168" w:type="dxa"/>
            <w:vAlign w:val="center"/>
          </w:tcPr>
          <w:p w14:paraId="12DBD23F"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下降沿打入</w:t>
            </w:r>
          </w:p>
        </w:tc>
      </w:tr>
      <w:tr w:rsidR="00157CE4" w:rsidRPr="00157CE4" w14:paraId="28078BD0" w14:textId="77777777" w:rsidTr="0037492E">
        <w:tblPrEx>
          <w:tblCellMar>
            <w:top w:w="0" w:type="dxa"/>
            <w:left w:w="0" w:type="dxa"/>
            <w:bottom w:w="0" w:type="dxa"/>
            <w:right w:w="0" w:type="dxa"/>
          </w:tblCellMar>
        </w:tblPrEx>
        <w:trPr>
          <w:jc w:val="center"/>
        </w:trPr>
        <w:tc>
          <w:tcPr>
            <w:tcW w:w="631" w:type="dxa"/>
            <w:vAlign w:val="center"/>
          </w:tcPr>
          <w:p w14:paraId="055B9237"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2</w:t>
            </w:r>
          </w:p>
        </w:tc>
        <w:tc>
          <w:tcPr>
            <w:tcW w:w="839" w:type="dxa"/>
            <w:vAlign w:val="center"/>
          </w:tcPr>
          <w:p w14:paraId="2504FD68"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W</w:t>
            </w:r>
          </w:p>
        </w:tc>
        <w:tc>
          <w:tcPr>
            <w:tcW w:w="986" w:type="dxa"/>
            <w:vAlign w:val="center"/>
          </w:tcPr>
          <w:p w14:paraId="4B7A45D0"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K6(M6)</w:t>
            </w:r>
          </w:p>
        </w:tc>
        <w:tc>
          <w:tcPr>
            <w:tcW w:w="3645" w:type="dxa"/>
            <w:vAlign w:val="center"/>
          </w:tcPr>
          <w:p w14:paraId="2CD51DE5"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总线字长：</w:t>
            </w:r>
            <w:r w:rsidRPr="00157CE4">
              <w:rPr>
                <w:rFonts w:ascii="Times New Roman" w:eastAsia="宋体" w:hAnsi="Times New Roman" w:cs="Times New Roman" w:hint="eastAsia"/>
                <w:sz w:val="18"/>
                <w:szCs w:val="24"/>
              </w:rPr>
              <w:t>0=16</w:t>
            </w:r>
            <w:r w:rsidRPr="00157CE4">
              <w:rPr>
                <w:rFonts w:ascii="Times New Roman" w:eastAsia="宋体" w:hAnsi="Times New Roman" w:cs="Times New Roman" w:hint="eastAsia"/>
                <w:sz w:val="18"/>
                <w:szCs w:val="24"/>
              </w:rPr>
              <w:t>位字操作，</w:t>
            </w:r>
            <w:r w:rsidRPr="00157CE4">
              <w:rPr>
                <w:rFonts w:ascii="Times New Roman" w:eastAsia="宋体" w:hAnsi="Times New Roman" w:cs="Times New Roman" w:hint="eastAsia"/>
                <w:sz w:val="18"/>
                <w:szCs w:val="24"/>
              </w:rPr>
              <w:t>1=8</w:t>
            </w:r>
            <w:r w:rsidRPr="00157CE4">
              <w:rPr>
                <w:rFonts w:ascii="Times New Roman" w:eastAsia="宋体" w:hAnsi="Times New Roman" w:cs="Times New Roman" w:hint="eastAsia"/>
                <w:sz w:val="18"/>
                <w:szCs w:val="24"/>
              </w:rPr>
              <w:t>位字节操作</w:t>
            </w:r>
          </w:p>
        </w:tc>
        <w:tc>
          <w:tcPr>
            <w:tcW w:w="1168" w:type="dxa"/>
            <w:vAlign w:val="center"/>
          </w:tcPr>
          <w:p w14:paraId="06E8B229"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320D86FC" w14:textId="77777777" w:rsidTr="0037492E">
        <w:tblPrEx>
          <w:tblCellMar>
            <w:top w:w="0" w:type="dxa"/>
            <w:left w:w="0" w:type="dxa"/>
            <w:bottom w:w="0" w:type="dxa"/>
            <w:right w:w="0" w:type="dxa"/>
          </w:tblCellMar>
        </w:tblPrEx>
        <w:trPr>
          <w:jc w:val="center"/>
        </w:trPr>
        <w:tc>
          <w:tcPr>
            <w:tcW w:w="631" w:type="dxa"/>
            <w:vAlign w:val="center"/>
          </w:tcPr>
          <w:p w14:paraId="448B77E3"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3</w:t>
            </w:r>
          </w:p>
        </w:tc>
        <w:tc>
          <w:tcPr>
            <w:tcW w:w="839" w:type="dxa"/>
            <w:vAlign w:val="center"/>
          </w:tcPr>
          <w:p w14:paraId="35832AB0"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XP</w:t>
            </w:r>
          </w:p>
        </w:tc>
        <w:tc>
          <w:tcPr>
            <w:tcW w:w="986" w:type="dxa"/>
            <w:vAlign w:val="center"/>
          </w:tcPr>
          <w:p w14:paraId="04097902"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K7(M7)</w:t>
            </w:r>
          </w:p>
        </w:tc>
        <w:tc>
          <w:tcPr>
            <w:tcW w:w="3645" w:type="dxa"/>
            <w:vAlign w:val="center"/>
          </w:tcPr>
          <w:p w14:paraId="7A73F7BF"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源部件奇偶标志：</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168" w:type="dxa"/>
            <w:vAlign w:val="center"/>
          </w:tcPr>
          <w:p w14:paraId="4DF4592A"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1FA50B60" w14:textId="77777777" w:rsidTr="0037492E">
        <w:tblPrEx>
          <w:tblCellMar>
            <w:top w:w="0" w:type="dxa"/>
            <w:left w:w="0" w:type="dxa"/>
            <w:bottom w:w="0" w:type="dxa"/>
            <w:right w:w="0" w:type="dxa"/>
          </w:tblCellMar>
        </w:tblPrEx>
        <w:trPr>
          <w:cantSplit/>
          <w:jc w:val="center"/>
        </w:trPr>
        <w:tc>
          <w:tcPr>
            <w:tcW w:w="631" w:type="dxa"/>
            <w:vAlign w:val="center"/>
          </w:tcPr>
          <w:p w14:paraId="4C004C82"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4</w:t>
            </w:r>
          </w:p>
        </w:tc>
        <w:tc>
          <w:tcPr>
            <w:tcW w:w="839" w:type="dxa"/>
            <w:vAlign w:val="center"/>
          </w:tcPr>
          <w:p w14:paraId="428404B2"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X2</w:t>
            </w:r>
          </w:p>
        </w:tc>
        <w:tc>
          <w:tcPr>
            <w:tcW w:w="986" w:type="dxa"/>
            <w:vAlign w:val="center"/>
          </w:tcPr>
          <w:p w14:paraId="5DB508F6"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K10(M10)</w:t>
            </w:r>
          </w:p>
        </w:tc>
        <w:tc>
          <w:tcPr>
            <w:tcW w:w="3645" w:type="dxa"/>
            <w:vAlign w:val="center"/>
          </w:tcPr>
          <w:p w14:paraId="0525BF94"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X2</w:t>
            </w:r>
          </w:p>
        </w:tc>
        <w:tc>
          <w:tcPr>
            <w:tcW w:w="1168" w:type="dxa"/>
            <w:vMerge w:val="restart"/>
            <w:vAlign w:val="center"/>
          </w:tcPr>
          <w:p w14:paraId="14334E0F"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三八译码</w:t>
            </w:r>
          </w:p>
          <w:p w14:paraId="0F465F42"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八中选一</w:t>
            </w:r>
          </w:p>
          <w:p w14:paraId="19C1173C"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404F193A" w14:textId="77777777" w:rsidTr="0037492E">
        <w:tblPrEx>
          <w:tblCellMar>
            <w:top w:w="0" w:type="dxa"/>
            <w:left w:w="0" w:type="dxa"/>
            <w:bottom w:w="0" w:type="dxa"/>
            <w:right w:w="0" w:type="dxa"/>
          </w:tblCellMar>
        </w:tblPrEx>
        <w:trPr>
          <w:cantSplit/>
          <w:jc w:val="center"/>
        </w:trPr>
        <w:tc>
          <w:tcPr>
            <w:tcW w:w="631" w:type="dxa"/>
            <w:vAlign w:val="center"/>
          </w:tcPr>
          <w:p w14:paraId="19B22CA8"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5</w:t>
            </w:r>
          </w:p>
        </w:tc>
        <w:tc>
          <w:tcPr>
            <w:tcW w:w="839" w:type="dxa"/>
            <w:vAlign w:val="center"/>
          </w:tcPr>
          <w:p w14:paraId="6367E725"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X1</w:t>
            </w:r>
          </w:p>
        </w:tc>
        <w:tc>
          <w:tcPr>
            <w:tcW w:w="986" w:type="dxa"/>
            <w:vAlign w:val="center"/>
          </w:tcPr>
          <w:p w14:paraId="241B6689"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K9(M9)</w:t>
            </w:r>
          </w:p>
        </w:tc>
        <w:tc>
          <w:tcPr>
            <w:tcW w:w="3645" w:type="dxa"/>
            <w:vAlign w:val="center"/>
          </w:tcPr>
          <w:p w14:paraId="4A39656B"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X1</w:t>
            </w:r>
          </w:p>
        </w:tc>
        <w:tc>
          <w:tcPr>
            <w:tcW w:w="1168" w:type="dxa"/>
            <w:vMerge/>
            <w:vAlign w:val="center"/>
          </w:tcPr>
          <w:p w14:paraId="16F496EF"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52378107" w14:textId="77777777" w:rsidTr="0037492E">
        <w:tblPrEx>
          <w:tblCellMar>
            <w:top w:w="0" w:type="dxa"/>
            <w:left w:w="0" w:type="dxa"/>
            <w:bottom w:w="0" w:type="dxa"/>
            <w:right w:w="0" w:type="dxa"/>
          </w:tblCellMar>
        </w:tblPrEx>
        <w:trPr>
          <w:cantSplit/>
          <w:jc w:val="center"/>
        </w:trPr>
        <w:tc>
          <w:tcPr>
            <w:tcW w:w="631" w:type="dxa"/>
            <w:vAlign w:val="center"/>
          </w:tcPr>
          <w:p w14:paraId="3587AE12"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6</w:t>
            </w:r>
          </w:p>
        </w:tc>
        <w:tc>
          <w:tcPr>
            <w:tcW w:w="839" w:type="dxa"/>
            <w:vAlign w:val="center"/>
          </w:tcPr>
          <w:p w14:paraId="312DC6E0"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X0</w:t>
            </w:r>
          </w:p>
        </w:tc>
        <w:tc>
          <w:tcPr>
            <w:tcW w:w="986" w:type="dxa"/>
            <w:vAlign w:val="center"/>
          </w:tcPr>
          <w:p w14:paraId="44334D27"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K8(M8)</w:t>
            </w:r>
          </w:p>
        </w:tc>
        <w:tc>
          <w:tcPr>
            <w:tcW w:w="3645" w:type="dxa"/>
            <w:vAlign w:val="center"/>
          </w:tcPr>
          <w:p w14:paraId="7F239978"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X0</w:t>
            </w:r>
          </w:p>
        </w:tc>
        <w:tc>
          <w:tcPr>
            <w:tcW w:w="1168" w:type="dxa"/>
            <w:vMerge/>
            <w:vAlign w:val="center"/>
          </w:tcPr>
          <w:p w14:paraId="13C39BAA"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688AF3FD" w14:textId="77777777" w:rsidTr="0037492E">
        <w:tblPrEx>
          <w:tblCellMar>
            <w:top w:w="0" w:type="dxa"/>
            <w:left w:w="0" w:type="dxa"/>
            <w:bottom w:w="0" w:type="dxa"/>
            <w:right w:w="0" w:type="dxa"/>
          </w:tblCellMar>
        </w:tblPrEx>
        <w:trPr>
          <w:jc w:val="center"/>
        </w:trPr>
        <w:tc>
          <w:tcPr>
            <w:tcW w:w="631" w:type="dxa"/>
            <w:vAlign w:val="center"/>
          </w:tcPr>
          <w:p w14:paraId="365DD33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7</w:t>
            </w:r>
          </w:p>
        </w:tc>
        <w:tc>
          <w:tcPr>
            <w:tcW w:w="839" w:type="dxa"/>
            <w:vAlign w:val="center"/>
          </w:tcPr>
          <w:p w14:paraId="487BDCFC"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M</w:t>
            </w:r>
          </w:p>
        </w:tc>
        <w:tc>
          <w:tcPr>
            <w:tcW w:w="986" w:type="dxa"/>
            <w:vAlign w:val="center"/>
          </w:tcPr>
          <w:p w14:paraId="52D995C0"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K15(M15)</w:t>
            </w:r>
          </w:p>
        </w:tc>
        <w:tc>
          <w:tcPr>
            <w:tcW w:w="3645" w:type="dxa"/>
            <w:vAlign w:val="center"/>
          </w:tcPr>
          <w:p w14:paraId="0052B74D"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运算控制位：</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算术运算，</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逻辑运算</w:t>
            </w:r>
          </w:p>
        </w:tc>
        <w:tc>
          <w:tcPr>
            <w:tcW w:w="1168" w:type="dxa"/>
            <w:vAlign w:val="center"/>
          </w:tcPr>
          <w:p w14:paraId="004EC29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7F0E5356" w14:textId="77777777" w:rsidTr="0037492E">
        <w:tblPrEx>
          <w:tblCellMar>
            <w:top w:w="0" w:type="dxa"/>
            <w:left w:w="0" w:type="dxa"/>
            <w:bottom w:w="0" w:type="dxa"/>
            <w:right w:w="0" w:type="dxa"/>
          </w:tblCellMar>
        </w:tblPrEx>
        <w:trPr>
          <w:jc w:val="center"/>
        </w:trPr>
        <w:tc>
          <w:tcPr>
            <w:tcW w:w="631" w:type="dxa"/>
            <w:vAlign w:val="center"/>
          </w:tcPr>
          <w:p w14:paraId="35BF2BC8"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8</w:t>
            </w:r>
          </w:p>
        </w:tc>
        <w:tc>
          <w:tcPr>
            <w:tcW w:w="839" w:type="dxa"/>
            <w:vAlign w:val="center"/>
          </w:tcPr>
          <w:p w14:paraId="01FF67AF"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S2</w:t>
            </w:r>
          </w:p>
        </w:tc>
        <w:tc>
          <w:tcPr>
            <w:tcW w:w="986" w:type="dxa"/>
            <w:vAlign w:val="center"/>
          </w:tcPr>
          <w:p w14:paraId="3E3957C0"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K13(M13)</w:t>
            </w:r>
          </w:p>
        </w:tc>
        <w:tc>
          <w:tcPr>
            <w:tcW w:w="3645" w:type="dxa"/>
            <w:vAlign w:val="center"/>
          </w:tcPr>
          <w:p w14:paraId="38E83CEA"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运算状态位</w:t>
            </w:r>
            <w:r w:rsidRPr="00157CE4">
              <w:rPr>
                <w:rFonts w:ascii="Times New Roman" w:eastAsia="宋体" w:hAnsi="Times New Roman" w:cs="Times New Roman" w:hint="eastAsia"/>
                <w:sz w:val="18"/>
                <w:szCs w:val="24"/>
              </w:rPr>
              <w:t>S2</w:t>
            </w:r>
          </w:p>
        </w:tc>
        <w:tc>
          <w:tcPr>
            <w:tcW w:w="1168" w:type="dxa"/>
            <w:vAlign w:val="center"/>
          </w:tcPr>
          <w:p w14:paraId="4075B786"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5556C71F" w14:textId="77777777" w:rsidTr="0037492E">
        <w:tblPrEx>
          <w:tblCellMar>
            <w:top w:w="0" w:type="dxa"/>
            <w:left w:w="0" w:type="dxa"/>
            <w:bottom w:w="0" w:type="dxa"/>
            <w:right w:w="0" w:type="dxa"/>
          </w:tblCellMar>
        </w:tblPrEx>
        <w:trPr>
          <w:jc w:val="center"/>
        </w:trPr>
        <w:tc>
          <w:tcPr>
            <w:tcW w:w="631" w:type="dxa"/>
            <w:vAlign w:val="center"/>
          </w:tcPr>
          <w:p w14:paraId="63A00B44"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9</w:t>
            </w:r>
          </w:p>
        </w:tc>
        <w:tc>
          <w:tcPr>
            <w:tcW w:w="839" w:type="dxa"/>
            <w:vAlign w:val="center"/>
          </w:tcPr>
          <w:p w14:paraId="0DDD27D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S1</w:t>
            </w:r>
          </w:p>
        </w:tc>
        <w:tc>
          <w:tcPr>
            <w:tcW w:w="986" w:type="dxa"/>
            <w:vAlign w:val="center"/>
          </w:tcPr>
          <w:p w14:paraId="784D36EB"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K12(M12)</w:t>
            </w:r>
          </w:p>
        </w:tc>
        <w:tc>
          <w:tcPr>
            <w:tcW w:w="3645" w:type="dxa"/>
            <w:vAlign w:val="center"/>
          </w:tcPr>
          <w:p w14:paraId="4540C5D7"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运算状态位</w:t>
            </w:r>
            <w:r w:rsidRPr="00157CE4">
              <w:rPr>
                <w:rFonts w:ascii="Times New Roman" w:eastAsia="宋体" w:hAnsi="Times New Roman" w:cs="Times New Roman" w:hint="eastAsia"/>
                <w:sz w:val="18"/>
                <w:szCs w:val="24"/>
              </w:rPr>
              <w:t>S1</w:t>
            </w:r>
          </w:p>
        </w:tc>
        <w:tc>
          <w:tcPr>
            <w:tcW w:w="1168" w:type="dxa"/>
            <w:vAlign w:val="center"/>
          </w:tcPr>
          <w:p w14:paraId="60F2954E"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1293E9A9" w14:textId="77777777" w:rsidTr="0037492E">
        <w:tblPrEx>
          <w:tblCellMar>
            <w:top w:w="0" w:type="dxa"/>
            <w:left w:w="0" w:type="dxa"/>
            <w:bottom w:w="0" w:type="dxa"/>
            <w:right w:w="0" w:type="dxa"/>
          </w:tblCellMar>
        </w:tblPrEx>
        <w:trPr>
          <w:jc w:val="center"/>
        </w:trPr>
        <w:tc>
          <w:tcPr>
            <w:tcW w:w="631" w:type="dxa"/>
            <w:vAlign w:val="center"/>
          </w:tcPr>
          <w:p w14:paraId="7D21DEC7"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10</w:t>
            </w:r>
          </w:p>
        </w:tc>
        <w:tc>
          <w:tcPr>
            <w:tcW w:w="839" w:type="dxa"/>
            <w:vAlign w:val="center"/>
          </w:tcPr>
          <w:p w14:paraId="176C756D"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S0</w:t>
            </w:r>
          </w:p>
        </w:tc>
        <w:tc>
          <w:tcPr>
            <w:tcW w:w="986" w:type="dxa"/>
            <w:vAlign w:val="center"/>
          </w:tcPr>
          <w:p w14:paraId="36E19743"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K11(M11)</w:t>
            </w:r>
          </w:p>
        </w:tc>
        <w:tc>
          <w:tcPr>
            <w:tcW w:w="3645" w:type="dxa"/>
            <w:vAlign w:val="center"/>
          </w:tcPr>
          <w:p w14:paraId="0774B5D1"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运算状态位</w:t>
            </w:r>
            <w:r w:rsidRPr="00157CE4">
              <w:rPr>
                <w:rFonts w:ascii="Times New Roman" w:eastAsia="宋体" w:hAnsi="Times New Roman" w:cs="Times New Roman" w:hint="eastAsia"/>
                <w:sz w:val="18"/>
                <w:szCs w:val="24"/>
              </w:rPr>
              <w:t>S0</w:t>
            </w:r>
          </w:p>
        </w:tc>
        <w:tc>
          <w:tcPr>
            <w:tcW w:w="1168" w:type="dxa"/>
            <w:vAlign w:val="center"/>
          </w:tcPr>
          <w:p w14:paraId="236FC98D"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43679BA0" w14:textId="77777777" w:rsidTr="0037492E">
        <w:tblPrEx>
          <w:tblCellMar>
            <w:top w:w="0" w:type="dxa"/>
            <w:left w:w="0" w:type="dxa"/>
            <w:bottom w:w="0" w:type="dxa"/>
            <w:right w:w="0" w:type="dxa"/>
          </w:tblCellMar>
        </w:tblPrEx>
        <w:trPr>
          <w:jc w:val="center"/>
        </w:trPr>
        <w:tc>
          <w:tcPr>
            <w:tcW w:w="631" w:type="dxa"/>
            <w:vAlign w:val="center"/>
          </w:tcPr>
          <w:p w14:paraId="4F77BE27"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11</w:t>
            </w:r>
          </w:p>
        </w:tc>
        <w:tc>
          <w:tcPr>
            <w:tcW w:w="839" w:type="dxa"/>
            <w:vAlign w:val="center"/>
          </w:tcPr>
          <w:p w14:paraId="3FC6BC2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OP</w:t>
            </w:r>
          </w:p>
        </w:tc>
        <w:tc>
          <w:tcPr>
            <w:tcW w:w="986" w:type="dxa"/>
            <w:vAlign w:val="center"/>
          </w:tcPr>
          <w:p w14:paraId="462C0F49"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K16(M16)</w:t>
            </w:r>
          </w:p>
        </w:tc>
        <w:tc>
          <w:tcPr>
            <w:tcW w:w="3645" w:type="dxa"/>
            <w:vAlign w:val="center"/>
          </w:tcPr>
          <w:p w14:paraId="2353406F"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目标部件奇偶标志：</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168" w:type="dxa"/>
            <w:vAlign w:val="center"/>
          </w:tcPr>
          <w:p w14:paraId="4BDB9ECA"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2F4D32E3" w14:textId="77777777" w:rsidTr="0037492E">
        <w:tblPrEx>
          <w:tblCellMar>
            <w:top w:w="0" w:type="dxa"/>
            <w:left w:w="0" w:type="dxa"/>
            <w:bottom w:w="0" w:type="dxa"/>
            <w:right w:w="0" w:type="dxa"/>
          </w:tblCellMar>
        </w:tblPrEx>
        <w:trPr>
          <w:jc w:val="center"/>
        </w:trPr>
        <w:tc>
          <w:tcPr>
            <w:tcW w:w="631" w:type="dxa"/>
            <w:vAlign w:val="center"/>
          </w:tcPr>
          <w:p w14:paraId="78CA26B5"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12</w:t>
            </w:r>
          </w:p>
        </w:tc>
        <w:tc>
          <w:tcPr>
            <w:tcW w:w="839" w:type="dxa"/>
            <w:vAlign w:val="center"/>
          </w:tcPr>
          <w:p w14:paraId="7E3BE8EF"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AXW</w:t>
            </w:r>
          </w:p>
        </w:tc>
        <w:tc>
          <w:tcPr>
            <w:tcW w:w="986" w:type="dxa"/>
            <w:vAlign w:val="center"/>
          </w:tcPr>
          <w:p w14:paraId="5B640A57"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K17(M17)</w:t>
            </w:r>
          </w:p>
        </w:tc>
        <w:tc>
          <w:tcPr>
            <w:tcW w:w="3645" w:type="dxa"/>
            <w:vAlign w:val="center"/>
          </w:tcPr>
          <w:p w14:paraId="27ED8CA4"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AX</w:t>
            </w:r>
            <w:r w:rsidRPr="00157CE4">
              <w:rPr>
                <w:rFonts w:ascii="Times New Roman" w:eastAsia="宋体" w:hAnsi="Times New Roman" w:cs="Times New Roman" w:hint="eastAsia"/>
                <w:sz w:val="18"/>
                <w:szCs w:val="24"/>
              </w:rPr>
              <w:t>运算寄存器写使能，本例定义到</w:t>
            </w:r>
            <w:r w:rsidRPr="00157CE4">
              <w:rPr>
                <w:rFonts w:ascii="Times New Roman" w:eastAsia="宋体" w:hAnsi="Times New Roman" w:cs="Times New Roman" w:hint="eastAsia"/>
                <w:sz w:val="18"/>
                <w:szCs w:val="24"/>
              </w:rPr>
              <w:t>M17</w:t>
            </w:r>
            <w:r w:rsidRPr="00157CE4">
              <w:rPr>
                <w:rFonts w:ascii="Times New Roman" w:eastAsia="宋体" w:hAnsi="Times New Roman" w:cs="Times New Roman" w:hint="eastAsia"/>
                <w:sz w:val="18"/>
                <w:szCs w:val="24"/>
              </w:rPr>
              <w:t>位</w:t>
            </w:r>
          </w:p>
        </w:tc>
        <w:tc>
          <w:tcPr>
            <w:tcW w:w="1168" w:type="dxa"/>
            <w:vAlign w:val="center"/>
          </w:tcPr>
          <w:p w14:paraId="5F392BAB"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487C0DB6" w14:textId="77777777" w:rsidTr="0037492E">
        <w:tblPrEx>
          <w:tblCellMar>
            <w:top w:w="0" w:type="dxa"/>
            <w:left w:w="0" w:type="dxa"/>
            <w:bottom w:w="0" w:type="dxa"/>
            <w:right w:w="0" w:type="dxa"/>
          </w:tblCellMar>
        </w:tblPrEx>
        <w:trPr>
          <w:jc w:val="center"/>
        </w:trPr>
        <w:tc>
          <w:tcPr>
            <w:tcW w:w="631" w:type="dxa"/>
            <w:vAlign w:val="center"/>
          </w:tcPr>
          <w:p w14:paraId="3FA5FA4B"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13</w:t>
            </w:r>
          </w:p>
        </w:tc>
        <w:tc>
          <w:tcPr>
            <w:tcW w:w="839" w:type="dxa"/>
            <w:vAlign w:val="center"/>
          </w:tcPr>
          <w:p w14:paraId="5D7FE23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BXW</w:t>
            </w:r>
          </w:p>
        </w:tc>
        <w:tc>
          <w:tcPr>
            <w:tcW w:w="986" w:type="dxa"/>
            <w:vAlign w:val="center"/>
          </w:tcPr>
          <w:p w14:paraId="0E154E9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K18(M18)</w:t>
            </w:r>
          </w:p>
        </w:tc>
        <w:tc>
          <w:tcPr>
            <w:tcW w:w="3645" w:type="dxa"/>
            <w:vAlign w:val="center"/>
          </w:tcPr>
          <w:p w14:paraId="6273BF34"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BX</w:t>
            </w:r>
            <w:r w:rsidRPr="00157CE4">
              <w:rPr>
                <w:rFonts w:ascii="Times New Roman" w:eastAsia="宋体" w:hAnsi="Times New Roman" w:cs="Times New Roman" w:hint="eastAsia"/>
                <w:sz w:val="18"/>
                <w:szCs w:val="24"/>
              </w:rPr>
              <w:t>运算寄存器写使能，本例定义到</w:t>
            </w:r>
            <w:r w:rsidRPr="00157CE4">
              <w:rPr>
                <w:rFonts w:ascii="Times New Roman" w:eastAsia="宋体" w:hAnsi="Times New Roman" w:cs="Times New Roman" w:hint="eastAsia"/>
                <w:sz w:val="18"/>
                <w:szCs w:val="24"/>
              </w:rPr>
              <w:t>M18</w:t>
            </w:r>
            <w:r w:rsidRPr="00157CE4">
              <w:rPr>
                <w:rFonts w:ascii="Times New Roman" w:eastAsia="宋体" w:hAnsi="Times New Roman" w:cs="Times New Roman" w:hint="eastAsia"/>
                <w:sz w:val="18"/>
                <w:szCs w:val="24"/>
              </w:rPr>
              <w:t>位</w:t>
            </w:r>
          </w:p>
        </w:tc>
        <w:tc>
          <w:tcPr>
            <w:tcW w:w="1168" w:type="dxa"/>
            <w:vAlign w:val="center"/>
          </w:tcPr>
          <w:p w14:paraId="0D7B266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bl>
    <w:p w14:paraId="5A26DAFA" w14:textId="77777777" w:rsidR="00157CE4" w:rsidRPr="00157CE4" w:rsidRDefault="00157CE4" w:rsidP="00157CE4">
      <w:pPr>
        <w:widowControl/>
        <w:textAlignment w:val="center"/>
        <w:rPr>
          <w:rFonts w:ascii="宋体" w:eastAsia="宋体" w:hAnsi="宋体" w:cs="Times New Roman" w:hint="eastAsia"/>
          <w:kern w:val="0"/>
          <w:szCs w:val="21"/>
        </w:rPr>
      </w:pPr>
    </w:p>
    <w:p w14:paraId="1FAB9D30" w14:textId="77777777" w:rsidR="00157CE4" w:rsidRPr="00157CE4" w:rsidRDefault="00157CE4" w:rsidP="00157CE4">
      <w:pPr>
        <w:keepNext/>
        <w:keepLines/>
        <w:spacing w:before="260" w:after="260"/>
        <w:outlineLvl w:val="2"/>
        <w:rPr>
          <w:rFonts w:ascii="Times New Roman" w:eastAsia="黑体" w:hAnsi="Times New Roman" w:cs="Times New Roman"/>
          <w:b/>
          <w:bCs/>
          <w:sz w:val="24"/>
          <w:szCs w:val="32"/>
        </w:rPr>
      </w:pPr>
      <w:r w:rsidRPr="00157CE4">
        <w:rPr>
          <w:rFonts w:ascii="Times New Roman" w:eastAsia="黑体" w:hAnsi="Times New Roman" w:cs="Times New Roman"/>
          <w:b/>
          <w:bCs/>
          <w:sz w:val="24"/>
          <w:szCs w:val="32"/>
        </w:rPr>
        <w:br w:type="page"/>
      </w:r>
      <w:bookmarkStart w:id="15" w:name="_Toc223330577"/>
      <w:bookmarkStart w:id="16" w:name="_Toc223336752"/>
      <w:bookmarkStart w:id="17" w:name="_Toc249581721"/>
      <w:r w:rsidRPr="00157CE4">
        <w:rPr>
          <w:rFonts w:ascii="Times New Roman" w:eastAsia="黑体" w:hAnsi="Times New Roman" w:cs="Times New Roman" w:hint="eastAsia"/>
          <w:b/>
          <w:bCs/>
          <w:sz w:val="24"/>
          <w:szCs w:val="32"/>
        </w:rPr>
        <w:lastRenderedPageBreak/>
        <w:t>示例</w:t>
      </w:r>
      <w:r w:rsidRPr="00157CE4">
        <w:rPr>
          <w:rFonts w:ascii="Times New Roman" w:eastAsia="黑体" w:hAnsi="Times New Roman" w:cs="Times New Roman"/>
          <w:b/>
          <w:bCs/>
          <w:sz w:val="24"/>
          <w:szCs w:val="32"/>
        </w:rPr>
        <w:t>1</w:t>
      </w:r>
      <w:r w:rsidRPr="00157CE4">
        <w:rPr>
          <w:rFonts w:ascii="Times New Roman" w:eastAsia="黑体" w:hAnsi="Times New Roman" w:cs="Times New Roman" w:hint="eastAsia"/>
          <w:b/>
          <w:bCs/>
          <w:sz w:val="24"/>
          <w:szCs w:val="32"/>
        </w:rPr>
        <w:t xml:space="preserve">　</w:t>
      </w:r>
      <w:r w:rsidRPr="00157CE4">
        <w:rPr>
          <w:rFonts w:ascii="Times New Roman" w:eastAsia="黑体" w:hAnsi="Times New Roman" w:cs="Times New Roman"/>
          <w:b/>
          <w:bCs/>
          <w:sz w:val="24"/>
          <w:szCs w:val="32"/>
        </w:rPr>
        <w:t>算术运算</w:t>
      </w:r>
      <w:bookmarkEnd w:id="15"/>
      <w:bookmarkEnd w:id="16"/>
      <w:bookmarkEnd w:id="17"/>
    </w:p>
    <w:p w14:paraId="15B9F14A" w14:textId="77777777" w:rsidR="00157CE4" w:rsidRPr="00157CE4" w:rsidRDefault="00157CE4">
      <w:pPr>
        <w:numPr>
          <w:ilvl w:val="1"/>
          <w:numId w:val="5"/>
        </w:numPr>
        <w:tabs>
          <w:tab w:val="left" w:pos="0"/>
        </w:tabs>
        <w:spacing w:line="0" w:lineRule="atLeast"/>
        <w:ind w:firstLineChars="200" w:firstLine="422"/>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字算术运算</w:t>
      </w:r>
    </w:p>
    <w:p w14:paraId="196A55DD" w14:textId="77777777" w:rsidR="00157CE4" w:rsidRPr="00157CE4" w:rsidRDefault="00157CE4">
      <w:pPr>
        <w:numPr>
          <w:ilvl w:val="1"/>
          <w:numId w:val="6"/>
        </w:numPr>
        <w:spacing w:line="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字写操作</w:t>
      </w:r>
    </w:p>
    <w:p w14:paraId="1F6CB8AF"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通过</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w:t>
      </w:r>
      <w:r w:rsidRPr="00157CE4">
        <w:rPr>
          <w:rFonts w:ascii="Times New Roman" w:eastAsia="宋体" w:hAnsi="Times New Roman" w:cs="Times New Roman" w:hint="eastAsia"/>
          <w:szCs w:val="24"/>
        </w:rPr>
        <w:t>S15~S0</w:t>
      </w:r>
      <w:r w:rsidRPr="00157CE4">
        <w:rPr>
          <w:rFonts w:ascii="Times New Roman" w:eastAsia="宋体" w:hAnsi="Times New Roman" w:cs="Times New Roman" w:hint="eastAsia"/>
          <w:szCs w:val="24"/>
        </w:rPr>
        <w:t>”开关向累加器</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和暂存器</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置数，操作步骤如下：</w:t>
      </w:r>
    </w:p>
    <w:p w14:paraId="28F5CA4C" w14:textId="77777777" w:rsidR="00157CE4" w:rsidRPr="00157CE4" w:rsidRDefault="00157CE4" w:rsidP="00157CE4">
      <w:pPr>
        <w:spacing w:line="0" w:lineRule="atLeast"/>
        <w:ind w:firstLineChars="200" w:firstLine="420"/>
        <w:jc w:val="left"/>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702272" behindDoc="0" locked="1" layoutInCell="1" allowOverlap="1" wp14:anchorId="4E257BEE" wp14:editId="0F102AC3">
                <wp:simplePos x="0" y="0"/>
                <wp:positionH relativeFrom="character">
                  <wp:posOffset>0</wp:posOffset>
                </wp:positionH>
                <wp:positionV relativeFrom="line">
                  <wp:posOffset>0</wp:posOffset>
                </wp:positionV>
                <wp:extent cx="4805680" cy="688340"/>
                <wp:effectExtent l="0" t="8890" r="0" b="0"/>
                <wp:wrapNone/>
                <wp:docPr id="646" name="组合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5680" cy="688340"/>
                          <a:chOff x="0" y="0"/>
                          <a:chExt cx="7568" cy="1084"/>
                        </a:xfrm>
                      </wpg:grpSpPr>
                      <wps:wsp>
                        <wps:cNvPr id="647" name="AutoShape 536"/>
                        <wps:cNvSpPr>
                          <a:spLocks noChangeArrowheads="1"/>
                        </wps:cNvSpPr>
                        <wps:spPr bwMode="auto">
                          <a:xfrm>
                            <a:off x="430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 name="AutoShape 537"/>
                        <wps:cNvSpPr>
                          <a:spLocks noChangeArrowheads="1"/>
                        </wps:cNvSpPr>
                        <wps:spPr bwMode="auto">
                          <a:xfrm>
                            <a:off x="588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 name="Rectangle 538"/>
                        <wps:cNvSpPr>
                          <a:spLocks noChangeArrowheads="1"/>
                        </wps:cNvSpPr>
                        <wps:spPr bwMode="auto">
                          <a:xfrm>
                            <a:off x="1680"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106CE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2C2EAEE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I/O=1122h</w:t>
                              </w:r>
                            </w:p>
                          </w:txbxContent>
                        </wps:txbx>
                        <wps:bodyPr rot="0" vert="horz" wrap="square" lIns="0" tIns="0" rIns="0" bIns="0" anchor="t" anchorCtr="0" upright="1">
                          <a:noAutofit/>
                        </wps:bodyPr>
                      </wps:wsp>
                      <wps:wsp>
                        <wps:cNvPr id="650" name="AutoShape 539"/>
                        <wps:cNvSpPr>
                          <a:spLocks noChangeArrowheads="1"/>
                        </wps:cNvSpPr>
                        <wps:spPr bwMode="auto">
                          <a:xfrm>
                            <a:off x="115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1" name="Rectangle 540"/>
                        <wps:cNvSpPr>
                          <a:spLocks noChangeArrowheads="1"/>
                        </wps:cNvSpPr>
                        <wps:spPr bwMode="auto">
                          <a:xfrm>
                            <a:off x="1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CAD38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02213A7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652" name="AutoShape 541"/>
                        <wps:cNvSpPr>
                          <a:spLocks noChangeArrowheads="1"/>
                        </wps:cNvSpPr>
                        <wps:spPr bwMode="auto">
                          <a:xfrm>
                            <a:off x="273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3" name="Rectangle 542"/>
                        <wps:cNvSpPr>
                          <a:spLocks noChangeArrowheads="1"/>
                        </wps:cNvSpPr>
                        <wps:spPr bwMode="auto">
                          <a:xfrm>
                            <a:off x="325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A0922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AX</w:t>
                              </w:r>
                            </w:p>
                            <w:p w14:paraId="6F137FD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(1122h)</w:t>
                              </w:r>
                            </w:p>
                          </w:txbxContent>
                        </wps:txbx>
                        <wps:bodyPr rot="0" vert="horz" wrap="square" lIns="0" tIns="0" rIns="0" bIns="0" anchor="t" anchorCtr="0" upright="1">
                          <a:noAutofit/>
                        </wps:bodyPr>
                      </wps:wsp>
                      <wps:wsp>
                        <wps:cNvPr id="654" name="Text Box 543"/>
                        <wps:cNvSpPr txBox="1">
                          <a:spLocks noChangeArrowheads="1"/>
                        </wps:cNvSpPr>
                        <wps:spPr bwMode="auto">
                          <a:xfrm>
                            <a:off x="0" y="624"/>
                            <a:ext cx="1362"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07E52"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wps:txbx>
                        <wps:bodyPr rot="0" vert="horz" wrap="square" lIns="0" tIns="0" rIns="0" bIns="0" anchor="t" anchorCtr="0" upright="1">
                          <a:noAutofit/>
                        </wps:bodyPr>
                      </wps:wsp>
                      <wps:wsp>
                        <wps:cNvPr id="655" name="Text Box 544"/>
                        <wps:cNvSpPr txBox="1">
                          <a:spLocks noChangeArrowheads="1"/>
                        </wps:cNvSpPr>
                        <wps:spPr bwMode="auto">
                          <a:xfrm>
                            <a:off x="3056" y="624"/>
                            <a:ext cx="1362"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876E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K18~K16=100</w:t>
                              </w:r>
                            </w:p>
                            <w:p w14:paraId="6696ED2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656" name="Rectangle 545"/>
                        <wps:cNvSpPr>
                          <a:spLocks noChangeArrowheads="1"/>
                        </wps:cNvSpPr>
                        <wps:spPr bwMode="auto">
                          <a:xfrm>
                            <a:off x="4830"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E113A"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1A77A22F"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I/O=3344h</w:t>
                              </w:r>
                            </w:p>
                          </w:txbxContent>
                        </wps:txbx>
                        <wps:bodyPr rot="0" vert="horz" wrap="square" lIns="0" tIns="0" rIns="0" bIns="0" anchor="t" anchorCtr="0" upright="1">
                          <a:noAutofit/>
                        </wps:bodyPr>
                      </wps:wsp>
                      <wps:wsp>
                        <wps:cNvPr id="657" name="Rectangle 546"/>
                        <wps:cNvSpPr>
                          <a:spLocks noChangeArrowheads="1"/>
                        </wps:cNvSpPr>
                        <wps:spPr bwMode="auto">
                          <a:xfrm>
                            <a:off x="64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038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BX</w:t>
                              </w:r>
                            </w:p>
                            <w:p w14:paraId="26CA006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(3344h)</w:t>
                              </w:r>
                            </w:p>
                          </w:txbxContent>
                        </wps:txbx>
                        <wps:bodyPr rot="0" vert="horz" wrap="square" lIns="0" tIns="0" rIns="0" bIns="0" anchor="t" anchorCtr="0" upright="1">
                          <a:noAutofit/>
                        </wps:bodyPr>
                      </wps:wsp>
                      <wps:wsp>
                        <wps:cNvPr id="658" name="Text Box 547"/>
                        <wps:cNvSpPr txBox="1">
                          <a:spLocks noChangeArrowheads="1"/>
                        </wps:cNvSpPr>
                        <wps:spPr bwMode="auto">
                          <a:xfrm>
                            <a:off x="6206" y="616"/>
                            <a:ext cx="136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CF2B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K18~K16=010</w:t>
                              </w:r>
                            </w:p>
                            <w:p w14:paraId="54C8F16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257BEE" id="组合 646" o:spid="_x0000_s1040" style="position:absolute;margin-left:0;margin-top:0;width:378.4pt;height:54.2pt;z-index:251702272;mso-position-horizontal-relative:char;mso-position-vertical-relative:line" coordsize="7568,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36" o:spid="_x0000_s1041" type="#_x0000_t13" style="position:absolute;left:430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" fillcolor="silver" stroked="f"/>
                <v:shape id="AutoShape 537" o:spid="_x0000_s1042" type="#_x0000_t13" style="position:absolute;left:588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" fillcolor="silver" stroked="f"/>
                <v:rect id="Rectangle 538" o:spid="_x0000_s1043" style="position:absolute;left:1680;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" filled="f">
                  <v:textbox inset="0,0,0,0">
                    <w:txbxContent>
                      <w:p w14:paraId="57106CE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2C2EAEE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I/O=1122h</w:t>
                        </w:r>
                      </w:p>
                    </w:txbxContent>
                  </v:textbox>
                </v:rect>
                <v:shape id="AutoShape 539" o:spid="_x0000_s1044" type="#_x0000_t13" style="position:absolute;left:115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" fillcolor="silver" stroked="f"/>
                <v:rect id="Rectangle 540" o:spid="_x0000_s1045" style="position:absolute;left:1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" filled="f">
                  <v:textbox inset="0,0,0,0">
                    <w:txbxContent>
                      <w:p w14:paraId="6ACAD38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02213A7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541" o:spid="_x0000_s1046" type="#_x0000_t13" style="position:absolute;left:273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" fillcolor="silver" stroked="f"/>
                <v:rect id="Rectangle 542" o:spid="_x0000_s1047" style="position:absolute;left:325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" filled="f">
                  <v:textbox inset="0,0,0,0">
                    <w:txbxContent>
                      <w:p w14:paraId="14A0922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AX</w:t>
                        </w:r>
                      </w:p>
                      <w:p w14:paraId="6F137FD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(1122h)</w:t>
                        </w:r>
                      </w:p>
                    </w:txbxContent>
                  </v:textbox>
                </v:rect>
                <v:shape id="Text Box 543" o:spid="_x0000_s1048" type="#_x0000_t202" style="position:absolute;top:624;width:136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WUxQAAANwAAAAPAAAAZHJzL2Rvd25yZXYueG1sRI9Ba8JA&#10;FITvBf/D8gre6qZFg4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N/LWUxQAAANwAAAAP&#10;AAAAAAAAAAAAAAAAAAcCAABkcnMvZG93bnJldi54bWxQSwUGAAAAAAMAAwC3AAAA+QIAAAAA&#10;" filled="f" stroked="f">
                  <v:textbox inset="0,0,0,0">
                    <w:txbxContent>
                      <w:p w14:paraId="06C07E52"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v:textbox>
                </v:shape>
                <v:shape id="Text Box 544" o:spid="_x0000_s1049" type="#_x0000_t202" style="position:absolute;left:3056;top:624;width:136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" filled="f" stroked="f">
                  <v:textbox inset="0,0,0,0">
                    <w:txbxContent>
                      <w:p w14:paraId="151876E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K18~K16=100</w:t>
                        </w:r>
                      </w:p>
                      <w:p w14:paraId="6696ED2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rect id="Rectangle 545" o:spid="_x0000_s1050" style="position:absolute;left:4830;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" filled="f">
                  <v:textbox inset="0,0,0,0">
                    <w:txbxContent>
                      <w:p w14:paraId="36CE113A"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1A77A22F"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I/O=3344h</w:t>
                        </w:r>
                      </w:p>
                    </w:txbxContent>
                  </v:textbox>
                </v:rect>
                <v:rect id="Rectangle 546" o:spid="_x0000_s1051" style="position:absolute;left:64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" filled="f">
                  <v:textbox inset="0,0,0,0">
                    <w:txbxContent>
                      <w:p w14:paraId="58AE038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BX</w:t>
                        </w:r>
                      </w:p>
                      <w:p w14:paraId="26CA006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(3344h)</w:t>
                        </w:r>
                      </w:p>
                    </w:txbxContent>
                  </v:textbox>
                </v:rect>
                <v:shape id="Text Box 547" o:spid="_x0000_s1052" type="#_x0000_t202" style="position:absolute;left:6206;top:616;width:1362;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" filled="f" stroked="f">
                  <v:textbox inset="0,0,0,0">
                    <w:txbxContent>
                      <w:p w14:paraId="5D0CF2B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K18~K16=010</w:t>
                        </w:r>
                      </w:p>
                      <w:p w14:paraId="54C8F16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7A453162" wp14:editId="4B8485CB">
                <wp:extent cx="4806315" cy="688975"/>
                <wp:effectExtent l="0" t="0" r="0" b="0"/>
                <wp:docPr id="58" name="矩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06315"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63A3A" id="矩形 58" o:spid="_x0000_s1026" style="width:378.45pt;height: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785E8C57"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p>
    <w:p w14:paraId="5E3AD16D" w14:textId="77777777" w:rsidR="00157CE4" w:rsidRPr="00157CE4" w:rsidRDefault="00157CE4">
      <w:pPr>
        <w:numPr>
          <w:ilvl w:val="1"/>
          <w:numId w:val="6"/>
        </w:numPr>
        <w:spacing w:line="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字读操作</w:t>
      </w:r>
    </w:p>
    <w:p w14:paraId="11812B20" w14:textId="77777777" w:rsidR="00157CE4" w:rsidRPr="00157CE4" w:rsidRDefault="00157CE4" w:rsidP="00157CE4">
      <w:pPr>
        <w:spacing w:line="0" w:lineRule="atLeast"/>
        <w:ind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关闭</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写使能，令</w:t>
      </w:r>
      <w:r w:rsidRPr="00157CE4">
        <w:rPr>
          <w:rFonts w:ascii="Times New Roman" w:eastAsia="宋体" w:hAnsi="Times New Roman" w:cs="Times New Roman" w:hint="eastAsia"/>
          <w:szCs w:val="24"/>
        </w:rPr>
        <w:t>K18=K17=</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”，按下流程分别读</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w:t>
      </w:r>
    </w:p>
    <w:p w14:paraId="23602D03" w14:textId="77777777" w:rsidR="00157CE4" w:rsidRPr="00157CE4" w:rsidRDefault="00157CE4" w:rsidP="00157CE4">
      <w:pPr>
        <w:spacing w:line="0" w:lineRule="atLeast"/>
        <w:ind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94080" behindDoc="0" locked="1" layoutInCell="1" allowOverlap="1" wp14:anchorId="360DAD11" wp14:editId="45B5235E">
                <wp:simplePos x="0" y="0"/>
                <wp:positionH relativeFrom="character">
                  <wp:posOffset>0</wp:posOffset>
                </wp:positionH>
                <wp:positionV relativeFrom="line">
                  <wp:posOffset>0</wp:posOffset>
                </wp:positionV>
                <wp:extent cx="4747260" cy="579755"/>
                <wp:effectExtent l="0" t="5715" r="8255" b="0"/>
                <wp:wrapNone/>
                <wp:docPr id="632" name="组合 6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7260" cy="579755"/>
                          <a:chOff x="0" y="0"/>
                          <a:chExt cx="7476" cy="913"/>
                        </a:xfrm>
                      </wpg:grpSpPr>
                      <wps:wsp>
                        <wps:cNvPr id="633" name="Rectangle 434"/>
                        <wps:cNvSpPr>
                          <a:spLocks noChangeArrowheads="1"/>
                        </wps:cNvSpPr>
                        <wps:spPr bwMode="auto">
                          <a:xfrm>
                            <a:off x="1701"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ACF77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FUN</w:t>
                              </w:r>
                            </w:p>
                          </w:txbxContent>
                        </wps:txbx>
                        <wps:bodyPr rot="0" vert="horz" wrap="square" lIns="0" tIns="90000" rIns="0" bIns="0" anchor="t" anchorCtr="0" upright="1">
                          <a:noAutofit/>
                        </wps:bodyPr>
                      </wps:wsp>
                      <wps:wsp>
                        <wps:cNvPr id="634" name="AutoShape 435"/>
                        <wps:cNvSpPr>
                          <a:spLocks noChangeArrowheads="1"/>
                        </wps:cNvSpPr>
                        <wps:spPr bwMode="auto">
                          <a:xfrm>
                            <a:off x="117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5" name="Rectangle 436"/>
                        <wps:cNvSpPr>
                          <a:spLocks noChangeArrowheads="1"/>
                        </wps:cNvSpPr>
                        <wps:spPr bwMode="auto">
                          <a:xfrm>
                            <a:off x="129"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8CBD9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proofErr w:type="gramStart"/>
                              <w:r>
                                <w:rPr>
                                  <w:rFonts w:ascii="Courier New" w:hAnsi="Courier New" w:cs="Courier New" w:hint="eastAsia"/>
                                  <w:szCs w:val="24"/>
                                </w:rPr>
                                <w:t>写控位</w:t>
                              </w:r>
                              <w:proofErr w:type="gramEnd"/>
                            </w:p>
                          </w:txbxContent>
                        </wps:txbx>
                        <wps:bodyPr rot="0" vert="horz" wrap="square" lIns="0" tIns="90000" rIns="0" bIns="0" anchor="t" anchorCtr="0" upright="1">
                          <a:noAutofit/>
                        </wps:bodyPr>
                      </wps:wsp>
                      <wps:wsp>
                        <wps:cNvPr id="636" name="AutoShape 437"/>
                        <wps:cNvSpPr>
                          <a:spLocks noChangeArrowheads="1"/>
                        </wps:cNvSpPr>
                        <wps:spPr bwMode="auto">
                          <a:xfrm>
                            <a:off x="275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7" name="Rectangle 438"/>
                        <wps:cNvSpPr>
                          <a:spLocks noChangeArrowheads="1"/>
                        </wps:cNvSpPr>
                        <wps:spPr bwMode="auto">
                          <a:xfrm>
                            <a:off x="327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65182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7C5D792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AX</w:t>
                              </w:r>
                              <w:r>
                                <w:rPr>
                                  <w:rFonts w:ascii="Courier New" w:hAnsi="Courier New" w:cs="Courier New" w:hint="eastAsia"/>
                                  <w:sz w:val="18"/>
                                </w:rPr>
                                <w:t>值</w:t>
                              </w:r>
                            </w:p>
                          </w:txbxContent>
                        </wps:txbx>
                        <wps:bodyPr rot="0" vert="horz" wrap="square" lIns="0" tIns="0" rIns="0" bIns="0" anchor="t" anchorCtr="0" upright="1">
                          <a:noAutofit/>
                        </wps:bodyPr>
                      </wps:wsp>
                      <wps:wsp>
                        <wps:cNvPr id="638" name="Text Box 439"/>
                        <wps:cNvSpPr txBox="1">
                          <a:spLocks noChangeArrowheads="1"/>
                        </wps:cNvSpPr>
                        <wps:spPr bwMode="auto">
                          <a:xfrm>
                            <a:off x="0" y="665"/>
                            <a:ext cx="1362"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5F49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K18~K17=11</w:t>
                              </w:r>
                            </w:p>
                          </w:txbxContent>
                        </wps:txbx>
                        <wps:bodyPr rot="0" vert="horz" wrap="square" lIns="0" tIns="0" rIns="0" bIns="0" anchor="t" anchorCtr="0" upright="1">
                          <a:noAutofit/>
                        </wps:bodyPr>
                      </wps:wsp>
                      <wps:wsp>
                        <wps:cNvPr id="639" name="AutoShape 440"/>
                        <wps:cNvSpPr>
                          <a:spLocks noChangeArrowheads="1"/>
                        </wps:cNvSpPr>
                        <wps:spPr bwMode="auto">
                          <a:xfrm>
                            <a:off x="432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AutoShape 441"/>
                        <wps:cNvSpPr>
                          <a:spLocks noChangeArrowheads="1"/>
                        </wps:cNvSpPr>
                        <wps:spPr bwMode="auto">
                          <a:xfrm>
                            <a:off x="590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 name="Text Box 442"/>
                        <wps:cNvSpPr txBox="1">
                          <a:spLocks noChangeArrowheads="1"/>
                        </wps:cNvSpPr>
                        <wps:spPr bwMode="auto">
                          <a:xfrm>
                            <a:off x="1575" y="603"/>
                            <a:ext cx="1362"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14F05" w14:textId="77777777" w:rsidR="00157CE4" w:rsidRDefault="00157CE4" w:rsidP="00157CE4">
                              <w:pPr>
                                <w:jc w:val="center"/>
                                <w:rPr>
                                  <w:rFonts w:hint="eastAsia"/>
                                  <w:sz w:val="18"/>
                                  <w:szCs w:val="18"/>
                                </w:rPr>
                              </w:pPr>
                              <w:r>
                                <w:rPr>
                                  <w:rFonts w:ascii="Courier New" w:hAnsi="Courier New" w:cs="Courier New" w:hint="eastAsia"/>
                                  <w:sz w:val="18"/>
                                  <w:szCs w:val="18"/>
                                </w:rPr>
                                <w:t>K10~K6=11000</w:t>
                              </w:r>
                            </w:p>
                          </w:txbxContent>
                        </wps:txbx>
                        <wps:bodyPr rot="0" vert="horz" wrap="square" lIns="0" tIns="0" rIns="0" bIns="0" anchor="t" anchorCtr="0" upright="1">
                          <a:noAutofit/>
                        </wps:bodyPr>
                      </wps:wsp>
                      <wps:wsp>
                        <wps:cNvPr id="642" name="Rectangle 443"/>
                        <wps:cNvSpPr>
                          <a:spLocks noChangeArrowheads="1"/>
                        </wps:cNvSpPr>
                        <wps:spPr bwMode="auto">
                          <a:xfrm>
                            <a:off x="4851" y="3"/>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CDAE8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BX</w:t>
                              </w:r>
                            </w:p>
                          </w:txbxContent>
                        </wps:txbx>
                        <wps:bodyPr rot="0" vert="horz" wrap="square" lIns="0" tIns="90000" rIns="0" bIns="0" anchor="t" anchorCtr="0" upright="1">
                          <a:noAutofit/>
                        </wps:bodyPr>
                      </wps:wsp>
                      <wps:wsp>
                        <wps:cNvPr id="643" name="Text Box 444"/>
                        <wps:cNvSpPr txBox="1">
                          <a:spLocks noChangeArrowheads="1"/>
                        </wps:cNvSpPr>
                        <wps:spPr bwMode="auto">
                          <a:xfrm>
                            <a:off x="4728" y="665"/>
                            <a:ext cx="1362"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B69FE"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K13~K11=000</w:t>
                              </w:r>
                            </w:p>
                          </w:txbxContent>
                        </wps:txbx>
                        <wps:bodyPr rot="0" vert="horz" wrap="square" lIns="0" tIns="0" rIns="0" bIns="0" anchor="t" anchorCtr="0" upright="1">
                          <a:noAutofit/>
                        </wps:bodyPr>
                      </wps:wsp>
                      <wps:wsp>
                        <wps:cNvPr id="644" name="Rectangle 445"/>
                        <wps:cNvSpPr>
                          <a:spLocks noChangeArrowheads="1"/>
                        </wps:cNvSpPr>
                        <wps:spPr bwMode="auto">
                          <a:xfrm>
                            <a:off x="642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A5D61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1C13D3C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BX</w:t>
                              </w:r>
                              <w:r>
                                <w:rPr>
                                  <w:rFonts w:ascii="Courier New" w:hAnsi="Courier New" w:cs="Courier New" w:hint="eastAsia"/>
                                  <w:sz w:val="18"/>
                                </w:rPr>
                                <w:t>值</w:t>
                              </w:r>
                            </w:p>
                          </w:txbxContent>
                        </wps:txbx>
                        <wps:bodyPr rot="0" vert="horz" wrap="square" lIns="0" tIns="0" rIns="0" bIns="0" anchor="t" anchorCtr="0" upright="1">
                          <a:noAutofit/>
                        </wps:bodyPr>
                      </wps:wsp>
                      <wps:wsp>
                        <wps:cNvPr id="645" name="Text Box 446"/>
                        <wps:cNvSpPr txBox="1">
                          <a:spLocks noChangeArrowheads="1"/>
                        </wps:cNvSpPr>
                        <wps:spPr bwMode="auto">
                          <a:xfrm>
                            <a:off x="3024" y="665"/>
                            <a:ext cx="161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1260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K15~K11=11111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DAD11" id="组合 632" o:spid="_x0000_s1053" style="position:absolute;margin-left:0;margin-top:0;width:373.8pt;height:45.65pt;z-index:251694080;mso-position-horizontal-relative:char;mso-position-vertical-relative:line" coordsize="747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">
                <v:rect id="Rectangle 434" o:spid="_x0000_s1054" style="position:absolute;left:1701;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" filled="f">
                  <v:textbox inset="0,2.5mm,0,0">
                    <w:txbxContent>
                      <w:p w14:paraId="6CACF77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FUN</w:t>
                        </w:r>
                      </w:p>
                    </w:txbxContent>
                  </v:textbox>
                </v:rect>
                <v:shape id="AutoShape 435" o:spid="_x0000_s1055" type="#_x0000_t13" style="position:absolute;left:117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" fillcolor="silver" stroked="f"/>
                <v:rect id="Rectangle 436" o:spid="_x0000_s1056" style="position:absolute;left:129;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" filled="f">
                  <v:textbox inset="0,2.5mm,0,0">
                    <w:txbxContent>
                      <w:p w14:paraId="7F8CBD9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proofErr w:type="gramStart"/>
                        <w:r>
                          <w:rPr>
                            <w:rFonts w:ascii="Courier New" w:hAnsi="Courier New" w:cs="Courier New" w:hint="eastAsia"/>
                            <w:szCs w:val="24"/>
                          </w:rPr>
                          <w:t>写控位</w:t>
                        </w:r>
                        <w:proofErr w:type="gramEnd"/>
                      </w:p>
                    </w:txbxContent>
                  </v:textbox>
                </v:rect>
                <v:shape id="AutoShape 437" o:spid="_x0000_s1057" type="#_x0000_t13" style="position:absolute;left:275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" fillcolor="silver" stroked="f"/>
                <v:rect id="Rectangle 438" o:spid="_x0000_s1058" style="position:absolute;left:327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" filled="f">
                  <v:textbox inset="0,0,0,0">
                    <w:txbxContent>
                      <w:p w14:paraId="7765182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7C5D792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AX</w:t>
                        </w:r>
                        <w:r>
                          <w:rPr>
                            <w:rFonts w:ascii="Courier New" w:hAnsi="Courier New" w:cs="Courier New" w:hint="eastAsia"/>
                            <w:sz w:val="18"/>
                          </w:rPr>
                          <w:t>值</w:t>
                        </w:r>
                      </w:p>
                    </w:txbxContent>
                  </v:textbox>
                </v:rect>
                <v:shape id="Text Box 439" o:spid="_x0000_s1059" type="#_x0000_t202" style="position:absolute;top:665;width:136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" filled="f" stroked="f">
                  <v:textbox inset="0,0,0,0">
                    <w:txbxContent>
                      <w:p w14:paraId="4395F49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K18~K17=11</w:t>
                        </w:r>
                      </w:p>
                    </w:txbxContent>
                  </v:textbox>
                </v:shape>
                <v:shape id="AutoShape 440" o:spid="_x0000_s1060" type="#_x0000_t13" style="position:absolute;left:432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" fillcolor="silver" stroked="f"/>
                <v:shape id="AutoShape 441" o:spid="_x0000_s1061" type="#_x0000_t13" style="position:absolute;left:590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" fillcolor="silver" stroked="f"/>
                <v:shape id="Text Box 442" o:spid="_x0000_s1062" type="#_x0000_t202" style="position:absolute;left:1575;top:603;width:136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" filled="f" stroked="f">
                  <v:textbox inset="0,0,0,0">
                    <w:txbxContent>
                      <w:p w14:paraId="70514F05" w14:textId="77777777" w:rsidR="00157CE4" w:rsidRDefault="00157CE4" w:rsidP="00157CE4">
                        <w:pPr>
                          <w:jc w:val="center"/>
                          <w:rPr>
                            <w:rFonts w:hint="eastAsia"/>
                            <w:sz w:val="18"/>
                            <w:szCs w:val="18"/>
                          </w:rPr>
                        </w:pPr>
                        <w:r>
                          <w:rPr>
                            <w:rFonts w:ascii="Courier New" w:hAnsi="Courier New" w:cs="Courier New" w:hint="eastAsia"/>
                            <w:sz w:val="18"/>
                            <w:szCs w:val="18"/>
                          </w:rPr>
                          <w:t>K10~K6=11000</w:t>
                        </w:r>
                      </w:p>
                    </w:txbxContent>
                  </v:textbox>
                </v:shape>
                <v:rect id="Rectangle 443" o:spid="_x0000_s1063" style="position:absolute;left:4851;top:3;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" filled="f">
                  <v:textbox inset="0,2.5mm,0,0">
                    <w:txbxContent>
                      <w:p w14:paraId="1FCDAE8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BX</w:t>
                        </w:r>
                      </w:p>
                    </w:txbxContent>
                  </v:textbox>
                </v:rect>
                <v:shape id="Text Box 444" o:spid="_x0000_s1064" type="#_x0000_t202" style="position:absolute;left:4728;top:665;width:1362;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14:paraId="225B69FE"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K13~K11=000</w:t>
                        </w:r>
                      </w:p>
                    </w:txbxContent>
                  </v:textbox>
                </v:shape>
                <v:rect id="Rectangle 445" o:spid="_x0000_s1065" style="position:absolute;left:642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" filled="f">
                  <v:textbox inset="0,0,0,0">
                    <w:txbxContent>
                      <w:p w14:paraId="53A5D61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1C13D3C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BX</w:t>
                        </w:r>
                        <w:r>
                          <w:rPr>
                            <w:rFonts w:ascii="Courier New" w:hAnsi="Courier New" w:cs="Courier New" w:hint="eastAsia"/>
                            <w:sz w:val="18"/>
                          </w:rPr>
                          <w:t>值</w:t>
                        </w:r>
                      </w:p>
                    </w:txbxContent>
                  </v:textbox>
                </v:rect>
                <v:shape id="Text Box 446" o:spid="_x0000_s1066" type="#_x0000_t202" style="position:absolute;left:3024;top:665;width:161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YbSxQAAANwAAAAPAAAAZHJzL2Rvd25yZXYueG1sRI9Ba8JA&#10;FITvBf/D8gre6qZF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AnaYbSxQAAANwAAAAP&#10;AAAAAAAAAAAAAAAAAAcCAABkcnMvZG93bnJldi54bWxQSwUGAAAAAAMAAwC3AAAA+QIAAAAA&#10;" filled="f" stroked="f">
                  <v:textbox inset="0,0,0,0">
                    <w:txbxContent>
                      <w:p w14:paraId="4481260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K15~K11=11111</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511A9DD8" wp14:editId="0526595D">
                <wp:extent cx="4748530" cy="578485"/>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74853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08CA6" id="矩形 57" o:spid="_x0000_s1026" style="width:373.9pt;height: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3BABA362" w14:textId="77777777" w:rsidR="00157CE4" w:rsidRPr="00157CE4" w:rsidRDefault="00157CE4" w:rsidP="00157CE4">
      <w:pPr>
        <w:spacing w:line="0" w:lineRule="atLeast"/>
        <w:ind w:firstLine="420"/>
        <w:rPr>
          <w:rFonts w:ascii="Times New Roman" w:eastAsia="宋体" w:hAnsi="Times New Roman" w:cs="Times New Roman" w:hint="eastAsia"/>
          <w:szCs w:val="24"/>
        </w:rPr>
      </w:pPr>
    </w:p>
    <w:p w14:paraId="42A7B188" w14:textId="77777777" w:rsidR="00157CE4" w:rsidRPr="00157CE4" w:rsidRDefault="00157CE4">
      <w:pPr>
        <w:numPr>
          <w:ilvl w:val="1"/>
          <w:numId w:val="6"/>
        </w:numPr>
        <w:spacing w:line="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字加法与减法运算</w:t>
      </w:r>
    </w:p>
    <w:p w14:paraId="36527A76"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 S2 S1 S0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K15 K13~K11=0100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FUN</w:t>
      </w:r>
      <w:r w:rsidRPr="00157CE4">
        <w:rPr>
          <w:rFonts w:ascii="Times New Roman" w:eastAsia="宋体" w:hAnsi="Times New Roman" w:cs="Times New Roman" w:hint="eastAsia"/>
          <w:szCs w:val="24"/>
        </w:rPr>
        <w:t>及总线单元显示</w:t>
      </w:r>
      <w:r w:rsidRPr="00157CE4">
        <w:rPr>
          <w:rFonts w:ascii="Times New Roman" w:eastAsia="宋体" w:hAnsi="Times New Roman" w:cs="Times New Roman" w:hint="eastAsia"/>
          <w:szCs w:val="24"/>
        </w:rPr>
        <w:t>AX+BX</w:t>
      </w:r>
      <w:r w:rsidRPr="00157CE4">
        <w:rPr>
          <w:rFonts w:ascii="Times New Roman" w:eastAsia="宋体" w:hAnsi="Times New Roman" w:cs="Times New Roman" w:hint="eastAsia"/>
          <w:szCs w:val="24"/>
        </w:rPr>
        <w:t>的结果。</w:t>
      </w:r>
    </w:p>
    <w:p w14:paraId="1530C25C"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 S2 S1 S0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K15 K13~K11=0101</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FUN</w:t>
      </w:r>
      <w:r w:rsidRPr="00157CE4">
        <w:rPr>
          <w:rFonts w:ascii="Times New Roman" w:eastAsia="宋体" w:hAnsi="Times New Roman" w:cs="Times New Roman" w:hint="eastAsia"/>
          <w:szCs w:val="24"/>
        </w:rPr>
        <w:t>及总线单元显示</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的结果。</w:t>
      </w:r>
    </w:p>
    <w:p w14:paraId="0A9CED76"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p>
    <w:p w14:paraId="414E7786" w14:textId="77777777" w:rsidR="00157CE4" w:rsidRPr="00157CE4" w:rsidRDefault="00157CE4">
      <w:pPr>
        <w:numPr>
          <w:ilvl w:val="1"/>
          <w:numId w:val="5"/>
        </w:numPr>
        <w:tabs>
          <w:tab w:val="left" w:pos="0"/>
        </w:tabs>
        <w:spacing w:line="240" w:lineRule="atLeast"/>
        <w:ind w:firstLineChars="200" w:firstLine="422"/>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字节算术运算</w:t>
      </w:r>
    </w:p>
    <w:p w14:paraId="7A4C173C" w14:textId="77777777" w:rsidR="00157CE4" w:rsidRPr="00157CE4" w:rsidRDefault="00157CE4">
      <w:pPr>
        <w:numPr>
          <w:ilvl w:val="0"/>
          <w:numId w:val="7"/>
        </w:numPr>
        <w:spacing w:line="240" w:lineRule="atLeast"/>
        <w:rPr>
          <w:rFonts w:ascii="Times New Roman" w:eastAsia="宋体" w:hAnsi="Times New Roman" w:cs="Times New Roman" w:hint="eastAsia"/>
          <w:szCs w:val="24"/>
        </w:rPr>
      </w:pPr>
      <w:proofErr w:type="gramStart"/>
      <w:r w:rsidRPr="00157CE4">
        <w:rPr>
          <w:rFonts w:ascii="Times New Roman" w:eastAsia="宋体" w:hAnsi="Times New Roman" w:cs="Times New Roman" w:hint="eastAsia"/>
          <w:szCs w:val="24"/>
        </w:rPr>
        <w:t>偶</w:t>
      </w:r>
      <w:proofErr w:type="gramEnd"/>
      <w:r w:rsidRPr="00157CE4">
        <w:rPr>
          <w:rFonts w:ascii="Times New Roman" w:eastAsia="宋体" w:hAnsi="Times New Roman" w:cs="Times New Roman" w:hint="eastAsia"/>
          <w:szCs w:val="24"/>
        </w:rPr>
        <w:t>字节写（置数操作）</w:t>
      </w:r>
    </w:p>
    <w:p w14:paraId="5424448B" w14:textId="77777777" w:rsidR="00157CE4" w:rsidRPr="00157CE4" w:rsidRDefault="00157CE4" w:rsidP="00157CE4">
      <w:pPr>
        <w:spacing w:line="24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通过</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w:t>
      </w:r>
      <w:r w:rsidRPr="00157CE4">
        <w:rPr>
          <w:rFonts w:ascii="Times New Roman" w:eastAsia="宋体" w:hAnsi="Times New Roman" w:cs="Times New Roman" w:hint="eastAsia"/>
          <w:szCs w:val="24"/>
        </w:rPr>
        <w:t>S15~S0</w:t>
      </w:r>
      <w:r w:rsidRPr="00157CE4">
        <w:rPr>
          <w:rFonts w:ascii="Times New Roman" w:eastAsia="宋体" w:hAnsi="Times New Roman" w:cs="Times New Roman" w:hint="eastAsia"/>
          <w:szCs w:val="24"/>
        </w:rPr>
        <w:t>”开关向累加器</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和暂存器</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置数，具体操作步骤如下：</w:t>
      </w:r>
    </w:p>
    <w:p w14:paraId="0E666A22" w14:textId="77777777" w:rsidR="00157CE4" w:rsidRPr="00157CE4" w:rsidRDefault="00157CE4" w:rsidP="00157CE4">
      <w:pPr>
        <w:spacing w:line="24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701248" behindDoc="0" locked="1" layoutInCell="1" allowOverlap="1" wp14:anchorId="2B3EFBDC" wp14:editId="2A50EDCE">
                <wp:simplePos x="0" y="0"/>
                <wp:positionH relativeFrom="character">
                  <wp:posOffset>0</wp:posOffset>
                </wp:positionH>
                <wp:positionV relativeFrom="line">
                  <wp:posOffset>0</wp:posOffset>
                </wp:positionV>
                <wp:extent cx="4805680" cy="688340"/>
                <wp:effectExtent l="0" t="5080" r="0" b="1905"/>
                <wp:wrapNone/>
                <wp:docPr id="619" name="组合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5680" cy="688340"/>
                          <a:chOff x="0" y="0"/>
                          <a:chExt cx="7568" cy="1084"/>
                        </a:xfrm>
                      </wpg:grpSpPr>
                      <wps:wsp>
                        <wps:cNvPr id="620" name="AutoShape 523"/>
                        <wps:cNvSpPr>
                          <a:spLocks noChangeArrowheads="1"/>
                        </wps:cNvSpPr>
                        <wps:spPr bwMode="auto">
                          <a:xfrm>
                            <a:off x="430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1" name="AutoShape 524"/>
                        <wps:cNvSpPr>
                          <a:spLocks noChangeArrowheads="1"/>
                        </wps:cNvSpPr>
                        <wps:spPr bwMode="auto">
                          <a:xfrm>
                            <a:off x="588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2" name="Rectangle 525"/>
                        <wps:cNvSpPr>
                          <a:spLocks noChangeArrowheads="1"/>
                        </wps:cNvSpPr>
                        <wps:spPr bwMode="auto">
                          <a:xfrm>
                            <a:off x="1680"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50CE1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3900279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I/O=XX22h</w:t>
                              </w:r>
                            </w:p>
                          </w:txbxContent>
                        </wps:txbx>
                        <wps:bodyPr rot="0" vert="horz" wrap="square" lIns="0" tIns="0" rIns="0" bIns="0" anchor="t" anchorCtr="0" upright="1">
                          <a:noAutofit/>
                        </wps:bodyPr>
                      </wps:wsp>
                      <wps:wsp>
                        <wps:cNvPr id="623" name="AutoShape 526"/>
                        <wps:cNvSpPr>
                          <a:spLocks noChangeArrowheads="1"/>
                        </wps:cNvSpPr>
                        <wps:spPr bwMode="auto">
                          <a:xfrm>
                            <a:off x="115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Rectangle 527"/>
                        <wps:cNvSpPr>
                          <a:spLocks noChangeArrowheads="1"/>
                        </wps:cNvSpPr>
                        <wps:spPr bwMode="auto">
                          <a:xfrm>
                            <a:off x="1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5C7CA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40270A0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625" name="AutoShape 528"/>
                        <wps:cNvSpPr>
                          <a:spLocks noChangeArrowheads="1"/>
                        </wps:cNvSpPr>
                        <wps:spPr bwMode="auto">
                          <a:xfrm>
                            <a:off x="273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Rectangle 529"/>
                        <wps:cNvSpPr>
                          <a:spLocks noChangeArrowheads="1"/>
                        </wps:cNvSpPr>
                        <wps:spPr bwMode="auto">
                          <a:xfrm>
                            <a:off x="325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5D31D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AL</w:t>
                              </w:r>
                            </w:p>
                            <w:p w14:paraId="1A4EDA0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(22h)</w:t>
                              </w:r>
                            </w:p>
                          </w:txbxContent>
                        </wps:txbx>
                        <wps:bodyPr rot="0" vert="horz" wrap="square" lIns="0" tIns="0" rIns="0" bIns="0" anchor="t" anchorCtr="0" upright="1">
                          <a:noAutofit/>
                        </wps:bodyPr>
                      </wps:wsp>
                      <wps:wsp>
                        <wps:cNvPr id="627" name="Text Box 530"/>
                        <wps:cNvSpPr txBox="1">
                          <a:spLocks noChangeArrowheads="1"/>
                        </wps:cNvSpPr>
                        <wps:spPr bwMode="auto">
                          <a:xfrm>
                            <a:off x="0" y="624"/>
                            <a:ext cx="1362"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35A7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K10~K6=10001</w:t>
                              </w:r>
                            </w:p>
                          </w:txbxContent>
                        </wps:txbx>
                        <wps:bodyPr rot="0" vert="horz" wrap="square" lIns="0" tIns="0" rIns="0" bIns="0" anchor="t" anchorCtr="0" upright="1">
                          <a:noAutofit/>
                        </wps:bodyPr>
                      </wps:wsp>
                      <wps:wsp>
                        <wps:cNvPr id="628" name="Text Box 531"/>
                        <wps:cNvSpPr txBox="1">
                          <a:spLocks noChangeArrowheads="1"/>
                        </wps:cNvSpPr>
                        <wps:spPr bwMode="auto">
                          <a:xfrm>
                            <a:off x="3056" y="624"/>
                            <a:ext cx="1362"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DD5C6"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K18~K16=100</w:t>
                              </w:r>
                            </w:p>
                            <w:p w14:paraId="143EDEAE"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629" name="Rectangle 532"/>
                        <wps:cNvSpPr>
                          <a:spLocks noChangeArrowheads="1"/>
                        </wps:cNvSpPr>
                        <wps:spPr bwMode="auto">
                          <a:xfrm>
                            <a:off x="4830"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DD825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6BDECF8C"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I/O=XX44h</w:t>
                              </w:r>
                            </w:p>
                          </w:txbxContent>
                        </wps:txbx>
                        <wps:bodyPr rot="0" vert="horz" wrap="square" lIns="0" tIns="0" rIns="0" bIns="0" anchor="t" anchorCtr="0" upright="1">
                          <a:noAutofit/>
                        </wps:bodyPr>
                      </wps:wsp>
                      <wps:wsp>
                        <wps:cNvPr id="630" name="Rectangle 533"/>
                        <wps:cNvSpPr>
                          <a:spLocks noChangeArrowheads="1"/>
                        </wps:cNvSpPr>
                        <wps:spPr bwMode="auto">
                          <a:xfrm>
                            <a:off x="64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D20B9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BL</w:t>
                              </w:r>
                            </w:p>
                            <w:p w14:paraId="351270A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(44h)</w:t>
                              </w:r>
                            </w:p>
                          </w:txbxContent>
                        </wps:txbx>
                        <wps:bodyPr rot="0" vert="horz" wrap="square" lIns="0" tIns="0" rIns="0" bIns="0" anchor="t" anchorCtr="0" upright="1">
                          <a:noAutofit/>
                        </wps:bodyPr>
                      </wps:wsp>
                      <wps:wsp>
                        <wps:cNvPr id="631" name="Text Box 534"/>
                        <wps:cNvSpPr txBox="1">
                          <a:spLocks noChangeArrowheads="1"/>
                        </wps:cNvSpPr>
                        <wps:spPr bwMode="auto">
                          <a:xfrm>
                            <a:off x="6206" y="616"/>
                            <a:ext cx="136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87C5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K18~K16=010</w:t>
                              </w:r>
                            </w:p>
                            <w:p w14:paraId="2AF78EE5"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3EFBDC" id="组合 619" o:spid="_x0000_s1067" style="position:absolute;margin-left:0;margin-top:0;width:378.4pt;height:54.2pt;z-index:251701248;mso-position-horizontal-relative:char;mso-position-vertical-relative:line" coordsize="7568,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">
                <v:shape id="AutoShape 523" o:spid="_x0000_s1068" type="#_x0000_t13" style="position:absolute;left:430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" fillcolor="silver" stroked="f"/>
                <v:shape id="AutoShape 524" o:spid="_x0000_s1069" type="#_x0000_t13" style="position:absolute;left:588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" fillcolor="silver" stroked="f"/>
                <v:rect id="Rectangle 525" o:spid="_x0000_s1070" style="position:absolute;left:1680;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" filled="f">
                  <v:textbox inset="0,0,0,0">
                    <w:txbxContent>
                      <w:p w14:paraId="6A50CE1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3900279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I/O=XX22h</w:t>
                        </w:r>
                      </w:p>
                    </w:txbxContent>
                  </v:textbox>
                </v:rect>
                <v:shape id="AutoShape 526" o:spid="_x0000_s1071" type="#_x0000_t13" style="position:absolute;left:115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" fillcolor="silver" stroked="f"/>
                <v:rect id="Rectangle 527" o:spid="_x0000_s1072" style="position:absolute;left:1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" filled="f">
                  <v:textbox inset="0,0,0,0">
                    <w:txbxContent>
                      <w:p w14:paraId="5D5C7CA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40270A0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528" o:spid="_x0000_s1073" type="#_x0000_t13" style="position:absolute;left:273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" fillcolor="silver" stroked="f"/>
                <v:rect id="Rectangle 529" o:spid="_x0000_s1074" style="position:absolute;left:325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" filled="f">
                  <v:textbox inset="0,0,0,0">
                    <w:txbxContent>
                      <w:p w14:paraId="285D31D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AL</w:t>
                        </w:r>
                      </w:p>
                      <w:p w14:paraId="1A4EDA0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(22h)</w:t>
                        </w:r>
                      </w:p>
                    </w:txbxContent>
                  </v:textbox>
                </v:rect>
                <v:shape id="Text Box 530" o:spid="_x0000_s1075" type="#_x0000_t202" style="position:absolute;top:624;width:136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" filled="f" stroked="f">
                  <v:textbox inset="0,0,0,0">
                    <w:txbxContent>
                      <w:p w14:paraId="06D35A7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K10~K6=10001</w:t>
                        </w:r>
                      </w:p>
                    </w:txbxContent>
                  </v:textbox>
                </v:shape>
                <v:shape id="Text Box 531" o:spid="_x0000_s1076" type="#_x0000_t202" style="position:absolute;left:3056;top:624;width:136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" filled="f" stroked="f">
                  <v:textbox inset="0,0,0,0">
                    <w:txbxContent>
                      <w:p w14:paraId="393DD5C6"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K18~K16=100</w:t>
                        </w:r>
                      </w:p>
                      <w:p w14:paraId="143EDEAE"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rect id="Rectangle 532" o:spid="_x0000_s1077" style="position:absolute;left:4830;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" filled="f">
                  <v:textbox inset="0,0,0,0">
                    <w:txbxContent>
                      <w:p w14:paraId="2BDD825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6BDECF8C"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I/O=XX44h</w:t>
                        </w:r>
                      </w:p>
                    </w:txbxContent>
                  </v:textbox>
                </v:rect>
                <v:rect id="Rectangle 533" o:spid="_x0000_s1078" style="position:absolute;left:64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" filled="f">
                  <v:textbox inset="0,0,0,0">
                    <w:txbxContent>
                      <w:p w14:paraId="20D20B9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BL</w:t>
                        </w:r>
                      </w:p>
                      <w:p w14:paraId="351270A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(44h)</w:t>
                        </w:r>
                      </w:p>
                    </w:txbxContent>
                  </v:textbox>
                </v:rect>
                <v:shape id="Text Box 534" o:spid="_x0000_s1079" type="#_x0000_t202" style="position:absolute;left:6206;top:616;width:1362;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" filled="f" stroked="f">
                  <v:textbox inset="0,0,0,0">
                    <w:txbxContent>
                      <w:p w14:paraId="0DE87C5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K18~K16=010</w:t>
                        </w:r>
                      </w:p>
                      <w:p w14:paraId="2AF78EE5"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7DBFCB3A" wp14:editId="41E476A4">
                <wp:extent cx="4806315" cy="688975"/>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06315"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873EA" id="矩形 56" o:spid="_x0000_s1026" style="width:378.45pt;height: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0A024178" w14:textId="77777777" w:rsidR="00157CE4" w:rsidRPr="00157CE4" w:rsidRDefault="00157CE4" w:rsidP="00157CE4">
      <w:pPr>
        <w:spacing w:line="240" w:lineRule="atLeast"/>
        <w:ind w:firstLineChars="200" w:firstLine="420"/>
        <w:rPr>
          <w:rFonts w:ascii="Times New Roman" w:eastAsia="宋体" w:hAnsi="Times New Roman" w:cs="Times New Roman" w:hint="eastAsia"/>
          <w:szCs w:val="24"/>
        </w:rPr>
      </w:pPr>
    </w:p>
    <w:p w14:paraId="13964507" w14:textId="77777777" w:rsidR="00157CE4" w:rsidRPr="00157CE4" w:rsidRDefault="00157CE4">
      <w:pPr>
        <w:numPr>
          <w:ilvl w:val="0"/>
          <w:numId w:val="7"/>
        </w:numPr>
        <w:spacing w:line="240" w:lineRule="atLeast"/>
        <w:rPr>
          <w:rFonts w:ascii="Times New Roman" w:eastAsia="宋体" w:hAnsi="Times New Roman" w:cs="Times New Roman" w:hint="eastAsia"/>
          <w:szCs w:val="24"/>
        </w:rPr>
      </w:pPr>
      <w:proofErr w:type="gramStart"/>
      <w:r w:rsidRPr="00157CE4">
        <w:rPr>
          <w:rFonts w:ascii="Times New Roman" w:eastAsia="宋体" w:hAnsi="Times New Roman" w:cs="Times New Roman" w:hint="eastAsia"/>
          <w:szCs w:val="24"/>
        </w:rPr>
        <w:t>偶字节读</w:t>
      </w:r>
      <w:proofErr w:type="gramEnd"/>
      <w:r w:rsidRPr="00157CE4">
        <w:rPr>
          <w:rFonts w:ascii="Times New Roman" w:eastAsia="宋体" w:hAnsi="Times New Roman" w:cs="Times New Roman" w:hint="eastAsia"/>
          <w:szCs w:val="24"/>
        </w:rPr>
        <w:t>操作（运算寄存器</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和</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内容送总线）</w:t>
      </w:r>
    </w:p>
    <w:p w14:paraId="06E2EC5F" w14:textId="77777777" w:rsidR="00157CE4" w:rsidRPr="00157CE4" w:rsidRDefault="00157CE4" w:rsidP="00157CE4">
      <w:pPr>
        <w:spacing w:line="240" w:lineRule="atLeast"/>
        <w:ind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关闭</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写使能，令</w:t>
      </w:r>
      <w:r w:rsidRPr="00157CE4">
        <w:rPr>
          <w:rFonts w:ascii="Times New Roman" w:eastAsia="宋体" w:hAnsi="Times New Roman" w:cs="Times New Roman" w:hint="eastAsia"/>
          <w:szCs w:val="24"/>
        </w:rPr>
        <w:t>K18=K17=1</w:t>
      </w:r>
      <w:r w:rsidRPr="00157CE4">
        <w:rPr>
          <w:rFonts w:ascii="Times New Roman" w:eastAsia="宋体" w:hAnsi="Times New Roman" w:cs="Times New Roman" w:hint="eastAsia"/>
          <w:szCs w:val="24"/>
        </w:rPr>
        <w:t>，按下流程分别读</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w:t>
      </w:r>
    </w:p>
    <w:p w14:paraId="4A92AF49" w14:textId="77777777" w:rsidR="00157CE4" w:rsidRPr="00157CE4" w:rsidRDefault="00157CE4" w:rsidP="00157CE4">
      <w:pPr>
        <w:spacing w:line="240" w:lineRule="atLeast"/>
        <w:ind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93056" behindDoc="0" locked="1" layoutInCell="1" allowOverlap="1" wp14:anchorId="74A8541B" wp14:editId="78AF8A8A">
                <wp:simplePos x="0" y="0"/>
                <wp:positionH relativeFrom="character">
                  <wp:posOffset>0</wp:posOffset>
                </wp:positionH>
                <wp:positionV relativeFrom="line">
                  <wp:posOffset>0</wp:posOffset>
                </wp:positionV>
                <wp:extent cx="4747260" cy="579755"/>
                <wp:effectExtent l="0" t="1270" r="8255" b="0"/>
                <wp:wrapNone/>
                <wp:docPr id="605" name="组合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7260" cy="579755"/>
                          <a:chOff x="0" y="0"/>
                          <a:chExt cx="7476" cy="913"/>
                        </a:xfrm>
                      </wpg:grpSpPr>
                      <wps:wsp>
                        <wps:cNvPr id="606" name="Rectangle 420"/>
                        <wps:cNvSpPr>
                          <a:spLocks noChangeArrowheads="1"/>
                        </wps:cNvSpPr>
                        <wps:spPr bwMode="auto">
                          <a:xfrm>
                            <a:off x="1701"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DBEEB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FUN</w:t>
                              </w:r>
                            </w:p>
                          </w:txbxContent>
                        </wps:txbx>
                        <wps:bodyPr rot="0" vert="horz" wrap="square" lIns="0" tIns="90000" rIns="0" bIns="0" anchor="t" anchorCtr="0" upright="1">
                          <a:noAutofit/>
                        </wps:bodyPr>
                      </wps:wsp>
                      <wps:wsp>
                        <wps:cNvPr id="607" name="AutoShape 421"/>
                        <wps:cNvSpPr>
                          <a:spLocks noChangeArrowheads="1"/>
                        </wps:cNvSpPr>
                        <wps:spPr bwMode="auto">
                          <a:xfrm>
                            <a:off x="117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8" name="Rectangle 422"/>
                        <wps:cNvSpPr>
                          <a:spLocks noChangeArrowheads="1"/>
                        </wps:cNvSpPr>
                        <wps:spPr bwMode="auto">
                          <a:xfrm>
                            <a:off x="129"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85C9D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proofErr w:type="gramStart"/>
                              <w:r>
                                <w:rPr>
                                  <w:rFonts w:ascii="Courier New" w:hAnsi="Courier New" w:cs="Courier New" w:hint="eastAsia"/>
                                  <w:szCs w:val="24"/>
                                </w:rPr>
                                <w:t>写控位</w:t>
                              </w:r>
                              <w:proofErr w:type="gramEnd"/>
                            </w:p>
                          </w:txbxContent>
                        </wps:txbx>
                        <wps:bodyPr rot="0" vert="horz" wrap="square" lIns="0" tIns="90000" rIns="0" bIns="0" anchor="t" anchorCtr="0" upright="1">
                          <a:noAutofit/>
                        </wps:bodyPr>
                      </wps:wsp>
                      <wps:wsp>
                        <wps:cNvPr id="609" name="AutoShape 423"/>
                        <wps:cNvSpPr>
                          <a:spLocks noChangeArrowheads="1"/>
                        </wps:cNvSpPr>
                        <wps:spPr bwMode="auto">
                          <a:xfrm>
                            <a:off x="275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Rectangle 424"/>
                        <wps:cNvSpPr>
                          <a:spLocks noChangeArrowheads="1"/>
                        </wps:cNvSpPr>
                        <wps:spPr bwMode="auto">
                          <a:xfrm>
                            <a:off x="327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80A35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0807237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AL</w:t>
                              </w:r>
                              <w:r>
                                <w:rPr>
                                  <w:rFonts w:ascii="Courier New" w:hAnsi="Courier New" w:cs="Courier New" w:hint="eastAsia"/>
                                  <w:sz w:val="18"/>
                                </w:rPr>
                                <w:t>值</w:t>
                              </w:r>
                            </w:p>
                          </w:txbxContent>
                        </wps:txbx>
                        <wps:bodyPr rot="0" vert="horz" wrap="square" lIns="0" tIns="0" rIns="0" bIns="0" anchor="t" anchorCtr="0" upright="1">
                          <a:noAutofit/>
                        </wps:bodyPr>
                      </wps:wsp>
                      <wps:wsp>
                        <wps:cNvPr id="611" name="Text Box 425"/>
                        <wps:cNvSpPr txBox="1">
                          <a:spLocks noChangeArrowheads="1"/>
                        </wps:cNvSpPr>
                        <wps:spPr bwMode="auto">
                          <a:xfrm>
                            <a:off x="0" y="665"/>
                            <a:ext cx="1362"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E1D4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K18~K17=11</w:t>
                              </w:r>
                            </w:p>
                          </w:txbxContent>
                        </wps:txbx>
                        <wps:bodyPr rot="0" vert="horz" wrap="square" lIns="0" tIns="0" rIns="0" bIns="0" anchor="t" anchorCtr="0" upright="1">
                          <a:noAutofit/>
                        </wps:bodyPr>
                      </wps:wsp>
                      <wps:wsp>
                        <wps:cNvPr id="612" name="AutoShape 426"/>
                        <wps:cNvSpPr>
                          <a:spLocks noChangeArrowheads="1"/>
                        </wps:cNvSpPr>
                        <wps:spPr bwMode="auto">
                          <a:xfrm>
                            <a:off x="432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3" name="AutoShape 427"/>
                        <wps:cNvSpPr>
                          <a:spLocks noChangeArrowheads="1"/>
                        </wps:cNvSpPr>
                        <wps:spPr bwMode="auto">
                          <a:xfrm>
                            <a:off x="590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4" name="Text Box 428"/>
                        <wps:cNvSpPr txBox="1">
                          <a:spLocks noChangeArrowheads="1"/>
                        </wps:cNvSpPr>
                        <wps:spPr bwMode="auto">
                          <a:xfrm>
                            <a:off x="1575" y="603"/>
                            <a:ext cx="1362"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9B80C" w14:textId="77777777" w:rsidR="00157CE4" w:rsidRDefault="00157CE4" w:rsidP="00157CE4">
                              <w:pPr>
                                <w:jc w:val="center"/>
                                <w:rPr>
                                  <w:rFonts w:hint="eastAsia"/>
                                  <w:sz w:val="18"/>
                                  <w:szCs w:val="18"/>
                                </w:rPr>
                              </w:pPr>
                              <w:r>
                                <w:rPr>
                                  <w:rFonts w:ascii="Courier New" w:hAnsi="Courier New" w:cs="Courier New" w:hint="eastAsia"/>
                                  <w:sz w:val="18"/>
                                  <w:szCs w:val="18"/>
                                </w:rPr>
                                <w:t>K10~K6=11001</w:t>
                              </w:r>
                            </w:p>
                          </w:txbxContent>
                        </wps:txbx>
                        <wps:bodyPr rot="0" vert="horz" wrap="square" lIns="0" tIns="0" rIns="0" bIns="0" anchor="t" anchorCtr="0" upright="1">
                          <a:noAutofit/>
                        </wps:bodyPr>
                      </wps:wsp>
                      <wps:wsp>
                        <wps:cNvPr id="615" name="Rectangle 429"/>
                        <wps:cNvSpPr>
                          <a:spLocks noChangeArrowheads="1"/>
                        </wps:cNvSpPr>
                        <wps:spPr bwMode="auto">
                          <a:xfrm>
                            <a:off x="4851" y="3"/>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F54FE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BL</w:t>
                              </w:r>
                            </w:p>
                          </w:txbxContent>
                        </wps:txbx>
                        <wps:bodyPr rot="0" vert="horz" wrap="square" lIns="0" tIns="90000" rIns="0" bIns="0" anchor="t" anchorCtr="0" upright="1">
                          <a:noAutofit/>
                        </wps:bodyPr>
                      </wps:wsp>
                      <wps:wsp>
                        <wps:cNvPr id="616" name="Text Box 430"/>
                        <wps:cNvSpPr txBox="1">
                          <a:spLocks noChangeArrowheads="1"/>
                        </wps:cNvSpPr>
                        <wps:spPr bwMode="auto">
                          <a:xfrm>
                            <a:off x="4728" y="665"/>
                            <a:ext cx="1362"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04DD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K13~K11=000</w:t>
                              </w:r>
                            </w:p>
                          </w:txbxContent>
                        </wps:txbx>
                        <wps:bodyPr rot="0" vert="horz" wrap="square" lIns="0" tIns="0" rIns="0" bIns="0" anchor="t" anchorCtr="0" upright="1">
                          <a:noAutofit/>
                        </wps:bodyPr>
                      </wps:wsp>
                      <wps:wsp>
                        <wps:cNvPr id="617" name="Rectangle 431"/>
                        <wps:cNvSpPr>
                          <a:spLocks noChangeArrowheads="1"/>
                        </wps:cNvSpPr>
                        <wps:spPr bwMode="auto">
                          <a:xfrm>
                            <a:off x="642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20DE8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7D06635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BL</w:t>
                              </w:r>
                              <w:r>
                                <w:rPr>
                                  <w:rFonts w:ascii="Courier New" w:hAnsi="Courier New" w:cs="Courier New" w:hint="eastAsia"/>
                                  <w:sz w:val="18"/>
                                </w:rPr>
                                <w:t>值</w:t>
                              </w:r>
                            </w:p>
                          </w:txbxContent>
                        </wps:txbx>
                        <wps:bodyPr rot="0" vert="horz" wrap="square" lIns="0" tIns="0" rIns="0" bIns="0" anchor="t" anchorCtr="0" upright="1">
                          <a:noAutofit/>
                        </wps:bodyPr>
                      </wps:wsp>
                      <wps:wsp>
                        <wps:cNvPr id="618" name="Text Box 432"/>
                        <wps:cNvSpPr txBox="1">
                          <a:spLocks noChangeArrowheads="1"/>
                        </wps:cNvSpPr>
                        <wps:spPr bwMode="auto">
                          <a:xfrm>
                            <a:off x="3024" y="665"/>
                            <a:ext cx="161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FDC7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K15~K11=11111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8541B" id="组合 605" o:spid="_x0000_s1080" style="position:absolute;margin-left:0;margin-top:0;width:373.8pt;height:45.65pt;z-index:251693056;mso-position-horizontal-relative:char;mso-position-vertical-relative:line" coordsize="747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">
                <v:rect id="Rectangle 420" o:spid="_x0000_s1081" style="position:absolute;left:1701;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" filled="f">
                  <v:textbox inset="0,2.5mm,0,0">
                    <w:txbxContent>
                      <w:p w14:paraId="69DBEEB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FUN</w:t>
                        </w:r>
                      </w:p>
                    </w:txbxContent>
                  </v:textbox>
                </v:rect>
                <v:shape id="AutoShape 421" o:spid="_x0000_s1082" type="#_x0000_t13" style="position:absolute;left:117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" fillcolor="silver" stroked="f"/>
                <v:rect id="Rectangle 422" o:spid="_x0000_s1083" style="position:absolute;left:129;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" filled="f">
                  <v:textbox inset="0,2.5mm,0,0">
                    <w:txbxContent>
                      <w:p w14:paraId="7E85C9D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proofErr w:type="gramStart"/>
                        <w:r>
                          <w:rPr>
                            <w:rFonts w:ascii="Courier New" w:hAnsi="Courier New" w:cs="Courier New" w:hint="eastAsia"/>
                            <w:szCs w:val="24"/>
                          </w:rPr>
                          <w:t>写控位</w:t>
                        </w:r>
                        <w:proofErr w:type="gramEnd"/>
                      </w:p>
                    </w:txbxContent>
                  </v:textbox>
                </v:rect>
                <v:shape id="AutoShape 423" o:spid="_x0000_s1084" type="#_x0000_t13" style="position:absolute;left:275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" fillcolor="silver" stroked="f"/>
                <v:rect id="Rectangle 424" o:spid="_x0000_s1085" style="position:absolute;left:327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" filled="f">
                  <v:textbox inset="0,0,0,0">
                    <w:txbxContent>
                      <w:p w14:paraId="5E80A35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0807237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AL</w:t>
                        </w:r>
                        <w:r>
                          <w:rPr>
                            <w:rFonts w:ascii="Courier New" w:hAnsi="Courier New" w:cs="Courier New" w:hint="eastAsia"/>
                            <w:sz w:val="18"/>
                          </w:rPr>
                          <w:t>值</w:t>
                        </w:r>
                      </w:p>
                    </w:txbxContent>
                  </v:textbox>
                </v:rect>
                <v:shape id="Text Box 425" o:spid="_x0000_s1086" type="#_x0000_t202" style="position:absolute;top:665;width:136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07FE1D4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K18~K17=11</w:t>
                        </w:r>
                      </w:p>
                    </w:txbxContent>
                  </v:textbox>
                </v:shape>
                <v:shape id="AutoShape 426" o:spid="_x0000_s1087" type="#_x0000_t13" style="position:absolute;left:432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" fillcolor="silver" stroked="f"/>
                <v:shape id="AutoShape 427" o:spid="_x0000_s1088" type="#_x0000_t13" style="position:absolute;left:590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" fillcolor="silver" stroked="f"/>
                <v:shape id="Text Box 428" o:spid="_x0000_s1089" type="#_x0000_t202" style="position:absolute;left:1575;top:603;width:136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xUxQAAANwAAAAPAAAAZHJzL2Rvd25yZXYueG1sRI9Ba8JA&#10;FITvgv9heUJvurGU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BblgxUxQAAANwAAAAP&#10;AAAAAAAAAAAAAAAAAAcCAABkcnMvZG93bnJldi54bWxQSwUGAAAAAAMAAwC3AAAA+QIAAAAA&#10;" filled="f" stroked="f">
                  <v:textbox inset="0,0,0,0">
                    <w:txbxContent>
                      <w:p w14:paraId="5C69B80C" w14:textId="77777777" w:rsidR="00157CE4" w:rsidRDefault="00157CE4" w:rsidP="00157CE4">
                        <w:pPr>
                          <w:jc w:val="center"/>
                          <w:rPr>
                            <w:rFonts w:hint="eastAsia"/>
                            <w:sz w:val="18"/>
                            <w:szCs w:val="18"/>
                          </w:rPr>
                        </w:pPr>
                        <w:r>
                          <w:rPr>
                            <w:rFonts w:ascii="Courier New" w:hAnsi="Courier New" w:cs="Courier New" w:hint="eastAsia"/>
                            <w:sz w:val="18"/>
                            <w:szCs w:val="18"/>
                          </w:rPr>
                          <w:t>K10~K6=11001</w:t>
                        </w:r>
                      </w:p>
                    </w:txbxContent>
                  </v:textbox>
                </v:shape>
                <v:rect id="Rectangle 429" o:spid="_x0000_s1090" style="position:absolute;left:4851;top:3;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" filled="f">
                  <v:textbox inset="0,2.5mm,0,0">
                    <w:txbxContent>
                      <w:p w14:paraId="00F54FE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BL</w:t>
                        </w:r>
                      </w:p>
                    </w:txbxContent>
                  </v:textbox>
                </v:rect>
                <v:shape id="Text Box 430" o:spid="_x0000_s1091" type="#_x0000_t202" style="position:absolute;left:4728;top:665;width:1362;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64004DD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K13~K11=000</w:t>
                        </w:r>
                      </w:p>
                    </w:txbxContent>
                  </v:textbox>
                </v:shape>
                <v:rect id="Rectangle 431" o:spid="_x0000_s1092" style="position:absolute;left:642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" filled="f">
                  <v:textbox inset="0,0,0,0">
                    <w:txbxContent>
                      <w:p w14:paraId="7920DE8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7D06635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BL</w:t>
                        </w:r>
                        <w:r>
                          <w:rPr>
                            <w:rFonts w:ascii="Courier New" w:hAnsi="Courier New" w:cs="Courier New" w:hint="eastAsia"/>
                            <w:sz w:val="18"/>
                          </w:rPr>
                          <w:t>值</w:t>
                        </w:r>
                      </w:p>
                    </w:txbxContent>
                  </v:textbox>
                </v:rect>
                <v:shape id="Text Box 432" o:spid="_x0000_s1093" type="#_x0000_t202" style="position:absolute;left:3024;top:665;width:161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" filled="f" stroked="f">
                  <v:textbox inset="0,0,0,0">
                    <w:txbxContent>
                      <w:p w14:paraId="6D3FDC7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K15~K11=11111</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0162BE5B" wp14:editId="442D6407">
                <wp:extent cx="4748530" cy="578485"/>
                <wp:effectExtent l="0" t="0" r="0" b="0"/>
                <wp:docPr id="55" name="矩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74853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73203" id="矩形 55" o:spid="_x0000_s1026" style="width:373.9pt;height: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785B54E3" w14:textId="77777777" w:rsidR="00157CE4" w:rsidRPr="00157CE4" w:rsidRDefault="00157CE4" w:rsidP="00157CE4">
      <w:pPr>
        <w:spacing w:line="240" w:lineRule="atLeast"/>
        <w:ind w:left="420"/>
        <w:rPr>
          <w:rFonts w:ascii="Times New Roman" w:eastAsia="宋体" w:hAnsi="Times New Roman" w:cs="Times New Roman" w:hint="eastAsia"/>
          <w:szCs w:val="24"/>
        </w:rPr>
      </w:pPr>
    </w:p>
    <w:p w14:paraId="62D492B5" w14:textId="77777777" w:rsidR="00157CE4" w:rsidRPr="00157CE4" w:rsidRDefault="00157CE4">
      <w:pPr>
        <w:numPr>
          <w:ilvl w:val="0"/>
          <w:numId w:val="7"/>
        </w:numPr>
        <w:spacing w:line="24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字节减法算术运算（不带进位加）</w:t>
      </w:r>
    </w:p>
    <w:p w14:paraId="100D088B"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 S2 S1 S0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K15 K13~K11=0100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FUN</w:t>
      </w:r>
      <w:r w:rsidRPr="00157CE4">
        <w:rPr>
          <w:rFonts w:ascii="Times New Roman" w:eastAsia="宋体" w:hAnsi="Times New Roman" w:cs="Times New Roman" w:hint="eastAsia"/>
          <w:szCs w:val="24"/>
        </w:rPr>
        <w:t>及总线单元显示</w:t>
      </w:r>
      <w:r w:rsidRPr="00157CE4">
        <w:rPr>
          <w:rFonts w:ascii="Times New Roman" w:eastAsia="宋体" w:hAnsi="Times New Roman" w:cs="Times New Roman" w:hint="eastAsia"/>
          <w:szCs w:val="24"/>
        </w:rPr>
        <w:t>AL+BL</w:t>
      </w:r>
      <w:r w:rsidRPr="00157CE4">
        <w:rPr>
          <w:rFonts w:ascii="Times New Roman" w:eastAsia="宋体" w:hAnsi="Times New Roman" w:cs="Times New Roman" w:hint="eastAsia"/>
          <w:szCs w:val="24"/>
        </w:rPr>
        <w:t>的结果。</w:t>
      </w:r>
    </w:p>
    <w:p w14:paraId="5F0D675A" w14:textId="77777777" w:rsidR="00157CE4" w:rsidRPr="00157CE4" w:rsidRDefault="00157CE4" w:rsidP="00157CE4">
      <w:pPr>
        <w:spacing w:line="240" w:lineRule="atLeast"/>
        <w:ind w:left="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 S2 S1 S0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K15 K13~K11=0101</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FUN</w:t>
      </w:r>
      <w:r w:rsidRPr="00157CE4">
        <w:rPr>
          <w:rFonts w:ascii="Times New Roman" w:eastAsia="宋体" w:hAnsi="Times New Roman" w:cs="Times New Roman" w:hint="eastAsia"/>
          <w:szCs w:val="24"/>
        </w:rPr>
        <w:t>及总线单元显示</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的结果。</w:t>
      </w:r>
    </w:p>
    <w:p w14:paraId="2042E401" w14:textId="77777777" w:rsidR="00157CE4" w:rsidRPr="00157CE4" w:rsidRDefault="00157CE4" w:rsidP="00157CE4">
      <w:pPr>
        <w:spacing w:line="240" w:lineRule="atLeast"/>
        <w:ind w:left="420"/>
        <w:rPr>
          <w:rFonts w:ascii="Times New Roman" w:eastAsia="宋体" w:hAnsi="Times New Roman" w:cs="Times New Roman" w:hint="eastAsia"/>
          <w:szCs w:val="24"/>
        </w:rPr>
      </w:pPr>
    </w:p>
    <w:p w14:paraId="4131BAF4" w14:textId="77777777" w:rsidR="00157CE4" w:rsidRPr="00157CE4" w:rsidRDefault="00157CE4" w:rsidP="00157CE4">
      <w:pPr>
        <w:spacing w:line="240" w:lineRule="atLeast"/>
        <w:ind w:left="420"/>
        <w:rPr>
          <w:rFonts w:ascii="Times New Roman" w:eastAsia="宋体" w:hAnsi="Times New Roman" w:cs="Times New Roman" w:hint="eastAsia"/>
          <w:szCs w:val="24"/>
        </w:rPr>
      </w:pPr>
    </w:p>
    <w:p w14:paraId="2BDDEC26" w14:textId="77777777" w:rsidR="00157CE4" w:rsidRPr="00157CE4" w:rsidRDefault="00157CE4" w:rsidP="00157CE4">
      <w:pPr>
        <w:spacing w:line="240" w:lineRule="atLeast"/>
        <w:ind w:left="420"/>
        <w:rPr>
          <w:rFonts w:ascii="Times New Roman" w:eastAsia="宋体" w:hAnsi="Times New Roman" w:cs="Times New Roman" w:hint="eastAsia"/>
          <w:szCs w:val="24"/>
        </w:rPr>
      </w:pPr>
    </w:p>
    <w:p w14:paraId="7BB9288C" w14:textId="77777777" w:rsidR="00157CE4" w:rsidRPr="00157CE4" w:rsidRDefault="00157CE4" w:rsidP="00157CE4">
      <w:pPr>
        <w:keepNext/>
        <w:keepLines/>
        <w:spacing w:before="260" w:after="260"/>
        <w:outlineLvl w:val="2"/>
        <w:rPr>
          <w:rFonts w:ascii="Times New Roman" w:eastAsia="黑体" w:hAnsi="Times New Roman" w:cs="Times New Roman" w:hint="eastAsia"/>
          <w:b/>
          <w:bCs/>
          <w:sz w:val="24"/>
          <w:szCs w:val="32"/>
        </w:rPr>
      </w:pPr>
      <w:bookmarkStart w:id="18" w:name="_Toc223330578"/>
      <w:bookmarkStart w:id="19" w:name="_Toc223336753"/>
      <w:bookmarkStart w:id="20" w:name="_Toc249581722"/>
      <w:r w:rsidRPr="00157CE4">
        <w:rPr>
          <w:rFonts w:ascii="Times New Roman" w:eastAsia="黑体" w:hAnsi="Times New Roman" w:cs="Times New Roman" w:hint="eastAsia"/>
          <w:b/>
          <w:bCs/>
          <w:sz w:val="24"/>
          <w:szCs w:val="32"/>
        </w:rPr>
        <w:t>示例</w:t>
      </w:r>
      <w:r w:rsidRPr="00157CE4">
        <w:rPr>
          <w:rFonts w:ascii="Times New Roman" w:eastAsia="黑体" w:hAnsi="Times New Roman" w:cs="Times New Roman" w:hint="eastAsia"/>
          <w:b/>
          <w:bCs/>
          <w:sz w:val="24"/>
          <w:szCs w:val="32"/>
        </w:rPr>
        <w:t>2</w:t>
      </w:r>
      <w:r w:rsidRPr="00157CE4">
        <w:rPr>
          <w:rFonts w:ascii="Times New Roman" w:eastAsia="黑体" w:hAnsi="Times New Roman" w:cs="Times New Roman" w:hint="eastAsia"/>
          <w:b/>
          <w:bCs/>
          <w:sz w:val="24"/>
          <w:szCs w:val="32"/>
        </w:rPr>
        <w:t xml:space="preserve">　逻辑运算</w:t>
      </w:r>
      <w:bookmarkEnd w:id="18"/>
      <w:bookmarkEnd w:id="19"/>
      <w:bookmarkEnd w:id="20"/>
    </w:p>
    <w:p w14:paraId="09556C4A" w14:textId="77777777" w:rsidR="00157CE4" w:rsidRPr="00157CE4" w:rsidRDefault="00157CE4">
      <w:pPr>
        <w:numPr>
          <w:ilvl w:val="0"/>
          <w:numId w:val="8"/>
        </w:numPr>
        <w:tabs>
          <w:tab w:val="left" w:pos="0"/>
        </w:tabs>
        <w:spacing w:line="300" w:lineRule="atLeast"/>
        <w:ind w:firstLineChars="200" w:firstLine="422"/>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字逻辑运算</w:t>
      </w:r>
    </w:p>
    <w:p w14:paraId="2D27F5E0" w14:textId="77777777" w:rsidR="00157CE4" w:rsidRPr="00157CE4" w:rsidRDefault="00157CE4">
      <w:pPr>
        <w:numPr>
          <w:ilvl w:val="0"/>
          <w:numId w:val="9"/>
        </w:numPr>
        <w:spacing w:line="30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字写操作（置数操作）</w:t>
      </w:r>
    </w:p>
    <w:p w14:paraId="7110658B"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通过</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w:t>
      </w:r>
      <w:r w:rsidRPr="00157CE4">
        <w:rPr>
          <w:rFonts w:ascii="Times New Roman" w:eastAsia="宋体" w:hAnsi="Times New Roman" w:cs="Times New Roman" w:hint="eastAsia"/>
          <w:szCs w:val="24"/>
        </w:rPr>
        <w:t>S15~S0</w:t>
      </w:r>
      <w:r w:rsidRPr="00157CE4">
        <w:rPr>
          <w:rFonts w:ascii="Times New Roman" w:eastAsia="宋体" w:hAnsi="Times New Roman" w:cs="Times New Roman" w:hint="eastAsia"/>
          <w:szCs w:val="24"/>
        </w:rPr>
        <w:t>”开关向累加器</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和暂存器</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置数，操作步骤如下：</w:t>
      </w:r>
    </w:p>
    <w:p w14:paraId="1D14772A" w14:textId="77777777" w:rsidR="00157CE4" w:rsidRPr="00157CE4" w:rsidRDefault="00157CE4" w:rsidP="00157CE4">
      <w:pPr>
        <w:spacing w:line="30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lastRenderedPageBreak/>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700224" behindDoc="0" locked="1" layoutInCell="1" allowOverlap="1" wp14:anchorId="1C633883" wp14:editId="257BC1F9">
                <wp:simplePos x="0" y="0"/>
                <wp:positionH relativeFrom="character">
                  <wp:posOffset>0</wp:posOffset>
                </wp:positionH>
                <wp:positionV relativeFrom="line">
                  <wp:posOffset>0</wp:posOffset>
                </wp:positionV>
                <wp:extent cx="4805680" cy="688340"/>
                <wp:effectExtent l="0" t="8255" r="0" b="0"/>
                <wp:wrapNone/>
                <wp:docPr id="592" name="组合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5680" cy="688340"/>
                          <a:chOff x="0" y="0"/>
                          <a:chExt cx="7568" cy="1084"/>
                        </a:xfrm>
                      </wpg:grpSpPr>
                      <wps:wsp>
                        <wps:cNvPr id="593" name="AutoShape 510"/>
                        <wps:cNvSpPr>
                          <a:spLocks noChangeArrowheads="1"/>
                        </wps:cNvSpPr>
                        <wps:spPr bwMode="auto">
                          <a:xfrm>
                            <a:off x="430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4" name="AutoShape 511"/>
                        <wps:cNvSpPr>
                          <a:spLocks noChangeArrowheads="1"/>
                        </wps:cNvSpPr>
                        <wps:spPr bwMode="auto">
                          <a:xfrm>
                            <a:off x="588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 name="Rectangle 512"/>
                        <wps:cNvSpPr>
                          <a:spLocks noChangeArrowheads="1"/>
                        </wps:cNvSpPr>
                        <wps:spPr bwMode="auto">
                          <a:xfrm>
                            <a:off x="1680"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6B9EC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72B5E73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I/O=1122h</w:t>
                              </w:r>
                            </w:p>
                          </w:txbxContent>
                        </wps:txbx>
                        <wps:bodyPr rot="0" vert="horz" wrap="square" lIns="0" tIns="0" rIns="0" bIns="0" anchor="t" anchorCtr="0" upright="1">
                          <a:noAutofit/>
                        </wps:bodyPr>
                      </wps:wsp>
                      <wps:wsp>
                        <wps:cNvPr id="596" name="AutoShape 513"/>
                        <wps:cNvSpPr>
                          <a:spLocks noChangeArrowheads="1"/>
                        </wps:cNvSpPr>
                        <wps:spPr bwMode="auto">
                          <a:xfrm>
                            <a:off x="115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7" name="Rectangle 514"/>
                        <wps:cNvSpPr>
                          <a:spLocks noChangeArrowheads="1"/>
                        </wps:cNvSpPr>
                        <wps:spPr bwMode="auto">
                          <a:xfrm>
                            <a:off x="1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22E5C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FD64D4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598" name="AutoShape 515"/>
                        <wps:cNvSpPr>
                          <a:spLocks noChangeArrowheads="1"/>
                        </wps:cNvSpPr>
                        <wps:spPr bwMode="auto">
                          <a:xfrm>
                            <a:off x="273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 name="Rectangle 516"/>
                        <wps:cNvSpPr>
                          <a:spLocks noChangeArrowheads="1"/>
                        </wps:cNvSpPr>
                        <wps:spPr bwMode="auto">
                          <a:xfrm>
                            <a:off x="325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207CE4"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AX</w:t>
                              </w:r>
                            </w:p>
                            <w:p w14:paraId="4E641CC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(1122h)</w:t>
                              </w:r>
                            </w:p>
                          </w:txbxContent>
                        </wps:txbx>
                        <wps:bodyPr rot="0" vert="horz" wrap="square" lIns="0" tIns="0" rIns="0" bIns="0" anchor="t" anchorCtr="0" upright="1">
                          <a:noAutofit/>
                        </wps:bodyPr>
                      </wps:wsp>
                      <wps:wsp>
                        <wps:cNvPr id="600" name="Text Box 517"/>
                        <wps:cNvSpPr txBox="1">
                          <a:spLocks noChangeArrowheads="1"/>
                        </wps:cNvSpPr>
                        <wps:spPr bwMode="auto">
                          <a:xfrm>
                            <a:off x="0" y="624"/>
                            <a:ext cx="1362"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7E46C"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wps:txbx>
                        <wps:bodyPr rot="0" vert="horz" wrap="square" lIns="0" tIns="0" rIns="0" bIns="0" anchor="t" anchorCtr="0" upright="1">
                          <a:noAutofit/>
                        </wps:bodyPr>
                      </wps:wsp>
                      <wps:wsp>
                        <wps:cNvPr id="601" name="Text Box 518"/>
                        <wps:cNvSpPr txBox="1">
                          <a:spLocks noChangeArrowheads="1"/>
                        </wps:cNvSpPr>
                        <wps:spPr bwMode="auto">
                          <a:xfrm>
                            <a:off x="3056" y="624"/>
                            <a:ext cx="1362"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5E0F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K18~K16=100</w:t>
                              </w:r>
                            </w:p>
                            <w:p w14:paraId="6A73B80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602" name="Rectangle 519"/>
                        <wps:cNvSpPr>
                          <a:spLocks noChangeArrowheads="1"/>
                        </wps:cNvSpPr>
                        <wps:spPr bwMode="auto">
                          <a:xfrm>
                            <a:off x="4830"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6955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5CAC3632"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I/O=3344h</w:t>
                              </w:r>
                            </w:p>
                          </w:txbxContent>
                        </wps:txbx>
                        <wps:bodyPr rot="0" vert="horz" wrap="square" lIns="0" tIns="0" rIns="0" bIns="0" anchor="t" anchorCtr="0" upright="1">
                          <a:noAutofit/>
                        </wps:bodyPr>
                      </wps:wsp>
                      <wps:wsp>
                        <wps:cNvPr id="603" name="Rectangle 520"/>
                        <wps:cNvSpPr>
                          <a:spLocks noChangeArrowheads="1"/>
                        </wps:cNvSpPr>
                        <wps:spPr bwMode="auto">
                          <a:xfrm>
                            <a:off x="64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DCDBC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BX</w:t>
                              </w:r>
                            </w:p>
                            <w:p w14:paraId="18E8687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(3344h)</w:t>
                              </w:r>
                            </w:p>
                          </w:txbxContent>
                        </wps:txbx>
                        <wps:bodyPr rot="0" vert="horz" wrap="square" lIns="0" tIns="0" rIns="0" bIns="0" anchor="t" anchorCtr="0" upright="1">
                          <a:noAutofit/>
                        </wps:bodyPr>
                      </wps:wsp>
                      <wps:wsp>
                        <wps:cNvPr id="604" name="Text Box 521"/>
                        <wps:cNvSpPr txBox="1">
                          <a:spLocks noChangeArrowheads="1"/>
                        </wps:cNvSpPr>
                        <wps:spPr bwMode="auto">
                          <a:xfrm>
                            <a:off x="6206" y="616"/>
                            <a:ext cx="136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9546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K18~K16=010</w:t>
                              </w:r>
                            </w:p>
                            <w:p w14:paraId="61487DF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33883" id="组合 592" o:spid="_x0000_s1094" style="position:absolute;margin-left:0;margin-top:0;width:378.4pt;height:54.2pt;z-index:251700224;mso-position-horizontal-relative:char;mso-position-vertical-relative:line" coordsize="7568,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">
                <v:shape id="AutoShape 510" o:spid="_x0000_s1095" type="#_x0000_t13" style="position:absolute;left:430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" fillcolor="silver" stroked="f"/>
                <v:shape id="AutoShape 511" o:spid="_x0000_s1096" type="#_x0000_t13" style="position:absolute;left:588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" fillcolor="silver" stroked="f"/>
                <v:rect id="Rectangle 512" o:spid="_x0000_s1097" style="position:absolute;left:1680;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" filled="f">
                  <v:textbox inset="0,0,0,0">
                    <w:txbxContent>
                      <w:p w14:paraId="236B9EC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72B5E73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I/O=1122h</w:t>
                        </w:r>
                      </w:p>
                    </w:txbxContent>
                  </v:textbox>
                </v:rect>
                <v:shape id="AutoShape 513" o:spid="_x0000_s1098" type="#_x0000_t13" style="position:absolute;left:115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" fillcolor="silver" stroked="f"/>
                <v:rect id="Rectangle 514" o:spid="_x0000_s1099" style="position:absolute;left:1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" filled="f">
                  <v:textbox inset="0,0,0,0">
                    <w:txbxContent>
                      <w:p w14:paraId="7222E5C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FD64D4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515" o:spid="_x0000_s1100" type="#_x0000_t13" style="position:absolute;left:273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" fillcolor="silver" stroked="f"/>
                <v:rect id="Rectangle 516" o:spid="_x0000_s1101" style="position:absolute;left:325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" filled="f">
                  <v:textbox inset="0,0,0,0">
                    <w:txbxContent>
                      <w:p w14:paraId="59207CE4"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AX</w:t>
                        </w:r>
                      </w:p>
                      <w:p w14:paraId="4E641CC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(1122h)</w:t>
                        </w:r>
                      </w:p>
                    </w:txbxContent>
                  </v:textbox>
                </v:rect>
                <v:shape id="Text Box 517" o:spid="_x0000_s1102" type="#_x0000_t202" style="position:absolute;top:624;width:136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" filled="f" stroked="f">
                  <v:textbox inset="0,0,0,0">
                    <w:txbxContent>
                      <w:p w14:paraId="51D7E46C"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v:textbox>
                </v:shape>
                <v:shape id="Text Box 518" o:spid="_x0000_s1103" type="#_x0000_t202" style="position:absolute;left:3056;top:624;width:136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" filled="f" stroked="f">
                  <v:textbox inset="0,0,0,0">
                    <w:txbxContent>
                      <w:p w14:paraId="0765E0F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K18~K16=100</w:t>
                        </w:r>
                      </w:p>
                      <w:p w14:paraId="6A73B80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rect id="Rectangle 519" o:spid="_x0000_s1104" style="position:absolute;left:4830;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" filled="f">
                  <v:textbox inset="0,0,0,0">
                    <w:txbxContent>
                      <w:p w14:paraId="6856955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5CAC3632"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I/O=3344h</w:t>
                        </w:r>
                      </w:p>
                    </w:txbxContent>
                  </v:textbox>
                </v:rect>
                <v:rect id="Rectangle 520" o:spid="_x0000_s1105" style="position:absolute;left:64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" filled="f">
                  <v:textbox inset="0,0,0,0">
                    <w:txbxContent>
                      <w:p w14:paraId="29DCDBC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BX</w:t>
                        </w:r>
                      </w:p>
                      <w:p w14:paraId="18E8687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(3344h)</w:t>
                        </w:r>
                      </w:p>
                    </w:txbxContent>
                  </v:textbox>
                </v:rect>
                <v:shape id="Text Box 521" o:spid="_x0000_s1106" type="#_x0000_t202" style="position:absolute;left:6206;top:616;width:1362;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qJxQAAANwAAAAPAAAAZHJzL2Rvd25yZXYueG1sRI9BawIx&#10;FITvhf6H8ITeamIp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DeT5qJxQAAANwAAAAP&#10;AAAAAAAAAAAAAAAAAAcCAABkcnMvZG93bnJldi54bWxQSwUGAAAAAAMAAwC3AAAA+QIAAAAA&#10;" filled="f" stroked="f">
                  <v:textbox inset="0,0,0,0">
                    <w:txbxContent>
                      <w:p w14:paraId="3C99546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K18~K16=010</w:t>
                        </w:r>
                      </w:p>
                      <w:p w14:paraId="61487DF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17CD32C5" wp14:editId="362163B8">
                <wp:extent cx="4806315" cy="688975"/>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06315"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AF54B" id="矩形 54" o:spid="_x0000_s1026" style="width:378.45pt;height: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352C4EDD" w14:textId="77777777" w:rsidR="00157CE4" w:rsidRPr="00157CE4" w:rsidRDefault="00157CE4" w:rsidP="00157CE4">
      <w:pPr>
        <w:spacing w:line="300" w:lineRule="atLeast"/>
        <w:ind w:firstLineChars="200" w:firstLine="420"/>
        <w:rPr>
          <w:rFonts w:ascii="Times New Roman" w:eastAsia="宋体" w:hAnsi="Times New Roman" w:cs="Times New Roman" w:hint="eastAsia"/>
          <w:szCs w:val="24"/>
        </w:rPr>
      </w:pPr>
    </w:p>
    <w:p w14:paraId="7FDA4E7F" w14:textId="77777777" w:rsidR="00157CE4" w:rsidRPr="00157CE4" w:rsidRDefault="00157CE4">
      <w:pPr>
        <w:numPr>
          <w:ilvl w:val="0"/>
          <w:numId w:val="9"/>
        </w:numPr>
        <w:spacing w:line="30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字读操作（运算寄存器</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和</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内容送总线）</w:t>
      </w:r>
    </w:p>
    <w:p w14:paraId="750252A6" w14:textId="77777777" w:rsidR="00157CE4" w:rsidRPr="00157CE4" w:rsidRDefault="00157CE4" w:rsidP="00157CE4">
      <w:pPr>
        <w:spacing w:line="0" w:lineRule="atLeast"/>
        <w:ind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关闭</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写使能，令</w:t>
      </w:r>
      <w:r w:rsidRPr="00157CE4">
        <w:rPr>
          <w:rFonts w:ascii="Times New Roman" w:eastAsia="宋体" w:hAnsi="Times New Roman" w:cs="Times New Roman" w:hint="eastAsia"/>
          <w:szCs w:val="24"/>
        </w:rPr>
        <w:t>K18=K17=</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”，按下流程分别读</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w:t>
      </w:r>
    </w:p>
    <w:p w14:paraId="75299586" w14:textId="77777777" w:rsidR="00157CE4" w:rsidRPr="00157CE4" w:rsidRDefault="00157CE4" w:rsidP="00157CE4">
      <w:pPr>
        <w:tabs>
          <w:tab w:val="left" w:pos="-525"/>
        </w:tabs>
        <w:spacing w:line="30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92032" behindDoc="0" locked="1" layoutInCell="1" allowOverlap="1" wp14:anchorId="39FB4D81" wp14:editId="78D92886">
                <wp:simplePos x="0" y="0"/>
                <wp:positionH relativeFrom="character">
                  <wp:posOffset>0</wp:posOffset>
                </wp:positionH>
                <wp:positionV relativeFrom="line">
                  <wp:posOffset>0</wp:posOffset>
                </wp:positionV>
                <wp:extent cx="4747260" cy="579755"/>
                <wp:effectExtent l="0" t="8255" r="8255" b="2540"/>
                <wp:wrapNone/>
                <wp:docPr id="578" name="组合 5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7260" cy="579755"/>
                          <a:chOff x="0" y="0"/>
                          <a:chExt cx="7476" cy="913"/>
                        </a:xfrm>
                      </wpg:grpSpPr>
                      <wps:wsp>
                        <wps:cNvPr id="579" name="Rectangle 406"/>
                        <wps:cNvSpPr>
                          <a:spLocks noChangeArrowheads="1"/>
                        </wps:cNvSpPr>
                        <wps:spPr bwMode="auto">
                          <a:xfrm>
                            <a:off x="1701"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8FC9E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FUN</w:t>
                              </w:r>
                            </w:p>
                          </w:txbxContent>
                        </wps:txbx>
                        <wps:bodyPr rot="0" vert="horz" wrap="square" lIns="0" tIns="90000" rIns="0" bIns="0" anchor="t" anchorCtr="0" upright="1">
                          <a:noAutofit/>
                        </wps:bodyPr>
                      </wps:wsp>
                      <wps:wsp>
                        <wps:cNvPr id="580" name="AutoShape 407"/>
                        <wps:cNvSpPr>
                          <a:spLocks noChangeArrowheads="1"/>
                        </wps:cNvSpPr>
                        <wps:spPr bwMode="auto">
                          <a:xfrm>
                            <a:off x="117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Rectangle 408"/>
                        <wps:cNvSpPr>
                          <a:spLocks noChangeArrowheads="1"/>
                        </wps:cNvSpPr>
                        <wps:spPr bwMode="auto">
                          <a:xfrm>
                            <a:off x="129"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482FA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proofErr w:type="gramStart"/>
                              <w:r>
                                <w:rPr>
                                  <w:rFonts w:ascii="Courier New" w:hAnsi="Courier New" w:cs="Courier New" w:hint="eastAsia"/>
                                  <w:szCs w:val="24"/>
                                </w:rPr>
                                <w:t>写控位</w:t>
                              </w:r>
                              <w:proofErr w:type="gramEnd"/>
                            </w:p>
                          </w:txbxContent>
                        </wps:txbx>
                        <wps:bodyPr rot="0" vert="horz" wrap="square" lIns="0" tIns="90000" rIns="0" bIns="0" anchor="t" anchorCtr="0" upright="1">
                          <a:noAutofit/>
                        </wps:bodyPr>
                      </wps:wsp>
                      <wps:wsp>
                        <wps:cNvPr id="582" name="AutoShape 409"/>
                        <wps:cNvSpPr>
                          <a:spLocks noChangeArrowheads="1"/>
                        </wps:cNvSpPr>
                        <wps:spPr bwMode="auto">
                          <a:xfrm>
                            <a:off x="275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 name="Rectangle 410"/>
                        <wps:cNvSpPr>
                          <a:spLocks noChangeArrowheads="1"/>
                        </wps:cNvSpPr>
                        <wps:spPr bwMode="auto">
                          <a:xfrm>
                            <a:off x="327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0A7FD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00D7744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AX</w:t>
                              </w:r>
                              <w:r>
                                <w:rPr>
                                  <w:rFonts w:ascii="Courier New" w:hAnsi="Courier New" w:cs="Courier New" w:hint="eastAsia"/>
                                  <w:sz w:val="18"/>
                                </w:rPr>
                                <w:t>值</w:t>
                              </w:r>
                            </w:p>
                          </w:txbxContent>
                        </wps:txbx>
                        <wps:bodyPr rot="0" vert="horz" wrap="square" lIns="0" tIns="0" rIns="0" bIns="0" anchor="t" anchorCtr="0" upright="1">
                          <a:noAutofit/>
                        </wps:bodyPr>
                      </wps:wsp>
                      <wps:wsp>
                        <wps:cNvPr id="584" name="Text Box 411"/>
                        <wps:cNvSpPr txBox="1">
                          <a:spLocks noChangeArrowheads="1"/>
                        </wps:cNvSpPr>
                        <wps:spPr bwMode="auto">
                          <a:xfrm>
                            <a:off x="0" y="665"/>
                            <a:ext cx="1362"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D4E7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K18~K17=11</w:t>
                              </w:r>
                            </w:p>
                          </w:txbxContent>
                        </wps:txbx>
                        <wps:bodyPr rot="0" vert="horz" wrap="square" lIns="0" tIns="0" rIns="0" bIns="0" anchor="t" anchorCtr="0" upright="1">
                          <a:noAutofit/>
                        </wps:bodyPr>
                      </wps:wsp>
                      <wps:wsp>
                        <wps:cNvPr id="585" name="AutoShape 412"/>
                        <wps:cNvSpPr>
                          <a:spLocks noChangeArrowheads="1"/>
                        </wps:cNvSpPr>
                        <wps:spPr bwMode="auto">
                          <a:xfrm>
                            <a:off x="432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 name="AutoShape 413"/>
                        <wps:cNvSpPr>
                          <a:spLocks noChangeArrowheads="1"/>
                        </wps:cNvSpPr>
                        <wps:spPr bwMode="auto">
                          <a:xfrm>
                            <a:off x="590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7" name="Text Box 414"/>
                        <wps:cNvSpPr txBox="1">
                          <a:spLocks noChangeArrowheads="1"/>
                        </wps:cNvSpPr>
                        <wps:spPr bwMode="auto">
                          <a:xfrm>
                            <a:off x="1575" y="603"/>
                            <a:ext cx="1362"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29549" w14:textId="77777777" w:rsidR="00157CE4" w:rsidRDefault="00157CE4" w:rsidP="00157CE4">
                              <w:pPr>
                                <w:jc w:val="center"/>
                                <w:rPr>
                                  <w:rFonts w:hint="eastAsia"/>
                                  <w:sz w:val="18"/>
                                  <w:szCs w:val="18"/>
                                </w:rPr>
                              </w:pPr>
                              <w:r>
                                <w:rPr>
                                  <w:rFonts w:ascii="Courier New" w:hAnsi="Courier New" w:cs="Courier New" w:hint="eastAsia"/>
                                  <w:sz w:val="18"/>
                                  <w:szCs w:val="18"/>
                                </w:rPr>
                                <w:t>K10~K6=11000</w:t>
                              </w:r>
                            </w:p>
                          </w:txbxContent>
                        </wps:txbx>
                        <wps:bodyPr rot="0" vert="horz" wrap="square" lIns="0" tIns="0" rIns="0" bIns="0" anchor="t" anchorCtr="0" upright="1">
                          <a:noAutofit/>
                        </wps:bodyPr>
                      </wps:wsp>
                      <wps:wsp>
                        <wps:cNvPr id="588" name="Rectangle 415"/>
                        <wps:cNvSpPr>
                          <a:spLocks noChangeArrowheads="1"/>
                        </wps:cNvSpPr>
                        <wps:spPr bwMode="auto">
                          <a:xfrm>
                            <a:off x="4851" y="3"/>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0056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BX</w:t>
                              </w:r>
                            </w:p>
                          </w:txbxContent>
                        </wps:txbx>
                        <wps:bodyPr rot="0" vert="horz" wrap="square" lIns="0" tIns="90000" rIns="0" bIns="0" anchor="t" anchorCtr="0" upright="1">
                          <a:noAutofit/>
                        </wps:bodyPr>
                      </wps:wsp>
                      <wps:wsp>
                        <wps:cNvPr id="589" name="Text Box 416"/>
                        <wps:cNvSpPr txBox="1">
                          <a:spLocks noChangeArrowheads="1"/>
                        </wps:cNvSpPr>
                        <wps:spPr bwMode="auto">
                          <a:xfrm>
                            <a:off x="4728" y="665"/>
                            <a:ext cx="1362"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4A05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K13~K11=000</w:t>
                              </w:r>
                            </w:p>
                          </w:txbxContent>
                        </wps:txbx>
                        <wps:bodyPr rot="0" vert="horz" wrap="square" lIns="0" tIns="0" rIns="0" bIns="0" anchor="t" anchorCtr="0" upright="1">
                          <a:noAutofit/>
                        </wps:bodyPr>
                      </wps:wsp>
                      <wps:wsp>
                        <wps:cNvPr id="590" name="Rectangle 417"/>
                        <wps:cNvSpPr>
                          <a:spLocks noChangeArrowheads="1"/>
                        </wps:cNvSpPr>
                        <wps:spPr bwMode="auto">
                          <a:xfrm>
                            <a:off x="642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012BC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7DFA07B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BX</w:t>
                              </w:r>
                              <w:r>
                                <w:rPr>
                                  <w:rFonts w:ascii="Courier New" w:hAnsi="Courier New" w:cs="Courier New" w:hint="eastAsia"/>
                                  <w:sz w:val="18"/>
                                </w:rPr>
                                <w:t>值</w:t>
                              </w:r>
                            </w:p>
                          </w:txbxContent>
                        </wps:txbx>
                        <wps:bodyPr rot="0" vert="horz" wrap="square" lIns="0" tIns="0" rIns="0" bIns="0" anchor="t" anchorCtr="0" upright="1">
                          <a:noAutofit/>
                        </wps:bodyPr>
                      </wps:wsp>
                      <wps:wsp>
                        <wps:cNvPr id="591" name="Text Box 418"/>
                        <wps:cNvSpPr txBox="1">
                          <a:spLocks noChangeArrowheads="1"/>
                        </wps:cNvSpPr>
                        <wps:spPr bwMode="auto">
                          <a:xfrm>
                            <a:off x="3024" y="665"/>
                            <a:ext cx="161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5C37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K15~K11=11111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FB4D81" id="组合 578" o:spid="_x0000_s1107" style="position:absolute;margin-left:0;margin-top:0;width:373.8pt;height:45.65pt;z-index:251692032;mso-position-horizontal-relative:char;mso-position-vertical-relative:line" coordsize="747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">
                <v:rect id="Rectangle 406" o:spid="_x0000_s1108" style="position:absolute;left:1701;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" filled="f">
                  <v:textbox inset="0,2.5mm,0,0">
                    <w:txbxContent>
                      <w:p w14:paraId="648FC9E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FUN</w:t>
                        </w:r>
                      </w:p>
                    </w:txbxContent>
                  </v:textbox>
                </v:rect>
                <v:shape id="AutoShape 407" o:spid="_x0000_s1109" type="#_x0000_t13" style="position:absolute;left:117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" fillcolor="silver" stroked="f"/>
                <v:rect id="Rectangle 408" o:spid="_x0000_s1110" style="position:absolute;left:129;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" filled="f">
                  <v:textbox inset="0,2.5mm,0,0">
                    <w:txbxContent>
                      <w:p w14:paraId="76482FA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proofErr w:type="gramStart"/>
                        <w:r>
                          <w:rPr>
                            <w:rFonts w:ascii="Courier New" w:hAnsi="Courier New" w:cs="Courier New" w:hint="eastAsia"/>
                            <w:szCs w:val="24"/>
                          </w:rPr>
                          <w:t>写控位</w:t>
                        </w:r>
                        <w:proofErr w:type="gramEnd"/>
                      </w:p>
                    </w:txbxContent>
                  </v:textbox>
                </v:rect>
                <v:shape id="AutoShape 409" o:spid="_x0000_s1111" type="#_x0000_t13" style="position:absolute;left:275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" fillcolor="silver" stroked="f"/>
                <v:rect id="Rectangle 410" o:spid="_x0000_s1112" style="position:absolute;left:327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" filled="f">
                  <v:textbox inset="0,0,0,0">
                    <w:txbxContent>
                      <w:p w14:paraId="6F0A7FD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00D7744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AX</w:t>
                        </w:r>
                        <w:r>
                          <w:rPr>
                            <w:rFonts w:ascii="Courier New" w:hAnsi="Courier New" w:cs="Courier New" w:hint="eastAsia"/>
                            <w:sz w:val="18"/>
                          </w:rPr>
                          <w:t>值</w:t>
                        </w:r>
                      </w:p>
                    </w:txbxContent>
                  </v:textbox>
                </v:rect>
                <v:shape id="Text Box 411" o:spid="_x0000_s1113" type="#_x0000_t202" style="position:absolute;top:665;width:136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fivxQAAANwAAAAPAAAAZHJzL2Rvd25yZXYueG1sRI9Ba8JA&#10;FITvBf/D8gRvdaO0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BoufivxQAAANwAAAAP&#10;AAAAAAAAAAAAAAAAAAcCAABkcnMvZG93bnJldi54bWxQSwUGAAAAAAMAAwC3AAAA+QIAAAAA&#10;" filled="f" stroked="f">
                  <v:textbox inset="0,0,0,0">
                    <w:txbxContent>
                      <w:p w14:paraId="19DD4E7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K18~K17=11</w:t>
                        </w:r>
                      </w:p>
                    </w:txbxContent>
                  </v:textbox>
                </v:shape>
                <v:shape id="AutoShape 412" o:spid="_x0000_s1114" type="#_x0000_t13" style="position:absolute;left:432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" fillcolor="silver" stroked="f"/>
                <v:shape id="AutoShape 413" o:spid="_x0000_s1115" type="#_x0000_t13" style="position:absolute;left:590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" fillcolor="silver" stroked="f"/>
                <v:shape id="Text Box 414" o:spid="_x0000_s1116" type="#_x0000_t202" style="position:absolute;left:1575;top:603;width:136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2bYxQAAANwAAAAPAAAAZHJzL2Rvd25yZXYueG1sRI9Ba8JA&#10;FITvBf/D8oTe6kZB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CYa2bYxQAAANwAAAAP&#10;AAAAAAAAAAAAAAAAAAcCAABkcnMvZG93bnJldi54bWxQSwUGAAAAAAMAAwC3AAAA+QIAAAAA&#10;" filled="f" stroked="f">
                  <v:textbox inset="0,0,0,0">
                    <w:txbxContent>
                      <w:p w14:paraId="10329549" w14:textId="77777777" w:rsidR="00157CE4" w:rsidRDefault="00157CE4" w:rsidP="00157CE4">
                        <w:pPr>
                          <w:jc w:val="center"/>
                          <w:rPr>
                            <w:rFonts w:hint="eastAsia"/>
                            <w:sz w:val="18"/>
                            <w:szCs w:val="18"/>
                          </w:rPr>
                        </w:pPr>
                        <w:r>
                          <w:rPr>
                            <w:rFonts w:ascii="Courier New" w:hAnsi="Courier New" w:cs="Courier New" w:hint="eastAsia"/>
                            <w:sz w:val="18"/>
                            <w:szCs w:val="18"/>
                          </w:rPr>
                          <w:t>K10~K6=11000</w:t>
                        </w:r>
                      </w:p>
                    </w:txbxContent>
                  </v:textbox>
                </v:shape>
                <v:rect id="Rectangle 415" o:spid="_x0000_s1117" style="position:absolute;left:4851;top:3;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" filled="f">
                  <v:textbox inset="0,2.5mm,0,0">
                    <w:txbxContent>
                      <w:p w14:paraId="31B0056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BX</w:t>
                        </w:r>
                      </w:p>
                    </w:txbxContent>
                  </v:textbox>
                </v:rect>
                <v:shape id="Text Box 416" o:spid="_x0000_s1118" type="#_x0000_t202" style="position:absolute;left:4728;top:665;width:1362;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FF4A05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K13~K11=000</w:t>
                        </w:r>
                      </w:p>
                    </w:txbxContent>
                  </v:textbox>
                </v:shape>
                <v:rect id="Rectangle 417" o:spid="_x0000_s1119" style="position:absolute;left:642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" filled="f">
                  <v:textbox inset="0,0,0,0">
                    <w:txbxContent>
                      <w:p w14:paraId="2E012BC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7DFA07B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BX</w:t>
                        </w:r>
                        <w:r>
                          <w:rPr>
                            <w:rFonts w:ascii="Courier New" w:hAnsi="Courier New" w:cs="Courier New" w:hint="eastAsia"/>
                            <w:sz w:val="18"/>
                          </w:rPr>
                          <w:t>值</w:t>
                        </w:r>
                      </w:p>
                    </w:txbxContent>
                  </v:textbox>
                </v:rect>
                <v:shape id="Text Box 418" o:spid="_x0000_s1120" type="#_x0000_t202" style="position:absolute;left:3024;top:665;width:161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DB5C37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K15~K11=11111</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3DF494A4" wp14:editId="6AF72A12">
                <wp:extent cx="4748530" cy="578485"/>
                <wp:effectExtent l="0" t="0" r="0" b="0"/>
                <wp:docPr id="53" name="矩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74853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3089B" id="矩形 53" o:spid="_x0000_s1026" style="width:373.9pt;height: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575A332F" w14:textId="77777777" w:rsidR="00157CE4" w:rsidRPr="00157CE4" w:rsidRDefault="00157CE4" w:rsidP="00157CE4">
      <w:pPr>
        <w:tabs>
          <w:tab w:val="left" w:pos="-525"/>
        </w:tabs>
        <w:spacing w:line="300" w:lineRule="atLeast"/>
        <w:ind w:firstLineChars="200" w:firstLine="420"/>
        <w:rPr>
          <w:rFonts w:ascii="Times New Roman" w:eastAsia="宋体" w:hAnsi="Times New Roman" w:cs="Times New Roman" w:hint="eastAsia"/>
          <w:szCs w:val="24"/>
        </w:rPr>
      </w:pPr>
    </w:p>
    <w:p w14:paraId="3A6A7581" w14:textId="77777777" w:rsidR="00157CE4" w:rsidRPr="00157CE4" w:rsidRDefault="00157CE4">
      <w:pPr>
        <w:numPr>
          <w:ilvl w:val="0"/>
          <w:numId w:val="9"/>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字逻辑运算</w:t>
      </w:r>
    </w:p>
    <w:p w14:paraId="212AB121"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 S2 S1 S0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K15 K13~K11=1101</w:t>
      </w:r>
      <w:r w:rsidRPr="00157CE4">
        <w:rPr>
          <w:rFonts w:ascii="Times New Roman" w:eastAsia="宋体" w:hAnsi="Times New Roman" w:cs="Times New Roman" w:hint="eastAsia"/>
          <w:szCs w:val="24"/>
        </w:rPr>
        <w:t>），为逻辑与，</w:t>
      </w:r>
      <w:r w:rsidRPr="00157CE4">
        <w:rPr>
          <w:rFonts w:ascii="Times New Roman" w:eastAsia="宋体" w:hAnsi="Times New Roman" w:cs="Times New Roman" w:hint="eastAsia"/>
          <w:szCs w:val="24"/>
        </w:rPr>
        <w:t>FUN</w:t>
      </w:r>
      <w:r w:rsidRPr="00157CE4">
        <w:rPr>
          <w:rFonts w:ascii="Times New Roman" w:eastAsia="宋体" w:hAnsi="Times New Roman" w:cs="Times New Roman" w:hint="eastAsia"/>
          <w:szCs w:val="24"/>
        </w:rPr>
        <w:t>及总线显示</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逻辑与</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的结果。</w:t>
      </w:r>
    </w:p>
    <w:p w14:paraId="7DD9FB9A" w14:textId="77777777" w:rsidR="00157CE4" w:rsidRPr="00157CE4" w:rsidRDefault="00157CE4" w:rsidP="00157CE4">
      <w:pPr>
        <w:spacing w:line="240" w:lineRule="atLeast"/>
        <w:ind w:left="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 S2 S1 S0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K15 K13~K11=1100</w:t>
      </w:r>
      <w:r w:rsidRPr="00157CE4">
        <w:rPr>
          <w:rFonts w:ascii="Times New Roman" w:eastAsia="宋体" w:hAnsi="Times New Roman" w:cs="Times New Roman" w:hint="eastAsia"/>
          <w:szCs w:val="24"/>
        </w:rPr>
        <w:t>），为逻辑或，</w:t>
      </w:r>
      <w:r w:rsidRPr="00157CE4">
        <w:rPr>
          <w:rFonts w:ascii="Times New Roman" w:eastAsia="宋体" w:hAnsi="Times New Roman" w:cs="Times New Roman" w:hint="eastAsia"/>
          <w:szCs w:val="24"/>
        </w:rPr>
        <w:t>FUN</w:t>
      </w:r>
      <w:r w:rsidRPr="00157CE4">
        <w:rPr>
          <w:rFonts w:ascii="Times New Roman" w:eastAsia="宋体" w:hAnsi="Times New Roman" w:cs="Times New Roman" w:hint="eastAsia"/>
          <w:szCs w:val="24"/>
        </w:rPr>
        <w:t>及总线显示</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逻辑或</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的结果。</w:t>
      </w:r>
    </w:p>
    <w:p w14:paraId="2E964120" w14:textId="77777777" w:rsidR="00157CE4" w:rsidRPr="00157CE4" w:rsidRDefault="00157CE4" w:rsidP="00157CE4">
      <w:pPr>
        <w:ind w:firstLineChars="200" w:firstLine="420"/>
        <w:rPr>
          <w:rFonts w:ascii="Times New Roman" w:eastAsia="宋体" w:hAnsi="Times New Roman" w:cs="Times New Roman" w:hint="eastAsia"/>
          <w:szCs w:val="24"/>
        </w:rPr>
      </w:pPr>
    </w:p>
    <w:p w14:paraId="554D3DF8" w14:textId="77777777" w:rsidR="00157CE4" w:rsidRPr="00157CE4" w:rsidRDefault="00157CE4">
      <w:pPr>
        <w:numPr>
          <w:ilvl w:val="0"/>
          <w:numId w:val="8"/>
        </w:numPr>
        <w:tabs>
          <w:tab w:val="left" w:pos="0"/>
        </w:tabs>
        <w:ind w:firstLineChars="200" w:firstLine="422"/>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字节逻辑运算</w:t>
      </w:r>
    </w:p>
    <w:p w14:paraId="0F4F28AA" w14:textId="77777777" w:rsidR="00157CE4" w:rsidRPr="00157CE4" w:rsidRDefault="00157CE4">
      <w:pPr>
        <w:numPr>
          <w:ilvl w:val="0"/>
          <w:numId w:val="10"/>
        </w:numPr>
        <w:rPr>
          <w:rFonts w:ascii="Times New Roman" w:eastAsia="宋体" w:hAnsi="Times New Roman" w:cs="Times New Roman" w:hint="eastAsia"/>
          <w:szCs w:val="24"/>
        </w:rPr>
      </w:pPr>
      <w:proofErr w:type="gramStart"/>
      <w:r w:rsidRPr="00157CE4">
        <w:rPr>
          <w:rFonts w:ascii="Times New Roman" w:eastAsia="宋体" w:hAnsi="Times New Roman" w:cs="Times New Roman" w:hint="eastAsia"/>
          <w:szCs w:val="24"/>
        </w:rPr>
        <w:t>偶</w:t>
      </w:r>
      <w:proofErr w:type="gramEnd"/>
      <w:r w:rsidRPr="00157CE4">
        <w:rPr>
          <w:rFonts w:ascii="Times New Roman" w:eastAsia="宋体" w:hAnsi="Times New Roman" w:cs="Times New Roman" w:hint="eastAsia"/>
          <w:szCs w:val="24"/>
        </w:rPr>
        <w:t>字节写操作（置数操作）</w:t>
      </w:r>
    </w:p>
    <w:p w14:paraId="6AD7C5DE" w14:textId="77777777" w:rsidR="00157CE4" w:rsidRPr="00157CE4" w:rsidRDefault="00157CE4" w:rsidP="00157CE4">
      <w:pPr>
        <w:spacing w:line="24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通过</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w:t>
      </w:r>
      <w:r w:rsidRPr="00157CE4">
        <w:rPr>
          <w:rFonts w:ascii="Times New Roman" w:eastAsia="宋体" w:hAnsi="Times New Roman" w:cs="Times New Roman" w:hint="eastAsia"/>
          <w:szCs w:val="24"/>
        </w:rPr>
        <w:t>S15~S0</w:t>
      </w:r>
      <w:r w:rsidRPr="00157CE4">
        <w:rPr>
          <w:rFonts w:ascii="Times New Roman" w:eastAsia="宋体" w:hAnsi="Times New Roman" w:cs="Times New Roman" w:hint="eastAsia"/>
          <w:szCs w:val="24"/>
        </w:rPr>
        <w:t>”开关向累加器</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和暂存器</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置数，具体操作步骤如下：</w:t>
      </w:r>
    </w:p>
    <w:p w14:paraId="72CEB3C1"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99200" behindDoc="0" locked="1" layoutInCell="1" allowOverlap="1" wp14:anchorId="2715F438" wp14:editId="1046CF9B">
                <wp:simplePos x="0" y="0"/>
                <wp:positionH relativeFrom="character">
                  <wp:posOffset>0</wp:posOffset>
                </wp:positionH>
                <wp:positionV relativeFrom="line">
                  <wp:posOffset>0</wp:posOffset>
                </wp:positionV>
                <wp:extent cx="4805680" cy="688340"/>
                <wp:effectExtent l="0" t="6350" r="0" b="635"/>
                <wp:wrapNone/>
                <wp:docPr id="565" name="组合 5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5680" cy="688340"/>
                          <a:chOff x="0" y="0"/>
                          <a:chExt cx="7568" cy="1084"/>
                        </a:xfrm>
                      </wpg:grpSpPr>
                      <wps:wsp>
                        <wps:cNvPr id="566" name="AutoShape 497"/>
                        <wps:cNvSpPr>
                          <a:spLocks noChangeArrowheads="1"/>
                        </wps:cNvSpPr>
                        <wps:spPr bwMode="auto">
                          <a:xfrm>
                            <a:off x="430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 name="AutoShape 498"/>
                        <wps:cNvSpPr>
                          <a:spLocks noChangeArrowheads="1"/>
                        </wps:cNvSpPr>
                        <wps:spPr bwMode="auto">
                          <a:xfrm>
                            <a:off x="588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 name="Rectangle 499"/>
                        <wps:cNvSpPr>
                          <a:spLocks noChangeArrowheads="1"/>
                        </wps:cNvSpPr>
                        <wps:spPr bwMode="auto">
                          <a:xfrm>
                            <a:off x="1680"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0420F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0A72091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I/O=XX22h</w:t>
                              </w:r>
                            </w:p>
                          </w:txbxContent>
                        </wps:txbx>
                        <wps:bodyPr rot="0" vert="horz" wrap="square" lIns="0" tIns="0" rIns="0" bIns="0" anchor="t" anchorCtr="0" upright="1">
                          <a:noAutofit/>
                        </wps:bodyPr>
                      </wps:wsp>
                      <wps:wsp>
                        <wps:cNvPr id="569" name="AutoShape 500"/>
                        <wps:cNvSpPr>
                          <a:spLocks noChangeArrowheads="1"/>
                        </wps:cNvSpPr>
                        <wps:spPr bwMode="auto">
                          <a:xfrm>
                            <a:off x="115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 name="Rectangle 501"/>
                        <wps:cNvSpPr>
                          <a:spLocks noChangeArrowheads="1"/>
                        </wps:cNvSpPr>
                        <wps:spPr bwMode="auto">
                          <a:xfrm>
                            <a:off x="1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722D1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21385E9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571" name="AutoShape 502"/>
                        <wps:cNvSpPr>
                          <a:spLocks noChangeArrowheads="1"/>
                        </wps:cNvSpPr>
                        <wps:spPr bwMode="auto">
                          <a:xfrm>
                            <a:off x="273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 name="Rectangle 503"/>
                        <wps:cNvSpPr>
                          <a:spLocks noChangeArrowheads="1"/>
                        </wps:cNvSpPr>
                        <wps:spPr bwMode="auto">
                          <a:xfrm>
                            <a:off x="325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7B6600"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AL</w:t>
                              </w:r>
                            </w:p>
                            <w:p w14:paraId="0904D07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(22h)</w:t>
                              </w:r>
                            </w:p>
                          </w:txbxContent>
                        </wps:txbx>
                        <wps:bodyPr rot="0" vert="horz" wrap="square" lIns="0" tIns="0" rIns="0" bIns="0" anchor="t" anchorCtr="0" upright="1">
                          <a:noAutofit/>
                        </wps:bodyPr>
                      </wps:wsp>
                      <wps:wsp>
                        <wps:cNvPr id="573" name="Text Box 504"/>
                        <wps:cNvSpPr txBox="1">
                          <a:spLocks noChangeArrowheads="1"/>
                        </wps:cNvSpPr>
                        <wps:spPr bwMode="auto">
                          <a:xfrm>
                            <a:off x="0" y="624"/>
                            <a:ext cx="1362"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041CB"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K10~K6=10001</w:t>
                              </w:r>
                            </w:p>
                          </w:txbxContent>
                        </wps:txbx>
                        <wps:bodyPr rot="0" vert="horz" wrap="square" lIns="0" tIns="0" rIns="0" bIns="0" anchor="t" anchorCtr="0" upright="1">
                          <a:noAutofit/>
                        </wps:bodyPr>
                      </wps:wsp>
                      <wps:wsp>
                        <wps:cNvPr id="574" name="Text Box 505"/>
                        <wps:cNvSpPr txBox="1">
                          <a:spLocks noChangeArrowheads="1"/>
                        </wps:cNvSpPr>
                        <wps:spPr bwMode="auto">
                          <a:xfrm>
                            <a:off x="3056" y="624"/>
                            <a:ext cx="1362"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69B1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K18~K16=100</w:t>
                              </w:r>
                            </w:p>
                            <w:p w14:paraId="3FA8F05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575" name="Rectangle 506"/>
                        <wps:cNvSpPr>
                          <a:spLocks noChangeArrowheads="1"/>
                        </wps:cNvSpPr>
                        <wps:spPr bwMode="auto">
                          <a:xfrm>
                            <a:off x="4830"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9114C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20D7A3D0"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I/O=XX44h</w:t>
                              </w:r>
                            </w:p>
                          </w:txbxContent>
                        </wps:txbx>
                        <wps:bodyPr rot="0" vert="horz" wrap="square" lIns="0" tIns="0" rIns="0" bIns="0" anchor="t" anchorCtr="0" upright="1">
                          <a:noAutofit/>
                        </wps:bodyPr>
                      </wps:wsp>
                      <wps:wsp>
                        <wps:cNvPr id="576" name="Rectangle 507"/>
                        <wps:cNvSpPr>
                          <a:spLocks noChangeArrowheads="1"/>
                        </wps:cNvSpPr>
                        <wps:spPr bwMode="auto">
                          <a:xfrm>
                            <a:off x="64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D2176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BL</w:t>
                              </w:r>
                            </w:p>
                            <w:p w14:paraId="4ED7C27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(44h)</w:t>
                              </w:r>
                            </w:p>
                          </w:txbxContent>
                        </wps:txbx>
                        <wps:bodyPr rot="0" vert="horz" wrap="square" lIns="0" tIns="0" rIns="0" bIns="0" anchor="t" anchorCtr="0" upright="1">
                          <a:noAutofit/>
                        </wps:bodyPr>
                      </wps:wsp>
                      <wps:wsp>
                        <wps:cNvPr id="577" name="Text Box 508"/>
                        <wps:cNvSpPr txBox="1">
                          <a:spLocks noChangeArrowheads="1"/>
                        </wps:cNvSpPr>
                        <wps:spPr bwMode="auto">
                          <a:xfrm>
                            <a:off x="6206" y="616"/>
                            <a:ext cx="136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3F621"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K18~K16=010</w:t>
                              </w:r>
                            </w:p>
                            <w:p w14:paraId="49F60DF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15F438" id="组合 565" o:spid="_x0000_s1121" style="position:absolute;margin-left:0;margin-top:0;width:378.4pt;height:54.2pt;z-index:251699200;mso-position-horizontal-relative:char;mso-position-vertical-relative:line" coordsize="7568,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">
                <v:shape id="AutoShape 497" o:spid="_x0000_s1122" type="#_x0000_t13" style="position:absolute;left:430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" fillcolor="silver" stroked="f"/>
                <v:shape id="AutoShape 498" o:spid="_x0000_s1123" type="#_x0000_t13" style="position:absolute;left:588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" fillcolor="silver" stroked="f"/>
                <v:rect id="Rectangle 499" o:spid="_x0000_s1124" style="position:absolute;left:1680;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" filled="f">
                  <v:textbox inset="0,0,0,0">
                    <w:txbxContent>
                      <w:p w14:paraId="050420F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0A72091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I/O=XX22h</w:t>
                        </w:r>
                      </w:p>
                    </w:txbxContent>
                  </v:textbox>
                </v:rect>
                <v:shape id="AutoShape 500" o:spid="_x0000_s1125" type="#_x0000_t13" style="position:absolute;left:115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" fillcolor="silver" stroked="f"/>
                <v:rect id="Rectangle 501" o:spid="_x0000_s1126" style="position:absolute;left:1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" filled="f">
                  <v:textbox inset="0,0,0,0">
                    <w:txbxContent>
                      <w:p w14:paraId="72722D1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21385E9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502" o:spid="_x0000_s1127" type="#_x0000_t13" style="position:absolute;left:273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" fillcolor="silver" stroked="f"/>
                <v:rect id="Rectangle 503" o:spid="_x0000_s1128" style="position:absolute;left:325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" filled="f">
                  <v:textbox inset="0,0,0,0">
                    <w:txbxContent>
                      <w:p w14:paraId="307B6600"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AL</w:t>
                        </w:r>
                      </w:p>
                      <w:p w14:paraId="0904D07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(22h)</w:t>
                        </w:r>
                      </w:p>
                    </w:txbxContent>
                  </v:textbox>
                </v:rect>
                <v:shape id="Text Box 504" o:spid="_x0000_s1129" type="#_x0000_t202" style="position:absolute;top:624;width:136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D8xgAAANwAAAAPAAAAZHJzL2Rvd25yZXYueG1sRI9Ba8JA&#10;FITvQv/D8gq96aYt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0oUQ/MYAAADcAAAA&#10;DwAAAAAAAAAAAAAAAAAHAgAAZHJzL2Rvd25yZXYueG1sUEsFBgAAAAADAAMAtwAAAPoCAAAAAA==&#10;" filled="f" stroked="f">
                  <v:textbox inset="0,0,0,0">
                    <w:txbxContent>
                      <w:p w14:paraId="507041CB"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K10~K6=10001</w:t>
                        </w:r>
                      </w:p>
                    </w:txbxContent>
                  </v:textbox>
                </v:shape>
                <v:shape id="Text Box 505" o:spid="_x0000_s1130" type="#_x0000_t202" style="position:absolute;left:3056;top:624;width:136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70F69B1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K18~K16=100</w:t>
                        </w:r>
                      </w:p>
                      <w:p w14:paraId="3FA8F05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rect id="Rectangle 506" o:spid="_x0000_s1131" style="position:absolute;left:4830;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" filled="f">
                  <v:textbox inset="0,0,0,0">
                    <w:txbxContent>
                      <w:p w14:paraId="689114C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20D7A3D0"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I/O=XX44h</w:t>
                        </w:r>
                      </w:p>
                    </w:txbxContent>
                  </v:textbox>
                </v:rect>
                <v:rect id="Rectangle 507" o:spid="_x0000_s1132" style="position:absolute;left:64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" filled="f">
                  <v:textbox inset="0,0,0,0">
                    <w:txbxContent>
                      <w:p w14:paraId="18D2176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BL</w:t>
                        </w:r>
                      </w:p>
                      <w:p w14:paraId="4ED7C27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(44h)</w:t>
                        </w:r>
                      </w:p>
                    </w:txbxContent>
                  </v:textbox>
                </v:rect>
                <v:shape id="Text Box 508" o:spid="_x0000_s1133" type="#_x0000_t202" style="position:absolute;left:6206;top:616;width:1362;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" filled="f" stroked="f">
                  <v:textbox inset="0,0,0,0">
                    <w:txbxContent>
                      <w:p w14:paraId="23B3F621"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K18~K16=010</w:t>
                        </w:r>
                      </w:p>
                      <w:p w14:paraId="49F60DF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079716D3" wp14:editId="4A5341E4">
                <wp:extent cx="4806315" cy="688975"/>
                <wp:effectExtent l="0" t="0" r="0" b="0"/>
                <wp:docPr id="52" name="矩形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06315"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F61EC" id="矩形 52" o:spid="_x0000_s1026" style="width:378.45pt;height: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7ED2F8B5" w14:textId="77777777" w:rsidR="00157CE4" w:rsidRPr="00157CE4" w:rsidRDefault="00157CE4" w:rsidP="00157CE4">
      <w:pPr>
        <w:ind w:firstLineChars="200" w:firstLine="420"/>
        <w:rPr>
          <w:rFonts w:ascii="Times New Roman" w:eastAsia="宋体" w:hAnsi="Times New Roman" w:cs="Times New Roman" w:hint="eastAsia"/>
          <w:szCs w:val="24"/>
        </w:rPr>
      </w:pPr>
    </w:p>
    <w:p w14:paraId="7E9C32DC" w14:textId="77777777" w:rsidR="00157CE4" w:rsidRPr="00157CE4" w:rsidRDefault="00157CE4">
      <w:pPr>
        <w:numPr>
          <w:ilvl w:val="0"/>
          <w:numId w:val="10"/>
        </w:numPr>
        <w:rPr>
          <w:rFonts w:ascii="Times New Roman" w:eastAsia="宋体" w:hAnsi="Times New Roman" w:cs="Times New Roman" w:hint="eastAsia"/>
          <w:szCs w:val="24"/>
        </w:rPr>
      </w:pPr>
      <w:proofErr w:type="gramStart"/>
      <w:r w:rsidRPr="00157CE4">
        <w:rPr>
          <w:rFonts w:ascii="Times New Roman" w:eastAsia="宋体" w:hAnsi="Times New Roman" w:cs="Times New Roman" w:hint="eastAsia"/>
          <w:szCs w:val="24"/>
        </w:rPr>
        <w:t>偶字节读</w:t>
      </w:r>
      <w:proofErr w:type="gramEnd"/>
      <w:r w:rsidRPr="00157CE4">
        <w:rPr>
          <w:rFonts w:ascii="Times New Roman" w:eastAsia="宋体" w:hAnsi="Times New Roman" w:cs="Times New Roman" w:hint="eastAsia"/>
          <w:szCs w:val="24"/>
        </w:rPr>
        <w:t>操作（运算寄存器</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和</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内容送数据总线）</w:t>
      </w:r>
    </w:p>
    <w:p w14:paraId="49580C8B" w14:textId="77777777" w:rsidR="00157CE4" w:rsidRPr="00157CE4" w:rsidRDefault="00157CE4" w:rsidP="00157CE4">
      <w:pPr>
        <w:spacing w:line="240" w:lineRule="atLeast"/>
        <w:ind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关闭</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写使能，令</w:t>
      </w:r>
      <w:r w:rsidRPr="00157CE4">
        <w:rPr>
          <w:rFonts w:ascii="Times New Roman" w:eastAsia="宋体" w:hAnsi="Times New Roman" w:cs="Times New Roman" w:hint="eastAsia"/>
          <w:szCs w:val="24"/>
        </w:rPr>
        <w:t>K18=K17=1</w:t>
      </w:r>
      <w:r w:rsidRPr="00157CE4">
        <w:rPr>
          <w:rFonts w:ascii="Times New Roman" w:eastAsia="宋体" w:hAnsi="Times New Roman" w:cs="Times New Roman" w:hint="eastAsia"/>
          <w:szCs w:val="24"/>
        </w:rPr>
        <w:t>，按下流程分别读</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w:t>
      </w:r>
    </w:p>
    <w:p w14:paraId="51E61C9E" w14:textId="77777777" w:rsidR="00157CE4" w:rsidRPr="00157CE4" w:rsidRDefault="00157CE4" w:rsidP="00157CE4">
      <w:pPr>
        <w:ind w:left="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91008" behindDoc="0" locked="1" layoutInCell="1" allowOverlap="1" wp14:anchorId="7713AC3B" wp14:editId="48C33C8F">
                <wp:simplePos x="0" y="0"/>
                <wp:positionH relativeFrom="character">
                  <wp:posOffset>0</wp:posOffset>
                </wp:positionH>
                <wp:positionV relativeFrom="line">
                  <wp:posOffset>0</wp:posOffset>
                </wp:positionV>
                <wp:extent cx="4747260" cy="579755"/>
                <wp:effectExtent l="0" t="2540" r="8255" b="0"/>
                <wp:wrapNone/>
                <wp:docPr id="551" name="组合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7260" cy="579755"/>
                          <a:chOff x="0" y="0"/>
                          <a:chExt cx="7476" cy="913"/>
                        </a:xfrm>
                      </wpg:grpSpPr>
                      <wps:wsp>
                        <wps:cNvPr id="552" name="Rectangle 392"/>
                        <wps:cNvSpPr>
                          <a:spLocks noChangeArrowheads="1"/>
                        </wps:cNvSpPr>
                        <wps:spPr bwMode="auto">
                          <a:xfrm>
                            <a:off x="1701"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D7090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FUN</w:t>
                              </w:r>
                            </w:p>
                          </w:txbxContent>
                        </wps:txbx>
                        <wps:bodyPr rot="0" vert="horz" wrap="square" lIns="0" tIns="90000" rIns="0" bIns="0" anchor="t" anchorCtr="0" upright="1">
                          <a:noAutofit/>
                        </wps:bodyPr>
                      </wps:wsp>
                      <wps:wsp>
                        <wps:cNvPr id="553" name="AutoShape 393"/>
                        <wps:cNvSpPr>
                          <a:spLocks noChangeArrowheads="1"/>
                        </wps:cNvSpPr>
                        <wps:spPr bwMode="auto">
                          <a:xfrm>
                            <a:off x="117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4" name="Rectangle 394"/>
                        <wps:cNvSpPr>
                          <a:spLocks noChangeArrowheads="1"/>
                        </wps:cNvSpPr>
                        <wps:spPr bwMode="auto">
                          <a:xfrm>
                            <a:off x="129"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EAAB6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proofErr w:type="gramStart"/>
                              <w:r>
                                <w:rPr>
                                  <w:rFonts w:ascii="Courier New" w:hAnsi="Courier New" w:cs="Courier New" w:hint="eastAsia"/>
                                  <w:szCs w:val="24"/>
                                </w:rPr>
                                <w:t>写控位</w:t>
                              </w:r>
                              <w:proofErr w:type="gramEnd"/>
                            </w:p>
                          </w:txbxContent>
                        </wps:txbx>
                        <wps:bodyPr rot="0" vert="horz" wrap="square" lIns="0" tIns="90000" rIns="0" bIns="0" anchor="t" anchorCtr="0" upright="1">
                          <a:noAutofit/>
                        </wps:bodyPr>
                      </wps:wsp>
                      <wps:wsp>
                        <wps:cNvPr id="555" name="AutoShape 395"/>
                        <wps:cNvSpPr>
                          <a:spLocks noChangeArrowheads="1"/>
                        </wps:cNvSpPr>
                        <wps:spPr bwMode="auto">
                          <a:xfrm>
                            <a:off x="275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6" name="Rectangle 396"/>
                        <wps:cNvSpPr>
                          <a:spLocks noChangeArrowheads="1"/>
                        </wps:cNvSpPr>
                        <wps:spPr bwMode="auto">
                          <a:xfrm>
                            <a:off x="327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2274C5"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33E677A5"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AL</w:t>
                              </w:r>
                              <w:r>
                                <w:rPr>
                                  <w:rFonts w:ascii="Courier New" w:hAnsi="Courier New" w:cs="Courier New" w:hint="eastAsia"/>
                                  <w:sz w:val="18"/>
                                </w:rPr>
                                <w:t>值</w:t>
                              </w:r>
                            </w:p>
                          </w:txbxContent>
                        </wps:txbx>
                        <wps:bodyPr rot="0" vert="horz" wrap="square" lIns="0" tIns="0" rIns="0" bIns="0" anchor="t" anchorCtr="0" upright="1">
                          <a:noAutofit/>
                        </wps:bodyPr>
                      </wps:wsp>
                      <wps:wsp>
                        <wps:cNvPr id="557" name="Text Box 397"/>
                        <wps:cNvSpPr txBox="1">
                          <a:spLocks noChangeArrowheads="1"/>
                        </wps:cNvSpPr>
                        <wps:spPr bwMode="auto">
                          <a:xfrm>
                            <a:off x="0" y="665"/>
                            <a:ext cx="1362"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E90B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K18~K17=11</w:t>
                              </w:r>
                            </w:p>
                          </w:txbxContent>
                        </wps:txbx>
                        <wps:bodyPr rot="0" vert="horz" wrap="square" lIns="0" tIns="0" rIns="0" bIns="0" anchor="t" anchorCtr="0" upright="1">
                          <a:noAutofit/>
                        </wps:bodyPr>
                      </wps:wsp>
                      <wps:wsp>
                        <wps:cNvPr id="558" name="AutoShape 398"/>
                        <wps:cNvSpPr>
                          <a:spLocks noChangeArrowheads="1"/>
                        </wps:cNvSpPr>
                        <wps:spPr bwMode="auto">
                          <a:xfrm>
                            <a:off x="432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9" name="AutoShape 399"/>
                        <wps:cNvSpPr>
                          <a:spLocks noChangeArrowheads="1"/>
                        </wps:cNvSpPr>
                        <wps:spPr bwMode="auto">
                          <a:xfrm>
                            <a:off x="590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0" name="Text Box 400"/>
                        <wps:cNvSpPr txBox="1">
                          <a:spLocks noChangeArrowheads="1"/>
                        </wps:cNvSpPr>
                        <wps:spPr bwMode="auto">
                          <a:xfrm>
                            <a:off x="1575" y="603"/>
                            <a:ext cx="1362"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059AD" w14:textId="77777777" w:rsidR="00157CE4" w:rsidRDefault="00157CE4" w:rsidP="00157CE4">
                              <w:pPr>
                                <w:jc w:val="center"/>
                                <w:rPr>
                                  <w:rFonts w:hint="eastAsia"/>
                                  <w:sz w:val="18"/>
                                  <w:szCs w:val="18"/>
                                </w:rPr>
                              </w:pPr>
                              <w:r>
                                <w:rPr>
                                  <w:rFonts w:ascii="Courier New" w:hAnsi="Courier New" w:cs="Courier New" w:hint="eastAsia"/>
                                  <w:sz w:val="18"/>
                                  <w:szCs w:val="18"/>
                                </w:rPr>
                                <w:t>K10~K6=11001</w:t>
                              </w:r>
                            </w:p>
                          </w:txbxContent>
                        </wps:txbx>
                        <wps:bodyPr rot="0" vert="horz" wrap="square" lIns="0" tIns="0" rIns="0" bIns="0" anchor="t" anchorCtr="0" upright="1">
                          <a:noAutofit/>
                        </wps:bodyPr>
                      </wps:wsp>
                      <wps:wsp>
                        <wps:cNvPr id="561" name="Rectangle 401"/>
                        <wps:cNvSpPr>
                          <a:spLocks noChangeArrowheads="1"/>
                        </wps:cNvSpPr>
                        <wps:spPr bwMode="auto">
                          <a:xfrm>
                            <a:off x="4851" y="3"/>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68852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BL</w:t>
                              </w:r>
                            </w:p>
                          </w:txbxContent>
                        </wps:txbx>
                        <wps:bodyPr rot="0" vert="horz" wrap="square" lIns="0" tIns="90000" rIns="0" bIns="0" anchor="t" anchorCtr="0" upright="1">
                          <a:noAutofit/>
                        </wps:bodyPr>
                      </wps:wsp>
                      <wps:wsp>
                        <wps:cNvPr id="562" name="Text Box 402"/>
                        <wps:cNvSpPr txBox="1">
                          <a:spLocks noChangeArrowheads="1"/>
                        </wps:cNvSpPr>
                        <wps:spPr bwMode="auto">
                          <a:xfrm>
                            <a:off x="4728" y="665"/>
                            <a:ext cx="1362"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23A9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K13~K11=000</w:t>
                              </w:r>
                            </w:p>
                          </w:txbxContent>
                        </wps:txbx>
                        <wps:bodyPr rot="0" vert="horz" wrap="square" lIns="0" tIns="0" rIns="0" bIns="0" anchor="t" anchorCtr="0" upright="1">
                          <a:noAutofit/>
                        </wps:bodyPr>
                      </wps:wsp>
                      <wps:wsp>
                        <wps:cNvPr id="563" name="Rectangle 403"/>
                        <wps:cNvSpPr>
                          <a:spLocks noChangeArrowheads="1"/>
                        </wps:cNvSpPr>
                        <wps:spPr bwMode="auto">
                          <a:xfrm>
                            <a:off x="642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2D528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0DC3EA9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BL</w:t>
                              </w:r>
                              <w:r>
                                <w:rPr>
                                  <w:rFonts w:ascii="Courier New" w:hAnsi="Courier New" w:cs="Courier New" w:hint="eastAsia"/>
                                  <w:sz w:val="18"/>
                                </w:rPr>
                                <w:t>值</w:t>
                              </w:r>
                            </w:p>
                          </w:txbxContent>
                        </wps:txbx>
                        <wps:bodyPr rot="0" vert="horz" wrap="square" lIns="0" tIns="0" rIns="0" bIns="0" anchor="t" anchorCtr="0" upright="1">
                          <a:noAutofit/>
                        </wps:bodyPr>
                      </wps:wsp>
                      <wps:wsp>
                        <wps:cNvPr id="564" name="Text Box 404"/>
                        <wps:cNvSpPr txBox="1">
                          <a:spLocks noChangeArrowheads="1"/>
                        </wps:cNvSpPr>
                        <wps:spPr bwMode="auto">
                          <a:xfrm>
                            <a:off x="3024" y="665"/>
                            <a:ext cx="161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1ED4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K15~K11=11111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13AC3B" id="组合 551" o:spid="_x0000_s1134" style="position:absolute;margin-left:0;margin-top:0;width:373.8pt;height:45.65pt;z-index:251691008;mso-position-horizontal-relative:char;mso-position-vertical-relative:line" coordsize="747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">
                <v:rect id="Rectangle 392" o:spid="_x0000_s1135" style="position:absolute;left:1701;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" filled="f">
                  <v:textbox inset="0,2.5mm,0,0">
                    <w:txbxContent>
                      <w:p w14:paraId="3FD7090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FUN</w:t>
                        </w:r>
                      </w:p>
                    </w:txbxContent>
                  </v:textbox>
                </v:rect>
                <v:shape id="AutoShape 393" o:spid="_x0000_s1136" type="#_x0000_t13" style="position:absolute;left:117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" fillcolor="silver" stroked="f"/>
                <v:rect id="Rectangle 394" o:spid="_x0000_s1137" style="position:absolute;left:129;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" filled="f">
                  <v:textbox inset="0,2.5mm,0,0">
                    <w:txbxContent>
                      <w:p w14:paraId="6FEAAB6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proofErr w:type="gramStart"/>
                        <w:r>
                          <w:rPr>
                            <w:rFonts w:ascii="Courier New" w:hAnsi="Courier New" w:cs="Courier New" w:hint="eastAsia"/>
                            <w:szCs w:val="24"/>
                          </w:rPr>
                          <w:t>写控位</w:t>
                        </w:r>
                        <w:proofErr w:type="gramEnd"/>
                      </w:p>
                    </w:txbxContent>
                  </v:textbox>
                </v:rect>
                <v:shape id="AutoShape 395" o:spid="_x0000_s1138" type="#_x0000_t13" style="position:absolute;left:275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" fillcolor="silver" stroked="f"/>
                <v:rect id="Rectangle 396" o:spid="_x0000_s1139" style="position:absolute;left:327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" filled="f">
                  <v:textbox inset="0,0,0,0">
                    <w:txbxContent>
                      <w:p w14:paraId="3B2274C5"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33E677A5"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AL</w:t>
                        </w:r>
                        <w:r>
                          <w:rPr>
                            <w:rFonts w:ascii="Courier New" w:hAnsi="Courier New" w:cs="Courier New" w:hint="eastAsia"/>
                            <w:sz w:val="18"/>
                          </w:rPr>
                          <w:t>值</w:t>
                        </w:r>
                      </w:p>
                    </w:txbxContent>
                  </v:textbox>
                </v:rect>
                <v:shape id="Text Box 397" o:spid="_x0000_s1140" type="#_x0000_t202" style="position:absolute;top:665;width:136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0qf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" filled="f" stroked="f">
                  <v:textbox inset="0,0,0,0">
                    <w:txbxContent>
                      <w:p w14:paraId="363E90B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K18~K17=11</w:t>
                        </w:r>
                      </w:p>
                    </w:txbxContent>
                  </v:textbox>
                </v:shape>
                <v:shape id="AutoShape 398" o:spid="_x0000_s1141" type="#_x0000_t13" style="position:absolute;left:432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" fillcolor="silver" stroked="f"/>
                <v:shape id="AutoShape 399" o:spid="_x0000_s1142" type="#_x0000_t13" style="position:absolute;left:590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" fillcolor="silver" stroked="f"/>
                <v:shape id="Text Box 400" o:spid="_x0000_s1143" type="#_x0000_t202" style="position:absolute;left:1575;top:603;width:136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hWwgAAANwAAAAPAAAAZHJzL2Rvd25yZXYueG1sRE/Pa8Iw&#10;FL4P/B/CE3abqYOV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CnjhhWwgAAANwAAAAPAAAA&#10;AAAAAAAAAAAAAAcCAABkcnMvZG93bnJldi54bWxQSwUGAAAAAAMAAwC3AAAA9gIAAAAA&#10;" filled="f" stroked="f">
                  <v:textbox inset="0,0,0,0">
                    <w:txbxContent>
                      <w:p w14:paraId="0EC059AD" w14:textId="77777777" w:rsidR="00157CE4" w:rsidRDefault="00157CE4" w:rsidP="00157CE4">
                        <w:pPr>
                          <w:jc w:val="center"/>
                          <w:rPr>
                            <w:rFonts w:hint="eastAsia"/>
                            <w:sz w:val="18"/>
                            <w:szCs w:val="18"/>
                          </w:rPr>
                        </w:pPr>
                        <w:r>
                          <w:rPr>
                            <w:rFonts w:ascii="Courier New" w:hAnsi="Courier New" w:cs="Courier New" w:hint="eastAsia"/>
                            <w:sz w:val="18"/>
                            <w:szCs w:val="18"/>
                          </w:rPr>
                          <w:t>K10~K6=11001</w:t>
                        </w:r>
                      </w:p>
                    </w:txbxContent>
                  </v:textbox>
                </v:shape>
                <v:rect id="Rectangle 401" o:spid="_x0000_s1144" style="position:absolute;left:4851;top:3;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" filled="f">
                  <v:textbox inset="0,2.5mm,0,0">
                    <w:txbxContent>
                      <w:p w14:paraId="3168852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BL</w:t>
                        </w:r>
                      </w:p>
                    </w:txbxContent>
                  </v:textbox>
                </v:rect>
                <v:shape id="Text Box 402" o:spid="_x0000_s1145" type="#_x0000_t202" style="position:absolute;left:4728;top:665;width:1362;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CO6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A4ECO6xQAAANwAAAAP&#10;AAAAAAAAAAAAAAAAAAcCAABkcnMvZG93bnJldi54bWxQSwUGAAAAAAMAAwC3AAAA+QIAAAAA&#10;" filled="f" stroked="f">
                  <v:textbox inset="0,0,0,0">
                    <w:txbxContent>
                      <w:p w14:paraId="67123A9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K13~K11=000</w:t>
                        </w:r>
                      </w:p>
                    </w:txbxContent>
                  </v:textbox>
                </v:shape>
                <v:rect id="Rectangle 403" o:spid="_x0000_s1146" style="position:absolute;left:642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" filled="f">
                  <v:textbox inset="0,0,0,0">
                    <w:txbxContent>
                      <w:p w14:paraId="482D528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0DC3EA9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BL</w:t>
                        </w:r>
                        <w:r>
                          <w:rPr>
                            <w:rFonts w:ascii="Courier New" w:hAnsi="Courier New" w:cs="Courier New" w:hint="eastAsia"/>
                            <w:sz w:val="18"/>
                          </w:rPr>
                          <w:t>值</w:t>
                        </w:r>
                      </w:p>
                    </w:txbxContent>
                  </v:textbox>
                </v:rect>
                <v:shape id="Text Box 404" o:spid="_x0000_s1147" type="#_x0000_t202" style="position:absolute;left:3024;top:665;width:161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27B1ED4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K15~K11=11111</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04F70DCC" wp14:editId="14D90867">
                <wp:extent cx="4748530" cy="578485"/>
                <wp:effectExtent l="0" t="0" r="0" b="0"/>
                <wp:docPr id="51" name="矩形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74853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B25FE" id="矩形 51" o:spid="_x0000_s1026" style="width:373.9pt;height: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03E4B75D" w14:textId="77777777" w:rsidR="00157CE4" w:rsidRPr="00157CE4" w:rsidRDefault="00157CE4">
      <w:pPr>
        <w:numPr>
          <w:ilvl w:val="0"/>
          <w:numId w:val="11"/>
        </w:numPr>
        <w:tabs>
          <w:tab w:val="left" w:pos="21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若运算控制位设为（</w:t>
      </w:r>
      <w:r w:rsidRPr="00157CE4">
        <w:rPr>
          <w:rFonts w:ascii="Times New Roman" w:eastAsia="宋体" w:hAnsi="Times New Roman" w:cs="Times New Roman" w:hint="eastAsia"/>
          <w:szCs w:val="24"/>
        </w:rPr>
        <w:t>M S2 S1 S0=1111</w:t>
      </w:r>
      <w:r w:rsidRPr="00157CE4">
        <w:rPr>
          <w:rFonts w:ascii="Times New Roman" w:eastAsia="宋体" w:hAnsi="Times New Roman" w:cs="Times New Roman" w:hint="eastAsia"/>
          <w:szCs w:val="24"/>
        </w:rPr>
        <w:t>）则</w:t>
      </w:r>
      <w:r w:rsidRPr="00157CE4">
        <w:rPr>
          <w:rFonts w:ascii="Times New Roman" w:eastAsia="宋体" w:hAnsi="Times New Roman" w:cs="Times New Roman" w:hint="eastAsia"/>
          <w:szCs w:val="24"/>
        </w:rPr>
        <w:t>F=AL</w:t>
      </w:r>
      <w:r w:rsidRPr="00157CE4">
        <w:rPr>
          <w:rFonts w:ascii="Times New Roman" w:eastAsia="宋体" w:hAnsi="Times New Roman" w:cs="Times New Roman" w:hint="eastAsia"/>
          <w:szCs w:val="24"/>
        </w:rPr>
        <w:t>，即</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内容送到数据总线。</w:t>
      </w:r>
    </w:p>
    <w:p w14:paraId="785B15B7" w14:textId="77777777" w:rsidR="00157CE4" w:rsidRPr="00157CE4" w:rsidRDefault="00157CE4">
      <w:pPr>
        <w:numPr>
          <w:ilvl w:val="0"/>
          <w:numId w:val="11"/>
        </w:numPr>
        <w:tabs>
          <w:tab w:val="left" w:pos="21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若运算控制位设为（</w:t>
      </w:r>
      <w:r w:rsidRPr="00157CE4">
        <w:rPr>
          <w:rFonts w:ascii="Times New Roman" w:eastAsia="宋体" w:hAnsi="Times New Roman" w:cs="Times New Roman" w:hint="eastAsia"/>
          <w:szCs w:val="24"/>
        </w:rPr>
        <w:t>M S2 S1 S0=1000</w:t>
      </w:r>
      <w:r w:rsidRPr="00157CE4">
        <w:rPr>
          <w:rFonts w:ascii="Times New Roman" w:eastAsia="宋体" w:hAnsi="Times New Roman" w:cs="Times New Roman" w:hint="eastAsia"/>
          <w:szCs w:val="24"/>
        </w:rPr>
        <w:t>）则</w:t>
      </w:r>
      <w:r w:rsidRPr="00157CE4">
        <w:rPr>
          <w:rFonts w:ascii="Times New Roman" w:eastAsia="宋体" w:hAnsi="Times New Roman" w:cs="Times New Roman" w:hint="eastAsia"/>
          <w:szCs w:val="24"/>
        </w:rPr>
        <w:t>F=BL</w:t>
      </w:r>
      <w:r w:rsidRPr="00157CE4">
        <w:rPr>
          <w:rFonts w:ascii="Times New Roman" w:eastAsia="宋体" w:hAnsi="Times New Roman" w:cs="Times New Roman" w:hint="eastAsia"/>
          <w:szCs w:val="24"/>
        </w:rPr>
        <w:t>，即</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内容送到数据总线。</w:t>
      </w:r>
    </w:p>
    <w:p w14:paraId="595D10C1" w14:textId="77777777" w:rsidR="00157CE4" w:rsidRPr="00157CE4" w:rsidRDefault="00157CE4" w:rsidP="00157CE4">
      <w:pPr>
        <w:ind w:firstLineChars="200" w:firstLine="420"/>
        <w:rPr>
          <w:rFonts w:ascii="Times New Roman" w:eastAsia="宋体" w:hAnsi="Times New Roman" w:cs="Times New Roman" w:hint="eastAsia"/>
          <w:szCs w:val="24"/>
        </w:rPr>
      </w:pPr>
    </w:p>
    <w:p w14:paraId="62589EF1" w14:textId="77777777" w:rsidR="00157CE4" w:rsidRPr="00157CE4" w:rsidRDefault="00157CE4">
      <w:pPr>
        <w:numPr>
          <w:ilvl w:val="0"/>
          <w:numId w:val="10"/>
        </w:numPr>
        <w:rPr>
          <w:rFonts w:ascii="Times New Roman" w:eastAsia="宋体" w:hAnsi="Times New Roman" w:cs="Times New Roman" w:hint="eastAsia"/>
          <w:szCs w:val="24"/>
        </w:rPr>
      </w:pPr>
      <w:proofErr w:type="gramStart"/>
      <w:r w:rsidRPr="00157CE4">
        <w:rPr>
          <w:rFonts w:ascii="Times New Roman" w:eastAsia="宋体" w:hAnsi="Times New Roman" w:cs="Times New Roman" w:hint="eastAsia"/>
          <w:szCs w:val="24"/>
        </w:rPr>
        <w:t>偶</w:t>
      </w:r>
      <w:proofErr w:type="gramEnd"/>
      <w:r w:rsidRPr="00157CE4">
        <w:rPr>
          <w:rFonts w:ascii="Times New Roman" w:eastAsia="宋体" w:hAnsi="Times New Roman" w:cs="Times New Roman" w:hint="eastAsia"/>
          <w:szCs w:val="24"/>
        </w:rPr>
        <w:t>字节逻辑运算</w:t>
      </w:r>
    </w:p>
    <w:p w14:paraId="7CD673CA"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 S2 S1 S0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K15 K13~K11=1101</w:t>
      </w:r>
      <w:r w:rsidRPr="00157CE4">
        <w:rPr>
          <w:rFonts w:ascii="Times New Roman" w:eastAsia="宋体" w:hAnsi="Times New Roman" w:cs="Times New Roman" w:hint="eastAsia"/>
          <w:szCs w:val="24"/>
        </w:rPr>
        <w:t>），为逻辑与，</w:t>
      </w:r>
      <w:r w:rsidRPr="00157CE4">
        <w:rPr>
          <w:rFonts w:ascii="Times New Roman" w:eastAsia="宋体" w:hAnsi="Times New Roman" w:cs="Times New Roman" w:hint="eastAsia"/>
          <w:szCs w:val="24"/>
        </w:rPr>
        <w:t>FUN</w:t>
      </w:r>
      <w:r w:rsidRPr="00157CE4">
        <w:rPr>
          <w:rFonts w:ascii="Times New Roman" w:eastAsia="宋体" w:hAnsi="Times New Roman" w:cs="Times New Roman" w:hint="eastAsia"/>
          <w:szCs w:val="24"/>
        </w:rPr>
        <w:t>及总线显示</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逻辑与</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的结果。</w:t>
      </w:r>
    </w:p>
    <w:p w14:paraId="4A251055" w14:textId="77777777" w:rsidR="00157CE4" w:rsidRPr="00157CE4" w:rsidRDefault="00157CE4" w:rsidP="00157CE4">
      <w:pPr>
        <w:spacing w:line="240" w:lineRule="atLeast"/>
        <w:ind w:left="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 S2 S1 S0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K15 K13~K11=1100</w:t>
      </w:r>
      <w:r w:rsidRPr="00157CE4">
        <w:rPr>
          <w:rFonts w:ascii="Times New Roman" w:eastAsia="宋体" w:hAnsi="Times New Roman" w:cs="Times New Roman" w:hint="eastAsia"/>
          <w:szCs w:val="24"/>
        </w:rPr>
        <w:t>），为逻辑或，</w:t>
      </w:r>
      <w:r w:rsidRPr="00157CE4">
        <w:rPr>
          <w:rFonts w:ascii="Times New Roman" w:eastAsia="宋体" w:hAnsi="Times New Roman" w:cs="Times New Roman" w:hint="eastAsia"/>
          <w:szCs w:val="24"/>
        </w:rPr>
        <w:t>FUN</w:t>
      </w:r>
      <w:r w:rsidRPr="00157CE4">
        <w:rPr>
          <w:rFonts w:ascii="Times New Roman" w:eastAsia="宋体" w:hAnsi="Times New Roman" w:cs="Times New Roman" w:hint="eastAsia"/>
          <w:szCs w:val="24"/>
        </w:rPr>
        <w:t>及总线显示</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逻辑或</w:t>
      </w:r>
      <w:r w:rsidRPr="00157CE4">
        <w:rPr>
          <w:rFonts w:ascii="Times New Roman" w:eastAsia="宋体" w:hAnsi="Times New Roman" w:cs="Times New Roman" w:hint="eastAsia"/>
          <w:szCs w:val="24"/>
        </w:rPr>
        <w:t>BL</w:t>
      </w:r>
      <w:r w:rsidRPr="00157CE4">
        <w:rPr>
          <w:rFonts w:ascii="Times New Roman" w:eastAsia="宋体" w:hAnsi="Times New Roman" w:cs="Times New Roman" w:hint="eastAsia"/>
          <w:szCs w:val="24"/>
        </w:rPr>
        <w:t>的结果。</w:t>
      </w:r>
    </w:p>
    <w:p w14:paraId="0AF061C7" w14:textId="77777777" w:rsidR="00157CE4" w:rsidRPr="00157CE4" w:rsidRDefault="00157CE4" w:rsidP="00157CE4">
      <w:pPr>
        <w:spacing w:line="400" w:lineRule="atLeast"/>
        <w:ind w:firstLineChars="200" w:firstLine="420"/>
        <w:rPr>
          <w:rFonts w:ascii="Times New Roman" w:eastAsia="宋体" w:hAnsi="Times New Roman" w:cs="Times New Roman" w:hint="eastAsia"/>
          <w:szCs w:val="24"/>
        </w:rPr>
      </w:pPr>
    </w:p>
    <w:p w14:paraId="42E3BB0D" w14:textId="77777777" w:rsidR="00157CE4" w:rsidRPr="00157CE4" w:rsidRDefault="00157CE4">
      <w:pPr>
        <w:numPr>
          <w:ilvl w:val="0"/>
          <w:numId w:val="10"/>
        </w:numPr>
        <w:spacing w:line="40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奇字节写操作（置数操作）</w:t>
      </w:r>
    </w:p>
    <w:p w14:paraId="358BBE8F" w14:textId="77777777" w:rsidR="00157CE4" w:rsidRPr="00157CE4" w:rsidRDefault="00157CE4" w:rsidP="00157CE4">
      <w:pPr>
        <w:spacing w:line="24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通过</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w:t>
      </w:r>
      <w:r w:rsidRPr="00157CE4">
        <w:rPr>
          <w:rFonts w:ascii="Times New Roman" w:eastAsia="宋体" w:hAnsi="Times New Roman" w:cs="Times New Roman" w:hint="eastAsia"/>
          <w:szCs w:val="24"/>
        </w:rPr>
        <w:t>S15~S0</w:t>
      </w:r>
      <w:r w:rsidRPr="00157CE4">
        <w:rPr>
          <w:rFonts w:ascii="Times New Roman" w:eastAsia="宋体" w:hAnsi="Times New Roman" w:cs="Times New Roman" w:hint="eastAsia"/>
          <w:szCs w:val="24"/>
        </w:rPr>
        <w:t>”开关向累加器</w:t>
      </w:r>
      <w:r w:rsidRPr="00157CE4">
        <w:rPr>
          <w:rFonts w:ascii="Times New Roman" w:eastAsia="宋体" w:hAnsi="Times New Roman" w:cs="Times New Roman" w:hint="eastAsia"/>
          <w:szCs w:val="24"/>
        </w:rPr>
        <w:t>AH</w:t>
      </w:r>
      <w:r w:rsidRPr="00157CE4">
        <w:rPr>
          <w:rFonts w:ascii="Times New Roman" w:eastAsia="宋体" w:hAnsi="Times New Roman" w:cs="Times New Roman" w:hint="eastAsia"/>
          <w:szCs w:val="24"/>
        </w:rPr>
        <w:t>和暂存器</w:t>
      </w:r>
      <w:r w:rsidRPr="00157CE4">
        <w:rPr>
          <w:rFonts w:ascii="Times New Roman" w:eastAsia="宋体" w:hAnsi="Times New Roman" w:cs="Times New Roman" w:hint="eastAsia"/>
          <w:szCs w:val="24"/>
        </w:rPr>
        <w:t>BH</w:t>
      </w:r>
      <w:r w:rsidRPr="00157CE4">
        <w:rPr>
          <w:rFonts w:ascii="Times New Roman" w:eastAsia="宋体" w:hAnsi="Times New Roman" w:cs="Times New Roman" w:hint="eastAsia"/>
          <w:szCs w:val="24"/>
        </w:rPr>
        <w:t>置数，具体操作步骤如下：</w:t>
      </w:r>
    </w:p>
    <w:p w14:paraId="4D1A4FD0" w14:textId="77777777" w:rsidR="00157CE4" w:rsidRPr="00157CE4" w:rsidRDefault="00157CE4" w:rsidP="00157CE4">
      <w:pPr>
        <w:spacing w:line="400" w:lineRule="atLeast"/>
        <w:ind w:left="420"/>
        <w:rPr>
          <w:rFonts w:ascii="Times New Roman" w:eastAsia="宋体" w:hAnsi="Times New Roman" w:cs="Times New Roman" w:hint="eastAsia"/>
          <w:szCs w:val="24"/>
        </w:rPr>
      </w:pPr>
      <w:r w:rsidRPr="00157CE4">
        <w:rPr>
          <w:rFonts w:ascii="Times New Roman" w:eastAsia="宋体" w:hAnsi="Times New Roman" w:cs="Times New Roman"/>
          <w:szCs w:val="24"/>
        </w:rPr>
        <w:lastRenderedPageBreak/>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98176" behindDoc="0" locked="1" layoutInCell="1" allowOverlap="1" wp14:anchorId="65242138" wp14:editId="361B5E53">
                <wp:simplePos x="0" y="0"/>
                <wp:positionH relativeFrom="character">
                  <wp:posOffset>0</wp:posOffset>
                </wp:positionH>
                <wp:positionV relativeFrom="line">
                  <wp:posOffset>0</wp:posOffset>
                </wp:positionV>
                <wp:extent cx="4805680" cy="688340"/>
                <wp:effectExtent l="0" t="4445" r="0" b="2540"/>
                <wp:wrapNone/>
                <wp:docPr id="538" name="组合 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5680" cy="688340"/>
                          <a:chOff x="0" y="0"/>
                          <a:chExt cx="7568" cy="1084"/>
                        </a:xfrm>
                      </wpg:grpSpPr>
                      <wps:wsp>
                        <wps:cNvPr id="539" name="AutoShape 484"/>
                        <wps:cNvSpPr>
                          <a:spLocks noChangeArrowheads="1"/>
                        </wps:cNvSpPr>
                        <wps:spPr bwMode="auto">
                          <a:xfrm>
                            <a:off x="430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 name="AutoShape 485"/>
                        <wps:cNvSpPr>
                          <a:spLocks noChangeArrowheads="1"/>
                        </wps:cNvSpPr>
                        <wps:spPr bwMode="auto">
                          <a:xfrm>
                            <a:off x="588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1" name="Rectangle 486"/>
                        <wps:cNvSpPr>
                          <a:spLocks noChangeArrowheads="1"/>
                        </wps:cNvSpPr>
                        <wps:spPr bwMode="auto">
                          <a:xfrm>
                            <a:off x="1680"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2D70C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714C09B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I/O=XX22h</w:t>
                              </w:r>
                            </w:p>
                          </w:txbxContent>
                        </wps:txbx>
                        <wps:bodyPr rot="0" vert="horz" wrap="square" lIns="0" tIns="0" rIns="0" bIns="0" anchor="t" anchorCtr="0" upright="1">
                          <a:noAutofit/>
                        </wps:bodyPr>
                      </wps:wsp>
                      <wps:wsp>
                        <wps:cNvPr id="542" name="AutoShape 487"/>
                        <wps:cNvSpPr>
                          <a:spLocks noChangeArrowheads="1"/>
                        </wps:cNvSpPr>
                        <wps:spPr bwMode="auto">
                          <a:xfrm>
                            <a:off x="115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3" name="Rectangle 488"/>
                        <wps:cNvSpPr>
                          <a:spLocks noChangeArrowheads="1"/>
                        </wps:cNvSpPr>
                        <wps:spPr bwMode="auto">
                          <a:xfrm>
                            <a:off x="1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9CFDF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10C8B8F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544" name="AutoShape 489"/>
                        <wps:cNvSpPr>
                          <a:spLocks noChangeArrowheads="1"/>
                        </wps:cNvSpPr>
                        <wps:spPr bwMode="auto">
                          <a:xfrm>
                            <a:off x="273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 name="Rectangle 490"/>
                        <wps:cNvSpPr>
                          <a:spLocks noChangeArrowheads="1"/>
                        </wps:cNvSpPr>
                        <wps:spPr bwMode="auto">
                          <a:xfrm>
                            <a:off x="325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035BC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AH</w:t>
                              </w:r>
                            </w:p>
                            <w:p w14:paraId="6CE5AC6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(22h)</w:t>
                              </w:r>
                            </w:p>
                          </w:txbxContent>
                        </wps:txbx>
                        <wps:bodyPr rot="0" vert="horz" wrap="square" lIns="0" tIns="0" rIns="0" bIns="0" anchor="t" anchorCtr="0" upright="1">
                          <a:noAutofit/>
                        </wps:bodyPr>
                      </wps:wsp>
                      <wps:wsp>
                        <wps:cNvPr id="546" name="Text Box 491"/>
                        <wps:cNvSpPr txBox="1">
                          <a:spLocks noChangeArrowheads="1"/>
                        </wps:cNvSpPr>
                        <wps:spPr bwMode="auto">
                          <a:xfrm>
                            <a:off x="0" y="624"/>
                            <a:ext cx="1362"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D7CA8"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K10~K6=10001</w:t>
                              </w:r>
                            </w:p>
                          </w:txbxContent>
                        </wps:txbx>
                        <wps:bodyPr rot="0" vert="horz" wrap="square" lIns="0" tIns="0" rIns="0" bIns="0" anchor="t" anchorCtr="0" upright="1">
                          <a:noAutofit/>
                        </wps:bodyPr>
                      </wps:wsp>
                      <wps:wsp>
                        <wps:cNvPr id="547" name="Text Box 492"/>
                        <wps:cNvSpPr txBox="1">
                          <a:spLocks noChangeArrowheads="1"/>
                        </wps:cNvSpPr>
                        <wps:spPr bwMode="auto">
                          <a:xfrm>
                            <a:off x="3056" y="624"/>
                            <a:ext cx="1362"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D876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K18~K16=101</w:t>
                              </w:r>
                            </w:p>
                            <w:p w14:paraId="26805AB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548" name="Rectangle 493"/>
                        <wps:cNvSpPr>
                          <a:spLocks noChangeArrowheads="1"/>
                        </wps:cNvSpPr>
                        <wps:spPr bwMode="auto">
                          <a:xfrm>
                            <a:off x="4830"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B3E12A"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6CD1CC37"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I/O=XX66h</w:t>
                              </w:r>
                            </w:p>
                          </w:txbxContent>
                        </wps:txbx>
                        <wps:bodyPr rot="0" vert="horz" wrap="square" lIns="0" tIns="0" rIns="0" bIns="0" anchor="t" anchorCtr="0" upright="1">
                          <a:noAutofit/>
                        </wps:bodyPr>
                      </wps:wsp>
                      <wps:wsp>
                        <wps:cNvPr id="549" name="Rectangle 494"/>
                        <wps:cNvSpPr>
                          <a:spLocks noChangeArrowheads="1"/>
                        </wps:cNvSpPr>
                        <wps:spPr bwMode="auto">
                          <a:xfrm>
                            <a:off x="64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E1D68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BH</w:t>
                              </w:r>
                            </w:p>
                            <w:p w14:paraId="35EF0B0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(66h)</w:t>
                              </w:r>
                            </w:p>
                          </w:txbxContent>
                        </wps:txbx>
                        <wps:bodyPr rot="0" vert="horz" wrap="square" lIns="0" tIns="0" rIns="0" bIns="0" anchor="t" anchorCtr="0" upright="1">
                          <a:noAutofit/>
                        </wps:bodyPr>
                      </wps:wsp>
                      <wps:wsp>
                        <wps:cNvPr id="550" name="Text Box 495"/>
                        <wps:cNvSpPr txBox="1">
                          <a:spLocks noChangeArrowheads="1"/>
                        </wps:cNvSpPr>
                        <wps:spPr bwMode="auto">
                          <a:xfrm>
                            <a:off x="6206" y="616"/>
                            <a:ext cx="136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ECFE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K18~K16=011</w:t>
                              </w:r>
                            </w:p>
                            <w:p w14:paraId="4CDB5D3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242138" id="组合 538" o:spid="_x0000_s1148" style="position:absolute;margin-left:0;margin-top:0;width:378.4pt;height:54.2pt;z-index:251698176;mso-position-horizontal-relative:char;mso-position-vertical-relative:line" coordsize="7568,1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">
                <v:shape id="AutoShape 484" o:spid="_x0000_s1149" type="#_x0000_t13" style="position:absolute;left:430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" fillcolor="silver" stroked="f"/>
                <v:shape id="AutoShape 485" o:spid="_x0000_s1150" type="#_x0000_t13" style="position:absolute;left:588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" fillcolor="silver" stroked="f"/>
                <v:rect id="Rectangle 486" o:spid="_x0000_s1151" style="position:absolute;left:1680;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" filled="f">
                  <v:textbox inset="0,0,0,0">
                    <w:txbxContent>
                      <w:p w14:paraId="332D70C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714C09B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I/O=XX22h</w:t>
                        </w:r>
                      </w:p>
                    </w:txbxContent>
                  </v:textbox>
                </v:rect>
                <v:shape id="AutoShape 487" o:spid="_x0000_s1152" type="#_x0000_t13" style="position:absolute;left:115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" fillcolor="silver" stroked="f"/>
                <v:rect id="Rectangle 488" o:spid="_x0000_s1153" style="position:absolute;left:1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" filled="f">
                  <v:textbox inset="0,0,0,0">
                    <w:txbxContent>
                      <w:p w14:paraId="3B9CFDF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10C8B8F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489" o:spid="_x0000_s1154" type="#_x0000_t13" style="position:absolute;left:273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" fillcolor="silver" stroked="f"/>
                <v:rect id="Rectangle 490" o:spid="_x0000_s1155" style="position:absolute;left:325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" filled="f">
                  <v:textbox inset="0,0,0,0">
                    <w:txbxContent>
                      <w:p w14:paraId="05035BC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AH</w:t>
                        </w:r>
                      </w:p>
                      <w:p w14:paraId="6CE5AC6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(22h)</w:t>
                        </w:r>
                      </w:p>
                    </w:txbxContent>
                  </v:textbox>
                </v:rect>
                <v:shape id="Text Box 491" o:spid="_x0000_s1156" type="#_x0000_t202" style="position:absolute;top:624;width:136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nnZxQAAANwAAAAPAAAAZHJzL2Rvd25yZXYueG1sRI9Ba8JA&#10;FITvBf/D8gre6qZFg4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MnnnZxQAAANwAAAAP&#10;AAAAAAAAAAAAAAAAAAcCAABkcnMvZG93bnJldi54bWxQSwUGAAAAAAMAAwC3AAAA+QIAAAAA&#10;" filled="f" stroked="f">
                  <v:textbox inset="0,0,0,0">
                    <w:txbxContent>
                      <w:p w14:paraId="099D7CA8"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K10~K6=10001</w:t>
                        </w:r>
                      </w:p>
                    </w:txbxContent>
                  </v:textbox>
                </v:shape>
                <v:shape id="Text Box 492" o:spid="_x0000_s1157" type="#_x0000_t202" style="position:absolute;left:3056;top:624;width:136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txCxgAAANwAAAAPAAAAZHJzL2Rvd25yZXYueG1sRI9Ba8JA&#10;FITvQv/D8gq96aal2p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Y9LcQsYAAADcAAAA&#10;DwAAAAAAAAAAAAAAAAAHAgAAZHJzL2Rvd25yZXYueG1sUEsFBgAAAAADAAMAtwAAAPoCAAAAAA==&#10;" filled="f" stroked="f">
                  <v:textbox inset="0,0,0,0">
                    <w:txbxContent>
                      <w:p w14:paraId="6F3D876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K18~K16=101</w:t>
                        </w:r>
                      </w:p>
                      <w:p w14:paraId="26805AB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rect id="Rectangle 493" o:spid="_x0000_s1158" style="position:absolute;left:4830;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" filled="f">
                  <v:textbox inset="0,0,0,0">
                    <w:txbxContent>
                      <w:p w14:paraId="01B3E12A"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6CD1CC37"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I/O=XX66h</w:t>
                        </w:r>
                      </w:p>
                    </w:txbxContent>
                  </v:textbox>
                </v:rect>
                <v:rect id="Rectangle 494" o:spid="_x0000_s1159" style="position:absolute;left:64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" filled="f">
                  <v:textbox inset="0,0,0,0">
                    <w:txbxContent>
                      <w:p w14:paraId="1FE1D68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BH</w:t>
                        </w:r>
                      </w:p>
                      <w:p w14:paraId="35EF0B0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(66h)</w:t>
                        </w:r>
                      </w:p>
                    </w:txbxContent>
                  </v:textbox>
                </v:rect>
                <v:shape id="Text Box 495" o:spid="_x0000_s1160" type="#_x0000_t202" style="position:absolute;left:6206;top:616;width:1362;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tLrwwAAANwAAAAPAAAAZHJzL2Rvd25yZXYueG1sRE/Pa8Iw&#10;FL4P/B/CE7zN1I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eLS68MAAADcAAAADwAA&#10;AAAAAAAAAAAAAAAHAgAAZHJzL2Rvd25yZXYueG1sUEsFBgAAAAADAAMAtwAAAPcCAAAAAA==&#10;" filled="f" stroked="f">
                  <v:textbox inset="0,0,0,0">
                    <w:txbxContent>
                      <w:p w14:paraId="26DECFE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K18~K16=011</w:t>
                        </w:r>
                      </w:p>
                      <w:p w14:paraId="4CDB5D3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52FE6F17" wp14:editId="05F8B680">
                <wp:extent cx="4806315" cy="688975"/>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06315"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093B9" id="矩形 50" o:spid="_x0000_s1026" style="width:378.45pt;height: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0574AC91" w14:textId="77777777" w:rsidR="00157CE4" w:rsidRPr="00157CE4" w:rsidRDefault="00157CE4">
      <w:pPr>
        <w:numPr>
          <w:ilvl w:val="0"/>
          <w:numId w:val="10"/>
        </w:numPr>
        <w:spacing w:line="40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奇</w:t>
      </w:r>
      <w:proofErr w:type="gramStart"/>
      <w:r w:rsidRPr="00157CE4">
        <w:rPr>
          <w:rFonts w:ascii="Times New Roman" w:eastAsia="宋体" w:hAnsi="Times New Roman" w:cs="Times New Roman" w:hint="eastAsia"/>
          <w:szCs w:val="24"/>
        </w:rPr>
        <w:t>字节读</w:t>
      </w:r>
      <w:proofErr w:type="gramEnd"/>
      <w:r w:rsidRPr="00157CE4">
        <w:rPr>
          <w:rFonts w:ascii="Times New Roman" w:eastAsia="宋体" w:hAnsi="Times New Roman" w:cs="Times New Roman" w:hint="eastAsia"/>
          <w:szCs w:val="24"/>
        </w:rPr>
        <w:t>操作（运算寄存器</w:t>
      </w:r>
      <w:r w:rsidRPr="00157CE4">
        <w:rPr>
          <w:rFonts w:ascii="Times New Roman" w:eastAsia="宋体" w:hAnsi="Times New Roman" w:cs="Times New Roman" w:hint="eastAsia"/>
          <w:szCs w:val="24"/>
        </w:rPr>
        <w:t>AH</w:t>
      </w:r>
      <w:r w:rsidRPr="00157CE4">
        <w:rPr>
          <w:rFonts w:ascii="Times New Roman" w:eastAsia="宋体" w:hAnsi="Times New Roman" w:cs="Times New Roman" w:hint="eastAsia"/>
          <w:szCs w:val="24"/>
        </w:rPr>
        <w:t>和</w:t>
      </w:r>
      <w:r w:rsidRPr="00157CE4">
        <w:rPr>
          <w:rFonts w:ascii="Times New Roman" w:eastAsia="宋体" w:hAnsi="Times New Roman" w:cs="Times New Roman" w:hint="eastAsia"/>
          <w:szCs w:val="24"/>
        </w:rPr>
        <w:t>BH</w:t>
      </w:r>
      <w:r w:rsidRPr="00157CE4">
        <w:rPr>
          <w:rFonts w:ascii="Times New Roman" w:eastAsia="宋体" w:hAnsi="Times New Roman" w:cs="Times New Roman" w:hint="eastAsia"/>
          <w:szCs w:val="24"/>
        </w:rPr>
        <w:t>内容送数据总线）</w:t>
      </w:r>
    </w:p>
    <w:p w14:paraId="680CED85" w14:textId="77777777" w:rsidR="00157CE4" w:rsidRPr="00157CE4" w:rsidRDefault="00157CE4" w:rsidP="00157CE4">
      <w:pPr>
        <w:spacing w:line="240" w:lineRule="atLeast"/>
        <w:ind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关闭</w:t>
      </w:r>
      <w:r w:rsidRPr="00157CE4">
        <w:rPr>
          <w:rFonts w:ascii="Times New Roman" w:eastAsia="宋体" w:hAnsi="Times New Roman" w:cs="Times New Roman" w:hint="eastAsia"/>
          <w:szCs w:val="24"/>
        </w:rPr>
        <w:t>AH</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BH</w:t>
      </w:r>
      <w:r w:rsidRPr="00157CE4">
        <w:rPr>
          <w:rFonts w:ascii="Times New Roman" w:eastAsia="宋体" w:hAnsi="Times New Roman" w:cs="Times New Roman" w:hint="eastAsia"/>
          <w:szCs w:val="24"/>
        </w:rPr>
        <w:t>写使能，令</w:t>
      </w:r>
      <w:r w:rsidRPr="00157CE4">
        <w:rPr>
          <w:rFonts w:ascii="Times New Roman" w:eastAsia="宋体" w:hAnsi="Times New Roman" w:cs="Times New Roman" w:hint="eastAsia"/>
          <w:szCs w:val="24"/>
        </w:rPr>
        <w:t>K18=K17=1</w:t>
      </w:r>
      <w:r w:rsidRPr="00157CE4">
        <w:rPr>
          <w:rFonts w:ascii="Times New Roman" w:eastAsia="宋体" w:hAnsi="Times New Roman" w:cs="Times New Roman" w:hint="eastAsia"/>
          <w:szCs w:val="24"/>
        </w:rPr>
        <w:t>，按下流程分别读</w:t>
      </w:r>
      <w:r w:rsidRPr="00157CE4">
        <w:rPr>
          <w:rFonts w:ascii="Times New Roman" w:eastAsia="宋体" w:hAnsi="Times New Roman" w:cs="Times New Roman" w:hint="eastAsia"/>
          <w:szCs w:val="24"/>
        </w:rPr>
        <w:t>AH</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BH</w:t>
      </w:r>
      <w:r w:rsidRPr="00157CE4">
        <w:rPr>
          <w:rFonts w:ascii="Times New Roman" w:eastAsia="宋体" w:hAnsi="Times New Roman" w:cs="Times New Roman" w:hint="eastAsia"/>
          <w:szCs w:val="24"/>
        </w:rPr>
        <w:t>。</w:t>
      </w:r>
    </w:p>
    <w:p w14:paraId="53010605" w14:textId="77777777" w:rsidR="00157CE4" w:rsidRPr="00157CE4" w:rsidRDefault="00157CE4" w:rsidP="00157CE4">
      <w:pPr>
        <w:spacing w:line="240" w:lineRule="atLeast"/>
        <w:ind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89984" behindDoc="0" locked="1" layoutInCell="1" allowOverlap="1" wp14:anchorId="317E0A9E" wp14:editId="4B6A1921">
                <wp:simplePos x="0" y="0"/>
                <wp:positionH relativeFrom="character">
                  <wp:posOffset>0</wp:posOffset>
                </wp:positionH>
                <wp:positionV relativeFrom="line">
                  <wp:posOffset>0</wp:posOffset>
                </wp:positionV>
                <wp:extent cx="4747260" cy="579755"/>
                <wp:effectExtent l="0" t="1270" r="8255" b="0"/>
                <wp:wrapNone/>
                <wp:docPr id="524" name="组合 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7260" cy="579755"/>
                          <a:chOff x="0" y="0"/>
                          <a:chExt cx="7476" cy="913"/>
                        </a:xfrm>
                      </wpg:grpSpPr>
                      <wps:wsp>
                        <wps:cNvPr id="525" name="Rectangle 378"/>
                        <wps:cNvSpPr>
                          <a:spLocks noChangeArrowheads="1"/>
                        </wps:cNvSpPr>
                        <wps:spPr bwMode="auto">
                          <a:xfrm>
                            <a:off x="1701"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8120C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FUN</w:t>
                              </w:r>
                            </w:p>
                          </w:txbxContent>
                        </wps:txbx>
                        <wps:bodyPr rot="0" vert="horz" wrap="square" lIns="0" tIns="90000" rIns="0" bIns="0" anchor="t" anchorCtr="0" upright="1">
                          <a:noAutofit/>
                        </wps:bodyPr>
                      </wps:wsp>
                      <wps:wsp>
                        <wps:cNvPr id="526" name="AutoShape 379"/>
                        <wps:cNvSpPr>
                          <a:spLocks noChangeArrowheads="1"/>
                        </wps:cNvSpPr>
                        <wps:spPr bwMode="auto">
                          <a:xfrm>
                            <a:off x="117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7" name="Rectangle 380"/>
                        <wps:cNvSpPr>
                          <a:spLocks noChangeArrowheads="1"/>
                        </wps:cNvSpPr>
                        <wps:spPr bwMode="auto">
                          <a:xfrm>
                            <a:off x="129"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61B60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proofErr w:type="gramStart"/>
                              <w:r>
                                <w:rPr>
                                  <w:rFonts w:ascii="Courier New" w:hAnsi="Courier New" w:cs="Courier New" w:hint="eastAsia"/>
                                  <w:szCs w:val="24"/>
                                </w:rPr>
                                <w:t>写控位</w:t>
                              </w:r>
                              <w:proofErr w:type="gramEnd"/>
                            </w:p>
                          </w:txbxContent>
                        </wps:txbx>
                        <wps:bodyPr rot="0" vert="horz" wrap="square" lIns="0" tIns="90000" rIns="0" bIns="0" anchor="t" anchorCtr="0" upright="1">
                          <a:noAutofit/>
                        </wps:bodyPr>
                      </wps:wsp>
                      <wps:wsp>
                        <wps:cNvPr id="528" name="AutoShape 381"/>
                        <wps:cNvSpPr>
                          <a:spLocks noChangeArrowheads="1"/>
                        </wps:cNvSpPr>
                        <wps:spPr bwMode="auto">
                          <a:xfrm>
                            <a:off x="275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9" name="Rectangle 382"/>
                        <wps:cNvSpPr>
                          <a:spLocks noChangeArrowheads="1"/>
                        </wps:cNvSpPr>
                        <wps:spPr bwMode="auto">
                          <a:xfrm>
                            <a:off x="327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C9451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016D0C2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AH</w:t>
                              </w:r>
                              <w:r>
                                <w:rPr>
                                  <w:rFonts w:ascii="Courier New" w:hAnsi="Courier New" w:cs="Courier New" w:hint="eastAsia"/>
                                  <w:sz w:val="18"/>
                                </w:rPr>
                                <w:t>值</w:t>
                              </w:r>
                            </w:p>
                          </w:txbxContent>
                        </wps:txbx>
                        <wps:bodyPr rot="0" vert="horz" wrap="square" lIns="0" tIns="0" rIns="0" bIns="0" anchor="t" anchorCtr="0" upright="1">
                          <a:noAutofit/>
                        </wps:bodyPr>
                      </wps:wsp>
                      <wps:wsp>
                        <wps:cNvPr id="530" name="Text Box 383"/>
                        <wps:cNvSpPr txBox="1">
                          <a:spLocks noChangeArrowheads="1"/>
                        </wps:cNvSpPr>
                        <wps:spPr bwMode="auto">
                          <a:xfrm>
                            <a:off x="0" y="665"/>
                            <a:ext cx="1362"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579D5"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K18~K17=11</w:t>
                              </w:r>
                            </w:p>
                          </w:txbxContent>
                        </wps:txbx>
                        <wps:bodyPr rot="0" vert="horz" wrap="square" lIns="0" tIns="0" rIns="0" bIns="0" anchor="t" anchorCtr="0" upright="1">
                          <a:noAutofit/>
                        </wps:bodyPr>
                      </wps:wsp>
                      <wps:wsp>
                        <wps:cNvPr id="531" name="AutoShape 384"/>
                        <wps:cNvSpPr>
                          <a:spLocks noChangeArrowheads="1"/>
                        </wps:cNvSpPr>
                        <wps:spPr bwMode="auto">
                          <a:xfrm>
                            <a:off x="432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 name="AutoShape 385"/>
                        <wps:cNvSpPr>
                          <a:spLocks noChangeArrowheads="1"/>
                        </wps:cNvSpPr>
                        <wps:spPr bwMode="auto">
                          <a:xfrm>
                            <a:off x="590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 name="Text Box 386"/>
                        <wps:cNvSpPr txBox="1">
                          <a:spLocks noChangeArrowheads="1"/>
                        </wps:cNvSpPr>
                        <wps:spPr bwMode="auto">
                          <a:xfrm>
                            <a:off x="1575" y="603"/>
                            <a:ext cx="1362"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B556" w14:textId="77777777" w:rsidR="00157CE4" w:rsidRDefault="00157CE4" w:rsidP="00157CE4">
                              <w:pPr>
                                <w:jc w:val="center"/>
                                <w:rPr>
                                  <w:rFonts w:hint="eastAsia"/>
                                  <w:sz w:val="18"/>
                                  <w:szCs w:val="18"/>
                                </w:rPr>
                              </w:pPr>
                              <w:r>
                                <w:rPr>
                                  <w:rFonts w:ascii="Courier New" w:hAnsi="Courier New" w:cs="Courier New" w:hint="eastAsia"/>
                                  <w:sz w:val="18"/>
                                  <w:szCs w:val="18"/>
                                </w:rPr>
                                <w:t>K10~K6=11011</w:t>
                              </w:r>
                            </w:p>
                          </w:txbxContent>
                        </wps:txbx>
                        <wps:bodyPr rot="0" vert="horz" wrap="square" lIns="0" tIns="0" rIns="0" bIns="0" anchor="t" anchorCtr="0" upright="1">
                          <a:noAutofit/>
                        </wps:bodyPr>
                      </wps:wsp>
                      <wps:wsp>
                        <wps:cNvPr id="534" name="Rectangle 387"/>
                        <wps:cNvSpPr>
                          <a:spLocks noChangeArrowheads="1"/>
                        </wps:cNvSpPr>
                        <wps:spPr bwMode="auto">
                          <a:xfrm>
                            <a:off x="4851" y="3"/>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B59C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BH</w:t>
                              </w:r>
                            </w:p>
                          </w:txbxContent>
                        </wps:txbx>
                        <wps:bodyPr rot="0" vert="horz" wrap="square" lIns="0" tIns="90000" rIns="0" bIns="0" anchor="t" anchorCtr="0" upright="1">
                          <a:noAutofit/>
                        </wps:bodyPr>
                      </wps:wsp>
                      <wps:wsp>
                        <wps:cNvPr id="535" name="Text Box 388"/>
                        <wps:cNvSpPr txBox="1">
                          <a:spLocks noChangeArrowheads="1"/>
                        </wps:cNvSpPr>
                        <wps:spPr bwMode="auto">
                          <a:xfrm>
                            <a:off x="4728" y="665"/>
                            <a:ext cx="1362"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78F7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K13~K11=000</w:t>
                              </w:r>
                            </w:p>
                          </w:txbxContent>
                        </wps:txbx>
                        <wps:bodyPr rot="0" vert="horz" wrap="square" lIns="0" tIns="0" rIns="0" bIns="0" anchor="t" anchorCtr="0" upright="1">
                          <a:noAutofit/>
                        </wps:bodyPr>
                      </wps:wsp>
                      <wps:wsp>
                        <wps:cNvPr id="536" name="Rectangle 389"/>
                        <wps:cNvSpPr>
                          <a:spLocks noChangeArrowheads="1"/>
                        </wps:cNvSpPr>
                        <wps:spPr bwMode="auto">
                          <a:xfrm>
                            <a:off x="642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F328E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4A75AC7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BH</w:t>
                              </w:r>
                              <w:r>
                                <w:rPr>
                                  <w:rFonts w:ascii="Courier New" w:hAnsi="Courier New" w:cs="Courier New" w:hint="eastAsia"/>
                                  <w:sz w:val="18"/>
                                </w:rPr>
                                <w:t>值</w:t>
                              </w:r>
                            </w:p>
                          </w:txbxContent>
                        </wps:txbx>
                        <wps:bodyPr rot="0" vert="horz" wrap="square" lIns="0" tIns="0" rIns="0" bIns="0" anchor="t" anchorCtr="0" upright="1">
                          <a:noAutofit/>
                        </wps:bodyPr>
                      </wps:wsp>
                      <wps:wsp>
                        <wps:cNvPr id="537" name="Text Box 390"/>
                        <wps:cNvSpPr txBox="1">
                          <a:spLocks noChangeArrowheads="1"/>
                        </wps:cNvSpPr>
                        <wps:spPr bwMode="auto">
                          <a:xfrm>
                            <a:off x="3024" y="665"/>
                            <a:ext cx="161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042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K15~K11=11111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7E0A9E" id="组合 524" o:spid="_x0000_s1161" style="position:absolute;margin-left:0;margin-top:0;width:373.8pt;height:45.65pt;z-index:251689984;mso-position-horizontal-relative:char;mso-position-vertical-relative:line" coordsize="747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">
                <v:rect id="Rectangle 378" o:spid="_x0000_s1162" style="position:absolute;left:1701;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" filled="f">
                  <v:textbox inset="0,2.5mm,0,0">
                    <w:txbxContent>
                      <w:p w14:paraId="618120C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FUN</w:t>
                        </w:r>
                      </w:p>
                    </w:txbxContent>
                  </v:textbox>
                </v:rect>
                <v:shape id="AutoShape 379" o:spid="_x0000_s1163" type="#_x0000_t13" style="position:absolute;left:117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" fillcolor="silver" stroked="f"/>
                <v:rect id="Rectangle 380" o:spid="_x0000_s1164" style="position:absolute;left:129;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" filled="f">
                  <v:textbox inset="0,2.5mm,0,0">
                    <w:txbxContent>
                      <w:p w14:paraId="6F61B60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proofErr w:type="gramStart"/>
                        <w:r>
                          <w:rPr>
                            <w:rFonts w:ascii="Courier New" w:hAnsi="Courier New" w:cs="Courier New" w:hint="eastAsia"/>
                            <w:szCs w:val="24"/>
                          </w:rPr>
                          <w:t>写控位</w:t>
                        </w:r>
                        <w:proofErr w:type="gramEnd"/>
                      </w:p>
                    </w:txbxContent>
                  </v:textbox>
                </v:rect>
                <v:shape id="AutoShape 381" o:spid="_x0000_s1165" type="#_x0000_t13" style="position:absolute;left:275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" fillcolor="silver" stroked="f"/>
                <v:rect id="Rectangle 382" o:spid="_x0000_s1166" style="position:absolute;left:327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" filled="f">
                  <v:textbox inset="0,0,0,0">
                    <w:txbxContent>
                      <w:p w14:paraId="61C9451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016D0C2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AH</w:t>
                        </w:r>
                        <w:r>
                          <w:rPr>
                            <w:rFonts w:ascii="Courier New" w:hAnsi="Courier New" w:cs="Courier New" w:hint="eastAsia"/>
                            <w:sz w:val="18"/>
                          </w:rPr>
                          <w:t>值</w:t>
                        </w:r>
                      </w:p>
                    </w:txbxContent>
                  </v:textbox>
                </v:rect>
                <v:shape id="Text Box 383" o:spid="_x0000_s1167" type="#_x0000_t202" style="position:absolute;top:665;width:136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TdLwgAAANwAAAAPAAAAZHJzL2Rvd25yZXYueG1sRE/Pa8Iw&#10;FL4P9j+EN/A2UzeU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C0PTdLwgAAANwAAAAPAAAA&#10;AAAAAAAAAAAAAAcCAABkcnMvZG93bnJldi54bWxQSwUGAAAAAAMAAwC3AAAA9gIAAAAA&#10;" filled="f" stroked="f">
                  <v:textbox inset="0,0,0,0">
                    <w:txbxContent>
                      <w:p w14:paraId="4B4579D5"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K18~K17=11</w:t>
                        </w:r>
                      </w:p>
                    </w:txbxContent>
                  </v:textbox>
                </v:shape>
                <v:shape id="AutoShape 384" o:spid="_x0000_s1168" type="#_x0000_t13" style="position:absolute;left:432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" fillcolor="silver" stroked="f"/>
                <v:shape id="AutoShape 385" o:spid="_x0000_s1169" type="#_x0000_t13" style="position:absolute;left:590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" fillcolor="silver" stroked="f"/>
                <v:shape id="Text Box 386" o:spid="_x0000_s1170" type="#_x0000_t202" style="position:absolute;left:1575;top:603;width:136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6k8xQAAANwAAAAPAAAAZHJzL2Rvd25yZXYueG1sRI9Ba8JA&#10;FITvhf6H5RW81U0rF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BE76k8xQAAANwAAAAP&#10;AAAAAAAAAAAAAAAAAAcCAABkcnMvZG93bnJldi54bWxQSwUGAAAAAAMAAwC3AAAA+QIAAAAA&#10;" filled="f" stroked="f">
                  <v:textbox inset="0,0,0,0">
                    <w:txbxContent>
                      <w:p w14:paraId="494FB556" w14:textId="77777777" w:rsidR="00157CE4" w:rsidRDefault="00157CE4" w:rsidP="00157CE4">
                        <w:pPr>
                          <w:jc w:val="center"/>
                          <w:rPr>
                            <w:rFonts w:hint="eastAsia"/>
                            <w:sz w:val="18"/>
                            <w:szCs w:val="18"/>
                          </w:rPr>
                        </w:pPr>
                        <w:r>
                          <w:rPr>
                            <w:rFonts w:ascii="Courier New" w:hAnsi="Courier New" w:cs="Courier New" w:hint="eastAsia"/>
                            <w:sz w:val="18"/>
                            <w:szCs w:val="18"/>
                          </w:rPr>
                          <w:t>K10~K6=11011</w:t>
                        </w:r>
                      </w:p>
                    </w:txbxContent>
                  </v:textbox>
                </v:shape>
                <v:rect id="Rectangle 387" o:spid="_x0000_s1171" style="position:absolute;left:4851;top:3;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" filled="f">
                  <v:textbox inset="0,2.5mm,0,0">
                    <w:txbxContent>
                      <w:p w14:paraId="38FB59C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BH</w:t>
                        </w:r>
                      </w:p>
                    </w:txbxContent>
                  </v:textbox>
                </v:rect>
                <v:shape id="Text Box 388" o:spid="_x0000_s1172" type="#_x0000_t202" style="position:absolute;left:4728;top:665;width:1362;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TTxgAAANwAAAAPAAAAZHJzL2Rvd25yZXYueG1sRI9Ba8JA&#10;FITvhf6H5RW81U0rik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pEqU08YAAADcAAAA&#10;DwAAAAAAAAAAAAAAAAAHAgAAZHJzL2Rvd25yZXYueG1sUEsFBgAAAAADAAMAtwAAAPoCAAAAAA==&#10;" filled="f" stroked="f">
                  <v:textbox inset="0,0,0,0">
                    <w:txbxContent>
                      <w:p w14:paraId="32A78F7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K13~K11=000</w:t>
                        </w:r>
                      </w:p>
                    </w:txbxContent>
                  </v:textbox>
                </v:shape>
                <v:rect id="Rectangle 389" o:spid="_x0000_s1173" style="position:absolute;left:642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" filled="f">
                  <v:textbox inset="0,0,0,0">
                    <w:txbxContent>
                      <w:p w14:paraId="4BF328E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4A75AC7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BH</w:t>
                        </w:r>
                        <w:r>
                          <w:rPr>
                            <w:rFonts w:ascii="Courier New" w:hAnsi="Courier New" w:cs="Courier New" w:hint="eastAsia"/>
                            <w:sz w:val="18"/>
                          </w:rPr>
                          <w:t>值</w:t>
                        </w:r>
                      </w:p>
                    </w:txbxContent>
                  </v:textbox>
                </v:rect>
                <v:shape id="Text Box 390" o:spid="_x0000_s1174" type="#_x0000_t202" style="position:absolute;left:3024;top:665;width:161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K8/xgAAANwAAAAPAAAAZHJzL2Rvd25yZXYueG1sRI9Ba8JA&#10;FITvQv/D8gq96aYt2p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O9SvP8YAAADcAAAA&#10;DwAAAAAAAAAAAAAAAAAHAgAAZHJzL2Rvd25yZXYueG1sUEsFBgAAAAADAAMAtwAAAPoCAAAAAA==&#10;" filled="f" stroked="f">
                  <v:textbox inset="0,0,0,0">
                    <w:txbxContent>
                      <w:p w14:paraId="3041042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K15~K11=11111</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4052D6A3" wp14:editId="45010847">
                <wp:extent cx="4748530" cy="578485"/>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74853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5EDD6" id="矩形 49" o:spid="_x0000_s1026" style="width:373.9pt;height: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6950CD93" w14:textId="77777777" w:rsidR="00157CE4" w:rsidRPr="00157CE4" w:rsidRDefault="00157CE4">
      <w:pPr>
        <w:numPr>
          <w:ilvl w:val="0"/>
          <w:numId w:val="12"/>
        </w:numPr>
        <w:tabs>
          <w:tab w:val="left" w:pos="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若运算控制位设为（</w:t>
      </w:r>
      <w:r w:rsidRPr="00157CE4">
        <w:rPr>
          <w:rFonts w:ascii="Times New Roman" w:eastAsia="宋体" w:hAnsi="Times New Roman" w:cs="Times New Roman" w:hint="eastAsia"/>
          <w:szCs w:val="24"/>
        </w:rPr>
        <w:t>M S2 S1 S0=1111</w:t>
      </w:r>
      <w:r w:rsidRPr="00157CE4">
        <w:rPr>
          <w:rFonts w:ascii="Times New Roman" w:eastAsia="宋体" w:hAnsi="Times New Roman" w:cs="Times New Roman" w:hint="eastAsia"/>
          <w:szCs w:val="24"/>
        </w:rPr>
        <w:t>）则</w:t>
      </w:r>
      <w:r w:rsidRPr="00157CE4">
        <w:rPr>
          <w:rFonts w:ascii="Times New Roman" w:eastAsia="宋体" w:hAnsi="Times New Roman" w:cs="Times New Roman" w:hint="eastAsia"/>
          <w:szCs w:val="24"/>
        </w:rPr>
        <w:t>F=AH</w:t>
      </w:r>
      <w:r w:rsidRPr="00157CE4">
        <w:rPr>
          <w:rFonts w:ascii="Times New Roman" w:eastAsia="宋体" w:hAnsi="Times New Roman" w:cs="Times New Roman" w:hint="eastAsia"/>
          <w:szCs w:val="24"/>
        </w:rPr>
        <w:t>，即</w:t>
      </w:r>
      <w:r w:rsidRPr="00157CE4">
        <w:rPr>
          <w:rFonts w:ascii="Times New Roman" w:eastAsia="宋体" w:hAnsi="Times New Roman" w:cs="Times New Roman" w:hint="eastAsia"/>
          <w:szCs w:val="24"/>
        </w:rPr>
        <w:t>AH</w:t>
      </w:r>
      <w:r w:rsidRPr="00157CE4">
        <w:rPr>
          <w:rFonts w:ascii="Times New Roman" w:eastAsia="宋体" w:hAnsi="Times New Roman" w:cs="Times New Roman" w:hint="eastAsia"/>
          <w:szCs w:val="24"/>
        </w:rPr>
        <w:t>内容送到数据总线。</w:t>
      </w:r>
    </w:p>
    <w:p w14:paraId="5BEB5F7C" w14:textId="77777777" w:rsidR="00157CE4" w:rsidRPr="00157CE4" w:rsidRDefault="00157CE4">
      <w:pPr>
        <w:numPr>
          <w:ilvl w:val="0"/>
          <w:numId w:val="12"/>
        </w:numPr>
        <w:tabs>
          <w:tab w:val="left" w:pos="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若运算控制位设为（</w:t>
      </w:r>
      <w:r w:rsidRPr="00157CE4">
        <w:rPr>
          <w:rFonts w:ascii="Times New Roman" w:eastAsia="宋体" w:hAnsi="Times New Roman" w:cs="Times New Roman" w:hint="eastAsia"/>
          <w:szCs w:val="24"/>
        </w:rPr>
        <w:t>M S2 S1 S0=1000</w:t>
      </w:r>
      <w:r w:rsidRPr="00157CE4">
        <w:rPr>
          <w:rFonts w:ascii="Times New Roman" w:eastAsia="宋体" w:hAnsi="Times New Roman" w:cs="Times New Roman" w:hint="eastAsia"/>
          <w:szCs w:val="24"/>
        </w:rPr>
        <w:t>）则</w:t>
      </w:r>
      <w:r w:rsidRPr="00157CE4">
        <w:rPr>
          <w:rFonts w:ascii="Times New Roman" w:eastAsia="宋体" w:hAnsi="Times New Roman" w:cs="Times New Roman" w:hint="eastAsia"/>
          <w:szCs w:val="24"/>
        </w:rPr>
        <w:t>F=BH</w:t>
      </w:r>
      <w:r w:rsidRPr="00157CE4">
        <w:rPr>
          <w:rFonts w:ascii="Times New Roman" w:eastAsia="宋体" w:hAnsi="Times New Roman" w:cs="Times New Roman" w:hint="eastAsia"/>
          <w:szCs w:val="24"/>
        </w:rPr>
        <w:t>，即</w:t>
      </w:r>
      <w:r w:rsidRPr="00157CE4">
        <w:rPr>
          <w:rFonts w:ascii="Times New Roman" w:eastAsia="宋体" w:hAnsi="Times New Roman" w:cs="Times New Roman" w:hint="eastAsia"/>
          <w:szCs w:val="24"/>
        </w:rPr>
        <w:t>BH</w:t>
      </w:r>
      <w:r w:rsidRPr="00157CE4">
        <w:rPr>
          <w:rFonts w:ascii="Times New Roman" w:eastAsia="宋体" w:hAnsi="Times New Roman" w:cs="Times New Roman" w:hint="eastAsia"/>
          <w:szCs w:val="24"/>
        </w:rPr>
        <w:t>内容送到数据总线。</w:t>
      </w:r>
    </w:p>
    <w:p w14:paraId="6FBB0524" w14:textId="77777777" w:rsidR="00157CE4" w:rsidRPr="00157CE4" w:rsidRDefault="00157CE4" w:rsidP="00157CE4">
      <w:pPr>
        <w:ind w:firstLineChars="200" w:firstLine="420"/>
        <w:rPr>
          <w:rFonts w:ascii="Times New Roman" w:eastAsia="宋体" w:hAnsi="Times New Roman" w:cs="Times New Roman" w:hint="eastAsia"/>
          <w:szCs w:val="24"/>
        </w:rPr>
      </w:pPr>
    </w:p>
    <w:p w14:paraId="74C121E6" w14:textId="77777777" w:rsidR="00157CE4" w:rsidRPr="00157CE4" w:rsidRDefault="00157CE4">
      <w:pPr>
        <w:numPr>
          <w:ilvl w:val="0"/>
          <w:numId w:val="10"/>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奇字节逻辑运算</w:t>
      </w:r>
    </w:p>
    <w:p w14:paraId="303E5D15"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 S2 S1 S0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K15 K13~K11=1101</w:t>
      </w:r>
      <w:r w:rsidRPr="00157CE4">
        <w:rPr>
          <w:rFonts w:ascii="Times New Roman" w:eastAsia="宋体" w:hAnsi="Times New Roman" w:cs="Times New Roman" w:hint="eastAsia"/>
          <w:szCs w:val="24"/>
        </w:rPr>
        <w:t>），为逻辑与，</w:t>
      </w:r>
      <w:r w:rsidRPr="00157CE4">
        <w:rPr>
          <w:rFonts w:ascii="Times New Roman" w:eastAsia="宋体" w:hAnsi="Times New Roman" w:cs="Times New Roman" w:hint="eastAsia"/>
          <w:szCs w:val="24"/>
        </w:rPr>
        <w:t>FUN</w:t>
      </w:r>
      <w:r w:rsidRPr="00157CE4">
        <w:rPr>
          <w:rFonts w:ascii="Times New Roman" w:eastAsia="宋体" w:hAnsi="Times New Roman" w:cs="Times New Roman" w:hint="eastAsia"/>
          <w:szCs w:val="24"/>
        </w:rPr>
        <w:t>及总线显示</w:t>
      </w:r>
      <w:r w:rsidRPr="00157CE4">
        <w:rPr>
          <w:rFonts w:ascii="Times New Roman" w:eastAsia="宋体" w:hAnsi="Times New Roman" w:cs="Times New Roman" w:hint="eastAsia"/>
          <w:szCs w:val="24"/>
        </w:rPr>
        <w:t>AH</w:t>
      </w:r>
      <w:r w:rsidRPr="00157CE4">
        <w:rPr>
          <w:rFonts w:ascii="Times New Roman" w:eastAsia="宋体" w:hAnsi="Times New Roman" w:cs="Times New Roman" w:hint="eastAsia"/>
          <w:szCs w:val="24"/>
        </w:rPr>
        <w:t>逻辑与</w:t>
      </w:r>
      <w:r w:rsidRPr="00157CE4">
        <w:rPr>
          <w:rFonts w:ascii="Times New Roman" w:eastAsia="宋体" w:hAnsi="Times New Roman" w:cs="Times New Roman" w:hint="eastAsia"/>
          <w:szCs w:val="24"/>
        </w:rPr>
        <w:t>BH</w:t>
      </w:r>
      <w:r w:rsidRPr="00157CE4">
        <w:rPr>
          <w:rFonts w:ascii="Times New Roman" w:eastAsia="宋体" w:hAnsi="Times New Roman" w:cs="Times New Roman" w:hint="eastAsia"/>
          <w:szCs w:val="24"/>
        </w:rPr>
        <w:t>的结果。</w:t>
      </w:r>
    </w:p>
    <w:p w14:paraId="6385B117"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 S2 S1 S0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K15 K13~K11=1100</w:t>
      </w:r>
      <w:r w:rsidRPr="00157CE4">
        <w:rPr>
          <w:rFonts w:ascii="Times New Roman" w:eastAsia="宋体" w:hAnsi="Times New Roman" w:cs="Times New Roman" w:hint="eastAsia"/>
          <w:szCs w:val="24"/>
        </w:rPr>
        <w:t>），为逻辑或，</w:t>
      </w:r>
      <w:r w:rsidRPr="00157CE4">
        <w:rPr>
          <w:rFonts w:ascii="Times New Roman" w:eastAsia="宋体" w:hAnsi="Times New Roman" w:cs="Times New Roman" w:hint="eastAsia"/>
          <w:szCs w:val="24"/>
        </w:rPr>
        <w:t>FUN</w:t>
      </w:r>
      <w:r w:rsidRPr="00157CE4">
        <w:rPr>
          <w:rFonts w:ascii="Times New Roman" w:eastAsia="宋体" w:hAnsi="Times New Roman" w:cs="Times New Roman" w:hint="eastAsia"/>
          <w:szCs w:val="24"/>
        </w:rPr>
        <w:t>及总线显示</w:t>
      </w:r>
      <w:r w:rsidRPr="00157CE4">
        <w:rPr>
          <w:rFonts w:ascii="Times New Roman" w:eastAsia="宋体" w:hAnsi="Times New Roman" w:cs="Times New Roman" w:hint="eastAsia"/>
          <w:szCs w:val="24"/>
        </w:rPr>
        <w:t>AH</w:t>
      </w:r>
      <w:r w:rsidRPr="00157CE4">
        <w:rPr>
          <w:rFonts w:ascii="Times New Roman" w:eastAsia="宋体" w:hAnsi="Times New Roman" w:cs="Times New Roman" w:hint="eastAsia"/>
          <w:szCs w:val="24"/>
        </w:rPr>
        <w:t>逻辑或</w:t>
      </w:r>
      <w:r w:rsidRPr="00157CE4">
        <w:rPr>
          <w:rFonts w:ascii="Times New Roman" w:eastAsia="宋体" w:hAnsi="Times New Roman" w:cs="Times New Roman" w:hint="eastAsia"/>
          <w:szCs w:val="24"/>
        </w:rPr>
        <w:t>BH</w:t>
      </w:r>
      <w:r w:rsidRPr="00157CE4">
        <w:rPr>
          <w:rFonts w:ascii="Times New Roman" w:eastAsia="宋体" w:hAnsi="Times New Roman" w:cs="Times New Roman" w:hint="eastAsia"/>
          <w:szCs w:val="24"/>
        </w:rPr>
        <w:t>的结果。</w:t>
      </w:r>
    </w:p>
    <w:p w14:paraId="1AE79D9E" w14:textId="77777777" w:rsidR="00157CE4" w:rsidRPr="00157CE4" w:rsidRDefault="00157CE4" w:rsidP="00157CE4">
      <w:pPr>
        <w:ind w:firstLineChars="200" w:firstLine="420"/>
        <w:rPr>
          <w:rFonts w:ascii="Times New Roman" w:eastAsia="宋体" w:hAnsi="Times New Roman" w:cs="Times New Roman" w:hint="eastAsia"/>
          <w:szCs w:val="24"/>
        </w:rPr>
      </w:pPr>
    </w:p>
    <w:p w14:paraId="42967D35" w14:textId="77777777" w:rsidR="00157CE4" w:rsidRPr="00157CE4" w:rsidRDefault="00157CE4" w:rsidP="00157CE4">
      <w:pPr>
        <w:ind w:firstLineChars="200" w:firstLine="420"/>
        <w:rPr>
          <w:rFonts w:ascii="Times New Roman" w:eastAsia="宋体" w:hAnsi="Times New Roman" w:cs="Times New Roman" w:hint="eastAsia"/>
          <w:szCs w:val="24"/>
        </w:rPr>
      </w:pPr>
    </w:p>
    <w:p w14:paraId="224E26AF" w14:textId="77777777" w:rsidR="00157CE4" w:rsidRPr="00157CE4" w:rsidRDefault="00157CE4" w:rsidP="00157CE4">
      <w:pPr>
        <w:ind w:firstLineChars="200" w:firstLine="420"/>
        <w:rPr>
          <w:rFonts w:ascii="Times New Roman" w:eastAsia="宋体" w:hAnsi="Times New Roman" w:cs="Times New Roman" w:hint="eastAsia"/>
          <w:szCs w:val="24"/>
        </w:rPr>
      </w:pPr>
    </w:p>
    <w:p w14:paraId="2B2EC58B" w14:textId="77777777" w:rsidR="00157CE4" w:rsidRPr="00157CE4" w:rsidRDefault="00157CE4" w:rsidP="00157CE4">
      <w:pPr>
        <w:ind w:firstLineChars="200" w:firstLine="420"/>
        <w:rPr>
          <w:rFonts w:ascii="Times New Roman" w:eastAsia="宋体" w:hAnsi="Times New Roman" w:cs="Times New Roman" w:hint="eastAsia"/>
          <w:szCs w:val="24"/>
        </w:rPr>
      </w:pPr>
    </w:p>
    <w:p w14:paraId="3C5D214A" w14:textId="77777777" w:rsidR="00157CE4" w:rsidRPr="00157CE4" w:rsidRDefault="00157CE4" w:rsidP="00157CE4">
      <w:pPr>
        <w:ind w:firstLineChars="200" w:firstLine="420"/>
        <w:rPr>
          <w:rFonts w:ascii="Times New Roman" w:eastAsia="宋体" w:hAnsi="Times New Roman" w:cs="Times New Roman" w:hint="eastAsia"/>
          <w:szCs w:val="24"/>
        </w:rPr>
      </w:pPr>
    </w:p>
    <w:p w14:paraId="5BD2EBC6" w14:textId="77777777" w:rsidR="00157CE4" w:rsidRPr="00157CE4" w:rsidRDefault="00157CE4" w:rsidP="00157CE4">
      <w:pPr>
        <w:keepNext/>
        <w:keepLines/>
        <w:spacing w:before="260" w:after="260"/>
        <w:outlineLvl w:val="2"/>
        <w:rPr>
          <w:rFonts w:ascii="Times New Roman" w:eastAsia="黑体" w:hAnsi="Times New Roman" w:cs="Times New Roman" w:hint="eastAsia"/>
          <w:b/>
          <w:bCs/>
          <w:sz w:val="24"/>
          <w:szCs w:val="32"/>
        </w:rPr>
      </w:pPr>
      <w:bookmarkStart w:id="21" w:name="_Toc223330579"/>
      <w:bookmarkStart w:id="22" w:name="_Toc223336754"/>
      <w:bookmarkStart w:id="23" w:name="_Toc249581723"/>
      <w:r w:rsidRPr="00157CE4">
        <w:rPr>
          <w:rFonts w:ascii="Times New Roman" w:eastAsia="黑体" w:hAnsi="Times New Roman" w:cs="Times New Roman" w:hint="eastAsia"/>
          <w:b/>
          <w:bCs/>
          <w:sz w:val="24"/>
          <w:szCs w:val="32"/>
        </w:rPr>
        <w:t>示例</w:t>
      </w:r>
      <w:r w:rsidRPr="00157CE4">
        <w:rPr>
          <w:rFonts w:ascii="Times New Roman" w:eastAsia="黑体" w:hAnsi="Times New Roman" w:cs="Times New Roman" w:hint="eastAsia"/>
          <w:b/>
          <w:bCs/>
          <w:sz w:val="24"/>
          <w:szCs w:val="32"/>
        </w:rPr>
        <w:t>3</w:t>
      </w:r>
      <w:r w:rsidRPr="00157CE4">
        <w:rPr>
          <w:rFonts w:ascii="Times New Roman" w:eastAsia="黑体" w:hAnsi="Times New Roman" w:cs="Times New Roman" w:hint="eastAsia"/>
          <w:b/>
          <w:bCs/>
          <w:sz w:val="24"/>
          <w:szCs w:val="32"/>
        </w:rPr>
        <w:t xml:space="preserve">　移位运算</w:t>
      </w:r>
      <w:bookmarkEnd w:id="21"/>
      <w:bookmarkEnd w:id="22"/>
      <w:bookmarkEnd w:id="23"/>
    </w:p>
    <w:p w14:paraId="45ABE73E" w14:textId="77777777" w:rsidR="00157CE4" w:rsidRPr="00157CE4" w:rsidRDefault="00157CE4" w:rsidP="00157CE4">
      <w:pPr>
        <w:ind w:firstLineChars="200" w:firstLine="420"/>
        <w:rPr>
          <w:rFonts w:ascii="Times New Roman" w:eastAsia="宋体" w:hAnsi="Times New Roman" w:cs="Times New Roman" w:hint="eastAsia"/>
          <w:szCs w:val="21"/>
        </w:rPr>
      </w:pPr>
      <w:r w:rsidRPr="00157CE4">
        <w:rPr>
          <w:rFonts w:ascii="Times New Roman" w:eastAsia="宋体" w:hAnsi="Times New Roman" w:cs="Times New Roman" w:hint="eastAsia"/>
          <w:szCs w:val="24"/>
        </w:rPr>
        <w:t>标准运算器的累加器</w:t>
      </w:r>
      <w:r w:rsidRPr="00157CE4">
        <w:rPr>
          <w:rFonts w:ascii="Times New Roman" w:eastAsia="宋体" w:hAnsi="Times New Roman" w:cs="Times New Roman" w:hint="eastAsia"/>
          <w:szCs w:val="24"/>
        </w:rPr>
        <w:t>A</w:t>
      </w:r>
      <w:r w:rsidRPr="00157CE4">
        <w:rPr>
          <w:rFonts w:ascii="Times New Roman" w:eastAsia="宋体" w:hAnsi="Times New Roman" w:cs="Times New Roman" w:hint="eastAsia"/>
          <w:szCs w:val="24"/>
        </w:rPr>
        <w:t>在运算中通常含有移位的功能，为了规范运算器的设计，</w:t>
      </w:r>
      <w:r w:rsidRPr="00157CE4">
        <w:rPr>
          <w:rFonts w:ascii="Times New Roman" w:eastAsia="宋体" w:hAnsi="Times New Roman" w:cs="Times New Roman" w:hint="eastAsia"/>
          <w:szCs w:val="24"/>
        </w:rPr>
        <w:t>Dais-CMX16</w:t>
      </w:r>
      <w:r w:rsidRPr="00157CE4">
        <w:rPr>
          <w:rFonts w:ascii="Times New Roman" w:eastAsia="宋体" w:hAnsi="Times New Roman" w:cs="Times New Roman" w:hint="eastAsia"/>
          <w:szCs w:val="21"/>
          <w:vertAlign w:val="superscript"/>
        </w:rPr>
        <w:t>+</w:t>
      </w:r>
      <w:r w:rsidRPr="00157CE4">
        <w:rPr>
          <w:rFonts w:ascii="Times New Roman" w:eastAsia="宋体" w:hAnsi="Times New Roman" w:cs="Times New Roman" w:hint="eastAsia"/>
          <w:szCs w:val="21"/>
        </w:rPr>
        <w:t>在移位运算时把累加器</w:t>
      </w:r>
      <w:r w:rsidRPr="00157CE4">
        <w:rPr>
          <w:rFonts w:ascii="Times New Roman" w:eastAsia="宋体" w:hAnsi="Times New Roman" w:cs="Times New Roman" w:hint="eastAsia"/>
          <w:szCs w:val="21"/>
        </w:rPr>
        <w:t>A</w:t>
      </w:r>
      <w:r w:rsidRPr="00157CE4">
        <w:rPr>
          <w:rFonts w:ascii="Times New Roman" w:eastAsia="宋体" w:hAnsi="Times New Roman" w:cs="Times New Roman" w:hint="eastAsia"/>
          <w:szCs w:val="21"/>
        </w:rPr>
        <w:t>视为移位的源寄存器，也就是说移位是通过累加器</w:t>
      </w:r>
      <w:r w:rsidRPr="00157CE4">
        <w:rPr>
          <w:rFonts w:ascii="Times New Roman" w:eastAsia="宋体" w:hAnsi="Times New Roman" w:cs="Times New Roman" w:hint="eastAsia"/>
          <w:szCs w:val="21"/>
        </w:rPr>
        <w:t>A</w:t>
      </w:r>
      <w:r w:rsidRPr="00157CE4">
        <w:rPr>
          <w:rFonts w:ascii="Times New Roman" w:eastAsia="宋体" w:hAnsi="Times New Roman" w:cs="Times New Roman" w:hint="eastAsia"/>
          <w:szCs w:val="21"/>
        </w:rPr>
        <w:t>实现的，这种规范的设计理念使我们的运算器能够与标准机微机系统相吻合，达到可以面向源程序级（汇编及</w:t>
      </w:r>
      <w:r w:rsidRPr="00157CE4">
        <w:rPr>
          <w:rFonts w:ascii="Times New Roman" w:eastAsia="宋体" w:hAnsi="Times New Roman" w:cs="Times New Roman" w:hint="eastAsia"/>
          <w:szCs w:val="21"/>
        </w:rPr>
        <w:t>C</w:t>
      </w:r>
      <w:r w:rsidRPr="00157CE4">
        <w:rPr>
          <w:rFonts w:ascii="Times New Roman" w:eastAsia="宋体" w:hAnsi="Times New Roman" w:cs="Times New Roman" w:hint="eastAsia"/>
          <w:szCs w:val="21"/>
        </w:rPr>
        <w:t>语言）的水准。</w:t>
      </w:r>
    </w:p>
    <w:p w14:paraId="6ED306F8" w14:textId="77777777" w:rsidR="00157CE4" w:rsidRPr="00157CE4" w:rsidRDefault="00157CE4" w:rsidP="00157CE4">
      <w:pPr>
        <w:ind w:firstLineChars="200" w:firstLine="420"/>
        <w:rPr>
          <w:rFonts w:ascii="Times New Roman" w:eastAsia="宋体" w:hAnsi="Times New Roman" w:cs="Times New Roman" w:hint="eastAsia"/>
          <w:szCs w:val="21"/>
        </w:rPr>
      </w:pPr>
    </w:p>
    <w:p w14:paraId="30BF42F1" w14:textId="77777777" w:rsidR="00157CE4" w:rsidRPr="00157CE4" w:rsidRDefault="00157CE4">
      <w:pPr>
        <w:numPr>
          <w:ilvl w:val="0"/>
          <w:numId w:val="13"/>
        </w:numPr>
        <w:tabs>
          <w:tab w:val="left" w:pos="0"/>
        </w:tabs>
        <w:ind w:firstLineChars="200" w:firstLine="422"/>
        <w:rPr>
          <w:rFonts w:ascii="黑体" w:eastAsia="黑体" w:hAnsi="Times New Roman" w:cs="Times New Roman" w:hint="eastAsia"/>
          <w:b/>
          <w:szCs w:val="24"/>
        </w:rPr>
      </w:pPr>
      <w:r w:rsidRPr="00157CE4">
        <w:rPr>
          <w:rFonts w:ascii="黑体" w:eastAsia="黑体" w:hAnsi="Times New Roman" w:cs="Times New Roman" w:hint="eastAsia"/>
          <w:b/>
          <w:szCs w:val="24"/>
        </w:rPr>
        <w:t>移位控制编码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3"/>
        <w:gridCol w:w="600"/>
        <w:gridCol w:w="600"/>
        <w:gridCol w:w="563"/>
        <w:gridCol w:w="599"/>
      </w:tblGrid>
      <w:tr w:rsidR="00157CE4" w:rsidRPr="00157CE4" w14:paraId="7896D972" w14:textId="77777777" w:rsidTr="0037492E">
        <w:tblPrEx>
          <w:tblCellMar>
            <w:top w:w="0" w:type="dxa"/>
            <w:left w:w="0" w:type="dxa"/>
            <w:bottom w:w="0" w:type="dxa"/>
            <w:right w:w="0" w:type="dxa"/>
          </w:tblCellMar>
        </w:tblPrEx>
        <w:trPr>
          <w:jc w:val="center"/>
        </w:trPr>
        <w:tc>
          <w:tcPr>
            <w:tcW w:w="2925" w:type="dxa"/>
            <w:gridSpan w:val="5"/>
            <w:tcBorders>
              <w:top w:val="nil"/>
              <w:left w:val="nil"/>
              <w:bottom w:val="single" w:sz="12" w:space="0" w:color="auto"/>
              <w:right w:val="nil"/>
            </w:tcBorders>
          </w:tcPr>
          <w:p w14:paraId="3477F24A" w14:textId="77777777" w:rsidR="00157CE4" w:rsidRPr="00157CE4" w:rsidRDefault="00157CE4" w:rsidP="00157CE4">
            <w:pPr>
              <w:spacing w:line="240" w:lineRule="atLeast"/>
              <w:jc w:val="center"/>
              <w:textAlignment w:val="bottom"/>
              <w:rPr>
                <w:rFonts w:ascii="黑体" w:eastAsia="黑体" w:hAnsi="Courier New" w:cs="Courier New" w:hint="eastAsia"/>
                <w:b/>
                <w:kern w:val="0"/>
                <w:sz w:val="18"/>
                <w:szCs w:val="18"/>
              </w:rPr>
            </w:pPr>
            <w:r w:rsidRPr="00157CE4">
              <w:rPr>
                <w:rFonts w:ascii="Times New Roman" w:eastAsia="黑体" w:hAnsi="Times New Roman" w:cs="Times New Roman"/>
                <w:b/>
                <w:kern w:val="0"/>
                <w:sz w:val="18"/>
                <w:szCs w:val="18"/>
              </w:rPr>
              <w:t>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b/>
                  <w:kern w:val="0"/>
                  <w:sz w:val="18"/>
                  <w:szCs w:val="18"/>
                </w:rPr>
                <w:t>2.</w:t>
              </w:r>
              <w:r w:rsidRPr="00157CE4">
                <w:rPr>
                  <w:rFonts w:ascii="Times New Roman" w:eastAsia="黑体" w:hAnsi="Times New Roman" w:cs="Times New Roman" w:hint="eastAsia"/>
                  <w:b/>
                  <w:kern w:val="0"/>
                  <w:sz w:val="18"/>
                  <w:szCs w:val="18"/>
                </w:rPr>
                <w:t>3</w:t>
              </w:r>
              <w:r w:rsidRPr="00157CE4">
                <w:rPr>
                  <w:rFonts w:ascii="Times New Roman" w:eastAsia="黑体" w:hAnsi="Times New Roman" w:cs="Times New Roman"/>
                  <w:b/>
                  <w:kern w:val="0"/>
                  <w:sz w:val="18"/>
                  <w:szCs w:val="18"/>
                </w:rPr>
                <w:t>.</w:t>
              </w:r>
              <w:r w:rsidRPr="00157CE4">
                <w:rPr>
                  <w:rFonts w:ascii="Times New Roman" w:eastAsia="黑体" w:hAnsi="Times New Roman" w:cs="Times New Roman" w:hint="eastAsia"/>
                  <w:b/>
                  <w:kern w:val="0"/>
                  <w:sz w:val="18"/>
                  <w:szCs w:val="18"/>
                </w:rPr>
                <w:t>2</w:t>
              </w:r>
            </w:smartTag>
            <w:r w:rsidRPr="00157CE4">
              <w:rPr>
                <w:rFonts w:ascii="Times New Roman" w:eastAsia="黑体" w:hAnsi="Times New Roman" w:cs="Times New Roman"/>
                <w:b/>
                <w:kern w:val="0"/>
                <w:sz w:val="18"/>
                <w:szCs w:val="18"/>
              </w:rPr>
              <w:t xml:space="preserve"> </w:t>
            </w:r>
            <w:r w:rsidRPr="00157CE4">
              <w:rPr>
                <w:rFonts w:ascii="黑体" w:eastAsia="黑体" w:hAnsi="Courier New" w:cs="Courier New" w:hint="eastAsia"/>
                <w:b/>
                <w:kern w:val="0"/>
                <w:sz w:val="18"/>
                <w:szCs w:val="18"/>
              </w:rPr>
              <w:t>移位编码表</w:t>
            </w:r>
          </w:p>
        </w:tc>
      </w:tr>
      <w:tr w:rsidR="00157CE4" w:rsidRPr="00157CE4" w14:paraId="6CA1C90E" w14:textId="77777777" w:rsidTr="0037492E">
        <w:tblPrEx>
          <w:tblCellMar>
            <w:top w:w="0" w:type="dxa"/>
            <w:left w:w="0" w:type="dxa"/>
            <w:bottom w:w="0" w:type="dxa"/>
            <w:right w:w="0" w:type="dxa"/>
          </w:tblCellMar>
        </w:tblPrEx>
        <w:trPr>
          <w:cantSplit/>
          <w:jc w:val="center"/>
        </w:trPr>
        <w:tc>
          <w:tcPr>
            <w:tcW w:w="563" w:type="dxa"/>
            <w:tcBorders>
              <w:top w:val="single" w:sz="12" w:space="0" w:color="auto"/>
              <w:left w:val="single" w:sz="12" w:space="0" w:color="auto"/>
            </w:tcBorders>
          </w:tcPr>
          <w:p w14:paraId="4E20DF14"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M15</w:t>
            </w:r>
          </w:p>
        </w:tc>
        <w:tc>
          <w:tcPr>
            <w:tcW w:w="600" w:type="dxa"/>
            <w:tcBorders>
              <w:top w:val="single" w:sz="12" w:space="0" w:color="auto"/>
            </w:tcBorders>
          </w:tcPr>
          <w:p w14:paraId="5E1AD50F"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M13</w:t>
            </w:r>
          </w:p>
        </w:tc>
        <w:tc>
          <w:tcPr>
            <w:tcW w:w="600" w:type="dxa"/>
            <w:tcBorders>
              <w:top w:val="single" w:sz="12" w:space="0" w:color="auto"/>
            </w:tcBorders>
          </w:tcPr>
          <w:p w14:paraId="466C95A3"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M12</w:t>
            </w:r>
          </w:p>
        </w:tc>
        <w:tc>
          <w:tcPr>
            <w:tcW w:w="563" w:type="dxa"/>
            <w:tcBorders>
              <w:top w:val="single" w:sz="12" w:space="0" w:color="auto"/>
            </w:tcBorders>
          </w:tcPr>
          <w:p w14:paraId="4EB56B5A"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M11</w:t>
            </w:r>
          </w:p>
        </w:tc>
        <w:tc>
          <w:tcPr>
            <w:tcW w:w="599" w:type="dxa"/>
            <w:vMerge w:val="restart"/>
            <w:tcBorders>
              <w:top w:val="single" w:sz="12" w:space="0" w:color="auto"/>
              <w:right w:val="single" w:sz="12" w:space="0" w:color="auto"/>
            </w:tcBorders>
            <w:vAlign w:val="center"/>
          </w:tcPr>
          <w:p w14:paraId="20E42D12" w14:textId="77777777" w:rsidR="00157CE4" w:rsidRPr="00157CE4" w:rsidRDefault="00157CE4" w:rsidP="00157CE4">
            <w:pPr>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功能</w:t>
            </w:r>
          </w:p>
        </w:tc>
      </w:tr>
      <w:tr w:rsidR="00157CE4" w:rsidRPr="00157CE4" w14:paraId="0CC28456" w14:textId="77777777" w:rsidTr="0037492E">
        <w:tblPrEx>
          <w:tblCellMar>
            <w:top w:w="0" w:type="dxa"/>
            <w:left w:w="0" w:type="dxa"/>
            <w:bottom w:w="0" w:type="dxa"/>
            <w:right w:w="0" w:type="dxa"/>
          </w:tblCellMar>
        </w:tblPrEx>
        <w:trPr>
          <w:cantSplit/>
          <w:jc w:val="center"/>
        </w:trPr>
        <w:tc>
          <w:tcPr>
            <w:tcW w:w="563" w:type="dxa"/>
            <w:tcBorders>
              <w:left w:val="single" w:sz="12" w:space="0" w:color="auto"/>
            </w:tcBorders>
          </w:tcPr>
          <w:p w14:paraId="15AAFCCC"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M</w:t>
            </w:r>
          </w:p>
        </w:tc>
        <w:tc>
          <w:tcPr>
            <w:tcW w:w="600" w:type="dxa"/>
          </w:tcPr>
          <w:p w14:paraId="5BB0E85D"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S2</w:t>
            </w:r>
          </w:p>
        </w:tc>
        <w:tc>
          <w:tcPr>
            <w:tcW w:w="600" w:type="dxa"/>
          </w:tcPr>
          <w:p w14:paraId="2CCF11DA"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S1</w:t>
            </w:r>
          </w:p>
        </w:tc>
        <w:tc>
          <w:tcPr>
            <w:tcW w:w="563" w:type="dxa"/>
          </w:tcPr>
          <w:p w14:paraId="1EEC9869"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S0</w:t>
            </w:r>
          </w:p>
        </w:tc>
        <w:tc>
          <w:tcPr>
            <w:tcW w:w="599" w:type="dxa"/>
            <w:vMerge/>
            <w:tcBorders>
              <w:right w:val="single" w:sz="12" w:space="0" w:color="auto"/>
            </w:tcBorders>
          </w:tcPr>
          <w:p w14:paraId="759FC12B" w14:textId="77777777" w:rsidR="00157CE4" w:rsidRPr="00157CE4" w:rsidRDefault="00157CE4" w:rsidP="00157CE4">
            <w:pPr>
              <w:widowControl/>
              <w:spacing w:line="240" w:lineRule="atLeast"/>
              <w:textAlignment w:val="bottom"/>
              <w:rPr>
                <w:rFonts w:ascii="宋体" w:eastAsia="宋体" w:hAnsi="宋体" w:cs="Times New Roman" w:hint="eastAsia"/>
                <w:kern w:val="0"/>
                <w:sz w:val="18"/>
                <w:szCs w:val="18"/>
              </w:rPr>
            </w:pPr>
          </w:p>
        </w:tc>
      </w:tr>
      <w:tr w:rsidR="00157CE4" w:rsidRPr="00157CE4" w14:paraId="4F8A9822" w14:textId="77777777" w:rsidTr="0037492E">
        <w:tblPrEx>
          <w:tblCellMar>
            <w:top w:w="0" w:type="dxa"/>
            <w:left w:w="0" w:type="dxa"/>
            <w:bottom w:w="0" w:type="dxa"/>
            <w:right w:w="0" w:type="dxa"/>
          </w:tblCellMar>
        </w:tblPrEx>
        <w:trPr>
          <w:jc w:val="center"/>
        </w:trPr>
        <w:tc>
          <w:tcPr>
            <w:tcW w:w="563" w:type="dxa"/>
            <w:tcBorders>
              <w:left w:val="single" w:sz="12" w:space="0" w:color="auto"/>
            </w:tcBorders>
          </w:tcPr>
          <w:p w14:paraId="1D5B9882"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0</w:t>
            </w:r>
          </w:p>
        </w:tc>
        <w:tc>
          <w:tcPr>
            <w:tcW w:w="600" w:type="dxa"/>
          </w:tcPr>
          <w:p w14:paraId="5DF66EB8"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1</w:t>
            </w:r>
          </w:p>
        </w:tc>
        <w:tc>
          <w:tcPr>
            <w:tcW w:w="600" w:type="dxa"/>
          </w:tcPr>
          <w:p w14:paraId="52026B39"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1</w:t>
            </w:r>
          </w:p>
        </w:tc>
        <w:tc>
          <w:tcPr>
            <w:tcW w:w="563" w:type="dxa"/>
          </w:tcPr>
          <w:p w14:paraId="41D85681"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1</w:t>
            </w:r>
          </w:p>
        </w:tc>
        <w:tc>
          <w:tcPr>
            <w:tcW w:w="599" w:type="dxa"/>
            <w:tcBorders>
              <w:right w:val="single" w:sz="12" w:space="0" w:color="auto"/>
            </w:tcBorders>
          </w:tcPr>
          <w:p w14:paraId="237B62D0" w14:textId="77777777" w:rsidR="00157CE4" w:rsidRPr="00157CE4" w:rsidRDefault="00157CE4" w:rsidP="00157CE4">
            <w:pPr>
              <w:widowControl/>
              <w:spacing w:line="240" w:lineRule="atLeast"/>
              <w:jc w:val="center"/>
              <w:textAlignment w:val="bottom"/>
              <w:rPr>
                <w:rFonts w:ascii="Courier New" w:eastAsia="宋体" w:hAnsi="Courier New" w:cs="Courier New"/>
                <w:kern w:val="0"/>
                <w:sz w:val="18"/>
                <w:szCs w:val="18"/>
              </w:rPr>
            </w:pPr>
            <w:r w:rsidRPr="00157CE4">
              <w:rPr>
                <w:rFonts w:ascii="Courier New" w:eastAsia="宋体" w:hAnsi="Times New Roman" w:cs="Courier New" w:hint="eastAsia"/>
                <w:kern w:val="0"/>
                <w:sz w:val="18"/>
                <w:szCs w:val="18"/>
              </w:rPr>
              <w:t>RR</w:t>
            </w:r>
          </w:p>
        </w:tc>
      </w:tr>
      <w:tr w:rsidR="00157CE4" w:rsidRPr="00157CE4" w14:paraId="53867A52" w14:textId="77777777" w:rsidTr="0037492E">
        <w:tblPrEx>
          <w:tblCellMar>
            <w:top w:w="0" w:type="dxa"/>
            <w:left w:w="0" w:type="dxa"/>
            <w:bottom w:w="0" w:type="dxa"/>
            <w:right w:w="0" w:type="dxa"/>
          </w:tblCellMar>
        </w:tblPrEx>
        <w:trPr>
          <w:jc w:val="center"/>
        </w:trPr>
        <w:tc>
          <w:tcPr>
            <w:tcW w:w="563" w:type="dxa"/>
            <w:tcBorders>
              <w:left w:val="single" w:sz="12" w:space="0" w:color="auto"/>
            </w:tcBorders>
          </w:tcPr>
          <w:p w14:paraId="12FB30A3"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0</w:t>
            </w:r>
          </w:p>
        </w:tc>
        <w:tc>
          <w:tcPr>
            <w:tcW w:w="600" w:type="dxa"/>
          </w:tcPr>
          <w:p w14:paraId="4985A05A"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1</w:t>
            </w:r>
          </w:p>
        </w:tc>
        <w:tc>
          <w:tcPr>
            <w:tcW w:w="600" w:type="dxa"/>
          </w:tcPr>
          <w:p w14:paraId="26656CF2"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1</w:t>
            </w:r>
          </w:p>
        </w:tc>
        <w:tc>
          <w:tcPr>
            <w:tcW w:w="563" w:type="dxa"/>
          </w:tcPr>
          <w:p w14:paraId="1C1147FF"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0</w:t>
            </w:r>
          </w:p>
        </w:tc>
        <w:tc>
          <w:tcPr>
            <w:tcW w:w="599" w:type="dxa"/>
            <w:tcBorders>
              <w:right w:val="single" w:sz="12" w:space="0" w:color="auto"/>
            </w:tcBorders>
          </w:tcPr>
          <w:p w14:paraId="5E03D16F"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RL</w:t>
            </w:r>
          </w:p>
        </w:tc>
      </w:tr>
      <w:tr w:rsidR="00157CE4" w:rsidRPr="00157CE4" w14:paraId="3DC750CB" w14:textId="77777777" w:rsidTr="0037492E">
        <w:tblPrEx>
          <w:tblCellMar>
            <w:top w:w="0" w:type="dxa"/>
            <w:left w:w="0" w:type="dxa"/>
            <w:bottom w:w="0" w:type="dxa"/>
            <w:right w:w="0" w:type="dxa"/>
          </w:tblCellMar>
        </w:tblPrEx>
        <w:trPr>
          <w:jc w:val="center"/>
        </w:trPr>
        <w:tc>
          <w:tcPr>
            <w:tcW w:w="563" w:type="dxa"/>
            <w:tcBorders>
              <w:left w:val="single" w:sz="12" w:space="0" w:color="auto"/>
            </w:tcBorders>
          </w:tcPr>
          <w:p w14:paraId="690F8450"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0</w:t>
            </w:r>
          </w:p>
        </w:tc>
        <w:tc>
          <w:tcPr>
            <w:tcW w:w="600" w:type="dxa"/>
          </w:tcPr>
          <w:p w14:paraId="1353D9D1"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0</w:t>
            </w:r>
          </w:p>
        </w:tc>
        <w:tc>
          <w:tcPr>
            <w:tcW w:w="600" w:type="dxa"/>
          </w:tcPr>
          <w:p w14:paraId="12D7D7DB"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1</w:t>
            </w:r>
          </w:p>
        </w:tc>
        <w:tc>
          <w:tcPr>
            <w:tcW w:w="563" w:type="dxa"/>
          </w:tcPr>
          <w:p w14:paraId="7D80B77C"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1</w:t>
            </w:r>
          </w:p>
        </w:tc>
        <w:tc>
          <w:tcPr>
            <w:tcW w:w="599" w:type="dxa"/>
            <w:tcBorders>
              <w:right w:val="single" w:sz="12" w:space="0" w:color="auto"/>
            </w:tcBorders>
          </w:tcPr>
          <w:p w14:paraId="4E0C0276"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RRC</w:t>
            </w:r>
          </w:p>
        </w:tc>
      </w:tr>
      <w:tr w:rsidR="00157CE4" w:rsidRPr="00157CE4" w14:paraId="61C1B8F5" w14:textId="77777777" w:rsidTr="0037492E">
        <w:tblPrEx>
          <w:tblCellMar>
            <w:top w:w="0" w:type="dxa"/>
            <w:left w:w="0" w:type="dxa"/>
            <w:bottom w:w="0" w:type="dxa"/>
            <w:right w:w="0" w:type="dxa"/>
          </w:tblCellMar>
        </w:tblPrEx>
        <w:trPr>
          <w:jc w:val="center"/>
        </w:trPr>
        <w:tc>
          <w:tcPr>
            <w:tcW w:w="563" w:type="dxa"/>
            <w:tcBorders>
              <w:left w:val="single" w:sz="12" w:space="0" w:color="auto"/>
              <w:bottom w:val="single" w:sz="12" w:space="0" w:color="auto"/>
            </w:tcBorders>
          </w:tcPr>
          <w:p w14:paraId="2273531D"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0</w:t>
            </w:r>
          </w:p>
        </w:tc>
        <w:tc>
          <w:tcPr>
            <w:tcW w:w="600" w:type="dxa"/>
            <w:tcBorders>
              <w:bottom w:val="single" w:sz="12" w:space="0" w:color="auto"/>
            </w:tcBorders>
          </w:tcPr>
          <w:p w14:paraId="3D48516F"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0</w:t>
            </w:r>
          </w:p>
        </w:tc>
        <w:tc>
          <w:tcPr>
            <w:tcW w:w="600" w:type="dxa"/>
            <w:tcBorders>
              <w:bottom w:val="single" w:sz="12" w:space="0" w:color="auto"/>
            </w:tcBorders>
          </w:tcPr>
          <w:p w14:paraId="1A68D742"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1</w:t>
            </w:r>
          </w:p>
        </w:tc>
        <w:tc>
          <w:tcPr>
            <w:tcW w:w="563" w:type="dxa"/>
            <w:tcBorders>
              <w:bottom w:val="single" w:sz="12" w:space="0" w:color="auto"/>
            </w:tcBorders>
          </w:tcPr>
          <w:p w14:paraId="4316C0D7"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0</w:t>
            </w:r>
          </w:p>
        </w:tc>
        <w:tc>
          <w:tcPr>
            <w:tcW w:w="599" w:type="dxa"/>
            <w:tcBorders>
              <w:bottom w:val="single" w:sz="12" w:space="0" w:color="auto"/>
              <w:right w:val="single" w:sz="12" w:space="0" w:color="auto"/>
            </w:tcBorders>
          </w:tcPr>
          <w:p w14:paraId="5AF0C4FB" w14:textId="77777777" w:rsidR="00157CE4" w:rsidRPr="00157CE4" w:rsidRDefault="00157CE4" w:rsidP="00157CE4">
            <w:pPr>
              <w:widowControl/>
              <w:spacing w:line="240" w:lineRule="atLeast"/>
              <w:jc w:val="center"/>
              <w:textAlignment w:val="bottom"/>
              <w:rPr>
                <w:rFonts w:ascii="Courier New" w:eastAsia="宋体" w:hAnsi="Courier New" w:cs="Courier New" w:hint="eastAsia"/>
                <w:kern w:val="0"/>
                <w:sz w:val="18"/>
                <w:szCs w:val="18"/>
              </w:rPr>
            </w:pPr>
            <w:r w:rsidRPr="00157CE4">
              <w:rPr>
                <w:rFonts w:ascii="Courier New" w:eastAsia="宋体" w:hAnsi="Courier New" w:cs="Courier New" w:hint="eastAsia"/>
                <w:kern w:val="0"/>
                <w:sz w:val="18"/>
                <w:szCs w:val="18"/>
              </w:rPr>
              <w:t>RLC</w:t>
            </w:r>
          </w:p>
        </w:tc>
      </w:tr>
    </w:tbl>
    <w:p w14:paraId="5FE17ECC" w14:textId="77777777" w:rsidR="00157CE4" w:rsidRPr="00157CE4" w:rsidRDefault="00157CE4" w:rsidP="00157CE4">
      <w:pPr>
        <w:ind w:firstLineChars="200" w:firstLine="420"/>
        <w:jc w:val="center"/>
        <w:rPr>
          <w:rFonts w:ascii="Times New Roman" w:eastAsia="宋体" w:hAnsi="Times New Roman" w:cs="Times New Roman" w:hint="eastAsia"/>
          <w:szCs w:val="24"/>
        </w:rPr>
      </w:pPr>
    </w:p>
    <w:p w14:paraId="68CA323F" w14:textId="77777777" w:rsidR="00157CE4" w:rsidRPr="00157CE4" w:rsidRDefault="00157CE4">
      <w:pPr>
        <w:numPr>
          <w:ilvl w:val="0"/>
          <w:numId w:val="13"/>
        </w:numPr>
        <w:ind w:firstLineChars="200" w:firstLine="422"/>
        <w:rPr>
          <w:rFonts w:ascii="黑体" w:eastAsia="黑体" w:hAnsi="Times New Roman" w:cs="Times New Roman" w:hint="eastAsia"/>
          <w:b/>
          <w:szCs w:val="24"/>
        </w:rPr>
      </w:pPr>
      <w:r w:rsidRPr="00157CE4">
        <w:rPr>
          <w:rFonts w:ascii="黑体" w:eastAsia="黑体" w:hAnsi="Times New Roman" w:cs="Times New Roman" w:hint="eastAsia"/>
          <w:b/>
          <w:szCs w:val="24"/>
        </w:rPr>
        <w:t>移位执行过程</w:t>
      </w:r>
    </w:p>
    <w:p w14:paraId="2FF6886F" w14:textId="77777777" w:rsidR="00157CE4" w:rsidRPr="00157CE4" w:rsidRDefault="00157CE4">
      <w:pPr>
        <w:numPr>
          <w:ilvl w:val="0"/>
          <w:numId w:val="14"/>
        </w:numPr>
        <w:ind w:left="420"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循环左移</w:t>
      </w:r>
    </w:p>
    <w:p w14:paraId="1FDCD33B" w14:textId="77777777" w:rsidR="00157CE4" w:rsidRPr="00157CE4" w:rsidRDefault="00157CE4" w:rsidP="00157CE4">
      <w:pPr>
        <w:ind w:left="420"/>
        <w:jc w:val="center"/>
        <w:rPr>
          <w:rFonts w:ascii="Times New Roman" w:eastAsia="宋体" w:hAnsi="Times New Roman" w:cs="Times New Roman" w:hint="eastAsia"/>
          <w:szCs w:val="24"/>
        </w:rPr>
      </w:pPr>
      <w:r w:rsidRPr="00157CE4">
        <w:rPr>
          <w:rFonts w:ascii="Times New Roman" w:eastAsia="宋体" w:hAnsi="Times New Roman" w:cs="Times New Roman"/>
          <w:szCs w:val="24"/>
        </w:rPr>
        <w:lastRenderedPageBreak/>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707392" behindDoc="0" locked="1" layoutInCell="1" allowOverlap="1" wp14:anchorId="53A75632" wp14:editId="55A2A42A">
                <wp:simplePos x="0" y="0"/>
                <wp:positionH relativeFrom="character">
                  <wp:posOffset>0</wp:posOffset>
                </wp:positionH>
                <wp:positionV relativeFrom="line">
                  <wp:posOffset>0</wp:posOffset>
                </wp:positionV>
                <wp:extent cx="2286000" cy="297180"/>
                <wp:effectExtent l="6985" t="5715" r="2540" b="1905"/>
                <wp:wrapNone/>
                <wp:docPr id="515" name="组合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297180"/>
                          <a:chOff x="0" y="0"/>
                          <a:chExt cx="3600" cy="468"/>
                        </a:xfrm>
                      </wpg:grpSpPr>
                      <wps:wsp>
                        <wps:cNvPr id="516" name="Line 560"/>
                        <wps:cNvCnPr>
                          <a:cxnSpLocks noChangeShapeType="1"/>
                        </wps:cNvCnPr>
                        <wps:spPr bwMode="auto">
                          <a:xfrm>
                            <a:off x="3600" y="15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17" name="Group 561"/>
                        <wpg:cNvGrpSpPr>
                          <a:grpSpLocks/>
                        </wpg:cNvGrpSpPr>
                        <wpg:grpSpPr bwMode="auto">
                          <a:xfrm>
                            <a:off x="0" y="0"/>
                            <a:ext cx="3600" cy="468"/>
                            <a:chOff x="0" y="0"/>
                            <a:chExt cx="3600" cy="468"/>
                          </a:xfrm>
                        </wpg:grpSpPr>
                        <wps:wsp>
                          <wps:cNvPr id="518" name="Line 562"/>
                          <wps:cNvCnPr>
                            <a:cxnSpLocks noChangeShapeType="1"/>
                          </wps:cNvCnPr>
                          <wps:spPr bwMode="auto">
                            <a:xfrm>
                              <a:off x="0" y="15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AutoShape 563"/>
                          <wps:cNvSpPr>
                            <a:spLocks noChangeArrowheads="1"/>
                          </wps:cNvSpPr>
                          <wps:spPr bwMode="auto">
                            <a:xfrm>
                              <a:off x="360" y="0"/>
                              <a:ext cx="2880" cy="312"/>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0" name="Line 564"/>
                          <wps:cNvCnPr>
                            <a:cxnSpLocks noChangeShapeType="1"/>
                          </wps:cNvCnPr>
                          <wps:spPr bwMode="auto">
                            <a:xfrm>
                              <a:off x="0" y="468"/>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Line 565"/>
                          <wps:cNvCnPr>
                            <a:cxnSpLocks noChangeShapeType="1"/>
                          </wps:cNvCnPr>
                          <wps:spPr bwMode="auto">
                            <a:xfrm flipH="1">
                              <a:off x="3240" y="156"/>
                              <a:ext cx="36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522" name="Line 566"/>
                          <wps:cNvCnPr>
                            <a:cxnSpLocks noChangeShapeType="1"/>
                          </wps:cNvCnPr>
                          <wps:spPr bwMode="auto">
                            <a:xfrm flipH="1">
                              <a:off x="1080" y="156"/>
                              <a:ext cx="162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523" name="Line 567"/>
                          <wps:cNvCnPr>
                            <a:cxnSpLocks noChangeShapeType="1"/>
                          </wps:cNvCnPr>
                          <wps:spPr bwMode="auto">
                            <a:xfrm flipH="1">
                              <a:off x="0" y="156"/>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80F3F51" id="组合 515" o:spid="_x0000_s1026" style="position:absolute;margin-left:0;margin-top:0;width:180pt;height:23.4pt;z-index:251707392;mso-position-horizontal-relative:char;mso-position-vertical-relative:line" coordsize="360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">
                <v:line id="Line 560" o:spid="_x0000_s1027" style="position:absolute;visibility:visible;mso-wrap-style:square" from="3600,156" to="360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f1xgAAANwAAAAPAAAAZHJzL2Rvd25yZXYueG1sRI9Ba8JA&#10;FITvBf/D8gq91Y2WBk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6AoH9cYAAADcAAAA&#10;DwAAAAAAAAAAAAAAAAAHAgAAZHJzL2Rvd25yZXYueG1sUEsFBgAAAAADAAMAtwAAAPoCAAAAAA==&#10;"/>
                <v:group id="Group 561" o:spid="_x0000_s1028" style="position:absolute;width:3600;height:468" coordsize="36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line id="Line 562" o:spid="_x0000_s1029" style="position:absolute;visibility:visible;mso-wrap-style:square" from="0,156" to="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YcxAAAANwAAAAPAAAAZHJzL2Rvd25yZXYueG1sRE/LasJA&#10;FN0L/sNwC93pxJaG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PbZNhzEAAAA3AAAAA8A&#10;AAAAAAAAAAAAAAAABwIAAGRycy9kb3ducmV2LnhtbFBLBQYAAAAAAwADALcAAAD4AgAAAAA=&#10;"/>
                  <v:shapetype id="_x0000_t109" coordsize="21600,21600" o:spt="109" path="m,l,21600r21600,l21600,xe">
                    <v:stroke joinstyle="miter"/>
                    <v:path gradientshapeok="t" o:connecttype="rect"/>
                  </v:shapetype>
                  <v:shape id="AutoShape 563" o:spid="_x0000_s1030" type="#_x0000_t109" style="position:absolute;left:360;width:28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"/>
                  <v:line id="Line 564" o:spid="_x0000_s1031" style="position:absolute;visibility:visible;mso-wrap-style:square" from="0,468" to="360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"/>
                  <v:line id="Line 565" o:spid="_x0000_s1032" style="position:absolute;flip:x;visibility:visible;mso-wrap-style:square" from="3240,156" to="360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">
                    <v:stroke endarrow="classic"/>
                  </v:line>
                  <v:line id="Line 566" o:spid="_x0000_s1033" style="position:absolute;flip:x;visibility:visible;mso-wrap-style:square" from="1080,156" to="270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">
                    <v:stroke endarrow="classic"/>
                  </v:line>
                  <v:line id="Line 567" o:spid="_x0000_s1034" style="position:absolute;flip:x;visibility:visible;mso-wrap-style:square" from="0,156" to="36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"/>
                </v:group>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5B80BD97" wp14:editId="74F63DFE">
                <wp:extent cx="2287905" cy="29591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228790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B8A0C" id="矩形 48" o:spid="_x0000_s1026" style="width:180.15pt;height: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75A04E28" w14:textId="77777777" w:rsidR="00157CE4" w:rsidRPr="00157CE4" w:rsidRDefault="00157CE4" w:rsidP="00157CE4">
      <w:pPr>
        <w:ind w:left="420"/>
        <w:jc w:val="center"/>
        <w:rPr>
          <w:rFonts w:ascii="Times New Roman" w:eastAsia="宋体" w:hAnsi="Times New Roman" w:cs="Times New Roman" w:hint="eastAsia"/>
          <w:szCs w:val="24"/>
        </w:rPr>
      </w:pPr>
    </w:p>
    <w:p w14:paraId="21E33890" w14:textId="77777777" w:rsidR="00157CE4" w:rsidRPr="00157CE4" w:rsidRDefault="00157CE4">
      <w:pPr>
        <w:numPr>
          <w:ilvl w:val="0"/>
          <w:numId w:val="14"/>
        </w:numPr>
        <w:ind w:left="420"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循环右移</w:t>
      </w:r>
    </w:p>
    <w:p w14:paraId="24FDB2AC" w14:textId="77777777" w:rsidR="00157CE4" w:rsidRPr="00157CE4" w:rsidRDefault="00157CE4" w:rsidP="00157CE4">
      <w:pPr>
        <w:ind w:left="420"/>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708416" behindDoc="0" locked="1" layoutInCell="1" allowOverlap="1" wp14:anchorId="25B527F2" wp14:editId="31CA2D55">
                <wp:simplePos x="0" y="0"/>
                <wp:positionH relativeFrom="character">
                  <wp:posOffset>0</wp:posOffset>
                </wp:positionH>
                <wp:positionV relativeFrom="line">
                  <wp:posOffset>0</wp:posOffset>
                </wp:positionV>
                <wp:extent cx="2286000" cy="297180"/>
                <wp:effectExtent l="6985" t="7620" r="2540" b="9525"/>
                <wp:wrapNone/>
                <wp:docPr id="506" name="组合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297180"/>
                          <a:chOff x="0" y="0"/>
                          <a:chExt cx="3600" cy="468"/>
                        </a:xfrm>
                      </wpg:grpSpPr>
                      <wps:wsp>
                        <wps:cNvPr id="507" name="Line 569"/>
                        <wps:cNvCnPr>
                          <a:cxnSpLocks noChangeShapeType="1"/>
                        </wps:cNvCnPr>
                        <wps:spPr bwMode="auto">
                          <a:xfrm>
                            <a:off x="3600" y="15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8" name="Group 570"/>
                        <wpg:cNvGrpSpPr>
                          <a:grpSpLocks/>
                        </wpg:cNvGrpSpPr>
                        <wpg:grpSpPr bwMode="auto">
                          <a:xfrm>
                            <a:off x="0" y="0"/>
                            <a:ext cx="3600" cy="468"/>
                            <a:chOff x="0" y="0"/>
                            <a:chExt cx="3600" cy="468"/>
                          </a:xfrm>
                        </wpg:grpSpPr>
                        <wps:wsp>
                          <wps:cNvPr id="509" name="Line 571"/>
                          <wps:cNvCnPr>
                            <a:cxnSpLocks noChangeShapeType="1"/>
                          </wps:cNvCnPr>
                          <wps:spPr bwMode="auto">
                            <a:xfrm>
                              <a:off x="0" y="15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AutoShape 572"/>
                          <wps:cNvSpPr>
                            <a:spLocks noChangeArrowheads="1"/>
                          </wps:cNvSpPr>
                          <wps:spPr bwMode="auto">
                            <a:xfrm>
                              <a:off x="360" y="0"/>
                              <a:ext cx="2880" cy="312"/>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1" name="Line 573"/>
                          <wps:cNvCnPr>
                            <a:cxnSpLocks noChangeShapeType="1"/>
                          </wps:cNvCnPr>
                          <wps:spPr bwMode="auto">
                            <a:xfrm>
                              <a:off x="0" y="468"/>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Line 574"/>
                          <wps:cNvCnPr>
                            <a:cxnSpLocks noChangeShapeType="1"/>
                          </wps:cNvCnPr>
                          <wps:spPr bwMode="auto">
                            <a:xfrm flipH="1">
                              <a:off x="3240" y="156"/>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Line 575"/>
                          <wps:cNvCnPr>
                            <a:cxnSpLocks noChangeShapeType="1"/>
                          </wps:cNvCnPr>
                          <wps:spPr bwMode="auto">
                            <a:xfrm flipH="1">
                              <a:off x="1080" y="156"/>
                              <a:ext cx="1620" cy="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514" name="Line 576"/>
                          <wps:cNvCnPr>
                            <a:cxnSpLocks noChangeShapeType="1"/>
                          </wps:cNvCnPr>
                          <wps:spPr bwMode="auto">
                            <a:xfrm flipH="1">
                              <a:off x="0" y="156"/>
                              <a:ext cx="360" cy="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63D4C41" id="组合 506" o:spid="_x0000_s1026" style="position:absolute;margin-left:0;margin-top:0;width:180pt;height:23.4pt;z-index:251708416;mso-position-horizontal-relative:char;mso-position-vertical-relative:line" coordsize="360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">
                <v:line id="Line 569" o:spid="_x0000_s1027" style="position:absolute;visibility:visible;mso-wrap-style:square" from="3600,156" to="360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"/>
                <v:group id="Group 570" o:spid="_x0000_s1028" style="position:absolute;width:3600;height:468" coordsize="36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line id="Line 571" o:spid="_x0000_s1029" style="position:absolute;visibility:visible;mso-wrap-style:square" from="0,156" to="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"/>
                  <v:shape id="AutoShape 572" o:spid="_x0000_s1030" type="#_x0000_t109" style="position:absolute;left:360;width:28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"/>
                  <v:line id="Line 573" o:spid="_x0000_s1031" style="position:absolute;visibility:visible;mso-wrap-style:square" from="0,468" to="360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"/>
                  <v:line id="Line 574" o:spid="_x0000_s1032" style="position:absolute;flip:x;visibility:visible;mso-wrap-style:square" from="3240,156" to="360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"/>
                  <v:line id="Line 575" o:spid="_x0000_s1033" style="position:absolute;flip:x;visibility:visible;mso-wrap-style:square" from="1080,156" to="270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">
                    <v:stroke startarrow="classic"/>
                  </v:line>
                  <v:line id="Line 576" o:spid="_x0000_s1034" style="position:absolute;flip:x;visibility:visible;mso-wrap-style:square" from="0,156" to="36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">
                    <v:stroke startarrow="classic"/>
                  </v:line>
                </v:group>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3439D51F" wp14:editId="29B1C56E">
                <wp:extent cx="2287905" cy="295910"/>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228790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E839B" id="矩形 47" o:spid="_x0000_s1026" style="width:180.15pt;height: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33BC3977" w14:textId="77777777" w:rsidR="00157CE4" w:rsidRPr="00157CE4" w:rsidRDefault="00157CE4" w:rsidP="00157CE4">
      <w:pPr>
        <w:ind w:left="420"/>
        <w:jc w:val="center"/>
        <w:rPr>
          <w:rFonts w:ascii="Times New Roman" w:eastAsia="宋体" w:hAnsi="Times New Roman" w:cs="Times New Roman" w:hint="eastAsia"/>
          <w:szCs w:val="24"/>
        </w:rPr>
      </w:pPr>
    </w:p>
    <w:p w14:paraId="56F560EC" w14:textId="77777777" w:rsidR="00157CE4" w:rsidRPr="00157CE4" w:rsidRDefault="00157CE4">
      <w:pPr>
        <w:numPr>
          <w:ilvl w:val="0"/>
          <w:numId w:val="14"/>
        </w:numPr>
        <w:ind w:left="420"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带进位循环左移</w:t>
      </w:r>
    </w:p>
    <w:p w14:paraId="1E941DA5" w14:textId="77777777" w:rsidR="00157CE4" w:rsidRPr="00157CE4" w:rsidRDefault="00157CE4" w:rsidP="00157CE4">
      <w:pPr>
        <w:ind w:left="420"/>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710464" behindDoc="0" locked="1" layoutInCell="1" allowOverlap="1" wp14:anchorId="23EFC529" wp14:editId="406B7236">
                <wp:simplePos x="0" y="0"/>
                <wp:positionH relativeFrom="character">
                  <wp:posOffset>0</wp:posOffset>
                </wp:positionH>
                <wp:positionV relativeFrom="line">
                  <wp:posOffset>0</wp:posOffset>
                </wp:positionV>
                <wp:extent cx="2857500" cy="297180"/>
                <wp:effectExtent l="16510" t="0" r="2540" b="7620"/>
                <wp:wrapNone/>
                <wp:docPr id="495" name="组合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297180"/>
                          <a:chOff x="0" y="0"/>
                          <a:chExt cx="4500" cy="468"/>
                        </a:xfrm>
                      </wpg:grpSpPr>
                      <wps:wsp>
                        <wps:cNvPr id="496" name="AutoShape 589"/>
                        <wps:cNvSpPr>
                          <a:spLocks noChangeArrowheads="1"/>
                        </wps:cNvSpPr>
                        <wps:spPr bwMode="auto">
                          <a:xfrm>
                            <a:off x="357" y="0"/>
                            <a:ext cx="360" cy="312"/>
                          </a:xfrm>
                          <a:prstGeom prst="flowChartProcess">
                            <a:avLst/>
                          </a:prstGeom>
                          <a:solidFill>
                            <a:srgbClr val="FFFFFF"/>
                          </a:solidFill>
                          <a:ln w="9525">
                            <a:solidFill>
                              <a:srgbClr val="000000"/>
                            </a:solidFill>
                            <a:miter lim="800000"/>
                            <a:headEnd/>
                            <a:tailEnd/>
                          </a:ln>
                        </wps:spPr>
                        <wps:txbx>
                          <w:txbxContent>
                            <w:p w14:paraId="3433539E" w14:textId="77777777" w:rsidR="00157CE4" w:rsidRDefault="00157CE4" w:rsidP="00157CE4">
                              <w:pPr>
                                <w:jc w:val="center"/>
                                <w:rPr>
                                  <w:rFonts w:hint="eastAsia"/>
                                </w:rPr>
                              </w:pPr>
                              <w:r>
                                <w:rPr>
                                  <w:rFonts w:hint="eastAsia"/>
                                </w:rPr>
                                <w:t>CY</w:t>
                              </w:r>
                            </w:p>
                          </w:txbxContent>
                        </wps:txbx>
                        <wps:bodyPr rot="0" vert="horz" wrap="square" lIns="0" tIns="0" rIns="0" bIns="0" anchor="t" anchorCtr="0" upright="1">
                          <a:noAutofit/>
                        </wps:bodyPr>
                      </wps:wsp>
                      <wpg:grpSp>
                        <wpg:cNvPr id="497" name="Group 590"/>
                        <wpg:cNvGrpSpPr>
                          <a:grpSpLocks/>
                        </wpg:cNvGrpSpPr>
                        <wpg:grpSpPr bwMode="auto">
                          <a:xfrm>
                            <a:off x="0" y="0"/>
                            <a:ext cx="4500" cy="468"/>
                            <a:chOff x="0" y="0"/>
                            <a:chExt cx="4500" cy="468"/>
                          </a:xfrm>
                        </wpg:grpSpPr>
                        <wps:wsp>
                          <wps:cNvPr id="498" name="Line 591"/>
                          <wps:cNvCnPr>
                            <a:cxnSpLocks noChangeShapeType="1"/>
                          </wps:cNvCnPr>
                          <wps:spPr bwMode="auto">
                            <a:xfrm>
                              <a:off x="4500" y="15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Line 592"/>
                          <wps:cNvCnPr>
                            <a:cxnSpLocks noChangeShapeType="1"/>
                          </wps:cNvCnPr>
                          <wps:spPr bwMode="auto">
                            <a:xfrm>
                              <a:off x="0" y="15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AutoShape 593"/>
                          <wps:cNvSpPr>
                            <a:spLocks noChangeArrowheads="1"/>
                          </wps:cNvSpPr>
                          <wps:spPr bwMode="auto">
                            <a:xfrm>
                              <a:off x="1260" y="0"/>
                              <a:ext cx="2880" cy="312"/>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1" name="Line 594"/>
                          <wps:cNvCnPr>
                            <a:cxnSpLocks noChangeShapeType="1"/>
                          </wps:cNvCnPr>
                          <wps:spPr bwMode="auto">
                            <a:xfrm>
                              <a:off x="0" y="468"/>
                              <a:ext cx="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Line 595"/>
                          <wps:cNvCnPr>
                            <a:cxnSpLocks noChangeShapeType="1"/>
                          </wps:cNvCnPr>
                          <wps:spPr bwMode="auto">
                            <a:xfrm flipH="1">
                              <a:off x="4140" y="156"/>
                              <a:ext cx="36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503" name="Line 596"/>
                          <wps:cNvCnPr>
                            <a:cxnSpLocks noChangeShapeType="1"/>
                          </wps:cNvCnPr>
                          <wps:spPr bwMode="auto">
                            <a:xfrm flipH="1">
                              <a:off x="1980" y="156"/>
                              <a:ext cx="162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504" name="Line 597"/>
                          <wps:cNvCnPr>
                            <a:cxnSpLocks noChangeShapeType="1"/>
                          </wps:cNvCnPr>
                          <wps:spPr bwMode="auto">
                            <a:xfrm flipH="1">
                              <a:off x="720" y="156"/>
                              <a:ext cx="54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505" name="Line 598"/>
                          <wps:cNvCnPr>
                            <a:cxnSpLocks noChangeShapeType="1"/>
                          </wps:cNvCnPr>
                          <wps:spPr bwMode="auto">
                            <a:xfrm flipH="1">
                              <a:off x="0" y="156"/>
                              <a:ext cx="36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3EFC529" id="组合 495" o:spid="_x0000_s1175" style="position:absolute;margin-left:0;margin-top:0;width:225pt;height:23.4pt;z-index:251710464;mso-position-horizontal-relative:char;mso-position-vertical-relative:line" coordsize="450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">
                <v:shape id="AutoShape 589" o:spid="_x0000_s1176" type="#_x0000_t109" style="position:absolute;left:357;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">
                  <v:textbox inset="0,0,0,0">
                    <w:txbxContent>
                      <w:p w14:paraId="3433539E" w14:textId="77777777" w:rsidR="00157CE4" w:rsidRDefault="00157CE4" w:rsidP="00157CE4">
                        <w:pPr>
                          <w:jc w:val="center"/>
                          <w:rPr>
                            <w:rFonts w:hint="eastAsia"/>
                          </w:rPr>
                        </w:pPr>
                        <w:r>
                          <w:rPr>
                            <w:rFonts w:hint="eastAsia"/>
                          </w:rPr>
                          <w:t>CY</w:t>
                        </w:r>
                      </w:p>
                    </w:txbxContent>
                  </v:textbox>
                </v:shape>
                <v:group id="Group 590" o:spid="_x0000_s1177" style="position:absolute;width:4500;height:468" coordsize="45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Line 591" o:spid="_x0000_s1178" style="position:absolute;visibility:visible;mso-wrap-style:square" from="4500,156" to="450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"/>
                  <v:line id="Line 592" o:spid="_x0000_s1179" style="position:absolute;visibility:visible;mso-wrap-style:square" from="0,156" to="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"/>
                  <v:shape id="AutoShape 593" o:spid="_x0000_s1180" type="#_x0000_t109" style="position:absolute;left:1260;width:28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"/>
                  <v:line id="Line 594" o:spid="_x0000_s1181" style="position:absolute;visibility:visible;mso-wrap-style:square" from="0,468" to="450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"/>
                  <v:line id="Line 595" o:spid="_x0000_s1182" style="position:absolute;flip:x;visibility:visible;mso-wrap-style:square" from="4140,156" to="450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">
                    <v:stroke endarrow="classic"/>
                  </v:line>
                  <v:line id="Line 596" o:spid="_x0000_s1183" style="position:absolute;flip:x;visibility:visible;mso-wrap-style:square" from="1980,156" to="360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">
                    <v:stroke endarrow="classic"/>
                  </v:line>
                  <v:line id="Line 597" o:spid="_x0000_s1184" style="position:absolute;flip:x;visibility:visible;mso-wrap-style:square" from="720,156" to="126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">
                    <v:stroke endarrow="classic"/>
                  </v:line>
                  <v:line id="Line 598" o:spid="_x0000_s1185" style="position:absolute;flip:x;visibility:visible;mso-wrap-style:square" from="0,156" to="36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">
                    <v:stroke endarrow="classic"/>
                  </v:line>
                </v:group>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750963EC" wp14:editId="044B3A91">
                <wp:extent cx="2858135" cy="29591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285813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B415A" id="矩形 46" o:spid="_x0000_s1026" style="width:225.05pt;height: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3342099A" w14:textId="77777777" w:rsidR="00157CE4" w:rsidRPr="00157CE4" w:rsidRDefault="00157CE4" w:rsidP="00157CE4">
      <w:pPr>
        <w:ind w:left="420"/>
        <w:jc w:val="center"/>
        <w:rPr>
          <w:rFonts w:ascii="Times New Roman" w:eastAsia="宋体" w:hAnsi="Times New Roman" w:cs="Times New Roman" w:hint="eastAsia"/>
          <w:szCs w:val="24"/>
        </w:rPr>
      </w:pPr>
    </w:p>
    <w:p w14:paraId="07771770" w14:textId="77777777" w:rsidR="00157CE4" w:rsidRPr="00157CE4" w:rsidRDefault="00157CE4">
      <w:pPr>
        <w:numPr>
          <w:ilvl w:val="0"/>
          <w:numId w:val="14"/>
        </w:numPr>
        <w:ind w:left="420"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带进位循环右移</w:t>
      </w:r>
    </w:p>
    <w:p w14:paraId="7ECAE9E4" w14:textId="77777777" w:rsidR="00157CE4" w:rsidRPr="00157CE4" w:rsidRDefault="00157CE4" w:rsidP="00157CE4">
      <w:pPr>
        <w:ind w:left="420"/>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709440" behindDoc="0" locked="1" layoutInCell="1" allowOverlap="1" wp14:anchorId="55127A75" wp14:editId="40F0B3AB">
                <wp:simplePos x="0" y="0"/>
                <wp:positionH relativeFrom="character">
                  <wp:posOffset>0</wp:posOffset>
                </wp:positionH>
                <wp:positionV relativeFrom="line">
                  <wp:posOffset>0</wp:posOffset>
                </wp:positionV>
                <wp:extent cx="2857500" cy="297180"/>
                <wp:effectExtent l="6985" t="1905" r="12065" b="5715"/>
                <wp:wrapNone/>
                <wp:docPr id="484" name="组合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297180"/>
                          <a:chOff x="0" y="0"/>
                          <a:chExt cx="4500" cy="468"/>
                        </a:xfrm>
                      </wpg:grpSpPr>
                      <wps:wsp>
                        <wps:cNvPr id="485" name="AutoShape 578"/>
                        <wps:cNvSpPr>
                          <a:spLocks noChangeArrowheads="1"/>
                        </wps:cNvSpPr>
                        <wps:spPr bwMode="auto">
                          <a:xfrm>
                            <a:off x="357" y="0"/>
                            <a:ext cx="360" cy="312"/>
                          </a:xfrm>
                          <a:prstGeom prst="flowChartProcess">
                            <a:avLst/>
                          </a:prstGeom>
                          <a:solidFill>
                            <a:srgbClr val="FFFFFF"/>
                          </a:solidFill>
                          <a:ln w="9525">
                            <a:solidFill>
                              <a:srgbClr val="000000"/>
                            </a:solidFill>
                            <a:miter lim="800000"/>
                            <a:headEnd/>
                            <a:tailEnd/>
                          </a:ln>
                        </wps:spPr>
                        <wps:txbx>
                          <w:txbxContent>
                            <w:p w14:paraId="2EADC637" w14:textId="77777777" w:rsidR="00157CE4" w:rsidRDefault="00157CE4" w:rsidP="00157CE4">
                              <w:pPr>
                                <w:jc w:val="center"/>
                                <w:rPr>
                                  <w:rFonts w:hint="eastAsia"/>
                                </w:rPr>
                              </w:pPr>
                              <w:r>
                                <w:rPr>
                                  <w:rFonts w:hint="eastAsia"/>
                                </w:rPr>
                                <w:t>CY</w:t>
                              </w:r>
                            </w:p>
                          </w:txbxContent>
                        </wps:txbx>
                        <wps:bodyPr rot="0" vert="horz" wrap="square" lIns="0" tIns="0" rIns="0" bIns="0" anchor="t" anchorCtr="0" upright="1">
                          <a:noAutofit/>
                        </wps:bodyPr>
                      </wps:wsp>
                      <wpg:grpSp>
                        <wpg:cNvPr id="486" name="Group 579"/>
                        <wpg:cNvGrpSpPr>
                          <a:grpSpLocks/>
                        </wpg:cNvGrpSpPr>
                        <wpg:grpSpPr bwMode="auto">
                          <a:xfrm>
                            <a:off x="0" y="0"/>
                            <a:ext cx="4500" cy="468"/>
                            <a:chOff x="0" y="0"/>
                            <a:chExt cx="4500" cy="468"/>
                          </a:xfrm>
                        </wpg:grpSpPr>
                        <wps:wsp>
                          <wps:cNvPr id="487" name="Line 580"/>
                          <wps:cNvCnPr>
                            <a:cxnSpLocks noChangeShapeType="1"/>
                          </wps:cNvCnPr>
                          <wps:spPr bwMode="auto">
                            <a:xfrm>
                              <a:off x="4500" y="15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8" name="Line 581"/>
                          <wps:cNvCnPr>
                            <a:cxnSpLocks noChangeShapeType="1"/>
                          </wps:cNvCnPr>
                          <wps:spPr bwMode="auto">
                            <a:xfrm>
                              <a:off x="0" y="15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AutoShape 582"/>
                          <wps:cNvSpPr>
                            <a:spLocks noChangeArrowheads="1"/>
                          </wps:cNvSpPr>
                          <wps:spPr bwMode="auto">
                            <a:xfrm>
                              <a:off x="1260" y="0"/>
                              <a:ext cx="2880" cy="312"/>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0" name="Line 583"/>
                          <wps:cNvCnPr>
                            <a:cxnSpLocks noChangeShapeType="1"/>
                          </wps:cNvCnPr>
                          <wps:spPr bwMode="auto">
                            <a:xfrm>
                              <a:off x="0" y="468"/>
                              <a:ext cx="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Line 584"/>
                          <wps:cNvCnPr>
                            <a:cxnSpLocks noChangeShapeType="1"/>
                          </wps:cNvCnPr>
                          <wps:spPr bwMode="auto">
                            <a:xfrm flipH="1">
                              <a:off x="4140" y="156"/>
                              <a:ext cx="360" cy="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492" name="Line 585"/>
                          <wps:cNvCnPr>
                            <a:cxnSpLocks noChangeShapeType="1"/>
                          </wps:cNvCnPr>
                          <wps:spPr bwMode="auto">
                            <a:xfrm flipH="1">
                              <a:off x="1980" y="156"/>
                              <a:ext cx="1620" cy="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493" name="Line 586"/>
                          <wps:cNvCnPr>
                            <a:cxnSpLocks noChangeShapeType="1"/>
                          </wps:cNvCnPr>
                          <wps:spPr bwMode="auto">
                            <a:xfrm flipH="1">
                              <a:off x="720" y="156"/>
                              <a:ext cx="540" cy="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494" name="Line 587"/>
                          <wps:cNvCnPr>
                            <a:cxnSpLocks noChangeShapeType="1"/>
                          </wps:cNvCnPr>
                          <wps:spPr bwMode="auto">
                            <a:xfrm flipH="1">
                              <a:off x="0" y="156"/>
                              <a:ext cx="360" cy="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5127A75" id="组合 484" o:spid="_x0000_s1186" style="position:absolute;margin-left:0;margin-top:0;width:225pt;height:23.4pt;z-index:251709440;mso-position-horizontal-relative:char;mso-position-vertical-relative:line" coordsize="450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">
                <v:shape id="AutoShape 578" o:spid="_x0000_s1187" type="#_x0000_t109" style="position:absolute;left:357;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">
                  <v:textbox inset="0,0,0,0">
                    <w:txbxContent>
                      <w:p w14:paraId="2EADC637" w14:textId="77777777" w:rsidR="00157CE4" w:rsidRDefault="00157CE4" w:rsidP="00157CE4">
                        <w:pPr>
                          <w:jc w:val="center"/>
                          <w:rPr>
                            <w:rFonts w:hint="eastAsia"/>
                          </w:rPr>
                        </w:pPr>
                        <w:r>
                          <w:rPr>
                            <w:rFonts w:hint="eastAsia"/>
                          </w:rPr>
                          <w:t>CY</w:t>
                        </w:r>
                      </w:p>
                    </w:txbxContent>
                  </v:textbox>
                </v:shape>
                <v:group id="Group 579" o:spid="_x0000_s1188" style="position:absolute;width:4500;height:468" coordsize="450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line id="Line 580" o:spid="_x0000_s1189" style="position:absolute;visibility:visible;mso-wrap-style:square" from="4500,156" to="450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"/>
                  <v:line id="Line 581" o:spid="_x0000_s1190" style="position:absolute;visibility:visible;mso-wrap-style:square" from="0,156" to="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wGxAAAANwAAAAPAAAAZHJzL2Rvd25yZXYueG1sRE/LasJA&#10;FN0X/IfhCt3VibUE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GgyrAbEAAAA3AAAAA8A&#10;AAAAAAAAAAAAAAAABwIAAGRycy9kb3ducmV2LnhtbFBLBQYAAAAAAwADALcAAAD4AgAAAAA=&#10;"/>
                  <v:shape id="AutoShape 582" o:spid="_x0000_s1191" type="#_x0000_t109" style="position:absolute;left:1260;width:28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"/>
                  <v:line id="Line 583" o:spid="_x0000_s1192" style="position:absolute;visibility:visible;mso-wrap-style:square" from="0,468" to="450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"/>
                  <v:line id="Line 584" o:spid="_x0000_s1193" style="position:absolute;flip:x;visibility:visible;mso-wrap-style:square" from="4140,156" to="450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">
                    <v:stroke startarrow="classic"/>
                  </v:line>
                  <v:line id="Line 585" o:spid="_x0000_s1194" style="position:absolute;flip:x;visibility:visible;mso-wrap-style:square" from="1980,156" to="360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">
                    <v:stroke startarrow="classic"/>
                  </v:line>
                  <v:line id="Line 586" o:spid="_x0000_s1195" style="position:absolute;flip:x;visibility:visible;mso-wrap-style:square" from="720,156" to="126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">
                    <v:stroke startarrow="classic"/>
                  </v:line>
                  <v:line id="Line 587" o:spid="_x0000_s1196" style="position:absolute;flip:x;visibility:visible;mso-wrap-style:square" from="0,156" to="36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">
                    <v:stroke startarrow="classic"/>
                  </v:line>
                </v:group>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6D2986CD" wp14:editId="6D2564F3">
                <wp:extent cx="2858135" cy="29591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285813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A0153" id="矩形 45" o:spid="_x0000_s1026" style="width:225.05pt;height: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497BD799" w14:textId="77777777" w:rsidR="00157CE4" w:rsidRPr="00157CE4" w:rsidRDefault="00157CE4" w:rsidP="00157CE4">
      <w:pPr>
        <w:ind w:left="420"/>
        <w:jc w:val="center"/>
        <w:rPr>
          <w:rFonts w:ascii="Times New Roman" w:eastAsia="宋体" w:hAnsi="Times New Roman" w:cs="Times New Roman" w:hint="eastAsia"/>
          <w:szCs w:val="24"/>
        </w:rPr>
      </w:pPr>
    </w:p>
    <w:p w14:paraId="2F0AE784"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所谓循环移位，就是指移位</w:t>
      </w:r>
      <w:proofErr w:type="gramStart"/>
      <w:r w:rsidRPr="00157CE4">
        <w:rPr>
          <w:rFonts w:ascii="Times New Roman" w:eastAsia="宋体" w:hAnsi="Times New Roman" w:cs="Times New Roman" w:hint="eastAsia"/>
          <w:szCs w:val="24"/>
        </w:rPr>
        <w:t>时数据</w:t>
      </w:r>
      <w:proofErr w:type="gramEnd"/>
      <w:r w:rsidRPr="00157CE4">
        <w:rPr>
          <w:rFonts w:ascii="Times New Roman" w:eastAsia="宋体" w:hAnsi="Times New Roman" w:cs="Times New Roman" w:hint="eastAsia"/>
          <w:szCs w:val="24"/>
        </w:rPr>
        <w:t>的首尾相连进行移位，即最高（最低）位的移出位又移入数据的最低（最高）位。根据循环移位时进位</w:t>
      </w:r>
      <w:proofErr w:type="gramStart"/>
      <w:r w:rsidRPr="00157CE4">
        <w:rPr>
          <w:rFonts w:ascii="Times New Roman" w:eastAsia="宋体" w:hAnsi="Times New Roman" w:cs="Times New Roman" w:hint="eastAsia"/>
          <w:szCs w:val="24"/>
        </w:rPr>
        <w:t>位</w:t>
      </w:r>
      <w:proofErr w:type="gramEnd"/>
      <w:r w:rsidRPr="00157CE4">
        <w:rPr>
          <w:rFonts w:ascii="Times New Roman" w:eastAsia="宋体" w:hAnsi="Times New Roman" w:cs="Times New Roman" w:hint="eastAsia"/>
          <w:szCs w:val="24"/>
        </w:rPr>
        <w:t>是否一起参加循环，可将循环移位分为不带进位循环和带进位循环两类。其中不带进位循环是指进位“</w:t>
      </w:r>
      <w:r w:rsidRPr="00157CE4">
        <w:rPr>
          <w:rFonts w:ascii="Times New Roman" w:eastAsia="宋体" w:hAnsi="Times New Roman" w:cs="Times New Roman" w:hint="eastAsia"/>
          <w:szCs w:val="24"/>
        </w:rPr>
        <w:t>CY</w:t>
      </w:r>
      <w:r w:rsidRPr="00157CE4">
        <w:rPr>
          <w:rFonts w:ascii="Times New Roman" w:eastAsia="宋体" w:hAnsi="Times New Roman" w:cs="Times New Roman" w:hint="eastAsia"/>
          <w:szCs w:val="24"/>
        </w:rPr>
        <w:t>”的内容不与数据部分一起循环移位，也称小循环。带进位循环是指进位</w:t>
      </w:r>
      <w:r w:rsidRPr="00157CE4">
        <w:rPr>
          <w:rFonts w:ascii="Times New Roman" w:eastAsia="宋体" w:hAnsi="Times New Roman" w:cs="Times New Roman" w:hint="eastAsia"/>
          <w:szCs w:val="24"/>
        </w:rPr>
        <w:t xml:space="preserve"> </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CY</w:t>
      </w:r>
      <w:r w:rsidRPr="00157CE4">
        <w:rPr>
          <w:rFonts w:ascii="Times New Roman" w:eastAsia="宋体" w:hAnsi="Times New Roman" w:cs="Times New Roman" w:hint="eastAsia"/>
          <w:szCs w:val="24"/>
        </w:rPr>
        <w:t>”中的内容与数据部分一起循环移位，也称大循环。</w:t>
      </w:r>
    </w:p>
    <w:p w14:paraId="5060921D"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◆不带进位循环左移：各位按位左移，最高位移入最低位。</w:t>
      </w:r>
    </w:p>
    <w:p w14:paraId="23D2303D"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◆不带进位循环右移：各位按位右移，最低位移入最高位。</w:t>
      </w:r>
    </w:p>
    <w:p w14:paraId="5191557F"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◆带进位循环左移：各位按位左移，最高位移入</w:t>
      </w:r>
      <w:r w:rsidRPr="00157CE4">
        <w:rPr>
          <w:rFonts w:ascii="Times New Roman" w:eastAsia="宋体" w:hAnsi="Times New Roman" w:cs="Times New Roman" w:hint="eastAsia"/>
          <w:szCs w:val="24"/>
        </w:rPr>
        <w:t>C</w:t>
      </w:r>
      <w:r w:rsidRPr="00157CE4">
        <w:rPr>
          <w:rFonts w:ascii="Times New Roman" w:eastAsia="宋体" w:hAnsi="Times New Roman" w:cs="Times New Roman" w:hint="eastAsia"/>
          <w:szCs w:val="24"/>
        </w:rPr>
        <w:t>中，</w:t>
      </w:r>
      <w:r w:rsidRPr="00157CE4">
        <w:rPr>
          <w:rFonts w:ascii="Times New Roman" w:eastAsia="宋体" w:hAnsi="Times New Roman" w:cs="Times New Roman" w:hint="eastAsia"/>
          <w:szCs w:val="24"/>
        </w:rPr>
        <w:t>C</w:t>
      </w:r>
      <w:r w:rsidRPr="00157CE4">
        <w:rPr>
          <w:rFonts w:ascii="Times New Roman" w:eastAsia="宋体" w:hAnsi="Times New Roman" w:cs="Times New Roman" w:hint="eastAsia"/>
          <w:szCs w:val="24"/>
        </w:rPr>
        <w:t>中内容移入最低位。</w:t>
      </w:r>
    </w:p>
    <w:p w14:paraId="4F89D1F6"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◆带进位循环右：各位按位右移，最低位移入</w:t>
      </w:r>
      <w:r w:rsidRPr="00157CE4">
        <w:rPr>
          <w:rFonts w:ascii="Times New Roman" w:eastAsia="宋体" w:hAnsi="Times New Roman" w:cs="Times New Roman" w:hint="eastAsia"/>
          <w:szCs w:val="24"/>
        </w:rPr>
        <w:t>C</w:t>
      </w:r>
      <w:r w:rsidRPr="00157CE4">
        <w:rPr>
          <w:rFonts w:ascii="Times New Roman" w:eastAsia="宋体" w:hAnsi="Times New Roman" w:cs="Times New Roman" w:hint="eastAsia"/>
          <w:szCs w:val="24"/>
        </w:rPr>
        <w:t>中，</w:t>
      </w:r>
      <w:r w:rsidRPr="00157CE4">
        <w:rPr>
          <w:rFonts w:ascii="Times New Roman" w:eastAsia="宋体" w:hAnsi="Times New Roman" w:cs="Times New Roman" w:hint="eastAsia"/>
          <w:szCs w:val="24"/>
        </w:rPr>
        <w:t>C</w:t>
      </w:r>
      <w:r w:rsidRPr="00157CE4">
        <w:rPr>
          <w:rFonts w:ascii="Times New Roman" w:eastAsia="宋体" w:hAnsi="Times New Roman" w:cs="Times New Roman" w:hint="eastAsia"/>
          <w:szCs w:val="24"/>
        </w:rPr>
        <w:t>中内容移入最高位。</w:t>
      </w:r>
    </w:p>
    <w:p w14:paraId="7548A8A0"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循环移位一般用于实现循环式控制、高低字节的互换，还可以用于实现多倍字长数据的算术移位或逻辑移位。</w:t>
      </w:r>
    </w:p>
    <w:p w14:paraId="7F79EF4B" w14:textId="77777777" w:rsidR="00157CE4" w:rsidRPr="00157CE4" w:rsidRDefault="00157CE4" w:rsidP="00157CE4">
      <w:pPr>
        <w:ind w:firstLineChars="200" w:firstLine="420"/>
        <w:rPr>
          <w:rFonts w:ascii="Times New Roman" w:eastAsia="宋体" w:hAnsi="Times New Roman" w:cs="Times New Roman" w:hint="eastAsia"/>
          <w:szCs w:val="24"/>
        </w:rPr>
      </w:pPr>
    </w:p>
    <w:p w14:paraId="03DE031D" w14:textId="77777777" w:rsidR="00157CE4" w:rsidRPr="00157CE4" w:rsidRDefault="00157CE4">
      <w:pPr>
        <w:numPr>
          <w:ilvl w:val="0"/>
          <w:numId w:val="13"/>
        </w:numPr>
        <w:tabs>
          <w:tab w:val="left" w:pos="0"/>
        </w:tabs>
        <w:ind w:firstLineChars="200" w:firstLine="422"/>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字移位运算</w:t>
      </w:r>
    </w:p>
    <w:p w14:paraId="772A348B" w14:textId="77777777" w:rsidR="00157CE4" w:rsidRPr="00157CE4" w:rsidRDefault="00157CE4">
      <w:pPr>
        <w:numPr>
          <w:ilvl w:val="0"/>
          <w:numId w:val="15"/>
        </w:numPr>
        <w:rPr>
          <w:rFonts w:ascii="Times New Roman" w:eastAsia="宋体" w:hAnsi="Times New Roman" w:cs="Times New Roman"/>
          <w:bCs/>
          <w:szCs w:val="24"/>
        </w:rPr>
      </w:pPr>
      <w:r w:rsidRPr="00157CE4">
        <w:rPr>
          <w:rFonts w:ascii="Times New Roman" w:eastAsia="宋体" w:hAnsi="宋体" w:cs="Times New Roman"/>
          <w:bCs/>
          <w:szCs w:val="24"/>
        </w:rPr>
        <w:t>向</w:t>
      </w:r>
      <w:r w:rsidRPr="00157CE4">
        <w:rPr>
          <w:rFonts w:ascii="Times New Roman" w:eastAsia="宋体" w:hAnsi="Times New Roman" w:cs="Times New Roman"/>
          <w:bCs/>
          <w:szCs w:val="24"/>
        </w:rPr>
        <w:t>AX</w:t>
      </w:r>
      <w:r w:rsidRPr="00157CE4">
        <w:rPr>
          <w:rFonts w:ascii="Times New Roman" w:eastAsia="宋体" w:hAnsi="宋体" w:cs="Times New Roman"/>
          <w:bCs/>
          <w:szCs w:val="24"/>
        </w:rPr>
        <w:t>寄存器置数</w:t>
      </w:r>
    </w:p>
    <w:p w14:paraId="292E9D80" w14:textId="77777777" w:rsidR="00157CE4" w:rsidRPr="00157CE4" w:rsidRDefault="00157CE4" w:rsidP="00157CE4">
      <w:pPr>
        <w:ind w:firstLineChars="200" w:firstLine="420"/>
        <w:rPr>
          <w:rFonts w:ascii="Times New Roman" w:eastAsia="宋体" w:hAnsi="Times New Roman" w:cs="Times New Roman" w:hint="eastAsia"/>
          <w:szCs w:val="21"/>
        </w:rPr>
      </w:pPr>
      <w:r w:rsidRPr="00157CE4">
        <w:rPr>
          <w:rFonts w:ascii="Times New Roman" w:eastAsia="宋体" w:hAnsi="Times New Roman" w:cs="Times New Roman" w:hint="eastAsia"/>
          <w:szCs w:val="21"/>
          <w:lang w:val="en-US" w:eastAsia="zh-CN"/>
        </w:rPr>
        <w:t>拨动“</w:t>
      </w:r>
      <w:r w:rsidRPr="00157CE4">
        <w:rPr>
          <w:rFonts w:ascii="Times New Roman" w:eastAsia="宋体" w:hAnsi="Times New Roman" w:cs="Times New Roman" w:hint="eastAsia"/>
          <w:szCs w:val="21"/>
          <w:lang w:val="en-US" w:eastAsia="zh-CN"/>
        </w:rPr>
        <w:t>I/O</w:t>
      </w:r>
      <w:r w:rsidRPr="00157CE4">
        <w:rPr>
          <w:rFonts w:ascii="Times New Roman" w:eastAsia="宋体" w:hAnsi="Times New Roman" w:cs="Times New Roman" w:hint="eastAsia"/>
          <w:szCs w:val="21"/>
          <w:lang w:val="en-US" w:eastAsia="zh-CN"/>
        </w:rPr>
        <w:t>输入输出单元”开关向移位源寄存器</w:t>
      </w:r>
      <w:r w:rsidRPr="00157CE4">
        <w:rPr>
          <w:rFonts w:ascii="Times New Roman" w:eastAsia="宋体" w:hAnsi="Times New Roman" w:cs="Times New Roman" w:hint="eastAsia"/>
          <w:szCs w:val="21"/>
          <w:lang w:val="en-US" w:eastAsia="zh-CN"/>
        </w:rPr>
        <w:t>AX</w:t>
      </w:r>
      <w:r w:rsidRPr="00157CE4">
        <w:rPr>
          <w:rFonts w:ascii="Times New Roman" w:eastAsia="宋体" w:hAnsi="Times New Roman" w:cs="Times New Roman" w:hint="eastAsia"/>
          <w:szCs w:val="21"/>
          <w:lang w:val="en-US" w:eastAsia="zh-CN"/>
        </w:rPr>
        <w:t>置数，具体操作步骤如下：</w:t>
      </w:r>
    </w:p>
    <w:p w14:paraId="7C5D0BA4" w14:textId="77777777" w:rsidR="00157CE4" w:rsidRPr="00157CE4" w:rsidRDefault="00157CE4" w:rsidP="00157CE4">
      <w:pPr>
        <w:ind w:left="84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88960" behindDoc="0" locked="1" layoutInCell="1" allowOverlap="1" wp14:anchorId="4E9EAF7E" wp14:editId="38BF604C">
                <wp:simplePos x="0" y="0"/>
                <wp:positionH relativeFrom="character">
                  <wp:posOffset>0</wp:posOffset>
                </wp:positionH>
                <wp:positionV relativeFrom="line">
                  <wp:posOffset>0</wp:posOffset>
                </wp:positionV>
                <wp:extent cx="3865245" cy="564515"/>
                <wp:effectExtent l="0" t="3175" r="4445" b="3810"/>
                <wp:wrapNone/>
                <wp:docPr id="473" name="组合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5245" cy="564515"/>
                          <a:chOff x="0" y="0"/>
                          <a:chExt cx="6087" cy="889"/>
                        </a:xfrm>
                      </wpg:grpSpPr>
                      <wps:wsp>
                        <wps:cNvPr id="474" name="AutoShape 367"/>
                        <wps:cNvSpPr>
                          <a:spLocks noChangeArrowheads="1"/>
                        </wps:cNvSpPr>
                        <wps:spPr bwMode="auto">
                          <a:xfrm>
                            <a:off x="4323"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Rectangle 368"/>
                        <wps:cNvSpPr>
                          <a:spLocks noChangeArrowheads="1"/>
                        </wps:cNvSpPr>
                        <wps:spPr bwMode="auto">
                          <a:xfrm>
                            <a:off x="1698"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4E616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5FFC7A3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I/O=0080h</w:t>
                              </w:r>
                            </w:p>
                          </w:txbxContent>
                        </wps:txbx>
                        <wps:bodyPr rot="0" vert="horz" wrap="square" lIns="0" tIns="0" rIns="0" bIns="0" anchor="t" anchorCtr="0" upright="1">
                          <a:noAutofit/>
                        </wps:bodyPr>
                      </wps:wsp>
                      <wps:wsp>
                        <wps:cNvPr id="476" name="AutoShape 369"/>
                        <wps:cNvSpPr>
                          <a:spLocks noChangeArrowheads="1"/>
                        </wps:cNvSpPr>
                        <wps:spPr bwMode="auto">
                          <a:xfrm>
                            <a:off x="1173"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370"/>
                        <wps:cNvSpPr>
                          <a:spLocks noChangeArrowheads="1"/>
                        </wps:cNvSpPr>
                        <wps:spPr bwMode="auto">
                          <a:xfrm>
                            <a:off x="123"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407CB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69FC7F2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478" name="AutoShape 371"/>
                        <wps:cNvSpPr>
                          <a:spLocks noChangeArrowheads="1"/>
                        </wps:cNvSpPr>
                        <wps:spPr bwMode="auto">
                          <a:xfrm>
                            <a:off x="2748"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372"/>
                        <wps:cNvSpPr>
                          <a:spLocks noChangeArrowheads="1"/>
                        </wps:cNvSpPr>
                        <wps:spPr bwMode="auto">
                          <a:xfrm>
                            <a:off x="3276"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95195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w:t>
                              </w:r>
                              <w:proofErr w:type="gramStart"/>
                              <w:r>
                                <w:rPr>
                                  <w:rFonts w:ascii="Courier New" w:hAnsi="Courier New" w:cs="Courier New" w:hint="eastAsia"/>
                                  <w:sz w:val="18"/>
                                </w:rPr>
                                <w:t>写选通</w:t>
                              </w:r>
                              <w:proofErr w:type="gramEnd"/>
                            </w:p>
                          </w:txbxContent>
                        </wps:txbx>
                        <wps:bodyPr rot="0" vert="horz" wrap="square" lIns="0" tIns="90000" rIns="0" bIns="0" anchor="t" anchorCtr="0" upright="1">
                          <a:noAutofit/>
                        </wps:bodyPr>
                      </wps:wsp>
                      <wps:wsp>
                        <wps:cNvPr id="480" name="Text Box 373"/>
                        <wps:cNvSpPr txBox="1">
                          <a:spLocks noChangeArrowheads="1"/>
                        </wps:cNvSpPr>
                        <wps:spPr bwMode="auto">
                          <a:xfrm>
                            <a:off x="0" y="665"/>
                            <a:ext cx="136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0C3D0"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wps:txbx>
                        <wps:bodyPr rot="0" vert="horz" wrap="square" lIns="0" tIns="0" rIns="0" bIns="0" anchor="t" anchorCtr="0" upright="1">
                          <a:noAutofit/>
                        </wps:bodyPr>
                      </wps:wsp>
                      <wps:wsp>
                        <wps:cNvPr id="481" name="Text Box 374"/>
                        <wps:cNvSpPr txBox="1">
                          <a:spLocks noChangeArrowheads="1"/>
                        </wps:cNvSpPr>
                        <wps:spPr bwMode="auto">
                          <a:xfrm>
                            <a:off x="3150" y="665"/>
                            <a:ext cx="1362"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17EF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K18~K16=100</w:t>
                              </w:r>
                            </w:p>
                          </w:txbxContent>
                        </wps:txbx>
                        <wps:bodyPr rot="0" vert="horz" wrap="square" lIns="0" tIns="0" rIns="0" bIns="0" anchor="t" anchorCtr="0" upright="1">
                          <a:noAutofit/>
                        </wps:bodyPr>
                      </wps:wsp>
                      <wps:wsp>
                        <wps:cNvPr id="482" name="Rectangle 375"/>
                        <wps:cNvSpPr>
                          <a:spLocks noChangeArrowheads="1"/>
                        </wps:cNvSpPr>
                        <wps:spPr bwMode="auto">
                          <a:xfrm>
                            <a:off x="4848"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927B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AX=0080</w:t>
                              </w:r>
                            </w:p>
                          </w:txbxContent>
                        </wps:txbx>
                        <wps:bodyPr rot="0" vert="horz" wrap="square" lIns="0" tIns="90000" rIns="0" bIns="0" anchor="t" anchorCtr="0" upright="1">
                          <a:noAutofit/>
                        </wps:bodyPr>
                      </wps:wsp>
                      <wps:wsp>
                        <wps:cNvPr id="483" name="Text Box 376"/>
                        <wps:cNvSpPr txBox="1">
                          <a:spLocks noChangeArrowheads="1"/>
                        </wps:cNvSpPr>
                        <wps:spPr bwMode="auto">
                          <a:xfrm>
                            <a:off x="4725" y="665"/>
                            <a:ext cx="136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42129" w14:textId="77777777" w:rsidR="00157CE4" w:rsidRDefault="00157CE4" w:rsidP="00157CE4">
                              <w:pPr>
                                <w:spacing w:line="0" w:lineRule="atLeast"/>
                                <w:jc w:val="center"/>
                                <w:rPr>
                                  <w:rFonts w:hint="eastAsia"/>
                                  <w:sz w:val="18"/>
                                  <w:szCs w:val="18"/>
                                </w:rPr>
                              </w:pPr>
                              <w:r>
                                <w:rPr>
                                  <w:rFonts w:hint="eastAsia"/>
                                  <w:sz w:val="18"/>
                                  <w:szCs w:val="18"/>
                                </w:rPr>
                                <w:t>按【单拍】按钮</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EAF7E" id="组合 473" o:spid="_x0000_s1197" style="position:absolute;margin-left:0;margin-top:0;width:304.35pt;height:44.45pt;z-index:251688960;mso-position-horizontal-relative:char;mso-position-vertical-relative:line" coordsize="608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">
                <v:shape id="AutoShape 367" o:spid="_x0000_s1198" type="#_x0000_t13" style="position:absolute;left:4323;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" fillcolor="silver" stroked="f"/>
                <v:rect id="Rectangle 368" o:spid="_x0000_s1199" style="position:absolute;left:1698;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" filled="f">
                  <v:textbox inset="0,0,0,0">
                    <w:txbxContent>
                      <w:p w14:paraId="3E4E616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5FFC7A3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I/O=0080h</w:t>
                        </w:r>
                      </w:p>
                    </w:txbxContent>
                  </v:textbox>
                </v:rect>
                <v:shape id="AutoShape 369" o:spid="_x0000_s1200" type="#_x0000_t13" style="position:absolute;left:1173;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" fillcolor="silver" stroked="f"/>
                <v:rect id="Rectangle 370" o:spid="_x0000_s1201" style="position:absolute;left:123;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" filled="f">
                  <v:textbox inset="0,0,0,0">
                    <w:txbxContent>
                      <w:p w14:paraId="69407CB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69FC7F2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371" o:spid="_x0000_s1202" type="#_x0000_t13" style="position:absolute;left:2748;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" fillcolor="silver" stroked="f"/>
                <v:rect id="Rectangle 372" o:spid="_x0000_s1203" style="position:absolute;left:3276;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" filled="f">
                  <v:textbox inset="0,2.5mm,0,0">
                    <w:txbxContent>
                      <w:p w14:paraId="3595195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w:t>
                        </w:r>
                        <w:proofErr w:type="gramStart"/>
                        <w:r>
                          <w:rPr>
                            <w:rFonts w:ascii="Courier New" w:hAnsi="Courier New" w:cs="Courier New" w:hint="eastAsia"/>
                            <w:sz w:val="18"/>
                          </w:rPr>
                          <w:t>写选通</w:t>
                        </w:r>
                        <w:proofErr w:type="gramEnd"/>
                      </w:p>
                    </w:txbxContent>
                  </v:textbox>
                </v:rect>
                <v:shape id="Text Box 373" o:spid="_x0000_s1204" type="#_x0000_t202" style="position:absolute;top:665;width:1362;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xwQAAANwAAAAPAAAAZHJzL2Rvd25yZXYueG1sRE9Ni8Iw&#10;EL0L+x/CLHjTVB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GFj8THBAAAA3AAAAA8AAAAA&#10;AAAAAAAAAAAABwIAAGRycy9kb3ducmV2LnhtbFBLBQYAAAAAAwADALcAAAD1AgAAAAA=&#10;" filled="f" stroked="f">
                  <v:textbox inset="0,0,0,0">
                    <w:txbxContent>
                      <w:p w14:paraId="4100C3D0"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v:textbox>
                </v:shape>
                <v:shape id="Text Box 374" o:spid="_x0000_s1205" type="#_x0000_t202" style="position:absolute;left:3150;top:665;width:1362;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SqxQAAANwAAAAPAAAAZHJzL2Rvd25yZXYueG1sRI9Ba8JA&#10;FITvhf6H5RV6azYWEU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AOL1SqxQAAANwAAAAP&#10;AAAAAAAAAAAAAAAAAAcCAABkcnMvZG93bnJldi54bWxQSwUGAAAAAAMAAwC3AAAA+QIAAAAA&#10;" filled="f" stroked="f">
                  <v:textbox inset="0,0,0,0">
                    <w:txbxContent>
                      <w:p w14:paraId="1AA17EF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K18~K16=100</w:t>
                        </w:r>
                      </w:p>
                    </w:txbxContent>
                  </v:textbox>
                </v:shape>
                <v:rect id="Rectangle 375" o:spid="_x0000_s1206" style="position:absolute;left:4848;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" filled="f">
                  <v:textbox inset="0,2.5mm,0,0">
                    <w:txbxContent>
                      <w:p w14:paraId="31B927B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AX=0080</w:t>
                        </w:r>
                      </w:p>
                    </w:txbxContent>
                  </v:textbox>
                </v:rect>
                <v:shape id="Text Box 376" o:spid="_x0000_s1207" type="#_x0000_t202" style="position:absolute;left:4725;top:665;width:136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9GxQAAANwAAAAPAAAAZHJzL2Rvd25yZXYueG1sRI9Ba8JA&#10;FITvBf/D8gRvdaMt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CRsW9GxQAAANwAAAAP&#10;AAAAAAAAAAAAAAAAAAcCAABkcnMvZG93bnJldi54bWxQSwUGAAAAAAMAAwC3AAAA+QIAAAAA&#10;" filled="f" stroked="f">
                  <v:textbox inset="0,0,0,0">
                    <w:txbxContent>
                      <w:p w14:paraId="46242129" w14:textId="77777777" w:rsidR="00157CE4" w:rsidRDefault="00157CE4" w:rsidP="00157CE4">
                        <w:pPr>
                          <w:spacing w:line="0" w:lineRule="atLeast"/>
                          <w:jc w:val="center"/>
                          <w:rPr>
                            <w:rFonts w:hint="eastAsia"/>
                            <w:sz w:val="18"/>
                            <w:szCs w:val="18"/>
                          </w:rPr>
                        </w:pPr>
                        <w:r>
                          <w:rPr>
                            <w:rFonts w:hint="eastAsia"/>
                            <w:sz w:val="18"/>
                            <w:szCs w:val="18"/>
                          </w:rPr>
                          <w:t>按【单拍】按钮</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20DE1030" wp14:editId="021FCD58">
                <wp:extent cx="3865245" cy="56515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865245" cy="56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8195B" id="矩形 44" o:spid="_x0000_s1026" style="width:304.35pt;height: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1894921C" w14:textId="77777777" w:rsidR="00157CE4" w:rsidRPr="00157CE4" w:rsidRDefault="00157CE4">
      <w:pPr>
        <w:numPr>
          <w:ilvl w:val="0"/>
          <w:numId w:val="15"/>
        </w:numPr>
        <w:rPr>
          <w:rFonts w:ascii="Times New Roman" w:eastAsia="宋体" w:hAnsi="Times New Roman" w:cs="Times New Roman"/>
          <w:bCs/>
          <w:szCs w:val="24"/>
        </w:rPr>
      </w:pPr>
      <w:r w:rsidRPr="00157CE4">
        <w:rPr>
          <w:rFonts w:ascii="Times New Roman" w:eastAsia="宋体" w:hAnsi="Times New Roman" w:cs="Times New Roman"/>
          <w:bCs/>
          <w:szCs w:val="24"/>
        </w:rPr>
        <w:t>AX</w:t>
      </w:r>
      <w:r w:rsidRPr="00157CE4">
        <w:rPr>
          <w:rFonts w:ascii="Times New Roman" w:eastAsia="宋体" w:hAnsi="宋体" w:cs="Times New Roman"/>
          <w:bCs/>
          <w:szCs w:val="24"/>
        </w:rPr>
        <w:t>寄存器移位</w:t>
      </w:r>
    </w:p>
    <w:p w14:paraId="16B5F5A5" w14:textId="77777777" w:rsidR="00157CE4" w:rsidRPr="00157CE4" w:rsidRDefault="00157CE4" w:rsidP="00157CE4">
      <w:pPr>
        <w:ind w:left="84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87936" behindDoc="0" locked="1" layoutInCell="1" allowOverlap="1" wp14:anchorId="19155C86" wp14:editId="638B32F5">
                <wp:simplePos x="0" y="0"/>
                <wp:positionH relativeFrom="character">
                  <wp:posOffset>0</wp:posOffset>
                </wp:positionH>
                <wp:positionV relativeFrom="line">
                  <wp:posOffset>0</wp:posOffset>
                </wp:positionV>
                <wp:extent cx="3907155" cy="579120"/>
                <wp:effectExtent l="0" t="5080" r="635" b="0"/>
                <wp:wrapNone/>
                <wp:docPr id="461" name="组合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7155" cy="579120"/>
                          <a:chOff x="0" y="0"/>
                          <a:chExt cx="6153" cy="912"/>
                        </a:xfrm>
                      </wpg:grpSpPr>
                      <wps:wsp>
                        <wps:cNvPr id="462" name="AutoShape 355"/>
                        <wps:cNvSpPr>
                          <a:spLocks noChangeArrowheads="1"/>
                        </wps:cNvSpPr>
                        <wps:spPr bwMode="auto">
                          <a:xfrm>
                            <a:off x="432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Text Box 356"/>
                        <wps:cNvSpPr txBox="1">
                          <a:spLocks noChangeArrowheads="1"/>
                        </wps:cNvSpPr>
                        <wps:spPr bwMode="auto">
                          <a:xfrm>
                            <a:off x="1554" y="664"/>
                            <a:ext cx="1362"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6AB7A"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S2 S0</w:t>
                              </w:r>
                              <w:r>
                                <w:rPr>
                                  <w:rFonts w:ascii="Courier New" w:hAnsi="Courier New" w:cs="Courier New" w:hint="eastAsia"/>
                                  <w:sz w:val="18"/>
                                </w:rPr>
                                <w:t>方式选择</w:t>
                              </w:r>
                              <w:r>
                                <w:rPr>
                                  <w:rFonts w:ascii="Courier New" w:hAnsi="Courier New" w:cs="Courier New" w:hint="eastAsia"/>
                                  <w:sz w:val="18"/>
                                </w:rPr>
                                <w:t xml:space="preserve"> </w:t>
                              </w:r>
                            </w:p>
                          </w:txbxContent>
                        </wps:txbx>
                        <wps:bodyPr rot="0" vert="horz" wrap="square" lIns="0" tIns="0" rIns="0" bIns="0" anchor="t" anchorCtr="0" upright="1">
                          <a:noAutofit/>
                        </wps:bodyPr>
                      </wps:wsp>
                      <wps:wsp>
                        <wps:cNvPr id="464" name="Rectangle 357"/>
                        <wps:cNvSpPr>
                          <a:spLocks noChangeArrowheads="1"/>
                        </wps:cNvSpPr>
                        <wps:spPr bwMode="auto">
                          <a:xfrm>
                            <a:off x="1701"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810AA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移位控制</w:t>
                              </w:r>
                            </w:p>
                            <w:p w14:paraId="3D82C5A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M=0 S1=1</w:t>
                              </w:r>
                            </w:p>
                          </w:txbxContent>
                        </wps:txbx>
                        <wps:bodyPr rot="0" vert="horz" wrap="square" lIns="0" tIns="0" rIns="0" bIns="0" anchor="t" anchorCtr="0" upright="1">
                          <a:noAutofit/>
                        </wps:bodyPr>
                      </wps:wsp>
                      <wps:wsp>
                        <wps:cNvPr id="465" name="AutoShape 358"/>
                        <wps:cNvSpPr>
                          <a:spLocks noChangeArrowheads="1"/>
                        </wps:cNvSpPr>
                        <wps:spPr bwMode="auto">
                          <a:xfrm>
                            <a:off x="117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359"/>
                        <wps:cNvSpPr>
                          <a:spLocks noChangeArrowheads="1"/>
                        </wps:cNvSpPr>
                        <wps:spPr bwMode="auto">
                          <a:xfrm>
                            <a:off x="12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179CF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3EE0DD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AX</w:t>
                              </w:r>
                            </w:p>
                          </w:txbxContent>
                        </wps:txbx>
                        <wps:bodyPr rot="0" vert="horz" wrap="square" lIns="0" tIns="0" rIns="0" bIns="0" anchor="t" anchorCtr="0" upright="1">
                          <a:noAutofit/>
                        </wps:bodyPr>
                      </wps:wsp>
                      <wps:wsp>
                        <wps:cNvPr id="467" name="AutoShape 360"/>
                        <wps:cNvSpPr>
                          <a:spLocks noChangeArrowheads="1"/>
                        </wps:cNvSpPr>
                        <wps:spPr bwMode="auto">
                          <a:xfrm>
                            <a:off x="275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361"/>
                        <wps:cNvSpPr>
                          <a:spLocks noChangeArrowheads="1"/>
                        </wps:cNvSpPr>
                        <wps:spPr bwMode="auto">
                          <a:xfrm>
                            <a:off x="327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4C6B8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移位选通</w:t>
                              </w:r>
                            </w:p>
                          </w:txbxContent>
                        </wps:txbx>
                        <wps:bodyPr rot="0" vert="horz" wrap="square" lIns="0" tIns="90000" rIns="0" bIns="0" anchor="t" anchorCtr="0" upright="1">
                          <a:noAutofit/>
                        </wps:bodyPr>
                      </wps:wsp>
                      <wps:wsp>
                        <wps:cNvPr id="469" name="Text Box 362"/>
                        <wps:cNvSpPr txBox="1">
                          <a:spLocks noChangeArrowheads="1"/>
                        </wps:cNvSpPr>
                        <wps:spPr bwMode="auto">
                          <a:xfrm>
                            <a:off x="0" y="666"/>
                            <a:ext cx="1362"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83B2B"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K10~K6=11000</w:t>
                              </w:r>
                            </w:p>
                          </w:txbxContent>
                        </wps:txbx>
                        <wps:bodyPr rot="0" vert="horz" wrap="square" lIns="0" tIns="0" rIns="0" bIns="0" anchor="t" anchorCtr="0" upright="1">
                          <a:noAutofit/>
                        </wps:bodyPr>
                      </wps:wsp>
                      <wps:wsp>
                        <wps:cNvPr id="470" name="Rectangle 363"/>
                        <wps:cNvSpPr>
                          <a:spLocks noChangeArrowheads="1"/>
                        </wps:cNvSpPr>
                        <wps:spPr bwMode="auto">
                          <a:xfrm>
                            <a:off x="4851"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B6E83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移位结果</w:t>
                              </w:r>
                            </w:p>
                            <w:p w14:paraId="17F69D8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打入</w:t>
                              </w:r>
                              <w:r>
                                <w:rPr>
                                  <w:rFonts w:ascii="Courier New" w:hAnsi="Courier New" w:cs="Courier New" w:hint="eastAsia"/>
                                  <w:szCs w:val="24"/>
                                </w:rPr>
                                <w:t>AX</w:t>
                              </w:r>
                            </w:p>
                          </w:txbxContent>
                        </wps:txbx>
                        <wps:bodyPr rot="0" vert="horz" wrap="square" lIns="0" tIns="0" rIns="0" bIns="0" anchor="t" anchorCtr="0" upright="1">
                          <a:noAutofit/>
                        </wps:bodyPr>
                      </wps:wsp>
                      <wps:wsp>
                        <wps:cNvPr id="471" name="Text Box 364"/>
                        <wps:cNvSpPr txBox="1">
                          <a:spLocks noChangeArrowheads="1"/>
                        </wps:cNvSpPr>
                        <wps:spPr bwMode="auto">
                          <a:xfrm>
                            <a:off x="4668" y="658"/>
                            <a:ext cx="1485"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4444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472" name="Text Box 365"/>
                        <wps:cNvSpPr txBox="1">
                          <a:spLocks noChangeArrowheads="1"/>
                        </wps:cNvSpPr>
                        <wps:spPr bwMode="auto">
                          <a:xfrm>
                            <a:off x="3153" y="664"/>
                            <a:ext cx="1362"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1935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 xml:space="preserve">K18~K16=100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155C86" id="组合 461" o:spid="_x0000_s1208" style="position:absolute;margin-left:0;margin-top:0;width:307.65pt;height:45.6pt;z-index:251687936;mso-position-horizontal-relative:char;mso-position-vertical-relative:line" coordsize="615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">
                <v:shape id="AutoShape 355" o:spid="_x0000_s1209" type="#_x0000_t13" style="position:absolute;left:432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" fillcolor="silver" stroked="f"/>
                <v:shape id="Text Box 356" o:spid="_x0000_s1210" type="#_x0000_t202" style="position:absolute;left:1554;top:664;width:1362;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m8xQAAANwAAAAPAAAAZHJzL2Rvd25yZXYueG1sRI9Ba8JA&#10;FITvBf/D8gre6qZVgo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AhvYm8xQAAANwAAAAP&#10;AAAAAAAAAAAAAAAAAAcCAABkcnMvZG93bnJldi54bWxQSwUGAAAAAAMAAwC3AAAA+QIAAAAA&#10;" filled="f" stroked="f">
                  <v:textbox inset="0,0,0,0">
                    <w:txbxContent>
                      <w:p w14:paraId="2366AB7A"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S2 S0</w:t>
                        </w:r>
                        <w:r>
                          <w:rPr>
                            <w:rFonts w:ascii="Courier New" w:hAnsi="Courier New" w:cs="Courier New" w:hint="eastAsia"/>
                            <w:sz w:val="18"/>
                          </w:rPr>
                          <w:t>方式选择</w:t>
                        </w:r>
                        <w:r>
                          <w:rPr>
                            <w:rFonts w:ascii="Courier New" w:hAnsi="Courier New" w:cs="Courier New" w:hint="eastAsia"/>
                            <w:sz w:val="18"/>
                          </w:rPr>
                          <w:t xml:space="preserve"> </w:t>
                        </w:r>
                      </w:p>
                    </w:txbxContent>
                  </v:textbox>
                </v:shape>
                <v:rect id="Rectangle 357" o:spid="_x0000_s1211" style="position:absolute;left:1701;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" filled="f">
                  <v:textbox inset="0,0,0,0">
                    <w:txbxContent>
                      <w:p w14:paraId="3C810AA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移位控制</w:t>
                        </w:r>
                      </w:p>
                      <w:p w14:paraId="3D82C5A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M=0 S1=1</w:t>
                        </w:r>
                      </w:p>
                    </w:txbxContent>
                  </v:textbox>
                </v:rect>
                <v:shape id="AutoShape 358" o:spid="_x0000_s1212" type="#_x0000_t13" style="position:absolute;left:117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" fillcolor="silver" stroked="f"/>
                <v:rect id="Rectangle 359" o:spid="_x0000_s1213" style="position:absolute;left:12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" filled="f">
                  <v:textbox inset="0,0,0,0">
                    <w:txbxContent>
                      <w:p w14:paraId="5B179CF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3EE0DD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AX</w:t>
                        </w:r>
                      </w:p>
                    </w:txbxContent>
                  </v:textbox>
                </v:rect>
                <v:shape id="AutoShape 360" o:spid="_x0000_s1214" type="#_x0000_t13" style="position:absolute;left:275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" fillcolor="silver" stroked="f"/>
                <v:rect id="Rectangle 361" o:spid="_x0000_s1215" style="position:absolute;left:327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" filled="f">
                  <v:textbox inset="0,2.5mm,0,0">
                    <w:txbxContent>
                      <w:p w14:paraId="434C6B8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移位选通</w:t>
                        </w:r>
                      </w:p>
                    </w:txbxContent>
                  </v:textbox>
                </v:rect>
                <v:shape id="Text Box 362" o:spid="_x0000_s1216" type="#_x0000_t202" style="position:absolute;top:666;width:1362;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5WxQAAANwAAAAPAAAAZHJzL2Rvd25yZXYueG1sRI9Ba8JA&#10;FITvQv/D8oTedKOU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BAVb5WxQAAANwAAAAP&#10;AAAAAAAAAAAAAAAAAAcCAABkcnMvZG93bnJldi54bWxQSwUGAAAAAAMAAwC3AAAA+QIAAAAA&#10;" filled="f" stroked="f">
                  <v:textbox inset="0,0,0,0">
                    <w:txbxContent>
                      <w:p w14:paraId="75C83B2B"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K10~K6=11000</w:t>
                        </w:r>
                      </w:p>
                    </w:txbxContent>
                  </v:textbox>
                </v:shape>
                <v:rect id="Rectangle 363" o:spid="_x0000_s1217" style="position:absolute;left:4851;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" filled="f">
                  <v:textbox inset="0,0,0,0">
                    <w:txbxContent>
                      <w:p w14:paraId="24B6E83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移位结果</w:t>
                        </w:r>
                      </w:p>
                      <w:p w14:paraId="17F69D8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打入</w:t>
                        </w:r>
                        <w:r>
                          <w:rPr>
                            <w:rFonts w:ascii="Courier New" w:hAnsi="Courier New" w:cs="Courier New" w:hint="eastAsia"/>
                            <w:szCs w:val="24"/>
                          </w:rPr>
                          <w:t>AX</w:t>
                        </w:r>
                      </w:p>
                    </w:txbxContent>
                  </v:textbox>
                </v:rect>
                <v:shape id="Text Box 364" o:spid="_x0000_s1218" type="#_x0000_t202" style="position:absolute;left:4668;top:658;width:1485;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N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O/okjcYAAADcAAAA&#10;DwAAAAAAAAAAAAAAAAAHAgAAZHJzL2Rvd25yZXYueG1sUEsFBgAAAAADAAMAtwAAAPoCAAAAAA==&#10;" filled="f" stroked="f">
                  <v:textbox inset="0,0,0,0">
                    <w:txbxContent>
                      <w:p w14:paraId="6944444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365" o:spid="_x0000_s1219" type="#_x0000_t202" style="position:absolute;left:3153;top:664;width:136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28F1935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 xml:space="preserve">K18~K16=100 </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6E2ECD46" wp14:editId="1485E254">
                <wp:extent cx="3905250" cy="578485"/>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90525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0E31F" id="矩形 43" o:spid="_x0000_s1026" style="width:307.5pt;height: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5D9D7AA1"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M=0 S1=1</w:t>
      </w:r>
      <w:r w:rsidRPr="00157CE4">
        <w:rPr>
          <w:rFonts w:ascii="Times New Roman" w:eastAsia="宋体" w:hAnsi="Times New Roman" w:cs="Times New Roman" w:hint="eastAsia"/>
          <w:szCs w:val="24"/>
        </w:rPr>
        <w:t>参照表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宋体" w:hAnsi="Times New Roman" w:cs="Times New Roman" w:hint="eastAsia"/>
            <w:szCs w:val="24"/>
          </w:rPr>
          <w:t>2.3.2</w:t>
        </w:r>
      </w:smartTag>
      <w:r w:rsidRPr="00157CE4">
        <w:rPr>
          <w:rFonts w:ascii="Times New Roman" w:eastAsia="宋体" w:hAnsi="Times New Roman" w:cs="Times New Roman" w:hint="eastAsia"/>
          <w:szCs w:val="24"/>
        </w:rPr>
        <w:t>改变</w:t>
      </w:r>
      <w:r w:rsidRPr="00157CE4">
        <w:rPr>
          <w:rFonts w:ascii="Times New Roman" w:eastAsia="宋体" w:hAnsi="Times New Roman" w:cs="Times New Roman" w:hint="eastAsia"/>
          <w:szCs w:val="24"/>
        </w:rPr>
        <w:t>S2</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S0</w:t>
      </w:r>
      <w:r w:rsidRPr="00157CE4">
        <w:rPr>
          <w:rFonts w:ascii="Times New Roman" w:eastAsia="宋体" w:hAnsi="Times New Roman" w:cs="Times New Roman" w:hint="eastAsia"/>
          <w:szCs w:val="24"/>
        </w:rPr>
        <w:t>的状态，再按动【单拍】按钮，观察</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移位变化。</w:t>
      </w:r>
    </w:p>
    <w:p w14:paraId="7D765B76" w14:textId="77777777" w:rsidR="00157CE4" w:rsidRPr="00157CE4" w:rsidRDefault="00157CE4" w:rsidP="00157CE4">
      <w:pPr>
        <w:ind w:firstLineChars="200" w:firstLine="420"/>
        <w:rPr>
          <w:rFonts w:ascii="Times New Roman" w:eastAsia="宋体" w:hAnsi="Times New Roman" w:cs="Times New Roman" w:hint="eastAsia"/>
          <w:szCs w:val="24"/>
        </w:rPr>
      </w:pPr>
    </w:p>
    <w:p w14:paraId="409FAA10" w14:textId="77777777" w:rsidR="00157CE4" w:rsidRPr="00157CE4" w:rsidRDefault="00157CE4" w:rsidP="00157CE4">
      <w:pPr>
        <w:ind w:firstLineChars="200" w:firstLine="420"/>
        <w:rPr>
          <w:rFonts w:ascii="Times New Roman" w:eastAsia="宋体" w:hAnsi="Times New Roman" w:cs="Times New Roman" w:hint="eastAsia"/>
          <w:szCs w:val="24"/>
        </w:rPr>
      </w:pPr>
    </w:p>
    <w:p w14:paraId="484C0CBE" w14:textId="77777777" w:rsidR="00157CE4" w:rsidRPr="00157CE4" w:rsidRDefault="00157CE4">
      <w:pPr>
        <w:numPr>
          <w:ilvl w:val="0"/>
          <w:numId w:val="13"/>
        </w:numPr>
        <w:tabs>
          <w:tab w:val="left" w:pos="0"/>
        </w:tabs>
        <w:spacing w:line="380" w:lineRule="atLeast"/>
        <w:ind w:firstLineChars="200" w:firstLine="422"/>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字节移位运算</w:t>
      </w:r>
    </w:p>
    <w:p w14:paraId="2891A234" w14:textId="77777777" w:rsidR="00157CE4" w:rsidRPr="00157CE4" w:rsidRDefault="00157CE4">
      <w:pPr>
        <w:numPr>
          <w:ilvl w:val="1"/>
          <w:numId w:val="16"/>
        </w:numPr>
        <w:rPr>
          <w:rFonts w:ascii="Times New Roman" w:eastAsia="宋体" w:hAnsi="Times New Roman" w:cs="Times New Roman"/>
          <w:bCs/>
          <w:szCs w:val="24"/>
        </w:rPr>
      </w:pPr>
      <w:r w:rsidRPr="00157CE4">
        <w:rPr>
          <w:rFonts w:ascii="Times New Roman" w:eastAsia="宋体" w:hAnsi="Times New Roman" w:cs="Times New Roman"/>
          <w:bCs/>
          <w:szCs w:val="24"/>
        </w:rPr>
        <w:t>AL</w:t>
      </w:r>
      <w:r w:rsidRPr="00157CE4">
        <w:rPr>
          <w:rFonts w:ascii="Times New Roman" w:eastAsia="宋体" w:hAnsi="宋体" w:cs="Times New Roman"/>
          <w:bCs/>
          <w:szCs w:val="24"/>
        </w:rPr>
        <w:t>寄存器置数</w:t>
      </w:r>
    </w:p>
    <w:p w14:paraId="76085BCF" w14:textId="77777777" w:rsidR="00157CE4" w:rsidRPr="00157CE4" w:rsidRDefault="00157CE4" w:rsidP="00157CE4">
      <w:pPr>
        <w:ind w:firstLineChars="200" w:firstLine="420"/>
        <w:rPr>
          <w:rFonts w:ascii="Times New Roman" w:eastAsia="宋体" w:hAnsi="Times New Roman" w:cs="Times New Roman"/>
          <w:szCs w:val="21"/>
          <w:lang w:val="en-US" w:eastAsia="zh-CN"/>
        </w:rPr>
      </w:pPr>
      <w:r w:rsidRPr="00157CE4">
        <w:rPr>
          <w:rFonts w:ascii="Times New Roman" w:eastAsia="宋体" w:hAnsi="Times New Roman" w:cs="Times New Roman"/>
          <w:szCs w:val="21"/>
          <w:lang w:val="en-US" w:eastAsia="zh-CN"/>
        </w:rPr>
        <w:t>拨动</w:t>
      </w:r>
      <w:r w:rsidRPr="00157CE4">
        <w:rPr>
          <w:rFonts w:ascii="Times New Roman" w:eastAsia="宋体" w:hAnsi="Times New Roman" w:cs="Times New Roman"/>
          <w:szCs w:val="21"/>
          <w:lang w:val="en-US" w:eastAsia="zh-CN"/>
        </w:rPr>
        <w:t>“I/O</w:t>
      </w:r>
      <w:r w:rsidRPr="00157CE4">
        <w:rPr>
          <w:rFonts w:ascii="Times New Roman" w:eastAsia="宋体" w:hAnsi="Times New Roman" w:cs="Times New Roman"/>
          <w:szCs w:val="21"/>
          <w:lang w:val="en-US" w:eastAsia="zh-CN"/>
        </w:rPr>
        <w:t>输入输出单元</w:t>
      </w:r>
      <w:r w:rsidRPr="00157CE4">
        <w:rPr>
          <w:rFonts w:ascii="Times New Roman" w:eastAsia="宋体" w:hAnsi="Times New Roman" w:cs="Times New Roman"/>
          <w:szCs w:val="21"/>
          <w:lang w:val="en-US" w:eastAsia="zh-CN"/>
        </w:rPr>
        <w:t>”</w:t>
      </w:r>
      <w:r w:rsidRPr="00157CE4">
        <w:rPr>
          <w:rFonts w:ascii="Times New Roman" w:eastAsia="宋体" w:hAnsi="Times New Roman" w:cs="Times New Roman"/>
          <w:szCs w:val="21"/>
          <w:lang w:val="en-US" w:eastAsia="zh-CN"/>
        </w:rPr>
        <w:t>开关向移位源寄存器</w:t>
      </w:r>
      <w:r w:rsidRPr="00157CE4">
        <w:rPr>
          <w:rFonts w:ascii="Times New Roman" w:eastAsia="宋体" w:hAnsi="Times New Roman" w:cs="Times New Roman"/>
          <w:szCs w:val="21"/>
          <w:lang w:val="en-US" w:eastAsia="zh-CN"/>
        </w:rPr>
        <w:t>AL</w:t>
      </w:r>
      <w:r w:rsidRPr="00157CE4">
        <w:rPr>
          <w:rFonts w:ascii="Times New Roman" w:eastAsia="宋体" w:hAnsi="Times New Roman" w:cs="Times New Roman"/>
          <w:szCs w:val="21"/>
          <w:lang w:val="en-US" w:eastAsia="zh-CN"/>
        </w:rPr>
        <w:t>置数，具体操作步骤如下：</w:t>
      </w:r>
    </w:p>
    <w:p w14:paraId="39B719DF" w14:textId="77777777" w:rsidR="00157CE4" w:rsidRPr="00157CE4" w:rsidRDefault="00157CE4" w:rsidP="00157CE4">
      <w:pPr>
        <w:ind w:left="840" w:firstLine="420"/>
        <w:rPr>
          <w:rFonts w:ascii="Times New Roman" w:eastAsia="宋体" w:hAnsi="Times New Roman" w:cs="Times New Roman" w:hint="eastAsia"/>
          <w:szCs w:val="24"/>
        </w:rPr>
      </w:pPr>
      <w:r w:rsidRPr="00157CE4">
        <w:rPr>
          <w:rFonts w:ascii="Times New Roman" w:eastAsia="宋体" w:hAnsi="Times New Roman" w:cs="Times New Roman"/>
          <w:szCs w:val="24"/>
        </w:rPr>
        <w:lastRenderedPageBreak/>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86912" behindDoc="0" locked="1" layoutInCell="1" allowOverlap="1" wp14:anchorId="6F487991" wp14:editId="4A6CB3B3">
                <wp:simplePos x="0" y="0"/>
                <wp:positionH relativeFrom="character">
                  <wp:posOffset>0</wp:posOffset>
                </wp:positionH>
                <wp:positionV relativeFrom="line">
                  <wp:posOffset>0</wp:posOffset>
                </wp:positionV>
                <wp:extent cx="3865245" cy="564515"/>
                <wp:effectExtent l="0" t="8890" r="4445" b="0"/>
                <wp:wrapNone/>
                <wp:docPr id="450" name="组合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5245" cy="564515"/>
                          <a:chOff x="0" y="0"/>
                          <a:chExt cx="6087" cy="889"/>
                        </a:xfrm>
                      </wpg:grpSpPr>
                      <wps:wsp>
                        <wps:cNvPr id="451" name="AutoShape 344"/>
                        <wps:cNvSpPr>
                          <a:spLocks noChangeArrowheads="1"/>
                        </wps:cNvSpPr>
                        <wps:spPr bwMode="auto">
                          <a:xfrm>
                            <a:off x="4323"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345"/>
                        <wps:cNvSpPr>
                          <a:spLocks noChangeArrowheads="1"/>
                        </wps:cNvSpPr>
                        <wps:spPr bwMode="auto">
                          <a:xfrm>
                            <a:off x="1698"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C772F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459325C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I/O=XX80h</w:t>
                              </w:r>
                            </w:p>
                          </w:txbxContent>
                        </wps:txbx>
                        <wps:bodyPr rot="0" vert="horz" wrap="square" lIns="0" tIns="0" rIns="0" bIns="0" anchor="t" anchorCtr="0" upright="1">
                          <a:noAutofit/>
                        </wps:bodyPr>
                      </wps:wsp>
                      <wps:wsp>
                        <wps:cNvPr id="453" name="AutoShape 346"/>
                        <wps:cNvSpPr>
                          <a:spLocks noChangeArrowheads="1"/>
                        </wps:cNvSpPr>
                        <wps:spPr bwMode="auto">
                          <a:xfrm>
                            <a:off x="1173"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347"/>
                        <wps:cNvSpPr>
                          <a:spLocks noChangeArrowheads="1"/>
                        </wps:cNvSpPr>
                        <wps:spPr bwMode="auto">
                          <a:xfrm>
                            <a:off x="123"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45401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73B854B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455" name="AutoShape 348"/>
                        <wps:cNvSpPr>
                          <a:spLocks noChangeArrowheads="1"/>
                        </wps:cNvSpPr>
                        <wps:spPr bwMode="auto">
                          <a:xfrm>
                            <a:off x="2748"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349"/>
                        <wps:cNvSpPr>
                          <a:spLocks noChangeArrowheads="1"/>
                        </wps:cNvSpPr>
                        <wps:spPr bwMode="auto">
                          <a:xfrm>
                            <a:off x="3276"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FF733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AL</w:t>
                              </w:r>
                              <w:proofErr w:type="gramStart"/>
                              <w:r>
                                <w:rPr>
                                  <w:rFonts w:ascii="Courier New" w:hAnsi="Courier New" w:cs="Courier New" w:hint="eastAsia"/>
                                  <w:sz w:val="18"/>
                                </w:rPr>
                                <w:t>写选通</w:t>
                              </w:r>
                              <w:proofErr w:type="gramEnd"/>
                            </w:p>
                          </w:txbxContent>
                        </wps:txbx>
                        <wps:bodyPr rot="0" vert="horz" wrap="square" lIns="0" tIns="90000" rIns="0" bIns="0" anchor="t" anchorCtr="0" upright="1">
                          <a:noAutofit/>
                        </wps:bodyPr>
                      </wps:wsp>
                      <wps:wsp>
                        <wps:cNvPr id="457" name="Text Box 350"/>
                        <wps:cNvSpPr txBox="1">
                          <a:spLocks noChangeArrowheads="1"/>
                        </wps:cNvSpPr>
                        <wps:spPr bwMode="auto">
                          <a:xfrm>
                            <a:off x="0" y="665"/>
                            <a:ext cx="136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533B5"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K10~K6=1000</w:t>
                              </w:r>
                              <w:r>
                                <w:rPr>
                                  <w:rFonts w:ascii="Courier New" w:hAnsi="Courier New" w:cs="Courier New" w:hint="eastAsia"/>
                                </w:rPr>
                                <w:t>1</w:t>
                              </w:r>
                            </w:p>
                          </w:txbxContent>
                        </wps:txbx>
                        <wps:bodyPr rot="0" vert="horz" wrap="square" lIns="0" tIns="0" rIns="0" bIns="0" anchor="t" anchorCtr="0" upright="1">
                          <a:noAutofit/>
                        </wps:bodyPr>
                      </wps:wsp>
                      <wps:wsp>
                        <wps:cNvPr id="458" name="Text Box 351"/>
                        <wps:cNvSpPr txBox="1">
                          <a:spLocks noChangeArrowheads="1"/>
                        </wps:cNvSpPr>
                        <wps:spPr bwMode="auto">
                          <a:xfrm>
                            <a:off x="3150" y="665"/>
                            <a:ext cx="1362"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6DED7"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K18~K16=100</w:t>
                              </w:r>
                            </w:p>
                          </w:txbxContent>
                        </wps:txbx>
                        <wps:bodyPr rot="0" vert="horz" wrap="square" lIns="0" tIns="0" rIns="0" bIns="0" anchor="t" anchorCtr="0" upright="1">
                          <a:noAutofit/>
                        </wps:bodyPr>
                      </wps:wsp>
                      <wps:wsp>
                        <wps:cNvPr id="459" name="Rectangle 352"/>
                        <wps:cNvSpPr>
                          <a:spLocks noChangeArrowheads="1"/>
                        </wps:cNvSpPr>
                        <wps:spPr bwMode="auto">
                          <a:xfrm>
                            <a:off x="4848"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89153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AL=80</w:t>
                              </w:r>
                            </w:p>
                          </w:txbxContent>
                        </wps:txbx>
                        <wps:bodyPr rot="0" vert="horz" wrap="square" lIns="0" tIns="90000" rIns="0" bIns="0" anchor="t" anchorCtr="0" upright="1">
                          <a:noAutofit/>
                        </wps:bodyPr>
                      </wps:wsp>
                      <wps:wsp>
                        <wps:cNvPr id="460" name="Text Box 353"/>
                        <wps:cNvSpPr txBox="1">
                          <a:spLocks noChangeArrowheads="1"/>
                        </wps:cNvSpPr>
                        <wps:spPr bwMode="auto">
                          <a:xfrm>
                            <a:off x="4725" y="665"/>
                            <a:ext cx="136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15BC4" w14:textId="77777777" w:rsidR="00157CE4" w:rsidRDefault="00157CE4" w:rsidP="00157CE4">
                              <w:pPr>
                                <w:spacing w:line="0" w:lineRule="atLeast"/>
                                <w:jc w:val="center"/>
                                <w:rPr>
                                  <w:rFonts w:hint="eastAsia"/>
                                  <w:sz w:val="18"/>
                                  <w:szCs w:val="18"/>
                                </w:rPr>
                              </w:pPr>
                              <w:r>
                                <w:rPr>
                                  <w:rFonts w:hint="eastAsia"/>
                                  <w:sz w:val="18"/>
                                  <w:szCs w:val="18"/>
                                </w:rPr>
                                <w:t>按【单拍】按钮</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487991" id="组合 450" o:spid="_x0000_s1220" style="position:absolute;margin-left:0;margin-top:0;width:304.35pt;height:44.45pt;z-index:251686912;mso-position-horizontal-relative:char;mso-position-vertical-relative:line" coordsize="608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">
                <v:shape id="AutoShape 344" o:spid="_x0000_s1221" type="#_x0000_t13" style="position:absolute;left:4323;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" fillcolor="silver" stroked="f"/>
                <v:rect id="Rectangle 345" o:spid="_x0000_s1222" style="position:absolute;left:1698;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" filled="f">
                  <v:textbox inset="0,0,0,0">
                    <w:txbxContent>
                      <w:p w14:paraId="73C772F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459325C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I/O=XX80h</w:t>
                        </w:r>
                      </w:p>
                    </w:txbxContent>
                  </v:textbox>
                </v:rect>
                <v:shape id="AutoShape 346" o:spid="_x0000_s1223" type="#_x0000_t13" style="position:absolute;left:1173;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" fillcolor="silver" stroked="f"/>
                <v:rect id="Rectangle 347" o:spid="_x0000_s1224" style="position:absolute;left:123;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" filled="f">
                  <v:textbox inset="0,0,0,0">
                    <w:txbxContent>
                      <w:p w14:paraId="5845401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73B854B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348" o:spid="_x0000_s1225" type="#_x0000_t13" style="position:absolute;left:2748;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" fillcolor="silver" stroked="f"/>
                <v:rect id="Rectangle 349" o:spid="_x0000_s1226" style="position:absolute;left:3276;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" filled="f">
                  <v:textbox inset="0,2.5mm,0,0">
                    <w:txbxContent>
                      <w:p w14:paraId="40FF733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AL</w:t>
                        </w:r>
                        <w:proofErr w:type="gramStart"/>
                        <w:r>
                          <w:rPr>
                            <w:rFonts w:ascii="Courier New" w:hAnsi="Courier New" w:cs="Courier New" w:hint="eastAsia"/>
                            <w:sz w:val="18"/>
                          </w:rPr>
                          <w:t>写选通</w:t>
                        </w:r>
                        <w:proofErr w:type="gramEnd"/>
                      </w:p>
                    </w:txbxContent>
                  </v:textbox>
                </v:rect>
                <v:shape id="Text Box 350" o:spid="_x0000_s1227" type="#_x0000_t202" style="position:absolute;top:665;width:1362;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UCxgAAANwAAAAPAAAAZHJzL2Rvd25yZXYueG1sRI9Ba8JA&#10;FITvQv/D8gq96aal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kOpFAsYAAADcAAAA&#10;DwAAAAAAAAAAAAAAAAAHAgAAZHJzL2Rvd25yZXYueG1sUEsFBgAAAAADAAMAtwAAAPoCAAAAAA==&#10;" filled="f" stroked="f">
                  <v:textbox inset="0,0,0,0">
                    <w:txbxContent>
                      <w:p w14:paraId="5D4533B5"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K10~K6=1000</w:t>
                        </w:r>
                        <w:r>
                          <w:rPr>
                            <w:rFonts w:ascii="Courier New" w:hAnsi="Courier New" w:cs="Courier New" w:hint="eastAsia"/>
                          </w:rPr>
                          <w:t>1</w:t>
                        </w:r>
                      </w:p>
                    </w:txbxContent>
                  </v:textbox>
                </v:shape>
                <v:shape id="Text Box 351" o:spid="_x0000_s1228" type="#_x0000_t202" style="position:absolute;left:3150;top:665;width:1362;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FwwgAAANwAAAAPAAAAZHJzL2Rvd25yZXYueG1sRE/Pa8Iw&#10;FL4P9j+EN/A2U8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DhddFwwgAAANwAAAAPAAAA&#10;AAAAAAAAAAAAAAcCAABkcnMvZG93bnJldi54bWxQSwUGAAAAAAMAAwC3AAAA9gIAAAAA&#10;" filled="f" stroked="f">
                  <v:textbox inset="0,0,0,0">
                    <w:txbxContent>
                      <w:p w14:paraId="4616DED7"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K18~K16=100</w:t>
                        </w:r>
                      </w:p>
                    </w:txbxContent>
                  </v:textbox>
                </v:shape>
                <v:rect id="Rectangle 352" o:spid="_x0000_s1229" style="position:absolute;left:4848;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" filled="f">
                  <v:textbox inset="0,2.5mm,0,0">
                    <w:txbxContent>
                      <w:p w14:paraId="3689153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AL=80</w:t>
                        </w:r>
                      </w:p>
                    </w:txbxContent>
                  </v:textbox>
                </v:rect>
                <v:shape id="Text Box 353" o:spid="_x0000_s1230" type="#_x0000_t202" style="position:absolute;left:4725;top:665;width:136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6BD15BC4" w14:textId="77777777" w:rsidR="00157CE4" w:rsidRDefault="00157CE4" w:rsidP="00157CE4">
                        <w:pPr>
                          <w:spacing w:line="0" w:lineRule="atLeast"/>
                          <w:jc w:val="center"/>
                          <w:rPr>
                            <w:rFonts w:hint="eastAsia"/>
                            <w:sz w:val="18"/>
                            <w:szCs w:val="18"/>
                          </w:rPr>
                        </w:pPr>
                        <w:r>
                          <w:rPr>
                            <w:rFonts w:hint="eastAsia"/>
                            <w:sz w:val="18"/>
                            <w:szCs w:val="18"/>
                          </w:rPr>
                          <w:t>按【单拍】按钮</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4736B5F7" wp14:editId="18EF99B4">
                <wp:extent cx="3865245" cy="56515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865245" cy="56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37A2B" id="矩形 42" o:spid="_x0000_s1026" style="width:304.35pt;height: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40685BA6" w14:textId="77777777" w:rsidR="00157CE4" w:rsidRPr="00157CE4" w:rsidRDefault="00157CE4" w:rsidP="00157CE4">
      <w:pPr>
        <w:ind w:firstLineChars="200" w:firstLine="420"/>
        <w:rPr>
          <w:rFonts w:ascii="Times New Roman" w:eastAsia="宋体" w:hAnsi="Times New Roman" w:cs="Times New Roman" w:hint="eastAsia"/>
          <w:szCs w:val="24"/>
        </w:rPr>
      </w:pPr>
    </w:p>
    <w:p w14:paraId="7E90CEC3" w14:textId="77777777" w:rsidR="00157CE4" w:rsidRPr="00157CE4" w:rsidRDefault="00157CE4">
      <w:pPr>
        <w:numPr>
          <w:ilvl w:val="1"/>
          <w:numId w:val="16"/>
        </w:numPr>
        <w:rPr>
          <w:rFonts w:ascii="Times New Roman" w:eastAsia="宋体" w:hAnsi="Times New Roman" w:cs="Times New Roman"/>
          <w:bCs/>
          <w:szCs w:val="24"/>
        </w:rPr>
      </w:pPr>
      <w:r w:rsidRPr="00157CE4">
        <w:rPr>
          <w:rFonts w:ascii="Times New Roman" w:eastAsia="宋体" w:hAnsi="Times New Roman" w:cs="Times New Roman"/>
          <w:bCs/>
          <w:szCs w:val="24"/>
        </w:rPr>
        <w:t>AL</w:t>
      </w:r>
      <w:r w:rsidRPr="00157CE4">
        <w:rPr>
          <w:rFonts w:ascii="Times New Roman" w:eastAsia="宋体" w:hAnsi="宋体" w:cs="Times New Roman"/>
          <w:bCs/>
          <w:szCs w:val="24"/>
        </w:rPr>
        <w:t>寄存器移位</w:t>
      </w:r>
    </w:p>
    <w:p w14:paraId="1458F86B" w14:textId="77777777" w:rsidR="00157CE4" w:rsidRPr="00157CE4" w:rsidRDefault="00157CE4" w:rsidP="00157CE4">
      <w:pPr>
        <w:ind w:left="840" w:firstLine="420"/>
        <w:rPr>
          <w:rFonts w:ascii="宋体" w:eastAsia="宋体" w:hAnsi="宋体" w:cs="Times New Roman" w:hint="eastAsia"/>
          <w:bCs/>
          <w:szCs w:val="24"/>
        </w:rPr>
      </w:pPr>
      <w:r w:rsidRPr="00157CE4">
        <w:rPr>
          <w:rFonts w:ascii="宋体" w:eastAsia="宋体" w:hAnsi="宋体" w:cs="Times New Roman"/>
          <w:bCs/>
          <w:szCs w:val="24"/>
        </w:rPr>
        <w:fldChar w:fldCharType="begin" w:fldLock="1"/>
      </w:r>
      <w:r w:rsidRPr="00157CE4">
        <w:rPr>
          <w:rFonts w:ascii="宋体" w:eastAsia="宋体" w:hAnsi="宋体" w:cs="Times New Roman"/>
          <w:bCs/>
          <w:szCs w:val="24"/>
        </w:rPr>
        <w:instrText xml:space="preserve"> </w:instrText>
      </w:r>
      <w:r w:rsidRPr="00157CE4">
        <w:rPr>
          <w:rFonts w:ascii="宋体" w:eastAsia="宋体" w:hAnsi="宋体" w:cs="Times New Roman" w:hint="eastAsia"/>
          <w:bCs/>
          <w:szCs w:val="24"/>
        </w:rPr>
        <w:instrText>SHAPE  \* MERGEFORMAT</w:instrText>
      </w:r>
      <w:r w:rsidRPr="00157CE4">
        <w:rPr>
          <w:rFonts w:ascii="宋体" w:eastAsia="宋体" w:hAnsi="宋体" w:cs="Times New Roman"/>
          <w:bCs/>
          <w:szCs w:val="24"/>
        </w:rPr>
        <w:instrText xml:space="preserve"> </w:instrText>
      </w:r>
      <w:r w:rsidRPr="00157CE4">
        <w:rPr>
          <w:rFonts w:ascii="宋体" w:eastAsia="宋体" w:hAnsi="宋体" w:cs="Times New Roman"/>
          <w:bCs/>
          <w:szCs w:val="24"/>
        </w:rPr>
        <w:fldChar w:fldCharType="separate"/>
      </w:r>
      <w:r w:rsidRPr="00157CE4">
        <w:rPr>
          <w:rFonts w:ascii="宋体" w:eastAsia="宋体" w:hAnsi="宋体" w:cs="Times New Roman" w:hint="eastAsia"/>
          <w:bCs/>
          <w:noProof/>
          <w:szCs w:val="24"/>
          <w:lang w:val="en-US" w:eastAsia="zh-CN"/>
        </w:rPr>
        <mc:AlternateContent>
          <mc:Choice Requires="wpg">
            <w:drawing>
              <wp:anchor distT="0" distB="0" distL="114300" distR="114300" simplePos="0" relativeHeight="251685888" behindDoc="0" locked="1" layoutInCell="1" allowOverlap="1" wp14:anchorId="3AE8411E" wp14:editId="7B16F49C">
                <wp:simplePos x="0" y="0"/>
                <wp:positionH relativeFrom="character">
                  <wp:posOffset>0</wp:posOffset>
                </wp:positionH>
                <wp:positionV relativeFrom="line">
                  <wp:posOffset>0</wp:posOffset>
                </wp:positionV>
                <wp:extent cx="3907155" cy="579120"/>
                <wp:effectExtent l="0" t="8890" r="635" b="2540"/>
                <wp:wrapNone/>
                <wp:docPr id="438" name="组合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7155" cy="579120"/>
                          <a:chOff x="0" y="0"/>
                          <a:chExt cx="6153" cy="912"/>
                        </a:xfrm>
                      </wpg:grpSpPr>
                      <wps:wsp>
                        <wps:cNvPr id="439" name="AutoShape 332"/>
                        <wps:cNvSpPr>
                          <a:spLocks noChangeArrowheads="1"/>
                        </wps:cNvSpPr>
                        <wps:spPr bwMode="auto">
                          <a:xfrm>
                            <a:off x="432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Text Box 333"/>
                        <wps:cNvSpPr txBox="1">
                          <a:spLocks noChangeArrowheads="1"/>
                        </wps:cNvSpPr>
                        <wps:spPr bwMode="auto">
                          <a:xfrm>
                            <a:off x="1554" y="664"/>
                            <a:ext cx="1362"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22FE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S2 S0</w:t>
                              </w:r>
                              <w:r>
                                <w:rPr>
                                  <w:rFonts w:ascii="Courier New" w:hAnsi="Courier New" w:cs="Courier New" w:hint="eastAsia"/>
                                  <w:sz w:val="18"/>
                                </w:rPr>
                                <w:t>方式选择</w:t>
                              </w:r>
                              <w:r>
                                <w:rPr>
                                  <w:rFonts w:ascii="Courier New" w:hAnsi="Courier New" w:cs="Courier New" w:hint="eastAsia"/>
                                  <w:sz w:val="18"/>
                                </w:rPr>
                                <w:t xml:space="preserve"> </w:t>
                              </w:r>
                            </w:p>
                          </w:txbxContent>
                        </wps:txbx>
                        <wps:bodyPr rot="0" vert="horz" wrap="square" lIns="0" tIns="0" rIns="0" bIns="0" anchor="t" anchorCtr="0" upright="1">
                          <a:noAutofit/>
                        </wps:bodyPr>
                      </wps:wsp>
                      <wps:wsp>
                        <wps:cNvPr id="441" name="Rectangle 334"/>
                        <wps:cNvSpPr>
                          <a:spLocks noChangeArrowheads="1"/>
                        </wps:cNvSpPr>
                        <wps:spPr bwMode="auto">
                          <a:xfrm>
                            <a:off x="1701"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BC90B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移位控制</w:t>
                              </w:r>
                            </w:p>
                            <w:p w14:paraId="7B09236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M=0 S1=1</w:t>
                              </w:r>
                            </w:p>
                          </w:txbxContent>
                        </wps:txbx>
                        <wps:bodyPr rot="0" vert="horz" wrap="square" lIns="0" tIns="0" rIns="0" bIns="0" anchor="t" anchorCtr="0" upright="1">
                          <a:noAutofit/>
                        </wps:bodyPr>
                      </wps:wsp>
                      <wps:wsp>
                        <wps:cNvPr id="442" name="AutoShape 335"/>
                        <wps:cNvSpPr>
                          <a:spLocks noChangeArrowheads="1"/>
                        </wps:cNvSpPr>
                        <wps:spPr bwMode="auto">
                          <a:xfrm>
                            <a:off x="117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336"/>
                        <wps:cNvSpPr>
                          <a:spLocks noChangeArrowheads="1"/>
                        </wps:cNvSpPr>
                        <wps:spPr bwMode="auto">
                          <a:xfrm>
                            <a:off x="12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A7FD7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72B308E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AL</w:t>
                              </w:r>
                            </w:p>
                          </w:txbxContent>
                        </wps:txbx>
                        <wps:bodyPr rot="0" vert="horz" wrap="square" lIns="0" tIns="0" rIns="0" bIns="0" anchor="t" anchorCtr="0" upright="1">
                          <a:noAutofit/>
                        </wps:bodyPr>
                      </wps:wsp>
                      <wps:wsp>
                        <wps:cNvPr id="444" name="AutoShape 337"/>
                        <wps:cNvSpPr>
                          <a:spLocks noChangeArrowheads="1"/>
                        </wps:cNvSpPr>
                        <wps:spPr bwMode="auto">
                          <a:xfrm>
                            <a:off x="275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338"/>
                        <wps:cNvSpPr>
                          <a:spLocks noChangeArrowheads="1"/>
                        </wps:cNvSpPr>
                        <wps:spPr bwMode="auto">
                          <a:xfrm>
                            <a:off x="327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E9C80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移位选通</w:t>
                              </w:r>
                            </w:p>
                          </w:txbxContent>
                        </wps:txbx>
                        <wps:bodyPr rot="0" vert="horz" wrap="square" lIns="0" tIns="90000" rIns="0" bIns="0" anchor="t" anchorCtr="0" upright="1">
                          <a:noAutofit/>
                        </wps:bodyPr>
                      </wps:wsp>
                      <wps:wsp>
                        <wps:cNvPr id="446" name="Text Box 339"/>
                        <wps:cNvSpPr txBox="1">
                          <a:spLocks noChangeArrowheads="1"/>
                        </wps:cNvSpPr>
                        <wps:spPr bwMode="auto">
                          <a:xfrm>
                            <a:off x="0" y="666"/>
                            <a:ext cx="1362"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6B22"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K10~K6=11001</w:t>
                              </w:r>
                            </w:p>
                          </w:txbxContent>
                        </wps:txbx>
                        <wps:bodyPr rot="0" vert="horz" wrap="square" lIns="0" tIns="0" rIns="0" bIns="0" anchor="t" anchorCtr="0" upright="1">
                          <a:noAutofit/>
                        </wps:bodyPr>
                      </wps:wsp>
                      <wps:wsp>
                        <wps:cNvPr id="447" name="Rectangle 340"/>
                        <wps:cNvSpPr>
                          <a:spLocks noChangeArrowheads="1"/>
                        </wps:cNvSpPr>
                        <wps:spPr bwMode="auto">
                          <a:xfrm>
                            <a:off x="4851"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02D21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移位结果</w:t>
                              </w:r>
                            </w:p>
                            <w:p w14:paraId="7E4209A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打入</w:t>
                              </w:r>
                              <w:r>
                                <w:rPr>
                                  <w:rFonts w:ascii="Courier New" w:hAnsi="Courier New" w:cs="Courier New" w:hint="eastAsia"/>
                                  <w:szCs w:val="24"/>
                                </w:rPr>
                                <w:t>AL</w:t>
                              </w:r>
                            </w:p>
                          </w:txbxContent>
                        </wps:txbx>
                        <wps:bodyPr rot="0" vert="horz" wrap="square" lIns="0" tIns="0" rIns="0" bIns="0" anchor="t" anchorCtr="0" upright="1">
                          <a:noAutofit/>
                        </wps:bodyPr>
                      </wps:wsp>
                      <wps:wsp>
                        <wps:cNvPr id="448" name="Text Box 341"/>
                        <wps:cNvSpPr txBox="1">
                          <a:spLocks noChangeArrowheads="1"/>
                        </wps:cNvSpPr>
                        <wps:spPr bwMode="auto">
                          <a:xfrm>
                            <a:off x="4668" y="658"/>
                            <a:ext cx="1485"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D696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449" name="Text Box 342"/>
                        <wps:cNvSpPr txBox="1">
                          <a:spLocks noChangeArrowheads="1"/>
                        </wps:cNvSpPr>
                        <wps:spPr bwMode="auto">
                          <a:xfrm>
                            <a:off x="3153" y="664"/>
                            <a:ext cx="1362"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19F1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 xml:space="preserve">K18~K16=100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8411E" id="组合 438" o:spid="_x0000_s1231" style="position:absolute;margin-left:0;margin-top:0;width:307.65pt;height:45.6pt;z-index:251685888;mso-position-horizontal-relative:char;mso-position-vertical-relative:line" coordsize="615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">
                <v:shape id="AutoShape 332" o:spid="_x0000_s1232" type="#_x0000_t13" style="position:absolute;left:432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" fillcolor="silver" stroked="f"/>
                <v:shape id="Text Box 333" o:spid="_x0000_s1233" type="#_x0000_t202" style="position:absolute;left:1554;top:664;width:1362;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urwwAAANwAAAAPAAAAZHJzL2Rvd25yZXYueG1sRE/Pa8Iw&#10;FL4P/B/CE7zN1C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mtpLq8MAAADcAAAADwAA&#10;AAAAAAAAAAAAAAAHAgAAZHJzL2Rvd25yZXYueG1sUEsFBgAAAAADAAMAtwAAAPcCAAAAAA==&#10;" filled="f" stroked="f">
                  <v:textbox inset="0,0,0,0">
                    <w:txbxContent>
                      <w:p w14:paraId="5E922FE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S2 S0</w:t>
                        </w:r>
                        <w:r>
                          <w:rPr>
                            <w:rFonts w:ascii="Courier New" w:hAnsi="Courier New" w:cs="Courier New" w:hint="eastAsia"/>
                            <w:sz w:val="18"/>
                          </w:rPr>
                          <w:t>方式选择</w:t>
                        </w:r>
                        <w:r>
                          <w:rPr>
                            <w:rFonts w:ascii="Courier New" w:hAnsi="Courier New" w:cs="Courier New" w:hint="eastAsia"/>
                            <w:sz w:val="18"/>
                          </w:rPr>
                          <w:t xml:space="preserve"> </w:t>
                        </w:r>
                      </w:p>
                    </w:txbxContent>
                  </v:textbox>
                </v:shape>
                <v:rect id="Rectangle 334" o:spid="_x0000_s1234" style="position:absolute;left:1701;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" filled="f">
                  <v:textbox inset="0,0,0,0">
                    <w:txbxContent>
                      <w:p w14:paraId="36BC90B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移位控制</w:t>
                        </w:r>
                      </w:p>
                      <w:p w14:paraId="7B09236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M=0 S1=1</w:t>
                        </w:r>
                      </w:p>
                    </w:txbxContent>
                  </v:textbox>
                </v:rect>
                <v:shape id="AutoShape 335" o:spid="_x0000_s1235" type="#_x0000_t13" style="position:absolute;left:117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" fillcolor="silver" stroked="f"/>
                <v:rect id="Rectangle 336" o:spid="_x0000_s1236" style="position:absolute;left:12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" filled="f">
                  <v:textbox inset="0,0,0,0">
                    <w:txbxContent>
                      <w:p w14:paraId="27A7FD7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72B308E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AL</w:t>
                        </w:r>
                      </w:p>
                    </w:txbxContent>
                  </v:textbox>
                </v:rect>
                <v:shape id="AutoShape 337" o:spid="_x0000_s1237" type="#_x0000_t13" style="position:absolute;left:275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" fillcolor="silver" stroked="f"/>
                <v:rect id="Rectangle 338" o:spid="_x0000_s1238" style="position:absolute;left:327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" filled="f">
                  <v:textbox inset="0,2.5mm,0,0">
                    <w:txbxContent>
                      <w:p w14:paraId="1BE9C80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移位选通</w:t>
                        </w:r>
                      </w:p>
                    </w:txbxContent>
                  </v:textbox>
                </v:rect>
                <v:shape id="Text Box 339" o:spid="_x0000_s1239" type="#_x0000_t202" style="position:absolute;top:666;width:1362;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36016B22"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K10~K6=11001</w:t>
                        </w:r>
                      </w:p>
                    </w:txbxContent>
                  </v:textbox>
                </v:shape>
                <v:rect id="Rectangle 340" o:spid="_x0000_s1240" style="position:absolute;left:4851;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" filled="f">
                  <v:textbox inset="0,0,0,0">
                    <w:txbxContent>
                      <w:p w14:paraId="6302D21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移位结果</w:t>
                        </w:r>
                      </w:p>
                      <w:p w14:paraId="7E4209A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打入</w:t>
                        </w:r>
                        <w:r>
                          <w:rPr>
                            <w:rFonts w:ascii="Courier New" w:hAnsi="Courier New" w:cs="Courier New" w:hint="eastAsia"/>
                            <w:szCs w:val="24"/>
                          </w:rPr>
                          <w:t>AL</w:t>
                        </w:r>
                      </w:p>
                    </w:txbxContent>
                  </v:textbox>
                </v:rect>
                <v:shape id="Text Box 341" o:spid="_x0000_s1241" type="#_x0000_t202" style="position:absolute;left:4668;top:658;width:1485;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etwwAAANwAAAAPAAAAZHJzL2Rvd25yZXYueG1sRE/Pa8Iw&#10;FL4P/B/CE7zN1CG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ZKxHrcMAAADcAAAADwAA&#10;AAAAAAAAAAAAAAAHAgAAZHJzL2Rvd25yZXYueG1sUEsFBgAAAAADAAMAtwAAAPcCAAAAAA==&#10;" filled="f" stroked="f">
                  <v:textbox inset="0,0,0,0">
                    <w:txbxContent>
                      <w:p w14:paraId="0E4D696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342" o:spid="_x0000_s1242" type="#_x0000_t202" style="position:absolute;left:3153;top:664;width:136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I2xAAAANwAAAAPAAAAZHJzL2Rvd25yZXYueG1sRI9Ba8JA&#10;FITvgv9heUJvulFE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Avg4jbEAAAA3AAAAA8A&#10;AAAAAAAAAAAAAAAABwIAAGRycy9kb3ducmV2LnhtbFBLBQYAAAAAAwADALcAAAD4AgAAAAA=&#10;" filled="f" stroked="f">
                  <v:textbox inset="0,0,0,0">
                    <w:txbxContent>
                      <w:p w14:paraId="58419F1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 xml:space="preserve">K18~K16=100 </w:t>
                        </w:r>
                      </w:p>
                    </w:txbxContent>
                  </v:textbox>
                </v:shape>
                <w10:wrap anchory="line"/>
                <w10:anchorlock/>
              </v:group>
            </w:pict>
          </mc:Fallback>
        </mc:AlternateContent>
      </w:r>
      <w:r w:rsidRPr="00157CE4">
        <w:rPr>
          <w:rFonts w:ascii="宋体" w:eastAsia="宋体" w:hAnsi="宋体" w:cs="Times New Roman"/>
          <w:bCs/>
          <w:noProof/>
          <w:szCs w:val="24"/>
        </w:rPr>
        <mc:AlternateContent>
          <mc:Choice Requires="wps">
            <w:drawing>
              <wp:inline distT="0" distB="0" distL="0" distR="0" wp14:anchorId="3AB30746" wp14:editId="012AD2FD">
                <wp:extent cx="3905250" cy="578485"/>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90525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1A67B" id="矩形 41" o:spid="_x0000_s1026" style="width:307.5pt;height: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" filled="f" stroked="f">
                <o:lock v:ext="edit" rotation="t" aspectratio="t"/>
                <w10:anchorlock/>
              </v:rect>
            </w:pict>
          </mc:Fallback>
        </mc:AlternateContent>
      </w:r>
      <w:r w:rsidRPr="00157CE4">
        <w:rPr>
          <w:rFonts w:ascii="宋体" w:eastAsia="宋体" w:hAnsi="宋体" w:cs="Times New Roman"/>
          <w:bCs/>
          <w:szCs w:val="24"/>
        </w:rPr>
        <w:fldChar w:fldCharType="end"/>
      </w:r>
    </w:p>
    <w:p w14:paraId="343ED1CD" w14:textId="77777777" w:rsidR="00157CE4" w:rsidRPr="00157CE4" w:rsidRDefault="00157CE4" w:rsidP="00157CE4">
      <w:pPr>
        <w:ind w:left="420"/>
        <w:rPr>
          <w:rFonts w:ascii="宋体" w:eastAsia="宋体" w:hAnsi="宋体" w:cs="Times New Roman" w:hint="eastAsia"/>
          <w:bCs/>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M=0 S1=1</w:t>
      </w:r>
      <w:r w:rsidRPr="00157CE4">
        <w:rPr>
          <w:rFonts w:ascii="Times New Roman" w:eastAsia="宋体" w:hAnsi="Times New Roman" w:cs="Times New Roman" w:hint="eastAsia"/>
          <w:szCs w:val="24"/>
        </w:rPr>
        <w:t>参照表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宋体" w:hAnsi="Times New Roman" w:cs="Times New Roman" w:hint="eastAsia"/>
            <w:szCs w:val="24"/>
          </w:rPr>
          <w:t>2.3.2</w:t>
        </w:r>
      </w:smartTag>
      <w:r w:rsidRPr="00157CE4">
        <w:rPr>
          <w:rFonts w:ascii="Times New Roman" w:eastAsia="宋体" w:hAnsi="Times New Roman" w:cs="Times New Roman" w:hint="eastAsia"/>
          <w:szCs w:val="24"/>
        </w:rPr>
        <w:t>改变</w:t>
      </w:r>
      <w:r w:rsidRPr="00157CE4">
        <w:rPr>
          <w:rFonts w:ascii="Times New Roman" w:eastAsia="宋体" w:hAnsi="Times New Roman" w:cs="Times New Roman" w:hint="eastAsia"/>
          <w:szCs w:val="24"/>
        </w:rPr>
        <w:t>S2</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S0</w:t>
      </w:r>
      <w:r w:rsidRPr="00157CE4">
        <w:rPr>
          <w:rFonts w:ascii="Times New Roman" w:eastAsia="宋体" w:hAnsi="Times New Roman" w:cs="Times New Roman" w:hint="eastAsia"/>
          <w:szCs w:val="24"/>
        </w:rPr>
        <w:t>的状态，再按动【单拍】按钮，观察</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移位变化。</w:t>
      </w:r>
    </w:p>
    <w:p w14:paraId="69037066" w14:textId="77777777" w:rsidR="00157CE4" w:rsidRPr="00157CE4" w:rsidRDefault="00157CE4" w:rsidP="00157CE4">
      <w:pPr>
        <w:rPr>
          <w:rFonts w:ascii="Times New Roman" w:eastAsia="宋体" w:hAnsi="Times New Roman" w:cs="Times New Roman" w:hint="eastAsia"/>
          <w:szCs w:val="24"/>
        </w:rPr>
      </w:pPr>
    </w:p>
    <w:p w14:paraId="43FBEB78" w14:textId="77777777" w:rsidR="00157CE4" w:rsidRPr="00157CE4" w:rsidRDefault="00157CE4">
      <w:pPr>
        <w:numPr>
          <w:ilvl w:val="1"/>
          <w:numId w:val="16"/>
        </w:numPr>
        <w:rPr>
          <w:rFonts w:ascii="Times New Roman" w:eastAsia="宋体" w:hAnsi="Times New Roman" w:cs="Times New Roman"/>
          <w:bCs/>
          <w:szCs w:val="24"/>
        </w:rPr>
      </w:pPr>
      <w:r w:rsidRPr="00157CE4">
        <w:rPr>
          <w:rFonts w:ascii="Times New Roman" w:eastAsia="宋体" w:hAnsi="Times New Roman" w:cs="Times New Roman"/>
          <w:bCs/>
          <w:szCs w:val="24"/>
        </w:rPr>
        <w:t>AH</w:t>
      </w:r>
      <w:r w:rsidRPr="00157CE4">
        <w:rPr>
          <w:rFonts w:ascii="Times New Roman" w:eastAsia="宋体" w:hAnsi="宋体" w:cs="Times New Roman"/>
          <w:bCs/>
          <w:szCs w:val="24"/>
        </w:rPr>
        <w:t>寄存器置数</w:t>
      </w:r>
    </w:p>
    <w:p w14:paraId="32854272" w14:textId="77777777" w:rsidR="00157CE4" w:rsidRPr="00157CE4" w:rsidRDefault="00157CE4" w:rsidP="00157CE4">
      <w:pPr>
        <w:ind w:firstLineChars="200" w:firstLine="420"/>
        <w:rPr>
          <w:rFonts w:ascii="Times New Roman" w:eastAsia="宋体" w:hAnsi="Times New Roman" w:cs="Times New Roman" w:hint="eastAsia"/>
          <w:szCs w:val="21"/>
          <w:lang w:val="en-US" w:eastAsia="zh-CN"/>
        </w:rPr>
      </w:pPr>
      <w:r w:rsidRPr="00157CE4">
        <w:rPr>
          <w:rFonts w:ascii="Times New Roman" w:eastAsia="宋体" w:hAnsi="Times New Roman" w:cs="Times New Roman" w:hint="eastAsia"/>
          <w:szCs w:val="21"/>
          <w:lang w:val="en-US" w:eastAsia="zh-CN"/>
        </w:rPr>
        <w:t>拨动“</w:t>
      </w:r>
      <w:r w:rsidRPr="00157CE4">
        <w:rPr>
          <w:rFonts w:ascii="Times New Roman" w:eastAsia="宋体" w:hAnsi="Times New Roman" w:cs="Times New Roman" w:hint="eastAsia"/>
          <w:szCs w:val="21"/>
          <w:lang w:val="en-US" w:eastAsia="zh-CN"/>
        </w:rPr>
        <w:t>I/O</w:t>
      </w:r>
      <w:r w:rsidRPr="00157CE4">
        <w:rPr>
          <w:rFonts w:ascii="Times New Roman" w:eastAsia="宋体" w:hAnsi="Times New Roman" w:cs="Times New Roman" w:hint="eastAsia"/>
          <w:szCs w:val="21"/>
          <w:lang w:val="en-US" w:eastAsia="zh-CN"/>
        </w:rPr>
        <w:t>输入输出单元”开关向移位源寄存器</w:t>
      </w:r>
      <w:r w:rsidRPr="00157CE4">
        <w:rPr>
          <w:rFonts w:ascii="Times New Roman" w:eastAsia="宋体" w:hAnsi="Times New Roman" w:cs="Times New Roman" w:hint="eastAsia"/>
          <w:szCs w:val="21"/>
          <w:lang w:val="en-US" w:eastAsia="zh-CN"/>
        </w:rPr>
        <w:t>AH</w:t>
      </w:r>
      <w:r w:rsidRPr="00157CE4">
        <w:rPr>
          <w:rFonts w:ascii="Times New Roman" w:eastAsia="宋体" w:hAnsi="Times New Roman" w:cs="Times New Roman" w:hint="eastAsia"/>
          <w:szCs w:val="21"/>
          <w:lang w:val="en-US" w:eastAsia="zh-CN"/>
        </w:rPr>
        <w:t>置数，具体操作步骤如下：</w:t>
      </w:r>
    </w:p>
    <w:p w14:paraId="3D52DFD0" w14:textId="77777777" w:rsidR="00157CE4" w:rsidRPr="00157CE4" w:rsidRDefault="00157CE4" w:rsidP="00157CE4">
      <w:pPr>
        <w:ind w:left="84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84864" behindDoc="0" locked="1" layoutInCell="1" allowOverlap="1" wp14:anchorId="62ECDD1E" wp14:editId="33EBC45B">
                <wp:simplePos x="0" y="0"/>
                <wp:positionH relativeFrom="character">
                  <wp:posOffset>0</wp:posOffset>
                </wp:positionH>
                <wp:positionV relativeFrom="line">
                  <wp:posOffset>0</wp:posOffset>
                </wp:positionV>
                <wp:extent cx="3865245" cy="564515"/>
                <wp:effectExtent l="0" t="5080" r="4445" b="1905"/>
                <wp:wrapNone/>
                <wp:docPr id="427" name="组合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5245" cy="564515"/>
                          <a:chOff x="0" y="0"/>
                          <a:chExt cx="6087" cy="889"/>
                        </a:xfrm>
                      </wpg:grpSpPr>
                      <wps:wsp>
                        <wps:cNvPr id="428" name="AutoShape 321"/>
                        <wps:cNvSpPr>
                          <a:spLocks noChangeArrowheads="1"/>
                        </wps:cNvSpPr>
                        <wps:spPr bwMode="auto">
                          <a:xfrm>
                            <a:off x="4323"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322"/>
                        <wps:cNvSpPr>
                          <a:spLocks noChangeArrowheads="1"/>
                        </wps:cNvSpPr>
                        <wps:spPr bwMode="auto">
                          <a:xfrm>
                            <a:off x="1698"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87E01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5EAD3F9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I/O=XX80h</w:t>
                              </w:r>
                            </w:p>
                          </w:txbxContent>
                        </wps:txbx>
                        <wps:bodyPr rot="0" vert="horz" wrap="square" lIns="0" tIns="0" rIns="0" bIns="0" anchor="t" anchorCtr="0" upright="1">
                          <a:noAutofit/>
                        </wps:bodyPr>
                      </wps:wsp>
                      <wps:wsp>
                        <wps:cNvPr id="430" name="AutoShape 323"/>
                        <wps:cNvSpPr>
                          <a:spLocks noChangeArrowheads="1"/>
                        </wps:cNvSpPr>
                        <wps:spPr bwMode="auto">
                          <a:xfrm>
                            <a:off x="1173"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324"/>
                        <wps:cNvSpPr>
                          <a:spLocks noChangeArrowheads="1"/>
                        </wps:cNvSpPr>
                        <wps:spPr bwMode="auto">
                          <a:xfrm>
                            <a:off x="123"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DE491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2A5E76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432" name="AutoShape 325"/>
                        <wps:cNvSpPr>
                          <a:spLocks noChangeArrowheads="1"/>
                        </wps:cNvSpPr>
                        <wps:spPr bwMode="auto">
                          <a:xfrm>
                            <a:off x="2748"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326"/>
                        <wps:cNvSpPr>
                          <a:spLocks noChangeArrowheads="1"/>
                        </wps:cNvSpPr>
                        <wps:spPr bwMode="auto">
                          <a:xfrm>
                            <a:off x="3276"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642C4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AH</w:t>
                              </w:r>
                              <w:proofErr w:type="gramStart"/>
                              <w:r>
                                <w:rPr>
                                  <w:rFonts w:ascii="Courier New" w:hAnsi="Courier New" w:cs="Courier New" w:hint="eastAsia"/>
                                  <w:sz w:val="18"/>
                                </w:rPr>
                                <w:t>写选通</w:t>
                              </w:r>
                              <w:proofErr w:type="gramEnd"/>
                            </w:p>
                          </w:txbxContent>
                        </wps:txbx>
                        <wps:bodyPr rot="0" vert="horz" wrap="square" lIns="0" tIns="90000" rIns="0" bIns="0" anchor="t" anchorCtr="0" upright="1">
                          <a:noAutofit/>
                        </wps:bodyPr>
                      </wps:wsp>
                      <wps:wsp>
                        <wps:cNvPr id="434" name="Text Box 327"/>
                        <wps:cNvSpPr txBox="1">
                          <a:spLocks noChangeArrowheads="1"/>
                        </wps:cNvSpPr>
                        <wps:spPr bwMode="auto">
                          <a:xfrm>
                            <a:off x="0" y="665"/>
                            <a:ext cx="136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F6741"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K10~K6=1000</w:t>
                              </w:r>
                              <w:r>
                                <w:rPr>
                                  <w:rFonts w:ascii="Courier New" w:hAnsi="Courier New" w:cs="Courier New" w:hint="eastAsia"/>
                                </w:rPr>
                                <w:t>1</w:t>
                              </w:r>
                            </w:p>
                          </w:txbxContent>
                        </wps:txbx>
                        <wps:bodyPr rot="0" vert="horz" wrap="square" lIns="0" tIns="0" rIns="0" bIns="0" anchor="t" anchorCtr="0" upright="1">
                          <a:noAutofit/>
                        </wps:bodyPr>
                      </wps:wsp>
                      <wps:wsp>
                        <wps:cNvPr id="435" name="Text Box 328"/>
                        <wps:cNvSpPr txBox="1">
                          <a:spLocks noChangeArrowheads="1"/>
                        </wps:cNvSpPr>
                        <wps:spPr bwMode="auto">
                          <a:xfrm>
                            <a:off x="3150" y="665"/>
                            <a:ext cx="1362"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A3439"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K18~K16=101</w:t>
                              </w:r>
                            </w:p>
                          </w:txbxContent>
                        </wps:txbx>
                        <wps:bodyPr rot="0" vert="horz" wrap="square" lIns="0" tIns="0" rIns="0" bIns="0" anchor="t" anchorCtr="0" upright="1">
                          <a:noAutofit/>
                        </wps:bodyPr>
                      </wps:wsp>
                      <wps:wsp>
                        <wps:cNvPr id="436" name="Rectangle 329"/>
                        <wps:cNvSpPr>
                          <a:spLocks noChangeArrowheads="1"/>
                        </wps:cNvSpPr>
                        <wps:spPr bwMode="auto">
                          <a:xfrm>
                            <a:off x="4848"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A7DBA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AH=80</w:t>
                              </w:r>
                            </w:p>
                          </w:txbxContent>
                        </wps:txbx>
                        <wps:bodyPr rot="0" vert="horz" wrap="square" lIns="0" tIns="90000" rIns="0" bIns="0" anchor="t" anchorCtr="0" upright="1">
                          <a:noAutofit/>
                        </wps:bodyPr>
                      </wps:wsp>
                      <wps:wsp>
                        <wps:cNvPr id="437" name="Text Box 330"/>
                        <wps:cNvSpPr txBox="1">
                          <a:spLocks noChangeArrowheads="1"/>
                        </wps:cNvSpPr>
                        <wps:spPr bwMode="auto">
                          <a:xfrm>
                            <a:off x="4725" y="665"/>
                            <a:ext cx="136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4CB2F" w14:textId="77777777" w:rsidR="00157CE4" w:rsidRDefault="00157CE4" w:rsidP="00157CE4">
                              <w:pPr>
                                <w:spacing w:line="0" w:lineRule="atLeast"/>
                                <w:jc w:val="center"/>
                                <w:rPr>
                                  <w:rFonts w:hint="eastAsia"/>
                                  <w:sz w:val="18"/>
                                  <w:szCs w:val="18"/>
                                </w:rPr>
                              </w:pPr>
                              <w:r>
                                <w:rPr>
                                  <w:rFonts w:hint="eastAsia"/>
                                  <w:sz w:val="18"/>
                                  <w:szCs w:val="18"/>
                                </w:rPr>
                                <w:t>按【单拍】按钮</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ECDD1E" id="组合 427" o:spid="_x0000_s1243" style="position:absolute;margin-left:0;margin-top:0;width:304.35pt;height:44.45pt;z-index:251684864;mso-position-horizontal-relative:char;mso-position-vertical-relative:line" coordsize="608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">
                <v:shape id="AutoShape 321" o:spid="_x0000_s1244" type="#_x0000_t13" style="position:absolute;left:4323;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" fillcolor="silver" stroked="f"/>
                <v:rect id="Rectangle 322" o:spid="_x0000_s1245" style="position:absolute;left:1698;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" filled="f">
                  <v:textbox inset="0,0,0,0">
                    <w:txbxContent>
                      <w:p w14:paraId="1387E01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5EAD3F9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I/O=XX80h</w:t>
                        </w:r>
                      </w:p>
                    </w:txbxContent>
                  </v:textbox>
                </v:rect>
                <v:shape id="AutoShape 323" o:spid="_x0000_s1246" type="#_x0000_t13" style="position:absolute;left:1173;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" fillcolor="silver" stroked="f"/>
                <v:rect id="Rectangle 324" o:spid="_x0000_s1247" style="position:absolute;left:123;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" filled="f">
                  <v:textbox inset="0,0,0,0">
                    <w:txbxContent>
                      <w:p w14:paraId="68DE491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2A5E76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325" o:spid="_x0000_s1248" type="#_x0000_t13" style="position:absolute;left:2748;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" fillcolor="silver" stroked="f"/>
                <v:rect id="Rectangle 326" o:spid="_x0000_s1249" style="position:absolute;left:3276;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" filled="f">
                  <v:textbox inset="0,2.5mm,0,0">
                    <w:txbxContent>
                      <w:p w14:paraId="57642C4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AH</w:t>
                        </w:r>
                        <w:proofErr w:type="gramStart"/>
                        <w:r>
                          <w:rPr>
                            <w:rFonts w:ascii="Courier New" w:hAnsi="Courier New" w:cs="Courier New" w:hint="eastAsia"/>
                            <w:sz w:val="18"/>
                          </w:rPr>
                          <w:t>写选通</w:t>
                        </w:r>
                        <w:proofErr w:type="gramEnd"/>
                      </w:p>
                    </w:txbxContent>
                  </v:textbox>
                </v:rect>
                <v:shape id="Text Box 327" o:spid="_x0000_s1250" type="#_x0000_t202" style="position:absolute;top:665;width:1362;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7VxgAAANwAAAAPAAAAZHJzL2Rvd25yZXYueG1sRI9Ba8JA&#10;FITvhf6H5RW81U2riE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vec+1cYAAADcAAAA&#10;DwAAAAAAAAAAAAAAAAAHAgAAZHJzL2Rvd25yZXYueG1sUEsFBgAAAAADAAMAtwAAAPoCAAAAAA==&#10;" filled="f" stroked="f">
                  <v:textbox inset="0,0,0,0">
                    <w:txbxContent>
                      <w:p w14:paraId="3FAF6741"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K10~K6=1000</w:t>
                        </w:r>
                        <w:r>
                          <w:rPr>
                            <w:rFonts w:ascii="Courier New" w:hAnsi="Courier New" w:cs="Courier New" w:hint="eastAsia"/>
                          </w:rPr>
                          <w:t>1</w:t>
                        </w:r>
                      </w:p>
                    </w:txbxContent>
                  </v:textbox>
                </v:shape>
                <v:shape id="Text Box 328" o:spid="_x0000_s1251" type="#_x0000_t202" style="position:absolute;left:3150;top:665;width:1362;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" filled="f" stroked="f">
                  <v:textbox inset="0,0,0,0">
                    <w:txbxContent>
                      <w:p w14:paraId="222A3439"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K18~K16=101</w:t>
                        </w:r>
                      </w:p>
                    </w:txbxContent>
                  </v:textbox>
                </v:shape>
                <v:rect id="Rectangle 329" o:spid="_x0000_s1252" style="position:absolute;left:4848;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" filled="f">
                  <v:textbox inset="0,2.5mm,0,0">
                    <w:txbxContent>
                      <w:p w14:paraId="65A7DBA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AH=80</w:t>
                        </w:r>
                      </w:p>
                    </w:txbxContent>
                  </v:textbox>
                </v:rect>
                <v:shape id="Text Box 330" o:spid="_x0000_s1253" type="#_x0000_t202" style="position:absolute;left:4725;top:665;width:136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2D84CB2F" w14:textId="77777777" w:rsidR="00157CE4" w:rsidRDefault="00157CE4" w:rsidP="00157CE4">
                        <w:pPr>
                          <w:spacing w:line="0" w:lineRule="atLeast"/>
                          <w:jc w:val="center"/>
                          <w:rPr>
                            <w:rFonts w:hint="eastAsia"/>
                            <w:sz w:val="18"/>
                            <w:szCs w:val="18"/>
                          </w:rPr>
                        </w:pPr>
                        <w:r>
                          <w:rPr>
                            <w:rFonts w:hint="eastAsia"/>
                            <w:sz w:val="18"/>
                            <w:szCs w:val="18"/>
                          </w:rPr>
                          <w:t>按【单拍】按钮</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76D8B10B" wp14:editId="720CF8F7">
                <wp:extent cx="3865245" cy="56515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865245" cy="56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65B5E" id="矩形 40" o:spid="_x0000_s1026" style="width:304.35pt;height: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2F610495" w14:textId="77777777" w:rsidR="00157CE4" w:rsidRPr="00157CE4" w:rsidRDefault="00157CE4" w:rsidP="00157CE4">
      <w:pPr>
        <w:rPr>
          <w:rFonts w:ascii="Times New Roman" w:eastAsia="宋体" w:hAnsi="Times New Roman" w:cs="Times New Roman" w:hint="eastAsia"/>
          <w:szCs w:val="24"/>
        </w:rPr>
      </w:pPr>
    </w:p>
    <w:p w14:paraId="37F98FB0" w14:textId="77777777" w:rsidR="00157CE4" w:rsidRPr="00157CE4" w:rsidRDefault="00157CE4">
      <w:pPr>
        <w:numPr>
          <w:ilvl w:val="1"/>
          <w:numId w:val="16"/>
        </w:numPr>
        <w:rPr>
          <w:rFonts w:ascii="Times New Roman" w:eastAsia="宋体" w:hAnsi="Times New Roman" w:cs="Times New Roman"/>
          <w:bCs/>
          <w:szCs w:val="24"/>
        </w:rPr>
      </w:pPr>
      <w:r w:rsidRPr="00157CE4">
        <w:rPr>
          <w:rFonts w:ascii="Times New Roman" w:eastAsia="宋体" w:hAnsi="Times New Roman" w:cs="Times New Roman"/>
          <w:bCs/>
          <w:szCs w:val="24"/>
        </w:rPr>
        <w:t>AH</w:t>
      </w:r>
      <w:r w:rsidRPr="00157CE4">
        <w:rPr>
          <w:rFonts w:ascii="Times New Roman" w:eastAsia="宋体" w:hAnsi="宋体" w:cs="Times New Roman"/>
          <w:bCs/>
          <w:szCs w:val="24"/>
        </w:rPr>
        <w:t>寄存器移位</w:t>
      </w:r>
    </w:p>
    <w:p w14:paraId="7C0A1851" w14:textId="77777777" w:rsidR="00157CE4" w:rsidRPr="00157CE4" w:rsidRDefault="00157CE4" w:rsidP="00157CE4">
      <w:pPr>
        <w:ind w:left="84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83840" behindDoc="0" locked="1" layoutInCell="1" allowOverlap="1" wp14:anchorId="76B8133D" wp14:editId="0EC70093">
                <wp:simplePos x="0" y="0"/>
                <wp:positionH relativeFrom="character">
                  <wp:posOffset>0</wp:posOffset>
                </wp:positionH>
                <wp:positionV relativeFrom="line">
                  <wp:posOffset>0</wp:posOffset>
                </wp:positionV>
                <wp:extent cx="3907155" cy="579120"/>
                <wp:effectExtent l="0" t="5080" r="635" b="0"/>
                <wp:wrapNone/>
                <wp:docPr id="415" name="组合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7155" cy="579120"/>
                          <a:chOff x="0" y="0"/>
                          <a:chExt cx="6153" cy="912"/>
                        </a:xfrm>
                      </wpg:grpSpPr>
                      <wps:wsp>
                        <wps:cNvPr id="416" name="AutoShape 309"/>
                        <wps:cNvSpPr>
                          <a:spLocks noChangeArrowheads="1"/>
                        </wps:cNvSpPr>
                        <wps:spPr bwMode="auto">
                          <a:xfrm>
                            <a:off x="432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Text Box 310"/>
                        <wps:cNvSpPr txBox="1">
                          <a:spLocks noChangeArrowheads="1"/>
                        </wps:cNvSpPr>
                        <wps:spPr bwMode="auto">
                          <a:xfrm>
                            <a:off x="1554" y="664"/>
                            <a:ext cx="1362"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26EA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S2 S0</w:t>
                              </w:r>
                              <w:r>
                                <w:rPr>
                                  <w:rFonts w:ascii="Courier New" w:hAnsi="Courier New" w:cs="Courier New" w:hint="eastAsia"/>
                                  <w:sz w:val="18"/>
                                </w:rPr>
                                <w:t>方式选择</w:t>
                              </w:r>
                              <w:r>
                                <w:rPr>
                                  <w:rFonts w:ascii="Courier New" w:hAnsi="Courier New" w:cs="Courier New" w:hint="eastAsia"/>
                                  <w:sz w:val="18"/>
                                </w:rPr>
                                <w:t xml:space="preserve"> </w:t>
                              </w:r>
                            </w:p>
                          </w:txbxContent>
                        </wps:txbx>
                        <wps:bodyPr rot="0" vert="horz" wrap="square" lIns="0" tIns="0" rIns="0" bIns="0" anchor="t" anchorCtr="0" upright="1">
                          <a:noAutofit/>
                        </wps:bodyPr>
                      </wps:wsp>
                      <wps:wsp>
                        <wps:cNvPr id="418" name="Rectangle 311"/>
                        <wps:cNvSpPr>
                          <a:spLocks noChangeArrowheads="1"/>
                        </wps:cNvSpPr>
                        <wps:spPr bwMode="auto">
                          <a:xfrm>
                            <a:off x="1701"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117E5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移位控制</w:t>
                              </w:r>
                            </w:p>
                            <w:p w14:paraId="3027FCF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M=0 S1=1</w:t>
                              </w:r>
                            </w:p>
                          </w:txbxContent>
                        </wps:txbx>
                        <wps:bodyPr rot="0" vert="horz" wrap="square" lIns="0" tIns="0" rIns="0" bIns="0" anchor="t" anchorCtr="0" upright="1">
                          <a:noAutofit/>
                        </wps:bodyPr>
                      </wps:wsp>
                      <wps:wsp>
                        <wps:cNvPr id="419" name="AutoShape 312"/>
                        <wps:cNvSpPr>
                          <a:spLocks noChangeArrowheads="1"/>
                        </wps:cNvSpPr>
                        <wps:spPr bwMode="auto">
                          <a:xfrm>
                            <a:off x="117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313"/>
                        <wps:cNvSpPr>
                          <a:spLocks noChangeArrowheads="1"/>
                        </wps:cNvSpPr>
                        <wps:spPr bwMode="auto">
                          <a:xfrm>
                            <a:off x="12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BF70F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525CD1F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AH</w:t>
                              </w:r>
                            </w:p>
                          </w:txbxContent>
                        </wps:txbx>
                        <wps:bodyPr rot="0" vert="horz" wrap="square" lIns="0" tIns="0" rIns="0" bIns="0" anchor="t" anchorCtr="0" upright="1">
                          <a:noAutofit/>
                        </wps:bodyPr>
                      </wps:wsp>
                      <wps:wsp>
                        <wps:cNvPr id="421" name="AutoShape 314"/>
                        <wps:cNvSpPr>
                          <a:spLocks noChangeArrowheads="1"/>
                        </wps:cNvSpPr>
                        <wps:spPr bwMode="auto">
                          <a:xfrm>
                            <a:off x="275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315"/>
                        <wps:cNvSpPr>
                          <a:spLocks noChangeArrowheads="1"/>
                        </wps:cNvSpPr>
                        <wps:spPr bwMode="auto">
                          <a:xfrm>
                            <a:off x="3276"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FFC04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移位选通</w:t>
                              </w:r>
                            </w:p>
                          </w:txbxContent>
                        </wps:txbx>
                        <wps:bodyPr rot="0" vert="horz" wrap="square" lIns="0" tIns="90000" rIns="0" bIns="0" anchor="t" anchorCtr="0" upright="1">
                          <a:noAutofit/>
                        </wps:bodyPr>
                      </wps:wsp>
                      <wps:wsp>
                        <wps:cNvPr id="423" name="Text Box 316"/>
                        <wps:cNvSpPr txBox="1">
                          <a:spLocks noChangeArrowheads="1"/>
                        </wps:cNvSpPr>
                        <wps:spPr bwMode="auto">
                          <a:xfrm>
                            <a:off x="0" y="666"/>
                            <a:ext cx="1362"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00CE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K10~K6=11011</w:t>
                              </w:r>
                            </w:p>
                          </w:txbxContent>
                        </wps:txbx>
                        <wps:bodyPr rot="0" vert="horz" wrap="square" lIns="0" tIns="0" rIns="0" bIns="0" anchor="t" anchorCtr="0" upright="1">
                          <a:noAutofit/>
                        </wps:bodyPr>
                      </wps:wsp>
                      <wps:wsp>
                        <wps:cNvPr id="424" name="Rectangle 317"/>
                        <wps:cNvSpPr>
                          <a:spLocks noChangeArrowheads="1"/>
                        </wps:cNvSpPr>
                        <wps:spPr bwMode="auto">
                          <a:xfrm>
                            <a:off x="4851"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DEF8B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移位结果</w:t>
                              </w:r>
                            </w:p>
                            <w:p w14:paraId="73F9710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打入</w:t>
                              </w:r>
                              <w:r>
                                <w:rPr>
                                  <w:rFonts w:ascii="Courier New" w:hAnsi="Courier New" w:cs="Courier New" w:hint="eastAsia"/>
                                  <w:szCs w:val="24"/>
                                </w:rPr>
                                <w:t>AH</w:t>
                              </w:r>
                            </w:p>
                          </w:txbxContent>
                        </wps:txbx>
                        <wps:bodyPr rot="0" vert="horz" wrap="square" lIns="0" tIns="0" rIns="0" bIns="0" anchor="t" anchorCtr="0" upright="1">
                          <a:noAutofit/>
                        </wps:bodyPr>
                      </wps:wsp>
                      <wps:wsp>
                        <wps:cNvPr id="425" name="Text Box 318"/>
                        <wps:cNvSpPr txBox="1">
                          <a:spLocks noChangeArrowheads="1"/>
                        </wps:cNvSpPr>
                        <wps:spPr bwMode="auto">
                          <a:xfrm>
                            <a:off x="4668" y="658"/>
                            <a:ext cx="1485"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F886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426" name="Text Box 319"/>
                        <wps:cNvSpPr txBox="1">
                          <a:spLocks noChangeArrowheads="1"/>
                        </wps:cNvSpPr>
                        <wps:spPr bwMode="auto">
                          <a:xfrm>
                            <a:off x="3153" y="664"/>
                            <a:ext cx="1362"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8746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 xml:space="preserve">K18~K16=101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8133D" id="组合 415" o:spid="_x0000_s1254" style="position:absolute;margin-left:0;margin-top:0;width:307.65pt;height:45.6pt;z-index:251683840;mso-position-horizontal-relative:char;mso-position-vertical-relative:line" coordsize="615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">
                <v:shape id="AutoShape 309" o:spid="_x0000_s1255" type="#_x0000_t13" style="position:absolute;left:432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" fillcolor="silver" stroked="f"/>
                <v:shape id="Text Box 310" o:spid="_x0000_s1256" type="#_x0000_t202" style="position:absolute;left:1554;top:664;width:1362;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zC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BoD8wsYAAADcAAAA&#10;DwAAAAAAAAAAAAAAAAAHAgAAZHJzL2Rvd25yZXYueG1sUEsFBgAAAAADAAMAtwAAAPoCAAAAAA==&#10;" filled="f" stroked="f">
                  <v:textbox inset="0,0,0,0">
                    <w:txbxContent>
                      <w:p w14:paraId="1F926EA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S2 S0</w:t>
                        </w:r>
                        <w:r>
                          <w:rPr>
                            <w:rFonts w:ascii="Courier New" w:hAnsi="Courier New" w:cs="Courier New" w:hint="eastAsia"/>
                            <w:sz w:val="18"/>
                          </w:rPr>
                          <w:t>方式选择</w:t>
                        </w:r>
                        <w:r>
                          <w:rPr>
                            <w:rFonts w:ascii="Courier New" w:hAnsi="Courier New" w:cs="Courier New" w:hint="eastAsia"/>
                            <w:sz w:val="18"/>
                          </w:rPr>
                          <w:t xml:space="preserve"> </w:t>
                        </w:r>
                      </w:p>
                    </w:txbxContent>
                  </v:textbox>
                </v:shape>
                <v:rect id="Rectangle 311" o:spid="_x0000_s1257" style="position:absolute;left:1701;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" filled="f">
                  <v:textbox inset="0,0,0,0">
                    <w:txbxContent>
                      <w:p w14:paraId="6E117E5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移位控制</w:t>
                        </w:r>
                      </w:p>
                      <w:p w14:paraId="3027FCF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M=0 S1=1</w:t>
                        </w:r>
                      </w:p>
                    </w:txbxContent>
                  </v:textbox>
                </v:rect>
                <v:shape id="AutoShape 312" o:spid="_x0000_s1258" type="#_x0000_t13" style="position:absolute;left:117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" fillcolor="silver" stroked="f"/>
                <v:rect id="Rectangle 313" o:spid="_x0000_s1259" style="position:absolute;left:12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" filled="f">
                  <v:textbox inset="0,0,0,0">
                    <w:txbxContent>
                      <w:p w14:paraId="33BF70F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525CD1F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AH</w:t>
                        </w:r>
                      </w:p>
                    </w:txbxContent>
                  </v:textbox>
                </v:rect>
                <v:shape id="AutoShape 314" o:spid="_x0000_s1260" type="#_x0000_t13" style="position:absolute;left:275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" fillcolor="silver" stroked="f"/>
                <v:rect id="Rectangle 315" o:spid="_x0000_s1261" style="position:absolute;left:3276;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" filled="f">
                  <v:textbox inset="0,2.5mm,0,0">
                    <w:txbxContent>
                      <w:p w14:paraId="6BFFC04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移位选通</w:t>
                        </w:r>
                      </w:p>
                    </w:txbxContent>
                  </v:textbox>
                </v:rect>
                <v:shape id="Text Box 316" o:spid="_x0000_s1262" type="#_x0000_t202" style="position:absolute;top:666;width:1362;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58B00CE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K10~K6=11011</w:t>
                        </w:r>
                      </w:p>
                    </w:txbxContent>
                  </v:textbox>
                </v:shape>
                <v:rect id="Rectangle 317" o:spid="_x0000_s1263" style="position:absolute;left:4851;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" filled="f">
                  <v:textbox inset="0,0,0,0">
                    <w:txbxContent>
                      <w:p w14:paraId="3BDEF8B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移位结果</w:t>
                        </w:r>
                      </w:p>
                      <w:p w14:paraId="73F9710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打入</w:t>
                        </w:r>
                        <w:r>
                          <w:rPr>
                            <w:rFonts w:ascii="Courier New" w:hAnsi="Courier New" w:cs="Courier New" w:hint="eastAsia"/>
                            <w:szCs w:val="24"/>
                          </w:rPr>
                          <w:t>AH</w:t>
                        </w:r>
                      </w:p>
                    </w:txbxContent>
                  </v:textbox>
                </v:rect>
                <v:shape id="Text Box 318" o:spid="_x0000_s1264" type="#_x0000_t202" style="position:absolute;left:4668;top:658;width:1485;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2TxgAAANwAAAAPAAAAZHJzL2Rvd25yZXYueG1sRI9Ba8JA&#10;FITvQv/D8gredFOx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V3INk8YAAADcAAAA&#10;DwAAAAAAAAAAAAAAAAAHAgAAZHJzL2Rvd25yZXYueG1sUEsFBgAAAAADAAMAtwAAAPoCAAAAAA==&#10;" filled="f" stroked="f">
                  <v:textbox inset="0,0,0,0">
                    <w:txbxContent>
                      <w:p w14:paraId="66FF886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319" o:spid="_x0000_s1265" type="#_x0000_t202" style="position:absolute;left:3153;top:664;width:136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Pk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CnoJPkxQAAANwAAAAP&#10;AAAAAAAAAAAAAAAAAAcCAABkcnMvZG93bnJldi54bWxQSwUGAAAAAAMAAwC3AAAA+QIAAAAA&#10;" filled="f" stroked="f">
                  <v:textbox inset="0,0,0,0">
                    <w:txbxContent>
                      <w:p w14:paraId="4A98746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 xml:space="preserve">K18~K16=101 </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036DD329" wp14:editId="274A7183">
                <wp:extent cx="3905250" cy="578485"/>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90525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6993C" id="矩形 39" o:spid="_x0000_s1026" style="width:307.5pt;height: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2A53E346"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M=0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S1=1</w:t>
      </w:r>
      <w:r w:rsidRPr="00157CE4">
        <w:rPr>
          <w:rFonts w:ascii="Times New Roman" w:eastAsia="宋体" w:hAnsi="Times New Roman" w:cs="Times New Roman" w:hint="eastAsia"/>
          <w:szCs w:val="24"/>
        </w:rPr>
        <w:t>参照表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宋体" w:hAnsi="Times New Roman" w:cs="Times New Roman" w:hint="eastAsia"/>
            <w:szCs w:val="24"/>
          </w:rPr>
          <w:t>2.3.2</w:t>
        </w:r>
      </w:smartTag>
      <w:r w:rsidRPr="00157CE4">
        <w:rPr>
          <w:rFonts w:ascii="Times New Roman" w:eastAsia="宋体" w:hAnsi="Times New Roman" w:cs="Times New Roman" w:hint="eastAsia"/>
          <w:szCs w:val="24"/>
        </w:rPr>
        <w:t>改变</w:t>
      </w:r>
      <w:r w:rsidRPr="00157CE4">
        <w:rPr>
          <w:rFonts w:ascii="Times New Roman" w:eastAsia="宋体" w:hAnsi="Times New Roman" w:cs="Times New Roman" w:hint="eastAsia"/>
          <w:szCs w:val="24"/>
        </w:rPr>
        <w:t>S2</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S0</w:t>
      </w:r>
      <w:r w:rsidRPr="00157CE4">
        <w:rPr>
          <w:rFonts w:ascii="Times New Roman" w:eastAsia="宋体" w:hAnsi="Times New Roman" w:cs="Times New Roman" w:hint="eastAsia"/>
          <w:szCs w:val="24"/>
        </w:rPr>
        <w:t>的状态，再按动【单拍】按钮，观察</w:t>
      </w:r>
      <w:r w:rsidRPr="00157CE4">
        <w:rPr>
          <w:rFonts w:ascii="Times New Roman" w:eastAsia="宋体" w:hAnsi="Times New Roman" w:cs="Times New Roman" w:hint="eastAsia"/>
          <w:szCs w:val="24"/>
        </w:rPr>
        <w:t>AH</w:t>
      </w:r>
      <w:r w:rsidRPr="00157CE4">
        <w:rPr>
          <w:rFonts w:ascii="Times New Roman" w:eastAsia="宋体" w:hAnsi="Times New Roman" w:cs="Times New Roman" w:hint="eastAsia"/>
          <w:szCs w:val="24"/>
        </w:rPr>
        <w:t>移位变化。</w:t>
      </w:r>
    </w:p>
    <w:p w14:paraId="6F42B40B"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br w:type="page"/>
      </w:r>
    </w:p>
    <w:p w14:paraId="6D01EC00" w14:textId="77777777" w:rsidR="00157CE4" w:rsidRPr="00157CE4" w:rsidRDefault="00157CE4" w:rsidP="00157CE4">
      <w:pPr>
        <w:ind w:firstLineChars="200" w:firstLine="422"/>
        <w:rPr>
          <w:rFonts w:ascii="Times New Roman" w:eastAsia="宋体" w:hAnsi="Times New Roman" w:cs="Times New Roman" w:hint="eastAsia"/>
          <w:szCs w:val="24"/>
        </w:rPr>
      </w:pPr>
      <w:r w:rsidRPr="00157CE4">
        <w:rPr>
          <w:rFonts w:ascii="Times New Roman" w:eastAsia="黑体" w:hAnsi="Times New Roman" w:cs="Times New Roman" w:hint="eastAsia"/>
          <w:b/>
          <w:bCs/>
          <w:szCs w:val="24"/>
        </w:rPr>
        <w:lastRenderedPageBreak/>
        <w:t>实验思考</w:t>
      </w:r>
    </w:p>
    <w:p w14:paraId="7DC7AC50"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验证表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宋体" w:hAnsi="Times New Roman" w:cs="Times New Roman" w:hint="eastAsia"/>
            <w:szCs w:val="24"/>
          </w:rPr>
          <w:t>2.3.3  A</w:t>
        </w:r>
      </w:smartTag>
      <w:r w:rsidRPr="00157CE4">
        <w:rPr>
          <w:rFonts w:ascii="Times New Roman" w:eastAsia="宋体" w:hAnsi="Times New Roman" w:cs="Times New Roman" w:hint="eastAsia"/>
          <w:szCs w:val="24"/>
        </w:rPr>
        <w:t>LU</w:t>
      </w:r>
      <w:r w:rsidRPr="00157CE4">
        <w:rPr>
          <w:rFonts w:ascii="Times New Roman" w:eastAsia="宋体" w:hAnsi="Times New Roman" w:cs="Times New Roman" w:hint="eastAsia"/>
          <w:szCs w:val="24"/>
        </w:rPr>
        <w:t>运算器编码表所列的运算功能。</w:t>
      </w:r>
    </w:p>
    <w:p w14:paraId="702A840D"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在给定</w:t>
      </w:r>
      <w:r w:rsidRPr="00157CE4">
        <w:rPr>
          <w:rFonts w:ascii="Times New Roman" w:eastAsia="宋体" w:hAnsi="Times New Roman" w:cs="Times New Roman" w:hint="eastAsia"/>
          <w:szCs w:val="24"/>
        </w:rPr>
        <w:t>AX=6655h</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BX=AA77h</w:t>
      </w:r>
      <w:r w:rsidRPr="00157CE4">
        <w:rPr>
          <w:rFonts w:ascii="Times New Roman" w:eastAsia="宋体" w:hAnsi="Times New Roman" w:cs="Times New Roman" w:hint="eastAsia"/>
          <w:szCs w:val="24"/>
        </w:rPr>
        <w:t>的情况下，改变运算器的功能设置，观察运算器的输出，填入下页表格中，并和理论分析进行比较、验证。</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368"/>
        <w:gridCol w:w="1155"/>
        <w:gridCol w:w="450"/>
        <w:gridCol w:w="450"/>
        <w:gridCol w:w="450"/>
        <w:gridCol w:w="450"/>
        <w:gridCol w:w="675"/>
        <w:gridCol w:w="675"/>
        <w:gridCol w:w="1575"/>
      </w:tblGrid>
      <w:tr w:rsidR="00157CE4" w:rsidRPr="00157CE4" w14:paraId="180F6778" w14:textId="77777777" w:rsidTr="0037492E">
        <w:tblPrEx>
          <w:tblCellMar>
            <w:top w:w="0" w:type="dxa"/>
            <w:left w:w="0" w:type="dxa"/>
            <w:bottom w:w="0" w:type="dxa"/>
            <w:right w:w="0" w:type="dxa"/>
          </w:tblCellMar>
        </w:tblPrEx>
        <w:trPr>
          <w:jc w:val="center"/>
        </w:trPr>
        <w:tc>
          <w:tcPr>
            <w:tcW w:w="7248" w:type="dxa"/>
            <w:gridSpan w:val="9"/>
            <w:tcBorders>
              <w:top w:val="nil"/>
              <w:left w:val="nil"/>
              <w:bottom w:val="single" w:sz="12" w:space="0" w:color="auto"/>
              <w:right w:val="nil"/>
            </w:tcBorders>
            <w:vAlign w:val="center"/>
          </w:tcPr>
          <w:p w14:paraId="2A18E4D4" w14:textId="77777777" w:rsidR="00157CE4" w:rsidRPr="00157CE4" w:rsidRDefault="00157CE4" w:rsidP="00157CE4">
            <w:pPr>
              <w:spacing w:line="360" w:lineRule="auto"/>
              <w:jc w:val="center"/>
              <w:rPr>
                <w:rFonts w:ascii="Courier New" w:eastAsia="宋体" w:hAnsi="Courier New" w:cs="Courier New" w:hint="eastAsia"/>
                <w:b/>
                <w:bCs/>
                <w:sz w:val="18"/>
                <w:szCs w:val="24"/>
              </w:rPr>
            </w:pPr>
            <w:r w:rsidRPr="00157CE4">
              <w:rPr>
                <w:rFonts w:ascii="Times New Roman" w:eastAsia="黑体" w:hAnsi="Times New Roman" w:cs="Times New Roman" w:hint="eastAsia"/>
                <w:b/>
                <w:bCs/>
                <w:sz w:val="18"/>
                <w:szCs w:val="24"/>
              </w:rPr>
              <w:t>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18"/>
                  <w:szCs w:val="24"/>
                </w:rPr>
                <w:t>2.3.3</w:t>
              </w:r>
              <w:r w:rsidRPr="00157CE4">
                <w:rPr>
                  <w:rFonts w:ascii="Times New Roman" w:eastAsia="黑体" w:hAnsi="Times New Roman" w:cs="Times New Roman" w:hint="eastAsia"/>
                  <w:b/>
                  <w:bCs/>
                  <w:sz w:val="18"/>
                  <w:szCs w:val="24"/>
                </w:rPr>
                <w:t xml:space="preserve">　</w:t>
              </w:r>
              <w:r w:rsidRPr="00157CE4">
                <w:rPr>
                  <w:rFonts w:ascii="Times New Roman" w:eastAsia="黑体" w:hAnsi="Times New Roman" w:cs="Times New Roman" w:hint="eastAsia"/>
                  <w:b/>
                  <w:bCs/>
                  <w:sz w:val="18"/>
                  <w:szCs w:val="24"/>
                </w:rPr>
                <w:t>A</w:t>
              </w:r>
            </w:smartTag>
            <w:r w:rsidRPr="00157CE4">
              <w:rPr>
                <w:rFonts w:ascii="Times New Roman" w:eastAsia="黑体" w:hAnsi="Times New Roman" w:cs="Times New Roman" w:hint="eastAsia"/>
                <w:b/>
                <w:bCs/>
                <w:sz w:val="18"/>
                <w:szCs w:val="24"/>
              </w:rPr>
              <w:t>LU</w:t>
            </w:r>
            <w:r w:rsidRPr="00157CE4">
              <w:rPr>
                <w:rFonts w:ascii="Times New Roman" w:eastAsia="黑体" w:hAnsi="Times New Roman" w:cs="Times New Roman" w:hint="eastAsia"/>
                <w:b/>
                <w:bCs/>
                <w:sz w:val="18"/>
                <w:szCs w:val="24"/>
              </w:rPr>
              <w:t>运算器真值表</w:t>
            </w:r>
          </w:p>
        </w:tc>
      </w:tr>
      <w:tr w:rsidR="00157CE4" w:rsidRPr="00157CE4" w14:paraId="5D8A6EBA" w14:textId="77777777" w:rsidTr="0037492E">
        <w:tblPrEx>
          <w:tblCellMar>
            <w:top w:w="0" w:type="dxa"/>
            <w:left w:w="0" w:type="dxa"/>
            <w:bottom w:w="0" w:type="dxa"/>
            <w:right w:w="0" w:type="dxa"/>
          </w:tblCellMar>
        </w:tblPrEx>
        <w:trPr>
          <w:jc w:val="center"/>
        </w:trPr>
        <w:tc>
          <w:tcPr>
            <w:tcW w:w="1368" w:type="dxa"/>
            <w:tcBorders>
              <w:top w:val="single" w:sz="12" w:space="0" w:color="auto"/>
            </w:tcBorders>
            <w:vAlign w:val="center"/>
          </w:tcPr>
          <w:p w14:paraId="220120E4" w14:textId="77777777" w:rsidR="00157CE4" w:rsidRPr="00157CE4" w:rsidRDefault="00157CE4" w:rsidP="00157CE4">
            <w:pPr>
              <w:spacing w:line="360" w:lineRule="auto"/>
              <w:jc w:val="center"/>
              <w:rPr>
                <w:rFonts w:ascii="Courier New" w:eastAsia="宋体" w:hAnsi="Courier New" w:cs="Courier New" w:hint="eastAsia"/>
                <w:b/>
                <w:bCs/>
                <w:sz w:val="18"/>
                <w:szCs w:val="24"/>
              </w:rPr>
            </w:pPr>
            <w:r w:rsidRPr="00157CE4">
              <w:rPr>
                <w:rFonts w:ascii="Courier New" w:eastAsia="宋体" w:hAnsi="Courier New" w:cs="Courier New" w:hint="eastAsia"/>
                <w:b/>
                <w:bCs/>
                <w:sz w:val="18"/>
                <w:szCs w:val="24"/>
              </w:rPr>
              <w:t>运算控制</w:t>
            </w:r>
          </w:p>
        </w:tc>
        <w:tc>
          <w:tcPr>
            <w:tcW w:w="1155" w:type="dxa"/>
            <w:tcBorders>
              <w:top w:val="single" w:sz="12" w:space="0" w:color="auto"/>
            </w:tcBorders>
            <w:vAlign w:val="center"/>
          </w:tcPr>
          <w:p w14:paraId="20578A72" w14:textId="77777777" w:rsidR="00157CE4" w:rsidRPr="00157CE4" w:rsidRDefault="00157CE4" w:rsidP="00157CE4">
            <w:pPr>
              <w:spacing w:line="360" w:lineRule="auto"/>
              <w:jc w:val="center"/>
              <w:rPr>
                <w:rFonts w:ascii="Courier New" w:eastAsia="宋体" w:hAnsi="Courier New" w:cs="Courier New" w:hint="eastAsia"/>
                <w:b/>
                <w:bCs/>
                <w:sz w:val="18"/>
                <w:szCs w:val="24"/>
              </w:rPr>
            </w:pPr>
            <w:r w:rsidRPr="00157CE4">
              <w:rPr>
                <w:rFonts w:ascii="Courier New" w:eastAsia="宋体" w:hAnsi="Courier New" w:cs="Courier New" w:hint="eastAsia"/>
                <w:b/>
                <w:bCs/>
                <w:sz w:val="18"/>
                <w:szCs w:val="24"/>
              </w:rPr>
              <w:t>运算表达式</w:t>
            </w:r>
          </w:p>
        </w:tc>
        <w:tc>
          <w:tcPr>
            <w:tcW w:w="450" w:type="dxa"/>
            <w:tcBorders>
              <w:top w:val="single" w:sz="12" w:space="0" w:color="auto"/>
              <w:right w:val="nil"/>
            </w:tcBorders>
            <w:vAlign w:val="center"/>
          </w:tcPr>
          <w:p w14:paraId="5966F30E" w14:textId="77777777" w:rsidR="00157CE4" w:rsidRPr="00157CE4" w:rsidRDefault="00157CE4" w:rsidP="00157CE4">
            <w:pPr>
              <w:keepNext/>
              <w:spacing w:line="360" w:lineRule="auto"/>
              <w:jc w:val="center"/>
              <w:outlineLvl w:val="6"/>
              <w:rPr>
                <w:rFonts w:ascii="Courier New" w:eastAsia="宋体" w:hAnsi="Courier New" w:cs="Courier New" w:hint="eastAsia"/>
                <w:b/>
                <w:bCs/>
                <w:sz w:val="18"/>
                <w:szCs w:val="24"/>
              </w:rPr>
            </w:pPr>
            <w:r w:rsidRPr="00157CE4">
              <w:rPr>
                <w:rFonts w:ascii="Courier New" w:eastAsia="宋体" w:hAnsi="Courier New" w:cs="Courier New" w:hint="eastAsia"/>
                <w:b/>
                <w:bCs/>
                <w:sz w:val="18"/>
                <w:szCs w:val="24"/>
              </w:rPr>
              <w:t>M</w:t>
            </w:r>
          </w:p>
        </w:tc>
        <w:tc>
          <w:tcPr>
            <w:tcW w:w="450" w:type="dxa"/>
            <w:tcBorders>
              <w:top w:val="single" w:sz="12" w:space="0" w:color="auto"/>
              <w:left w:val="nil"/>
              <w:right w:val="nil"/>
            </w:tcBorders>
            <w:vAlign w:val="center"/>
          </w:tcPr>
          <w:p w14:paraId="5D875067" w14:textId="77777777" w:rsidR="00157CE4" w:rsidRPr="00157CE4" w:rsidRDefault="00157CE4" w:rsidP="00157CE4">
            <w:pPr>
              <w:spacing w:line="360" w:lineRule="auto"/>
              <w:jc w:val="center"/>
              <w:rPr>
                <w:rFonts w:ascii="Courier New" w:eastAsia="宋体" w:hAnsi="Courier New" w:cs="Courier New" w:hint="eastAsia"/>
                <w:b/>
                <w:bCs/>
                <w:sz w:val="18"/>
                <w:szCs w:val="24"/>
              </w:rPr>
            </w:pPr>
            <w:r w:rsidRPr="00157CE4">
              <w:rPr>
                <w:rFonts w:ascii="Courier New" w:eastAsia="宋体" w:hAnsi="Courier New" w:cs="Courier New" w:hint="eastAsia"/>
                <w:b/>
                <w:bCs/>
                <w:sz w:val="18"/>
                <w:szCs w:val="24"/>
              </w:rPr>
              <w:t>S2</w:t>
            </w:r>
          </w:p>
        </w:tc>
        <w:tc>
          <w:tcPr>
            <w:tcW w:w="450" w:type="dxa"/>
            <w:tcBorders>
              <w:top w:val="single" w:sz="12" w:space="0" w:color="auto"/>
              <w:left w:val="nil"/>
              <w:right w:val="nil"/>
            </w:tcBorders>
            <w:vAlign w:val="center"/>
          </w:tcPr>
          <w:p w14:paraId="2B2463F9" w14:textId="77777777" w:rsidR="00157CE4" w:rsidRPr="00157CE4" w:rsidRDefault="00157CE4" w:rsidP="00157CE4">
            <w:pPr>
              <w:spacing w:line="360" w:lineRule="auto"/>
              <w:jc w:val="center"/>
              <w:rPr>
                <w:rFonts w:ascii="Courier New" w:eastAsia="宋体" w:hAnsi="Courier New" w:cs="Courier New" w:hint="eastAsia"/>
                <w:b/>
                <w:bCs/>
                <w:sz w:val="18"/>
                <w:szCs w:val="24"/>
              </w:rPr>
            </w:pPr>
            <w:r w:rsidRPr="00157CE4">
              <w:rPr>
                <w:rFonts w:ascii="Courier New" w:eastAsia="宋体" w:hAnsi="Courier New" w:cs="Courier New" w:hint="eastAsia"/>
                <w:b/>
                <w:bCs/>
                <w:sz w:val="18"/>
                <w:szCs w:val="24"/>
              </w:rPr>
              <w:t>S1</w:t>
            </w:r>
          </w:p>
        </w:tc>
        <w:tc>
          <w:tcPr>
            <w:tcW w:w="450" w:type="dxa"/>
            <w:tcBorders>
              <w:top w:val="single" w:sz="12" w:space="0" w:color="auto"/>
              <w:left w:val="nil"/>
            </w:tcBorders>
            <w:vAlign w:val="center"/>
          </w:tcPr>
          <w:p w14:paraId="2E1C1828" w14:textId="77777777" w:rsidR="00157CE4" w:rsidRPr="00157CE4" w:rsidRDefault="00157CE4" w:rsidP="00157CE4">
            <w:pPr>
              <w:spacing w:line="360" w:lineRule="auto"/>
              <w:jc w:val="center"/>
              <w:rPr>
                <w:rFonts w:ascii="Courier New" w:eastAsia="宋体" w:hAnsi="Courier New" w:cs="Courier New" w:hint="eastAsia"/>
                <w:b/>
                <w:bCs/>
                <w:sz w:val="18"/>
                <w:szCs w:val="24"/>
              </w:rPr>
            </w:pPr>
            <w:r w:rsidRPr="00157CE4">
              <w:rPr>
                <w:rFonts w:ascii="Courier New" w:eastAsia="宋体" w:hAnsi="Courier New" w:cs="Courier New" w:hint="eastAsia"/>
                <w:b/>
                <w:bCs/>
                <w:sz w:val="18"/>
                <w:szCs w:val="24"/>
              </w:rPr>
              <w:t>S0</w:t>
            </w:r>
          </w:p>
        </w:tc>
        <w:tc>
          <w:tcPr>
            <w:tcW w:w="675" w:type="dxa"/>
            <w:tcBorders>
              <w:top w:val="single" w:sz="12" w:space="0" w:color="auto"/>
            </w:tcBorders>
            <w:vAlign w:val="center"/>
          </w:tcPr>
          <w:p w14:paraId="06D78210" w14:textId="77777777" w:rsidR="00157CE4" w:rsidRPr="00157CE4" w:rsidRDefault="00157CE4" w:rsidP="00157CE4">
            <w:pPr>
              <w:spacing w:line="360" w:lineRule="auto"/>
              <w:jc w:val="center"/>
              <w:rPr>
                <w:rFonts w:ascii="Courier New" w:eastAsia="宋体" w:hAnsi="Courier New" w:cs="Courier New" w:hint="eastAsia"/>
                <w:b/>
                <w:bCs/>
                <w:sz w:val="18"/>
                <w:szCs w:val="24"/>
              </w:rPr>
            </w:pPr>
            <w:r w:rsidRPr="00157CE4">
              <w:rPr>
                <w:rFonts w:ascii="Courier New" w:eastAsia="宋体" w:hAnsi="Courier New" w:cs="Courier New" w:hint="eastAsia"/>
                <w:b/>
                <w:bCs/>
                <w:sz w:val="18"/>
                <w:szCs w:val="24"/>
              </w:rPr>
              <w:t>AX</w:t>
            </w:r>
          </w:p>
        </w:tc>
        <w:tc>
          <w:tcPr>
            <w:tcW w:w="675" w:type="dxa"/>
            <w:tcBorders>
              <w:top w:val="single" w:sz="12" w:space="0" w:color="auto"/>
            </w:tcBorders>
            <w:vAlign w:val="center"/>
          </w:tcPr>
          <w:p w14:paraId="14A556E3" w14:textId="77777777" w:rsidR="00157CE4" w:rsidRPr="00157CE4" w:rsidRDefault="00157CE4" w:rsidP="00157CE4">
            <w:pPr>
              <w:spacing w:line="360" w:lineRule="auto"/>
              <w:jc w:val="center"/>
              <w:rPr>
                <w:rFonts w:ascii="Courier New" w:eastAsia="宋体" w:hAnsi="Courier New" w:cs="Courier New" w:hint="eastAsia"/>
                <w:b/>
                <w:bCs/>
                <w:sz w:val="18"/>
                <w:szCs w:val="24"/>
              </w:rPr>
            </w:pPr>
            <w:r w:rsidRPr="00157CE4">
              <w:rPr>
                <w:rFonts w:ascii="Courier New" w:eastAsia="宋体" w:hAnsi="Courier New" w:cs="Courier New" w:hint="eastAsia"/>
                <w:b/>
                <w:bCs/>
                <w:sz w:val="18"/>
                <w:szCs w:val="24"/>
              </w:rPr>
              <w:t>BX</w:t>
            </w:r>
          </w:p>
        </w:tc>
        <w:tc>
          <w:tcPr>
            <w:tcW w:w="1575" w:type="dxa"/>
            <w:tcBorders>
              <w:top w:val="single" w:sz="12" w:space="0" w:color="auto"/>
            </w:tcBorders>
            <w:vAlign w:val="center"/>
          </w:tcPr>
          <w:p w14:paraId="26030959" w14:textId="77777777" w:rsidR="00157CE4" w:rsidRPr="00157CE4" w:rsidRDefault="00157CE4" w:rsidP="00157CE4">
            <w:pPr>
              <w:spacing w:line="360" w:lineRule="auto"/>
              <w:jc w:val="center"/>
              <w:rPr>
                <w:rFonts w:ascii="Courier New" w:eastAsia="宋体" w:hAnsi="Courier New" w:cs="Courier New" w:hint="eastAsia"/>
                <w:b/>
                <w:bCs/>
                <w:sz w:val="18"/>
                <w:szCs w:val="24"/>
              </w:rPr>
            </w:pPr>
            <w:r w:rsidRPr="00157CE4">
              <w:rPr>
                <w:rFonts w:ascii="Courier New" w:eastAsia="宋体" w:hAnsi="Courier New" w:cs="Courier New" w:hint="eastAsia"/>
                <w:b/>
                <w:bCs/>
                <w:sz w:val="18"/>
                <w:szCs w:val="24"/>
              </w:rPr>
              <w:t>运算结果</w:t>
            </w:r>
          </w:p>
        </w:tc>
      </w:tr>
      <w:tr w:rsidR="00157CE4" w:rsidRPr="00157CE4" w14:paraId="0286375C" w14:textId="77777777" w:rsidTr="0037492E">
        <w:tblPrEx>
          <w:tblCellMar>
            <w:top w:w="0" w:type="dxa"/>
            <w:left w:w="0" w:type="dxa"/>
            <w:bottom w:w="0" w:type="dxa"/>
            <w:right w:w="0" w:type="dxa"/>
          </w:tblCellMar>
        </w:tblPrEx>
        <w:trPr>
          <w:jc w:val="center"/>
        </w:trPr>
        <w:tc>
          <w:tcPr>
            <w:tcW w:w="1368" w:type="dxa"/>
            <w:vAlign w:val="center"/>
          </w:tcPr>
          <w:p w14:paraId="22C6B5C8"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带进位算术加</w:t>
            </w:r>
          </w:p>
        </w:tc>
        <w:tc>
          <w:tcPr>
            <w:tcW w:w="1155" w:type="dxa"/>
            <w:vAlign w:val="center"/>
          </w:tcPr>
          <w:p w14:paraId="3C3875D3"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A+B+C</w:t>
            </w:r>
          </w:p>
        </w:tc>
        <w:tc>
          <w:tcPr>
            <w:tcW w:w="450" w:type="dxa"/>
            <w:tcBorders>
              <w:right w:val="nil"/>
            </w:tcBorders>
            <w:vAlign w:val="center"/>
          </w:tcPr>
          <w:p w14:paraId="5D0CF405"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54FA51E3"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222444CA"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tcBorders>
            <w:vAlign w:val="center"/>
          </w:tcPr>
          <w:p w14:paraId="646FAC42"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75" w:type="dxa"/>
            <w:vAlign w:val="center"/>
          </w:tcPr>
          <w:p w14:paraId="2B3046A1"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6655</w:t>
            </w:r>
          </w:p>
        </w:tc>
        <w:tc>
          <w:tcPr>
            <w:tcW w:w="675" w:type="dxa"/>
            <w:vAlign w:val="center"/>
          </w:tcPr>
          <w:p w14:paraId="7612627B"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AA77</w:t>
            </w:r>
          </w:p>
        </w:tc>
        <w:tc>
          <w:tcPr>
            <w:tcW w:w="1575" w:type="dxa"/>
            <w:vAlign w:val="center"/>
          </w:tcPr>
          <w:p w14:paraId="3A58FA47"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=( 10</w:t>
            </w:r>
            <w:proofErr w:type="gramEnd"/>
            <w:r w:rsidRPr="00157CE4">
              <w:rPr>
                <w:rFonts w:ascii="Courier New" w:eastAsia="宋体" w:hAnsi="Courier New" w:cs="Courier New" w:hint="eastAsia"/>
                <w:sz w:val="18"/>
                <w:szCs w:val="24"/>
              </w:rPr>
              <w:t>CC )</w:t>
            </w:r>
          </w:p>
        </w:tc>
      </w:tr>
      <w:tr w:rsidR="00157CE4" w:rsidRPr="00157CE4" w14:paraId="5B6533D6" w14:textId="77777777" w:rsidTr="0037492E">
        <w:tblPrEx>
          <w:tblCellMar>
            <w:top w:w="0" w:type="dxa"/>
            <w:left w:w="0" w:type="dxa"/>
            <w:bottom w:w="0" w:type="dxa"/>
            <w:right w:w="0" w:type="dxa"/>
          </w:tblCellMar>
        </w:tblPrEx>
        <w:trPr>
          <w:jc w:val="center"/>
        </w:trPr>
        <w:tc>
          <w:tcPr>
            <w:tcW w:w="1368" w:type="dxa"/>
            <w:vAlign w:val="center"/>
          </w:tcPr>
          <w:p w14:paraId="7206756C"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带借位算术减</w:t>
            </w:r>
          </w:p>
        </w:tc>
        <w:tc>
          <w:tcPr>
            <w:tcW w:w="1155" w:type="dxa"/>
            <w:vAlign w:val="center"/>
          </w:tcPr>
          <w:p w14:paraId="7CD3A87E"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A-B-C</w:t>
            </w:r>
          </w:p>
        </w:tc>
        <w:tc>
          <w:tcPr>
            <w:tcW w:w="450" w:type="dxa"/>
            <w:tcBorders>
              <w:right w:val="nil"/>
            </w:tcBorders>
            <w:vAlign w:val="center"/>
          </w:tcPr>
          <w:p w14:paraId="5EF3EF12"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4F2764C6"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3551D49A"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tcBorders>
            <w:vAlign w:val="center"/>
          </w:tcPr>
          <w:p w14:paraId="1F55D52A"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675" w:type="dxa"/>
            <w:vAlign w:val="center"/>
          </w:tcPr>
          <w:p w14:paraId="3ADF6F18"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6655</w:t>
            </w:r>
          </w:p>
        </w:tc>
        <w:tc>
          <w:tcPr>
            <w:tcW w:w="675" w:type="dxa"/>
            <w:vAlign w:val="center"/>
          </w:tcPr>
          <w:p w14:paraId="28B5C675"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AA77</w:t>
            </w:r>
          </w:p>
        </w:tc>
        <w:tc>
          <w:tcPr>
            <w:tcW w:w="1575" w:type="dxa"/>
            <w:vAlign w:val="center"/>
          </w:tcPr>
          <w:p w14:paraId="608B4F11"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BBDE</w:t>
            </w:r>
            <w:proofErr w:type="gramEnd"/>
            <w:r w:rsidRPr="00157CE4">
              <w:rPr>
                <w:rFonts w:ascii="Courier New" w:eastAsia="宋体" w:hAnsi="Courier New" w:cs="Courier New" w:hint="eastAsia"/>
                <w:sz w:val="18"/>
                <w:szCs w:val="24"/>
              </w:rPr>
              <w:t xml:space="preserve"> )</w:t>
            </w:r>
          </w:p>
        </w:tc>
      </w:tr>
      <w:tr w:rsidR="00157CE4" w:rsidRPr="00157CE4" w14:paraId="5B5421F4" w14:textId="77777777" w:rsidTr="0037492E">
        <w:tblPrEx>
          <w:tblCellMar>
            <w:top w:w="0" w:type="dxa"/>
            <w:left w:w="0" w:type="dxa"/>
            <w:bottom w:w="0" w:type="dxa"/>
            <w:right w:w="0" w:type="dxa"/>
          </w:tblCellMar>
        </w:tblPrEx>
        <w:trPr>
          <w:jc w:val="center"/>
        </w:trPr>
        <w:tc>
          <w:tcPr>
            <w:tcW w:w="1368" w:type="dxa"/>
            <w:vAlign w:val="center"/>
          </w:tcPr>
          <w:p w14:paraId="548291D3"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带进位左移</w:t>
            </w:r>
          </w:p>
        </w:tc>
        <w:tc>
          <w:tcPr>
            <w:tcW w:w="1155" w:type="dxa"/>
            <w:vAlign w:val="center"/>
          </w:tcPr>
          <w:p w14:paraId="302139E0"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RLC A</w:t>
            </w:r>
          </w:p>
        </w:tc>
        <w:tc>
          <w:tcPr>
            <w:tcW w:w="450" w:type="dxa"/>
            <w:tcBorders>
              <w:right w:val="nil"/>
            </w:tcBorders>
            <w:vAlign w:val="center"/>
          </w:tcPr>
          <w:p w14:paraId="05B60146"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325B8511"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7C0C9E36"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tcBorders>
            <w:vAlign w:val="center"/>
          </w:tcPr>
          <w:p w14:paraId="0B1E70E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75" w:type="dxa"/>
            <w:vAlign w:val="center"/>
          </w:tcPr>
          <w:p w14:paraId="29DF4948"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6655</w:t>
            </w:r>
          </w:p>
        </w:tc>
        <w:tc>
          <w:tcPr>
            <w:tcW w:w="675" w:type="dxa"/>
            <w:vAlign w:val="center"/>
          </w:tcPr>
          <w:p w14:paraId="760B1B6E"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AA77</w:t>
            </w:r>
          </w:p>
        </w:tc>
        <w:tc>
          <w:tcPr>
            <w:tcW w:w="1575" w:type="dxa"/>
            <w:vAlign w:val="center"/>
          </w:tcPr>
          <w:p w14:paraId="232847B8"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CCAA</w:t>
            </w:r>
            <w:proofErr w:type="gramEnd"/>
            <w:r w:rsidRPr="00157CE4">
              <w:rPr>
                <w:rFonts w:ascii="Courier New" w:eastAsia="宋体" w:hAnsi="Courier New" w:cs="Courier New" w:hint="eastAsia"/>
                <w:sz w:val="18"/>
                <w:szCs w:val="24"/>
              </w:rPr>
              <w:t xml:space="preserve"> )</w:t>
            </w:r>
          </w:p>
        </w:tc>
      </w:tr>
      <w:tr w:rsidR="00157CE4" w:rsidRPr="00157CE4" w14:paraId="60533E9D" w14:textId="77777777" w:rsidTr="0037492E">
        <w:tblPrEx>
          <w:tblCellMar>
            <w:top w:w="0" w:type="dxa"/>
            <w:left w:w="0" w:type="dxa"/>
            <w:bottom w:w="0" w:type="dxa"/>
            <w:right w:w="0" w:type="dxa"/>
          </w:tblCellMar>
        </w:tblPrEx>
        <w:trPr>
          <w:jc w:val="center"/>
        </w:trPr>
        <w:tc>
          <w:tcPr>
            <w:tcW w:w="1368" w:type="dxa"/>
            <w:vAlign w:val="center"/>
          </w:tcPr>
          <w:p w14:paraId="45A76BC0"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带进位右移</w:t>
            </w:r>
          </w:p>
        </w:tc>
        <w:tc>
          <w:tcPr>
            <w:tcW w:w="1155" w:type="dxa"/>
            <w:vAlign w:val="center"/>
          </w:tcPr>
          <w:p w14:paraId="42DD83FC"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RRC A</w:t>
            </w:r>
          </w:p>
        </w:tc>
        <w:tc>
          <w:tcPr>
            <w:tcW w:w="450" w:type="dxa"/>
            <w:tcBorders>
              <w:right w:val="nil"/>
            </w:tcBorders>
            <w:vAlign w:val="center"/>
          </w:tcPr>
          <w:p w14:paraId="471D2F37"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45A9348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07523B27"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tcBorders>
            <w:vAlign w:val="center"/>
          </w:tcPr>
          <w:p w14:paraId="78B3FB8A"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675" w:type="dxa"/>
            <w:vAlign w:val="center"/>
          </w:tcPr>
          <w:p w14:paraId="2BC5DC10"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675" w:type="dxa"/>
            <w:vAlign w:val="center"/>
          </w:tcPr>
          <w:p w14:paraId="60982043"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1575" w:type="dxa"/>
            <w:vAlign w:val="center"/>
          </w:tcPr>
          <w:p w14:paraId="471A8AF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xml:space="preserve">=(  </w:t>
            </w:r>
            <w:proofErr w:type="gramEnd"/>
            <w:r w:rsidRPr="00157CE4">
              <w:rPr>
                <w:rFonts w:ascii="Courier New" w:eastAsia="宋体" w:hAnsi="Courier New" w:cs="Courier New" w:hint="eastAsia"/>
                <w:sz w:val="18"/>
                <w:szCs w:val="24"/>
              </w:rPr>
              <w:t xml:space="preserve">     )</w:t>
            </w:r>
          </w:p>
        </w:tc>
      </w:tr>
      <w:tr w:rsidR="00157CE4" w:rsidRPr="00157CE4" w14:paraId="264BA42A" w14:textId="77777777" w:rsidTr="0037492E">
        <w:tblPrEx>
          <w:tblCellMar>
            <w:top w:w="0" w:type="dxa"/>
            <w:left w:w="0" w:type="dxa"/>
            <w:bottom w:w="0" w:type="dxa"/>
            <w:right w:w="0" w:type="dxa"/>
          </w:tblCellMar>
        </w:tblPrEx>
        <w:trPr>
          <w:jc w:val="center"/>
        </w:trPr>
        <w:tc>
          <w:tcPr>
            <w:tcW w:w="1368" w:type="dxa"/>
            <w:vAlign w:val="center"/>
          </w:tcPr>
          <w:p w14:paraId="7495EF0A"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算术加</w:t>
            </w:r>
          </w:p>
        </w:tc>
        <w:tc>
          <w:tcPr>
            <w:tcW w:w="1155" w:type="dxa"/>
            <w:vAlign w:val="center"/>
          </w:tcPr>
          <w:p w14:paraId="370042F4"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A+B</w:t>
            </w:r>
          </w:p>
        </w:tc>
        <w:tc>
          <w:tcPr>
            <w:tcW w:w="450" w:type="dxa"/>
            <w:tcBorders>
              <w:right w:val="nil"/>
            </w:tcBorders>
            <w:vAlign w:val="center"/>
          </w:tcPr>
          <w:p w14:paraId="201548E9"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6B9AC3F2"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2B5C08B0"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tcBorders>
            <w:vAlign w:val="center"/>
          </w:tcPr>
          <w:p w14:paraId="04C5FF77"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75" w:type="dxa"/>
            <w:vAlign w:val="center"/>
          </w:tcPr>
          <w:p w14:paraId="3AE61C32"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675" w:type="dxa"/>
            <w:vAlign w:val="center"/>
          </w:tcPr>
          <w:p w14:paraId="28D48B33"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1575" w:type="dxa"/>
            <w:vAlign w:val="center"/>
          </w:tcPr>
          <w:p w14:paraId="7CECDF9E"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xml:space="preserve">=(  </w:t>
            </w:r>
            <w:proofErr w:type="gramEnd"/>
            <w:r w:rsidRPr="00157CE4">
              <w:rPr>
                <w:rFonts w:ascii="Courier New" w:eastAsia="宋体" w:hAnsi="Courier New" w:cs="Courier New" w:hint="eastAsia"/>
                <w:sz w:val="18"/>
                <w:szCs w:val="24"/>
              </w:rPr>
              <w:t xml:space="preserve">     )</w:t>
            </w:r>
          </w:p>
        </w:tc>
      </w:tr>
      <w:tr w:rsidR="00157CE4" w:rsidRPr="00157CE4" w14:paraId="1450FD89" w14:textId="77777777" w:rsidTr="0037492E">
        <w:tblPrEx>
          <w:tblCellMar>
            <w:top w:w="0" w:type="dxa"/>
            <w:left w:w="0" w:type="dxa"/>
            <w:bottom w:w="0" w:type="dxa"/>
            <w:right w:w="0" w:type="dxa"/>
          </w:tblCellMar>
        </w:tblPrEx>
        <w:trPr>
          <w:jc w:val="center"/>
        </w:trPr>
        <w:tc>
          <w:tcPr>
            <w:tcW w:w="1368" w:type="dxa"/>
            <w:vAlign w:val="center"/>
          </w:tcPr>
          <w:p w14:paraId="3EE5AB29"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算术减</w:t>
            </w:r>
          </w:p>
        </w:tc>
        <w:tc>
          <w:tcPr>
            <w:tcW w:w="1155" w:type="dxa"/>
            <w:vAlign w:val="center"/>
          </w:tcPr>
          <w:p w14:paraId="0BE41DD0"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A-B</w:t>
            </w:r>
          </w:p>
        </w:tc>
        <w:tc>
          <w:tcPr>
            <w:tcW w:w="450" w:type="dxa"/>
            <w:tcBorders>
              <w:right w:val="nil"/>
            </w:tcBorders>
            <w:vAlign w:val="center"/>
          </w:tcPr>
          <w:p w14:paraId="495866D7"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5F6E1B5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1E1D007A"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tcBorders>
            <w:vAlign w:val="center"/>
          </w:tcPr>
          <w:p w14:paraId="59A8108D"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675" w:type="dxa"/>
            <w:vAlign w:val="center"/>
          </w:tcPr>
          <w:p w14:paraId="1F8FCEF6"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675" w:type="dxa"/>
            <w:vAlign w:val="center"/>
          </w:tcPr>
          <w:p w14:paraId="6B036FC2"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1575" w:type="dxa"/>
            <w:vAlign w:val="center"/>
          </w:tcPr>
          <w:p w14:paraId="7DE34EB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xml:space="preserve">=(  </w:t>
            </w:r>
            <w:proofErr w:type="gramEnd"/>
            <w:r w:rsidRPr="00157CE4">
              <w:rPr>
                <w:rFonts w:ascii="Courier New" w:eastAsia="宋体" w:hAnsi="Courier New" w:cs="Courier New" w:hint="eastAsia"/>
                <w:sz w:val="18"/>
                <w:szCs w:val="24"/>
              </w:rPr>
              <w:t xml:space="preserve">     )</w:t>
            </w:r>
          </w:p>
        </w:tc>
      </w:tr>
      <w:tr w:rsidR="00157CE4" w:rsidRPr="00157CE4" w14:paraId="46A25130" w14:textId="77777777" w:rsidTr="0037492E">
        <w:tblPrEx>
          <w:tblCellMar>
            <w:top w:w="0" w:type="dxa"/>
            <w:left w:w="0" w:type="dxa"/>
            <w:bottom w:w="0" w:type="dxa"/>
            <w:right w:w="0" w:type="dxa"/>
          </w:tblCellMar>
        </w:tblPrEx>
        <w:trPr>
          <w:jc w:val="center"/>
        </w:trPr>
        <w:tc>
          <w:tcPr>
            <w:tcW w:w="1368" w:type="dxa"/>
            <w:vAlign w:val="center"/>
          </w:tcPr>
          <w:p w14:paraId="021B25E6"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左移</w:t>
            </w:r>
          </w:p>
        </w:tc>
        <w:tc>
          <w:tcPr>
            <w:tcW w:w="1155" w:type="dxa"/>
            <w:vAlign w:val="center"/>
          </w:tcPr>
          <w:p w14:paraId="668993B6"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RL A</w:t>
            </w:r>
          </w:p>
        </w:tc>
        <w:tc>
          <w:tcPr>
            <w:tcW w:w="450" w:type="dxa"/>
            <w:tcBorders>
              <w:right w:val="nil"/>
            </w:tcBorders>
            <w:vAlign w:val="center"/>
          </w:tcPr>
          <w:p w14:paraId="46F49EE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3182244C"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68B7398B"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tcBorders>
            <w:vAlign w:val="center"/>
          </w:tcPr>
          <w:p w14:paraId="582783B4"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75" w:type="dxa"/>
            <w:vAlign w:val="center"/>
          </w:tcPr>
          <w:p w14:paraId="7EF4740B"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675" w:type="dxa"/>
            <w:vAlign w:val="center"/>
          </w:tcPr>
          <w:p w14:paraId="0314BA2B"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1575" w:type="dxa"/>
            <w:vAlign w:val="center"/>
          </w:tcPr>
          <w:p w14:paraId="4D36B3F3"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xml:space="preserve">=(  </w:t>
            </w:r>
            <w:proofErr w:type="gramEnd"/>
            <w:r w:rsidRPr="00157CE4">
              <w:rPr>
                <w:rFonts w:ascii="Courier New" w:eastAsia="宋体" w:hAnsi="Courier New" w:cs="Courier New" w:hint="eastAsia"/>
                <w:sz w:val="18"/>
                <w:szCs w:val="24"/>
              </w:rPr>
              <w:t xml:space="preserve">     )</w:t>
            </w:r>
          </w:p>
        </w:tc>
      </w:tr>
      <w:tr w:rsidR="00157CE4" w:rsidRPr="00157CE4" w14:paraId="597343CB" w14:textId="77777777" w:rsidTr="0037492E">
        <w:tblPrEx>
          <w:tblCellMar>
            <w:top w:w="0" w:type="dxa"/>
            <w:left w:w="0" w:type="dxa"/>
            <w:bottom w:w="0" w:type="dxa"/>
            <w:right w:w="0" w:type="dxa"/>
          </w:tblCellMar>
        </w:tblPrEx>
        <w:trPr>
          <w:jc w:val="center"/>
        </w:trPr>
        <w:tc>
          <w:tcPr>
            <w:tcW w:w="1368" w:type="dxa"/>
            <w:vAlign w:val="center"/>
          </w:tcPr>
          <w:p w14:paraId="5C117C19"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右移</w:t>
            </w:r>
          </w:p>
        </w:tc>
        <w:tc>
          <w:tcPr>
            <w:tcW w:w="1155" w:type="dxa"/>
            <w:vAlign w:val="center"/>
          </w:tcPr>
          <w:p w14:paraId="25D2A6D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RR A</w:t>
            </w:r>
          </w:p>
        </w:tc>
        <w:tc>
          <w:tcPr>
            <w:tcW w:w="450" w:type="dxa"/>
            <w:tcBorders>
              <w:right w:val="nil"/>
            </w:tcBorders>
            <w:vAlign w:val="center"/>
          </w:tcPr>
          <w:p w14:paraId="1D58800C"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67350753"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7866F97A"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tcBorders>
            <w:vAlign w:val="center"/>
          </w:tcPr>
          <w:p w14:paraId="217DC6F7"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675" w:type="dxa"/>
            <w:vAlign w:val="center"/>
          </w:tcPr>
          <w:p w14:paraId="7146BF21"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675" w:type="dxa"/>
            <w:vAlign w:val="center"/>
          </w:tcPr>
          <w:p w14:paraId="421F472E"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1575" w:type="dxa"/>
            <w:vAlign w:val="center"/>
          </w:tcPr>
          <w:p w14:paraId="44FA82A8"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xml:space="preserve">=(  </w:t>
            </w:r>
            <w:proofErr w:type="gramEnd"/>
            <w:r w:rsidRPr="00157CE4">
              <w:rPr>
                <w:rFonts w:ascii="Courier New" w:eastAsia="宋体" w:hAnsi="Courier New" w:cs="Courier New" w:hint="eastAsia"/>
                <w:sz w:val="18"/>
                <w:szCs w:val="24"/>
              </w:rPr>
              <w:t xml:space="preserve">     )</w:t>
            </w:r>
          </w:p>
        </w:tc>
      </w:tr>
      <w:tr w:rsidR="00157CE4" w:rsidRPr="00157CE4" w14:paraId="6057F9E9" w14:textId="77777777" w:rsidTr="0037492E">
        <w:tblPrEx>
          <w:tblCellMar>
            <w:top w:w="0" w:type="dxa"/>
            <w:left w:w="0" w:type="dxa"/>
            <w:bottom w:w="0" w:type="dxa"/>
            <w:right w:w="0" w:type="dxa"/>
          </w:tblCellMar>
        </w:tblPrEx>
        <w:trPr>
          <w:jc w:val="center"/>
        </w:trPr>
        <w:tc>
          <w:tcPr>
            <w:tcW w:w="1368" w:type="dxa"/>
            <w:vAlign w:val="center"/>
          </w:tcPr>
          <w:p w14:paraId="35FC97A4"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取</w:t>
            </w:r>
            <w:r w:rsidRPr="00157CE4">
              <w:rPr>
                <w:rFonts w:ascii="Courier New" w:eastAsia="宋体" w:hAnsi="Courier New" w:cs="Courier New" w:hint="eastAsia"/>
                <w:sz w:val="18"/>
                <w:szCs w:val="24"/>
              </w:rPr>
              <w:t>BX</w:t>
            </w:r>
            <w:r w:rsidRPr="00157CE4">
              <w:rPr>
                <w:rFonts w:ascii="Courier New" w:eastAsia="宋体" w:hAnsi="Courier New" w:cs="Courier New" w:hint="eastAsia"/>
                <w:sz w:val="18"/>
                <w:szCs w:val="24"/>
              </w:rPr>
              <w:t>值</w:t>
            </w:r>
          </w:p>
        </w:tc>
        <w:tc>
          <w:tcPr>
            <w:tcW w:w="1155" w:type="dxa"/>
            <w:vAlign w:val="center"/>
          </w:tcPr>
          <w:p w14:paraId="365240B3"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B</w:t>
            </w:r>
          </w:p>
        </w:tc>
        <w:tc>
          <w:tcPr>
            <w:tcW w:w="450" w:type="dxa"/>
            <w:tcBorders>
              <w:right w:val="nil"/>
            </w:tcBorders>
            <w:vAlign w:val="center"/>
          </w:tcPr>
          <w:p w14:paraId="0C88EFDE"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7C66CD25"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0ED8F8C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tcBorders>
            <w:vAlign w:val="center"/>
          </w:tcPr>
          <w:p w14:paraId="34CDD41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75" w:type="dxa"/>
            <w:vAlign w:val="center"/>
          </w:tcPr>
          <w:p w14:paraId="574F8892"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6655</w:t>
            </w:r>
          </w:p>
        </w:tc>
        <w:tc>
          <w:tcPr>
            <w:tcW w:w="675" w:type="dxa"/>
            <w:vAlign w:val="center"/>
          </w:tcPr>
          <w:p w14:paraId="213724AE"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AA77</w:t>
            </w:r>
          </w:p>
        </w:tc>
        <w:tc>
          <w:tcPr>
            <w:tcW w:w="1575" w:type="dxa"/>
            <w:vAlign w:val="center"/>
          </w:tcPr>
          <w:p w14:paraId="5B86E04E"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AA</w:t>
            </w:r>
            <w:proofErr w:type="gramEnd"/>
            <w:r w:rsidRPr="00157CE4">
              <w:rPr>
                <w:rFonts w:ascii="Courier New" w:eastAsia="宋体" w:hAnsi="Courier New" w:cs="Courier New" w:hint="eastAsia"/>
                <w:sz w:val="18"/>
                <w:szCs w:val="24"/>
              </w:rPr>
              <w:t>77 )</w:t>
            </w:r>
          </w:p>
        </w:tc>
      </w:tr>
      <w:tr w:rsidR="00157CE4" w:rsidRPr="00157CE4" w14:paraId="27FB91E5" w14:textId="77777777" w:rsidTr="0037492E">
        <w:tblPrEx>
          <w:tblCellMar>
            <w:top w:w="0" w:type="dxa"/>
            <w:left w:w="0" w:type="dxa"/>
            <w:bottom w:w="0" w:type="dxa"/>
            <w:right w:w="0" w:type="dxa"/>
          </w:tblCellMar>
        </w:tblPrEx>
        <w:trPr>
          <w:jc w:val="center"/>
        </w:trPr>
        <w:tc>
          <w:tcPr>
            <w:tcW w:w="1368" w:type="dxa"/>
            <w:vAlign w:val="center"/>
          </w:tcPr>
          <w:p w14:paraId="2A1B36DD"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AX</w:t>
            </w:r>
            <w:r w:rsidRPr="00157CE4">
              <w:rPr>
                <w:rFonts w:ascii="Courier New" w:eastAsia="宋体" w:hAnsi="Courier New" w:cs="Courier New" w:hint="eastAsia"/>
                <w:sz w:val="18"/>
                <w:szCs w:val="24"/>
              </w:rPr>
              <w:t>取反</w:t>
            </w:r>
          </w:p>
        </w:tc>
        <w:tc>
          <w:tcPr>
            <w:tcW w:w="1155" w:type="dxa"/>
            <w:vAlign w:val="center"/>
          </w:tcPr>
          <w:p w14:paraId="7114803E"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NOT A</w:t>
            </w:r>
          </w:p>
        </w:tc>
        <w:tc>
          <w:tcPr>
            <w:tcW w:w="450" w:type="dxa"/>
            <w:tcBorders>
              <w:right w:val="nil"/>
            </w:tcBorders>
            <w:vAlign w:val="center"/>
          </w:tcPr>
          <w:p w14:paraId="3A88C110"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2B634414"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1A376EC3"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tcBorders>
            <w:vAlign w:val="center"/>
          </w:tcPr>
          <w:p w14:paraId="5BA0EADB"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675" w:type="dxa"/>
            <w:vAlign w:val="center"/>
          </w:tcPr>
          <w:p w14:paraId="475EC05B"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6655</w:t>
            </w:r>
          </w:p>
        </w:tc>
        <w:tc>
          <w:tcPr>
            <w:tcW w:w="675" w:type="dxa"/>
            <w:vAlign w:val="center"/>
          </w:tcPr>
          <w:p w14:paraId="19063303"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AA77</w:t>
            </w:r>
          </w:p>
        </w:tc>
        <w:tc>
          <w:tcPr>
            <w:tcW w:w="1575" w:type="dxa"/>
            <w:vAlign w:val="center"/>
          </w:tcPr>
          <w:p w14:paraId="1DDFA64D"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=( 99</w:t>
            </w:r>
            <w:proofErr w:type="gramEnd"/>
            <w:r w:rsidRPr="00157CE4">
              <w:rPr>
                <w:rFonts w:ascii="Courier New" w:eastAsia="宋体" w:hAnsi="Courier New" w:cs="Courier New" w:hint="eastAsia"/>
                <w:sz w:val="18"/>
                <w:szCs w:val="24"/>
              </w:rPr>
              <w:t>AA )</w:t>
            </w:r>
          </w:p>
        </w:tc>
      </w:tr>
      <w:tr w:rsidR="00157CE4" w:rsidRPr="00157CE4" w14:paraId="7FC53974" w14:textId="77777777" w:rsidTr="0037492E">
        <w:tblPrEx>
          <w:tblCellMar>
            <w:top w:w="0" w:type="dxa"/>
            <w:left w:w="0" w:type="dxa"/>
            <w:bottom w:w="0" w:type="dxa"/>
            <w:right w:w="0" w:type="dxa"/>
          </w:tblCellMar>
        </w:tblPrEx>
        <w:trPr>
          <w:jc w:val="center"/>
        </w:trPr>
        <w:tc>
          <w:tcPr>
            <w:tcW w:w="1368" w:type="dxa"/>
            <w:vAlign w:val="center"/>
          </w:tcPr>
          <w:p w14:paraId="7918C153"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AX</w:t>
            </w:r>
            <w:r w:rsidRPr="00157CE4">
              <w:rPr>
                <w:rFonts w:ascii="Courier New" w:eastAsia="宋体" w:hAnsi="Courier New" w:cs="Courier New" w:hint="eastAsia"/>
                <w:sz w:val="18"/>
                <w:szCs w:val="24"/>
              </w:rPr>
              <w:t>减</w:t>
            </w:r>
            <w:r w:rsidRPr="00157CE4">
              <w:rPr>
                <w:rFonts w:ascii="Courier New" w:eastAsia="宋体" w:hAnsi="Courier New" w:cs="Courier New" w:hint="eastAsia"/>
                <w:sz w:val="18"/>
                <w:szCs w:val="24"/>
              </w:rPr>
              <w:t>1</w:t>
            </w:r>
          </w:p>
        </w:tc>
        <w:tc>
          <w:tcPr>
            <w:tcW w:w="1155" w:type="dxa"/>
            <w:vAlign w:val="center"/>
          </w:tcPr>
          <w:p w14:paraId="45BD83C4"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A-1</w:t>
            </w:r>
          </w:p>
        </w:tc>
        <w:tc>
          <w:tcPr>
            <w:tcW w:w="450" w:type="dxa"/>
            <w:tcBorders>
              <w:right w:val="nil"/>
            </w:tcBorders>
            <w:vAlign w:val="center"/>
          </w:tcPr>
          <w:p w14:paraId="1274BE5D"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23B7A631"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576F6650"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tcBorders>
            <w:vAlign w:val="center"/>
          </w:tcPr>
          <w:p w14:paraId="67B4F3F6"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75" w:type="dxa"/>
            <w:vAlign w:val="center"/>
          </w:tcPr>
          <w:p w14:paraId="24000999"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6655</w:t>
            </w:r>
          </w:p>
        </w:tc>
        <w:tc>
          <w:tcPr>
            <w:tcW w:w="675" w:type="dxa"/>
            <w:vAlign w:val="center"/>
          </w:tcPr>
          <w:p w14:paraId="307CF545"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AA77</w:t>
            </w:r>
          </w:p>
        </w:tc>
        <w:tc>
          <w:tcPr>
            <w:tcW w:w="1575" w:type="dxa"/>
            <w:vAlign w:val="center"/>
          </w:tcPr>
          <w:p w14:paraId="44DA24DE"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=( 6654</w:t>
            </w:r>
            <w:proofErr w:type="gramEnd"/>
            <w:r w:rsidRPr="00157CE4">
              <w:rPr>
                <w:rFonts w:ascii="Courier New" w:eastAsia="宋体" w:hAnsi="Courier New" w:cs="Courier New" w:hint="eastAsia"/>
                <w:sz w:val="18"/>
                <w:szCs w:val="24"/>
              </w:rPr>
              <w:t xml:space="preserve"> )</w:t>
            </w:r>
          </w:p>
        </w:tc>
      </w:tr>
      <w:tr w:rsidR="00157CE4" w:rsidRPr="00157CE4" w14:paraId="7B3AC4A4" w14:textId="77777777" w:rsidTr="0037492E">
        <w:tblPrEx>
          <w:tblCellMar>
            <w:top w:w="0" w:type="dxa"/>
            <w:left w:w="0" w:type="dxa"/>
            <w:bottom w:w="0" w:type="dxa"/>
            <w:right w:w="0" w:type="dxa"/>
          </w:tblCellMar>
        </w:tblPrEx>
        <w:trPr>
          <w:jc w:val="center"/>
        </w:trPr>
        <w:tc>
          <w:tcPr>
            <w:tcW w:w="1368" w:type="dxa"/>
            <w:vAlign w:val="center"/>
          </w:tcPr>
          <w:p w14:paraId="4C3A0B0E"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清零</w:t>
            </w:r>
          </w:p>
        </w:tc>
        <w:tc>
          <w:tcPr>
            <w:tcW w:w="1155" w:type="dxa"/>
            <w:vAlign w:val="center"/>
          </w:tcPr>
          <w:p w14:paraId="69C6F1EC"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right w:val="nil"/>
            </w:tcBorders>
            <w:vAlign w:val="center"/>
          </w:tcPr>
          <w:p w14:paraId="103BE2C6"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647778F4"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right w:val="nil"/>
            </w:tcBorders>
            <w:vAlign w:val="center"/>
          </w:tcPr>
          <w:p w14:paraId="56681D3A"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tcBorders>
            <w:vAlign w:val="center"/>
          </w:tcPr>
          <w:p w14:paraId="73362C2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675" w:type="dxa"/>
            <w:vAlign w:val="center"/>
          </w:tcPr>
          <w:p w14:paraId="0049F96B"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675" w:type="dxa"/>
            <w:vAlign w:val="center"/>
          </w:tcPr>
          <w:p w14:paraId="30F2388B"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1575" w:type="dxa"/>
            <w:vAlign w:val="center"/>
          </w:tcPr>
          <w:p w14:paraId="576FE897"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xml:space="preserve">=(  </w:t>
            </w:r>
            <w:proofErr w:type="gramEnd"/>
            <w:r w:rsidRPr="00157CE4">
              <w:rPr>
                <w:rFonts w:ascii="Courier New" w:eastAsia="宋体" w:hAnsi="Courier New" w:cs="Courier New" w:hint="eastAsia"/>
                <w:sz w:val="18"/>
                <w:szCs w:val="24"/>
              </w:rPr>
              <w:t xml:space="preserve">     )</w:t>
            </w:r>
          </w:p>
        </w:tc>
      </w:tr>
      <w:tr w:rsidR="00157CE4" w:rsidRPr="00157CE4" w14:paraId="7305E018" w14:textId="77777777" w:rsidTr="0037492E">
        <w:tblPrEx>
          <w:tblCellMar>
            <w:top w:w="0" w:type="dxa"/>
            <w:left w:w="0" w:type="dxa"/>
            <w:bottom w:w="0" w:type="dxa"/>
            <w:right w:w="0" w:type="dxa"/>
          </w:tblCellMar>
        </w:tblPrEx>
        <w:trPr>
          <w:jc w:val="center"/>
        </w:trPr>
        <w:tc>
          <w:tcPr>
            <w:tcW w:w="1368" w:type="dxa"/>
            <w:vAlign w:val="center"/>
          </w:tcPr>
          <w:p w14:paraId="1896B4FA"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逻辑或</w:t>
            </w:r>
          </w:p>
        </w:tc>
        <w:tc>
          <w:tcPr>
            <w:tcW w:w="1155" w:type="dxa"/>
            <w:vAlign w:val="center"/>
          </w:tcPr>
          <w:p w14:paraId="68A995C9"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 OR B</w:t>
            </w:r>
          </w:p>
        </w:tc>
        <w:tc>
          <w:tcPr>
            <w:tcW w:w="450" w:type="dxa"/>
            <w:tcBorders>
              <w:right w:val="nil"/>
            </w:tcBorders>
            <w:vAlign w:val="center"/>
          </w:tcPr>
          <w:p w14:paraId="4CE43E59"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6B38BF9C"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7B1BB75C"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tcBorders>
            <w:vAlign w:val="center"/>
          </w:tcPr>
          <w:p w14:paraId="71562FA4"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75" w:type="dxa"/>
            <w:vAlign w:val="center"/>
          </w:tcPr>
          <w:p w14:paraId="126EA416"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675" w:type="dxa"/>
            <w:vAlign w:val="center"/>
          </w:tcPr>
          <w:p w14:paraId="39999D0F"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1575" w:type="dxa"/>
            <w:vAlign w:val="center"/>
          </w:tcPr>
          <w:p w14:paraId="552B23B6"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xml:space="preserve">=(  </w:t>
            </w:r>
            <w:proofErr w:type="gramEnd"/>
            <w:r w:rsidRPr="00157CE4">
              <w:rPr>
                <w:rFonts w:ascii="Courier New" w:eastAsia="宋体" w:hAnsi="Courier New" w:cs="Courier New" w:hint="eastAsia"/>
                <w:sz w:val="18"/>
                <w:szCs w:val="24"/>
              </w:rPr>
              <w:t xml:space="preserve">     )</w:t>
            </w:r>
          </w:p>
        </w:tc>
      </w:tr>
      <w:tr w:rsidR="00157CE4" w:rsidRPr="00157CE4" w14:paraId="0B4FBF48" w14:textId="77777777" w:rsidTr="0037492E">
        <w:tblPrEx>
          <w:tblCellMar>
            <w:top w:w="0" w:type="dxa"/>
            <w:left w:w="0" w:type="dxa"/>
            <w:bottom w:w="0" w:type="dxa"/>
            <w:right w:w="0" w:type="dxa"/>
          </w:tblCellMar>
        </w:tblPrEx>
        <w:trPr>
          <w:jc w:val="center"/>
        </w:trPr>
        <w:tc>
          <w:tcPr>
            <w:tcW w:w="1368" w:type="dxa"/>
            <w:vAlign w:val="center"/>
          </w:tcPr>
          <w:p w14:paraId="4372F6E6"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逻辑与</w:t>
            </w:r>
          </w:p>
        </w:tc>
        <w:tc>
          <w:tcPr>
            <w:tcW w:w="1155" w:type="dxa"/>
            <w:vAlign w:val="center"/>
          </w:tcPr>
          <w:p w14:paraId="2C76AAE6"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 AND B</w:t>
            </w:r>
          </w:p>
        </w:tc>
        <w:tc>
          <w:tcPr>
            <w:tcW w:w="450" w:type="dxa"/>
            <w:tcBorders>
              <w:right w:val="nil"/>
            </w:tcBorders>
            <w:vAlign w:val="center"/>
          </w:tcPr>
          <w:p w14:paraId="5F870F1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5B5C02BC"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73E1C467"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0" w:type="dxa"/>
            <w:tcBorders>
              <w:left w:val="nil"/>
            </w:tcBorders>
            <w:vAlign w:val="center"/>
          </w:tcPr>
          <w:p w14:paraId="3738A904"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675" w:type="dxa"/>
            <w:vAlign w:val="center"/>
          </w:tcPr>
          <w:p w14:paraId="13B8D333"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675" w:type="dxa"/>
            <w:vAlign w:val="center"/>
          </w:tcPr>
          <w:p w14:paraId="348B0FB7"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1575" w:type="dxa"/>
            <w:vAlign w:val="center"/>
          </w:tcPr>
          <w:p w14:paraId="55E69E32"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xml:space="preserve">=(  </w:t>
            </w:r>
            <w:proofErr w:type="gramEnd"/>
            <w:r w:rsidRPr="00157CE4">
              <w:rPr>
                <w:rFonts w:ascii="Courier New" w:eastAsia="宋体" w:hAnsi="Courier New" w:cs="Courier New" w:hint="eastAsia"/>
                <w:sz w:val="18"/>
                <w:szCs w:val="24"/>
              </w:rPr>
              <w:t xml:space="preserve">     )</w:t>
            </w:r>
          </w:p>
        </w:tc>
      </w:tr>
      <w:tr w:rsidR="00157CE4" w:rsidRPr="00157CE4" w14:paraId="53B4155A" w14:textId="77777777" w:rsidTr="0037492E">
        <w:tblPrEx>
          <w:tblCellMar>
            <w:top w:w="0" w:type="dxa"/>
            <w:left w:w="0" w:type="dxa"/>
            <w:bottom w:w="0" w:type="dxa"/>
            <w:right w:w="0" w:type="dxa"/>
          </w:tblCellMar>
        </w:tblPrEx>
        <w:trPr>
          <w:jc w:val="center"/>
        </w:trPr>
        <w:tc>
          <w:tcPr>
            <w:tcW w:w="1368" w:type="dxa"/>
            <w:vAlign w:val="center"/>
          </w:tcPr>
          <w:p w14:paraId="0D69DBD7"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AX</w:t>
            </w:r>
            <w:r w:rsidRPr="00157CE4">
              <w:rPr>
                <w:rFonts w:ascii="Courier New" w:eastAsia="宋体" w:hAnsi="Courier New" w:cs="Courier New" w:hint="eastAsia"/>
                <w:sz w:val="18"/>
                <w:szCs w:val="24"/>
              </w:rPr>
              <w:t>加</w:t>
            </w:r>
            <w:r w:rsidRPr="00157CE4">
              <w:rPr>
                <w:rFonts w:ascii="Courier New" w:eastAsia="宋体" w:hAnsi="Courier New" w:cs="Courier New" w:hint="eastAsia"/>
                <w:sz w:val="18"/>
                <w:szCs w:val="24"/>
              </w:rPr>
              <w:t>1</w:t>
            </w:r>
          </w:p>
        </w:tc>
        <w:tc>
          <w:tcPr>
            <w:tcW w:w="1155" w:type="dxa"/>
            <w:vAlign w:val="center"/>
          </w:tcPr>
          <w:p w14:paraId="312380CD"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A+1</w:t>
            </w:r>
          </w:p>
        </w:tc>
        <w:tc>
          <w:tcPr>
            <w:tcW w:w="450" w:type="dxa"/>
            <w:tcBorders>
              <w:right w:val="nil"/>
            </w:tcBorders>
            <w:vAlign w:val="center"/>
          </w:tcPr>
          <w:p w14:paraId="3A110D11"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3B2F21CA"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1A300958"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tcBorders>
            <w:vAlign w:val="center"/>
          </w:tcPr>
          <w:p w14:paraId="3FE328F8"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75" w:type="dxa"/>
            <w:vAlign w:val="center"/>
          </w:tcPr>
          <w:p w14:paraId="08A78E2F"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675" w:type="dxa"/>
            <w:vAlign w:val="center"/>
          </w:tcPr>
          <w:p w14:paraId="1F065D9E"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1575" w:type="dxa"/>
            <w:vAlign w:val="center"/>
          </w:tcPr>
          <w:p w14:paraId="5242473F"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xml:space="preserve">=(  </w:t>
            </w:r>
            <w:proofErr w:type="gramEnd"/>
            <w:r w:rsidRPr="00157CE4">
              <w:rPr>
                <w:rFonts w:ascii="Courier New" w:eastAsia="宋体" w:hAnsi="Courier New" w:cs="Courier New" w:hint="eastAsia"/>
                <w:sz w:val="18"/>
                <w:szCs w:val="24"/>
              </w:rPr>
              <w:t xml:space="preserve">     )</w:t>
            </w:r>
          </w:p>
        </w:tc>
      </w:tr>
      <w:tr w:rsidR="00157CE4" w:rsidRPr="00157CE4" w14:paraId="3A94C4D6" w14:textId="77777777" w:rsidTr="0037492E">
        <w:tblPrEx>
          <w:tblCellMar>
            <w:top w:w="0" w:type="dxa"/>
            <w:left w:w="0" w:type="dxa"/>
            <w:bottom w:w="0" w:type="dxa"/>
            <w:right w:w="0" w:type="dxa"/>
          </w:tblCellMar>
        </w:tblPrEx>
        <w:trPr>
          <w:jc w:val="center"/>
        </w:trPr>
        <w:tc>
          <w:tcPr>
            <w:tcW w:w="1368" w:type="dxa"/>
            <w:vAlign w:val="center"/>
          </w:tcPr>
          <w:p w14:paraId="3EA3F2E4"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取</w:t>
            </w:r>
            <w:r w:rsidRPr="00157CE4">
              <w:rPr>
                <w:rFonts w:ascii="Courier New" w:eastAsia="宋体" w:hAnsi="Courier New" w:cs="Courier New" w:hint="eastAsia"/>
                <w:sz w:val="18"/>
                <w:szCs w:val="24"/>
              </w:rPr>
              <w:t>AX</w:t>
            </w:r>
            <w:r w:rsidRPr="00157CE4">
              <w:rPr>
                <w:rFonts w:ascii="Courier New" w:eastAsia="宋体" w:hAnsi="Courier New" w:cs="Courier New" w:hint="eastAsia"/>
                <w:sz w:val="18"/>
                <w:szCs w:val="24"/>
              </w:rPr>
              <w:t>值</w:t>
            </w:r>
          </w:p>
        </w:tc>
        <w:tc>
          <w:tcPr>
            <w:tcW w:w="1155" w:type="dxa"/>
            <w:vAlign w:val="center"/>
          </w:tcPr>
          <w:p w14:paraId="32A9DC76"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w:t>
            </w:r>
          </w:p>
        </w:tc>
        <w:tc>
          <w:tcPr>
            <w:tcW w:w="450" w:type="dxa"/>
            <w:tcBorders>
              <w:right w:val="nil"/>
            </w:tcBorders>
            <w:vAlign w:val="center"/>
          </w:tcPr>
          <w:p w14:paraId="397B6738"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4E33ACB4"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right w:val="nil"/>
            </w:tcBorders>
            <w:vAlign w:val="center"/>
          </w:tcPr>
          <w:p w14:paraId="2F755BAB"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0" w:type="dxa"/>
            <w:tcBorders>
              <w:left w:val="nil"/>
            </w:tcBorders>
            <w:vAlign w:val="center"/>
          </w:tcPr>
          <w:p w14:paraId="444A86A3"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675" w:type="dxa"/>
            <w:vAlign w:val="center"/>
          </w:tcPr>
          <w:p w14:paraId="7A1BFB0B"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675" w:type="dxa"/>
            <w:vAlign w:val="center"/>
          </w:tcPr>
          <w:p w14:paraId="1E7AE16A" w14:textId="77777777" w:rsidR="00157CE4" w:rsidRPr="00157CE4" w:rsidRDefault="00157CE4" w:rsidP="00157CE4">
            <w:pPr>
              <w:spacing w:line="360" w:lineRule="auto"/>
              <w:jc w:val="center"/>
              <w:rPr>
                <w:rFonts w:ascii="Courier New" w:eastAsia="宋体" w:hAnsi="Courier New" w:cs="Courier New" w:hint="eastAsia"/>
                <w:sz w:val="18"/>
                <w:szCs w:val="24"/>
              </w:rPr>
            </w:pPr>
          </w:p>
        </w:tc>
        <w:tc>
          <w:tcPr>
            <w:tcW w:w="1575" w:type="dxa"/>
            <w:vAlign w:val="center"/>
          </w:tcPr>
          <w:p w14:paraId="6B266244" w14:textId="77777777" w:rsidR="00157CE4" w:rsidRPr="00157CE4" w:rsidRDefault="00157CE4" w:rsidP="00157CE4">
            <w:pPr>
              <w:spacing w:line="360" w:lineRule="auto"/>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FUN</w:t>
            </w:r>
            <w:proofErr w:type="gramStart"/>
            <w:r w:rsidRPr="00157CE4">
              <w:rPr>
                <w:rFonts w:ascii="Courier New" w:eastAsia="宋体" w:hAnsi="Courier New" w:cs="Courier New" w:hint="eastAsia"/>
                <w:sz w:val="18"/>
                <w:szCs w:val="24"/>
              </w:rPr>
              <w:t xml:space="preserve">=(  </w:t>
            </w:r>
            <w:proofErr w:type="gramEnd"/>
            <w:r w:rsidRPr="00157CE4">
              <w:rPr>
                <w:rFonts w:ascii="Courier New" w:eastAsia="宋体" w:hAnsi="Courier New" w:cs="Courier New" w:hint="eastAsia"/>
                <w:sz w:val="18"/>
                <w:szCs w:val="24"/>
              </w:rPr>
              <w:t xml:space="preserve">     )</w:t>
            </w:r>
          </w:p>
        </w:tc>
      </w:tr>
    </w:tbl>
    <w:p w14:paraId="78502293" w14:textId="77777777" w:rsidR="00157CE4" w:rsidRPr="00157CE4" w:rsidRDefault="00157CE4" w:rsidP="00157CE4">
      <w:pPr>
        <w:rPr>
          <w:rFonts w:ascii="Times New Roman" w:eastAsia="宋体" w:hAnsi="Times New Roman" w:cs="Times New Roman"/>
          <w:szCs w:val="24"/>
        </w:rPr>
      </w:pPr>
      <w:bookmarkStart w:id="24" w:name="_Toc223330580"/>
      <w:bookmarkStart w:id="25" w:name="_Toc223336755"/>
    </w:p>
    <w:p w14:paraId="354B63A1" w14:textId="77777777" w:rsidR="00157CE4" w:rsidRPr="00157CE4" w:rsidRDefault="00157CE4" w:rsidP="00157CE4">
      <w:pPr>
        <w:keepNext/>
        <w:keepLines/>
        <w:spacing w:before="260" w:after="260" w:line="0" w:lineRule="atLeast"/>
        <w:outlineLvl w:val="1"/>
        <w:rPr>
          <w:rFonts w:ascii="Times New Roman" w:eastAsia="黑体" w:hAnsi="Times New Roman" w:cs="Times New Roman" w:hint="eastAsia"/>
          <w:b/>
          <w:bCs/>
          <w:sz w:val="28"/>
          <w:szCs w:val="32"/>
        </w:rPr>
      </w:pPr>
      <w:r w:rsidRPr="00157CE4">
        <w:rPr>
          <w:rFonts w:ascii="Times New Roman" w:eastAsia="黑体" w:hAnsi="Times New Roman" w:cs="Times New Roman"/>
          <w:b/>
          <w:bCs/>
          <w:sz w:val="28"/>
          <w:szCs w:val="32"/>
        </w:rPr>
        <w:br w:type="page"/>
      </w:r>
      <w:bookmarkStart w:id="26" w:name="_Toc249581724"/>
      <w:r w:rsidRPr="00157CE4">
        <w:rPr>
          <w:rFonts w:ascii="Times New Roman" w:eastAsia="黑体" w:hAnsi="Times New Roman" w:cs="Times New Roman" w:hint="eastAsia"/>
          <w:b/>
          <w:bCs/>
          <w:sz w:val="28"/>
          <w:szCs w:val="32"/>
        </w:rPr>
        <w:lastRenderedPageBreak/>
        <w:t>示例</w:t>
      </w:r>
      <w:r w:rsidRPr="00157CE4">
        <w:rPr>
          <w:rFonts w:ascii="Times New Roman" w:eastAsia="黑体" w:hAnsi="Times New Roman" w:cs="Times New Roman" w:hint="eastAsia"/>
          <w:b/>
          <w:bCs/>
          <w:sz w:val="28"/>
          <w:szCs w:val="32"/>
        </w:rPr>
        <w:t>4</w:t>
      </w:r>
      <w:r w:rsidRPr="00157CE4">
        <w:rPr>
          <w:rFonts w:ascii="Times New Roman" w:eastAsia="黑体" w:hAnsi="Times New Roman" w:cs="Times New Roman" w:hint="eastAsia"/>
          <w:b/>
          <w:bCs/>
          <w:sz w:val="28"/>
          <w:szCs w:val="32"/>
        </w:rPr>
        <w:t xml:space="preserve">　进位控制与零标志</w:t>
      </w:r>
      <w:bookmarkEnd w:id="24"/>
      <w:bookmarkEnd w:id="25"/>
      <w:bookmarkEnd w:id="26"/>
    </w:p>
    <w:p w14:paraId="2839E5A4" w14:textId="77777777" w:rsidR="00157CE4" w:rsidRPr="00157CE4" w:rsidRDefault="00157CE4">
      <w:pPr>
        <w:numPr>
          <w:ilvl w:val="0"/>
          <w:numId w:val="17"/>
        </w:numPr>
        <w:rPr>
          <w:rFonts w:ascii="黑体" w:eastAsia="黑体" w:hAnsi="宋体" w:cs="Times New Roman" w:hint="eastAsia"/>
          <w:b/>
          <w:szCs w:val="21"/>
        </w:rPr>
      </w:pPr>
      <w:r w:rsidRPr="00157CE4">
        <w:rPr>
          <w:rFonts w:ascii="黑体" w:eastAsia="黑体" w:hAnsi="宋体" w:cs="Times New Roman" w:hint="eastAsia"/>
          <w:b/>
          <w:szCs w:val="21"/>
        </w:rPr>
        <w:t>标志控制原理</w:t>
      </w:r>
    </w:p>
    <w:p w14:paraId="502B895D" w14:textId="77777777" w:rsidR="00157CE4" w:rsidRPr="00157CE4" w:rsidRDefault="00157CE4" w:rsidP="00157CE4">
      <w:pPr>
        <w:ind w:firstLineChars="200" w:firstLine="420"/>
        <w:rPr>
          <w:rFonts w:ascii="宋体" w:eastAsia="宋体" w:hAnsi="宋体" w:cs="Times New Roman" w:hint="eastAsia"/>
          <w:szCs w:val="21"/>
        </w:rPr>
      </w:pPr>
    </w:p>
    <w:p w14:paraId="314184E2" w14:textId="77777777" w:rsidR="00157CE4" w:rsidRPr="00157CE4" w:rsidRDefault="00157CE4" w:rsidP="00157CE4">
      <w:pPr>
        <w:ind w:firstLineChars="200" w:firstLine="420"/>
        <w:jc w:val="center"/>
        <w:rPr>
          <w:rFonts w:ascii="Times New Roman" w:eastAsia="宋体" w:hAnsi="Times New Roman" w:cs="Times New Roman" w:hint="eastAsia"/>
          <w:szCs w:val="24"/>
        </w:rPr>
      </w:pPr>
      <w:r w:rsidRPr="00157CE4">
        <w:rPr>
          <w:rFonts w:ascii="Times New Roman" w:eastAsia="宋体" w:hAnsi="Times New Roman" w:cs="Times New Roman" w:hint="eastAsia"/>
          <w:noProof/>
          <w:szCs w:val="24"/>
        </w:rPr>
        <w:drawing>
          <wp:inline distT="0" distB="0" distL="0" distR="0" wp14:anchorId="6DF1691B" wp14:editId="615A2BB0">
            <wp:extent cx="4554220" cy="2769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4220" cy="2769870"/>
                    </a:xfrm>
                    <a:prstGeom prst="rect">
                      <a:avLst/>
                    </a:prstGeom>
                    <a:noFill/>
                    <a:ln>
                      <a:noFill/>
                    </a:ln>
                  </pic:spPr>
                </pic:pic>
              </a:graphicData>
            </a:graphic>
          </wp:inline>
        </w:drawing>
      </w:r>
    </w:p>
    <w:p w14:paraId="3993B29C" w14:textId="77777777" w:rsidR="00157CE4" w:rsidRPr="00157CE4" w:rsidRDefault="00157CE4" w:rsidP="00157CE4">
      <w:pPr>
        <w:jc w:val="center"/>
        <w:rPr>
          <w:rFonts w:ascii="Times New Roman" w:eastAsia="黑体" w:hAnsi="Times New Roman" w:cs="Times New Roman" w:hint="eastAsia"/>
          <w:b/>
          <w:sz w:val="18"/>
          <w:szCs w:val="18"/>
        </w:rPr>
      </w:pPr>
      <w:r w:rsidRPr="00157CE4">
        <w:rPr>
          <w:rFonts w:ascii="Times New Roman" w:eastAsia="黑体" w:hAnsi="Times New Roman" w:cs="Times New Roman" w:hint="eastAsia"/>
          <w:b/>
          <w:sz w:val="18"/>
          <w:szCs w:val="18"/>
        </w:rPr>
        <w:t>图</w:t>
      </w:r>
      <w:smartTag w:uri="urn:schemas-microsoft-com:office:smarttags" w:element="chsdate">
        <w:smartTagPr>
          <w:attr w:name="IsROCDate" w:val="False"/>
          <w:attr w:name="IsLunarDate" w:val="False"/>
          <w:attr w:name="Day" w:val="2"/>
          <w:attr w:name="Month" w:val="3"/>
          <w:attr w:name="Year" w:val="2002"/>
        </w:smartTagPr>
        <w:r w:rsidRPr="00157CE4">
          <w:rPr>
            <w:rFonts w:ascii="Times New Roman" w:eastAsia="黑体" w:hAnsi="Times New Roman" w:cs="Times New Roman" w:hint="eastAsia"/>
            <w:b/>
            <w:sz w:val="18"/>
            <w:szCs w:val="18"/>
          </w:rPr>
          <w:t>2-3-2</w:t>
        </w:r>
        <w:r w:rsidRPr="00157CE4">
          <w:rPr>
            <w:rFonts w:ascii="Times New Roman" w:eastAsia="黑体" w:hAnsi="Times New Roman" w:cs="Times New Roman" w:hint="eastAsia"/>
            <w:b/>
            <w:sz w:val="18"/>
            <w:szCs w:val="18"/>
          </w:rPr>
          <w:t xml:space="preserve">　</w:t>
        </w:r>
      </w:smartTag>
      <w:r w:rsidRPr="00157CE4">
        <w:rPr>
          <w:rFonts w:ascii="Times New Roman" w:eastAsia="黑体" w:hAnsi="Times New Roman" w:cs="Times New Roman" w:hint="eastAsia"/>
          <w:b/>
          <w:sz w:val="18"/>
          <w:szCs w:val="18"/>
        </w:rPr>
        <w:t>标志位锁存原理图</w:t>
      </w:r>
    </w:p>
    <w:p w14:paraId="7237E2B6" w14:textId="77777777" w:rsidR="00157CE4" w:rsidRPr="00157CE4" w:rsidRDefault="00157CE4" w:rsidP="00157CE4">
      <w:pPr>
        <w:spacing w:line="0" w:lineRule="atLeast"/>
        <w:ind w:firstLine="420"/>
        <w:rPr>
          <w:rFonts w:ascii="Times New Roman" w:eastAsia="黑体" w:hAnsi="Times New Roman" w:cs="Times New Roman" w:hint="eastAsia"/>
          <w:szCs w:val="21"/>
        </w:rPr>
      </w:pPr>
    </w:p>
    <w:p w14:paraId="65014A5D" w14:textId="77777777" w:rsidR="00157CE4" w:rsidRPr="00157CE4" w:rsidRDefault="00157CE4">
      <w:pPr>
        <w:numPr>
          <w:ilvl w:val="0"/>
          <w:numId w:val="18"/>
        </w:numPr>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进位标志</w:t>
      </w:r>
      <w:r w:rsidRPr="00157CE4">
        <w:rPr>
          <w:rFonts w:ascii="Times New Roman" w:eastAsia="黑体" w:hAnsi="Times New Roman" w:cs="Times New Roman" w:hint="eastAsia"/>
          <w:b/>
          <w:szCs w:val="24"/>
        </w:rPr>
        <w:t>CY</w:t>
      </w:r>
    </w:p>
    <w:p w14:paraId="7D8EC180"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运算标志</w:t>
      </w:r>
      <w:r w:rsidRPr="00157CE4">
        <w:rPr>
          <w:rFonts w:ascii="Times New Roman" w:eastAsia="宋体" w:hAnsi="Times New Roman" w:cs="Times New Roman" w:hint="eastAsia"/>
          <w:szCs w:val="24"/>
        </w:rPr>
        <w:t>CY</w:t>
      </w:r>
      <w:r w:rsidRPr="00157CE4">
        <w:rPr>
          <w:rFonts w:ascii="Times New Roman" w:eastAsia="宋体" w:hAnsi="Times New Roman" w:cs="Times New Roman" w:hint="eastAsia"/>
          <w:szCs w:val="24"/>
        </w:rPr>
        <w:t>是带复位可预置的进位标志，在运算时由</w:t>
      </w:r>
      <w:r w:rsidRPr="00157CE4">
        <w:rPr>
          <w:rFonts w:ascii="Times New Roman" w:eastAsia="宋体" w:hAnsi="Times New Roman" w:cs="Times New Roman" w:hint="eastAsia"/>
          <w:szCs w:val="24"/>
        </w:rPr>
        <w:t>M</w:t>
      </w:r>
      <w:r w:rsidRPr="00157CE4">
        <w:rPr>
          <w:rFonts w:ascii="Times New Roman" w:eastAsia="宋体" w:hAnsi="Times New Roman" w:cs="Times New Roman" w:hint="eastAsia"/>
          <w:szCs w:val="24"/>
        </w:rPr>
        <w:t>信号控制，当</w:t>
      </w:r>
      <w:r w:rsidRPr="00157CE4">
        <w:rPr>
          <w:rFonts w:ascii="Times New Roman" w:eastAsia="宋体" w:hAnsi="Times New Roman" w:cs="Times New Roman" w:hint="eastAsia"/>
          <w:szCs w:val="24"/>
        </w:rPr>
        <w:t>M=0</w:t>
      </w:r>
      <w:r w:rsidRPr="00157CE4">
        <w:rPr>
          <w:rFonts w:ascii="Times New Roman" w:eastAsia="宋体" w:hAnsi="Times New Roman" w:cs="Times New Roman" w:hint="eastAsia"/>
          <w:szCs w:val="24"/>
        </w:rPr>
        <w:t>时，按【单拍】按钮，在</w:t>
      </w:r>
      <w:r w:rsidRPr="00157CE4">
        <w:rPr>
          <w:rFonts w:ascii="Times New Roman" w:eastAsia="宋体" w:hAnsi="Times New Roman" w:cs="Times New Roman" w:hint="eastAsia"/>
          <w:szCs w:val="24"/>
        </w:rPr>
        <w:t>DRCK</w:t>
      </w:r>
      <w:proofErr w:type="gramStart"/>
      <w:r w:rsidRPr="00157CE4">
        <w:rPr>
          <w:rFonts w:ascii="Times New Roman" w:eastAsia="宋体" w:hAnsi="Times New Roman" w:cs="Times New Roman" w:hint="eastAsia"/>
          <w:szCs w:val="24"/>
        </w:rPr>
        <w:t>下降沿把当前</w:t>
      </w:r>
      <w:proofErr w:type="gramEnd"/>
      <w:r w:rsidRPr="00157CE4">
        <w:rPr>
          <w:rFonts w:ascii="Times New Roman" w:eastAsia="宋体" w:hAnsi="Times New Roman" w:cs="Times New Roman" w:hint="eastAsia"/>
          <w:szCs w:val="24"/>
        </w:rPr>
        <w:t>运算溢出位（进位或借位）打入</w:t>
      </w:r>
      <w:r w:rsidRPr="00157CE4">
        <w:rPr>
          <w:rFonts w:ascii="Times New Roman" w:eastAsia="宋体" w:hAnsi="Times New Roman" w:cs="Times New Roman" w:hint="eastAsia"/>
          <w:szCs w:val="24"/>
        </w:rPr>
        <w:t>CY</w:t>
      </w:r>
      <w:r w:rsidRPr="00157CE4">
        <w:rPr>
          <w:rFonts w:ascii="Times New Roman" w:eastAsia="宋体" w:hAnsi="Times New Roman" w:cs="Times New Roman" w:hint="eastAsia"/>
          <w:szCs w:val="24"/>
        </w:rPr>
        <w:t>的锁存输出端</w:t>
      </w:r>
      <w:r w:rsidRPr="00157CE4">
        <w:rPr>
          <w:rFonts w:ascii="Times New Roman" w:eastAsia="宋体" w:hAnsi="Times New Roman" w:cs="Times New Roman" w:hint="eastAsia"/>
          <w:szCs w:val="24"/>
        </w:rPr>
        <w:t>Q2</w:t>
      </w:r>
      <w:r w:rsidRPr="00157CE4">
        <w:rPr>
          <w:rFonts w:ascii="Times New Roman" w:eastAsia="宋体" w:hAnsi="Times New Roman" w:cs="Times New Roman" w:hint="eastAsia"/>
          <w:szCs w:val="24"/>
        </w:rPr>
        <w:t>。在</w:t>
      </w:r>
      <w:r w:rsidRPr="00157CE4">
        <w:rPr>
          <w:rFonts w:ascii="Times New Roman" w:eastAsia="宋体" w:hAnsi="Times New Roman" w:cs="Times New Roman" w:hint="eastAsia"/>
          <w:szCs w:val="24"/>
        </w:rPr>
        <w:t>M=1</w:t>
      </w:r>
      <w:r w:rsidRPr="00157CE4">
        <w:rPr>
          <w:rFonts w:ascii="Times New Roman" w:eastAsia="宋体" w:hAnsi="Times New Roman" w:cs="Times New Roman" w:hint="eastAsia"/>
          <w:szCs w:val="24"/>
        </w:rPr>
        <w:t>时，由</w:t>
      </w:r>
      <w:r w:rsidRPr="00157CE4">
        <w:rPr>
          <w:rFonts w:ascii="Times New Roman" w:eastAsia="宋体" w:hAnsi="Times New Roman" w:cs="Times New Roman" w:hint="eastAsia"/>
          <w:szCs w:val="24"/>
        </w:rPr>
        <w:t>CN</w:t>
      </w:r>
      <w:r w:rsidRPr="00157CE4">
        <w:rPr>
          <w:rFonts w:ascii="Times New Roman" w:eastAsia="宋体" w:hAnsi="Times New Roman" w:cs="Times New Roman" w:hint="eastAsia"/>
          <w:szCs w:val="24"/>
        </w:rPr>
        <w:t>位控制</w:t>
      </w:r>
      <w:r w:rsidRPr="00157CE4">
        <w:rPr>
          <w:rFonts w:ascii="Times New Roman" w:eastAsia="宋体" w:hAnsi="Times New Roman" w:cs="Times New Roman" w:hint="eastAsia"/>
          <w:szCs w:val="24"/>
        </w:rPr>
        <w:t>CY</w:t>
      </w:r>
      <w:r w:rsidRPr="00157CE4">
        <w:rPr>
          <w:rFonts w:ascii="Times New Roman" w:eastAsia="宋体" w:hAnsi="Times New Roman" w:cs="Times New Roman" w:hint="eastAsia"/>
          <w:szCs w:val="24"/>
        </w:rPr>
        <w:t>的“位操作”。当</w:t>
      </w:r>
      <w:r w:rsidRPr="00157CE4">
        <w:rPr>
          <w:rFonts w:ascii="Times New Roman" w:eastAsia="宋体" w:hAnsi="Times New Roman" w:cs="Times New Roman" w:hint="eastAsia"/>
          <w:szCs w:val="24"/>
        </w:rPr>
        <w:t>CN=0</w:t>
      </w:r>
      <w:r w:rsidRPr="00157CE4">
        <w:rPr>
          <w:rFonts w:ascii="Times New Roman" w:eastAsia="宋体" w:hAnsi="Times New Roman" w:cs="Times New Roman" w:hint="eastAsia"/>
          <w:szCs w:val="24"/>
        </w:rPr>
        <w:t>时，按【单拍】按钮，在</w:t>
      </w:r>
      <w:r w:rsidRPr="00157CE4">
        <w:rPr>
          <w:rFonts w:ascii="Times New Roman" w:eastAsia="宋体" w:hAnsi="Times New Roman" w:cs="Times New Roman" w:hint="eastAsia"/>
          <w:szCs w:val="24"/>
        </w:rPr>
        <w:t>DRCK</w:t>
      </w:r>
      <w:r w:rsidRPr="00157CE4">
        <w:rPr>
          <w:rFonts w:ascii="Times New Roman" w:eastAsia="宋体" w:hAnsi="Times New Roman" w:cs="Times New Roman" w:hint="eastAsia"/>
          <w:szCs w:val="24"/>
        </w:rPr>
        <w:t>下降</w:t>
      </w:r>
      <w:proofErr w:type="gramStart"/>
      <w:r w:rsidRPr="00157CE4">
        <w:rPr>
          <w:rFonts w:ascii="Times New Roman" w:eastAsia="宋体" w:hAnsi="Times New Roman" w:cs="Times New Roman" w:hint="eastAsia"/>
          <w:szCs w:val="24"/>
        </w:rPr>
        <w:t>沿执行</w:t>
      </w:r>
      <w:proofErr w:type="gramEnd"/>
      <w:r w:rsidRPr="00157CE4">
        <w:rPr>
          <w:rFonts w:ascii="Times New Roman" w:eastAsia="宋体" w:hAnsi="Times New Roman" w:cs="Times New Roman" w:hint="eastAsia"/>
          <w:szCs w:val="24"/>
        </w:rPr>
        <w:t>CY</w:t>
      </w:r>
      <w:r w:rsidRPr="00157CE4">
        <w:rPr>
          <w:rFonts w:ascii="Times New Roman" w:eastAsia="宋体" w:hAnsi="Times New Roman" w:cs="Times New Roman" w:hint="eastAsia"/>
          <w:szCs w:val="24"/>
        </w:rPr>
        <w:t>的置“</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”、清零、取反操作；遇</w:t>
      </w:r>
      <w:r w:rsidRPr="00157CE4">
        <w:rPr>
          <w:rFonts w:ascii="Times New Roman" w:eastAsia="宋体" w:hAnsi="Times New Roman" w:cs="Times New Roman" w:hint="eastAsia"/>
          <w:szCs w:val="24"/>
        </w:rPr>
        <w:t>M=1</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CN=1</w:t>
      </w:r>
      <w:r w:rsidRPr="00157CE4">
        <w:rPr>
          <w:rFonts w:ascii="Times New Roman" w:eastAsia="宋体" w:hAnsi="Times New Roman" w:cs="Times New Roman" w:hint="eastAsia"/>
          <w:szCs w:val="24"/>
        </w:rPr>
        <w:t>时，</w:t>
      </w:r>
      <w:r w:rsidRPr="00157CE4">
        <w:rPr>
          <w:rFonts w:ascii="Times New Roman" w:eastAsia="宋体" w:hAnsi="Times New Roman" w:cs="Times New Roman" w:hint="eastAsia"/>
          <w:szCs w:val="24"/>
        </w:rPr>
        <w:t>CY</w:t>
      </w:r>
      <w:r w:rsidRPr="00157CE4">
        <w:rPr>
          <w:rFonts w:ascii="Times New Roman" w:eastAsia="宋体" w:hAnsi="Times New Roman" w:cs="Times New Roman" w:hint="eastAsia"/>
          <w:szCs w:val="24"/>
        </w:rPr>
        <w:t>保持原始状态。</w:t>
      </w:r>
      <w:r w:rsidRPr="00157CE4">
        <w:rPr>
          <w:rFonts w:ascii="Times New Roman" w:eastAsia="宋体" w:hAnsi="Times New Roman" w:cs="Times New Roman" w:hint="eastAsia"/>
          <w:szCs w:val="24"/>
        </w:rPr>
        <w:t>CY</w:t>
      </w:r>
      <w:r w:rsidRPr="00157CE4">
        <w:rPr>
          <w:rFonts w:ascii="Times New Roman" w:eastAsia="宋体" w:hAnsi="Times New Roman" w:cs="Times New Roman" w:hint="eastAsia"/>
          <w:szCs w:val="24"/>
        </w:rPr>
        <w:t>的复位端由管理</w:t>
      </w:r>
      <w:r w:rsidRPr="00157CE4">
        <w:rPr>
          <w:rFonts w:ascii="Times New Roman" w:eastAsia="宋体" w:hAnsi="Times New Roman" w:cs="Times New Roman" w:hint="eastAsia"/>
          <w:szCs w:val="24"/>
        </w:rPr>
        <w:t>CPU</w:t>
      </w:r>
      <w:r w:rsidRPr="00157CE4">
        <w:rPr>
          <w:rFonts w:ascii="Times New Roman" w:eastAsia="宋体" w:hAnsi="Times New Roman" w:cs="Times New Roman" w:hint="eastAsia"/>
          <w:szCs w:val="24"/>
        </w:rPr>
        <w:t>直接控制。</w:t>
      </w:r>
    </w:p>
    <w:p w14:paraId="68A24508" w14:textId="77777777" w:rsidR="00157CE4" w:rsidRPr="00157CE4" w:rsidRDefault="00157CE4">
      <w:pPr>
        <w:numPr>
          <w:ilvl w:val="0"/>
          <w:numId w:val="18"/>
        </w:numPr>
        <w:rPr>
          <w:rFonts w:ascii="Times New Roman" w:eastAsia="黑体" w:hAnsi="Times New Roman" w:cs="Times New Roman" w:hint="eastAsia"/>
          <w:b/>
          <w:szCs w:val="24"/>
        </w:rPr>
      </w:pPr>
      <w:proofErr w:type="gramStart"/>
      <w:r w:rsidRPr="00157CE4">
        <w:rPr>
          <w:rFonts w:ascii="Times New Roman" w:eastAsia="黑体" w:hAnsi="Times New Roman" w:cs="Times New Roman" w:hint="eastAsia"/>
          <w:b/>
          <w:szCs w:val="24"/>
        </w:rPr>
        <w:t>零标志</w:t>
      </w:r>
      <w:proofErr w:type="gramEnd"/>
      <w:r w:rsidRPr="00157CE4">
        <w:rPr>
          <w:rFonts w:ascii="Times New Roman" w:eastAsia="黑体" w:hAnsi="Times New Roman" w:cs="Times New Roman" w:hint="eastAsia"/>
          <w:b/>
          <w:szCs w:val="24"/>
        </w:rPr>
        <w:t>Z</w:t>
      </w:r>
    </w:p>
    <w:p w14:paraId="343F35B9" w14:textId="77777777" w:rsidR="00157CE4" w:rsidRPr="00157CE4" w:rsidRDefault="00157CE4" w:rsidP="00157CE4">
      <w:pPr>
        <w:ind w:firstLineChars="200" w:firstLine="420"/>
        <w:rPr>
          <w:rFonts w:ascii="Times New Roman" w:eastAsia="宋体" w:hAnsi="Times New Roman" w:cs="Times New Roman" w:hint="eastAsia"/>
          <w:szCs w:val="24"/>
        </w:rPr>
      </w:pPr>
      <w:proofErr w:type="gramStart"/>
      <w:r w:rsidRPr="00157CE4">
        <w:rPr>
          <w:rFonts w:ascii="Times New Roman" w:eastAsia="宋体" w:hAnsi="Times New Roman" w:cs="Times New Roman" w:hint="eastAsia"/>
          <w:szCs w:val="24"/>
        </w:rPr>
        <w:t>零标志</w:t>
      </w:r>
      <w:proofErr w:type="gramEnd"/>
      <w:r w:rsidRPr="00157CE4">
        <w:rPr>
          <w:rFonts w:ascii="Times New Roman" w:eastAsia="宋体" w:hAnsi="Times New Roman" w:cs="Times New Roman" w:hint="eastAsia"/>
          <w:szCs w:val="24"/>
        </w:rPr>
        <w:t>Z</w:t>
      </w:r>
      <w:r w:rsidRPr="00157CE4">
        <w:rPr>
          <w:rFonts w:ascii="Times New Roman" w:eastAsia="宋体" w:hAnsi="Times New Roman" w:cs="Times New Roman" w:hint="eastAsia"/>
          <w:szCs w:val="24"/>
        </w:rPr>
        <w:t>是带复位端的运算</w:t>
      </w:r>
      <w:proofErr w:type="gramStart"/>
      <w:r w:rsidRPr="00157CE4">
        <w:rPr>
          <w:rFonts w:ascii="Times New Roman" w:eastAsia="宋体" w:hAnsi="Times New Roman" w:cs="Times New Roman" w:hint="eastAsia"/>
          <w:szCs w:val="24"/>
        </w:rPr>
        <w:t>结果判零标志</w:t>
      </w:r>
      <w:proofErr w:type="gramEnd"/>
      <w:r w:rsidRPr="00157CE4">
        <w:rPr>
          <w:rFonts w:ascii="Times New Roman" w:eastAsia="宋体" w:hAnsi="Times New Roman" w:cs="Times New Roman" w:hint="eastAsia"/>
          <w:szCs w:val="24"/>
        </w:rPr>
        <w:t>，取源于运算器输出</w:t>
      </w:r>
      <w:r w:rsidRPr="00157CE4">
        <w:rPr>
          <w:rFonts w:ascii="Times New Roman" w:eastAsia="宋体" w:hAnsi="Times New Roman" w:cs="Times New Roman" w:hint="eastAsia"/>
          <w:szCs w:val="24"/>
        </w:rPr>
        <w:t>FUN</w:t>
      </w:r>
      <w:r w:rsidRPr="00157CE4">
        <w:rPr>
          <w:rFonts w:ascii="Times New Roman" w:eastAsia="宋体" w:hAnsi="Times New Roman" w:cs="Times New Roman" w:hint="eastAsia"/>
          <w:szCs w:val="24"/>
        </w:rPr>
        <w:t>。当</w:t>
      </w:r>
      <w:r w:rsidRPr="00157CE4">
        <w:rPr>
          <w:rFonts w:ascii="Times New Roman" w:eastAsia="宋体" w:hAnsi="Times New Roman" w:cs="Times New Roman" w:hint="eastAsia"/>
          <w:szCs w:val="24"/>
        </w:rPr>
        <w:t>FUN=00h</w:t>
      </w:r>
      <w:r w:rsidRPr="00157CE4">
        <w:rPr>
          <w:rFonts w:ascii="Times New Roman" w:eastAsia="宋体" w:hAnsi="Times New Roman" w:cs="Times New Roman" w:hint="eastAsia"/>
          <w:szCs w:val="24"/>
        </w:rPr>
        <w:t>时，</w:t>
      </w:r>
      <w:proofErr w:type="spellStart"/>
      <w:r w:rsidRPr="00157CE4">
        <w:rPr>
          <w:rFonts w:ascii="Times New Roman" w:eastAsia="宋体" w:hAnsi="Times New Roman" w:cs="Times New Roman" w:hint="eastAsia"/>
          <w:szCs w:val="24"/>
        </w:rPr>
        <w:t>zd</w:t>
      </w:r>
      <w:proofErr w:type="spellEnd"/>
      <w:r w:rsidRPr="00157CE4">
        <w:rPr>
          <w:rFonts w:ascii="Times New Roman" w:eastAsia="宋体" w:hAnsi="Times New Roman" w:cs="Times New Roman" w:hint="eastAsia"/>
          <w:szCs w:val="24"/>
        </w:rPr>
        <w:t>为“</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”，反之为“</w:t>
      </w:r>
      <w:r w:rsidRPr="00157CE4">
        <w:rPr>
          <w:rFonts w:ascii="Times New Roman" w:eastAsia="宋体" w:hAnsi="Times New Roman" w:cs="Times New Roman" w:hint="eastAsia"/>
          <w:szCs w:val="24"/>
        </w:rPr>
        <w:t>0</w:t>
      </w:r>
      <w:r w:rsidRPr="00157CE4">
        <w:rPr>
          <w:rFonts w:ascii="Times New Roman" w:eastAsia="宋体" w:hAnsi="Times New Roman" w:cs="Times New Roman" w:hint="eastAsia"/>
          <w:szCs w:val="24"/>
        </w:rPr>
        <w:t>”。；</w:t>
      </w:r>
      <w:proofErr w:type="gramStart"/>
      <w:r w:rsidRPr="00157CE4">
        <w:rPr>
          <w:rFonts w:ascii="Times New Roman" w:eastAsia="宋体" w:hAnsi="Times New Roman" w:cs="Times New Roman" w:hint="eastAsia"/>
          <w:szCs w:val="24"/>
        </w:rPr>
        <w:t>零标志</w:t>
      </w:r>
      <w:proofErr w:type="gramEnd"/>
      <w:r w:rsidRPr="00157CE4">
        <w:rPr>
          <w:rFonts w:ascii="Times New Roman" w:eastAsia="宋体" w:hAnsi="Times New Roman" w:cs="Times New Roman" w:hint="eastAsia"/>
          <w:szCs w:val="24"/>
        </w:rPr>
        <w:t>由</w:t>
      </w:r>
      <w:r w:rsidRPr="00157CE4">
        <w:rPr>
          <w:rFonts w:ascii="Times New Roman" w:eastAsia="宋体" w:hAnsi="Times New Roman" w:cs="Times New Roman" w:hint="eastAsia"/>
          <w:szCs w:val="24"/>
        </w:rPr>
        <w:t>M</w:t>
      </w:r>
      <w:r w:rsidRPr="00157CE4">
        <w:rPr>
          <w:rFonts w:ascii="Times New Roman" w:eastAsia="宋体" w:hAnsi="Times New Roman" w:cs="Times New Roman" w:hint="eastAsia"/>
          <w:szCs w:val="24"/>
        </w:rPr>
        <w:t>信号控制，当</w:t>
      </w:r>
      <w:r w:rsidRPr="00157CE4">
        <w:rPr>
          <w:rFonts w:ascii="Times New Roman" w:eastAsia="宋体" w:hAnsi="Times New Roman" w:cs="Times New Roman" w:hint="eastAsia"/>
          <w:szCs w:val="24"/>
        </w:rPr>
        <w:t>M=0</w:t>
      </w:r>
      <w:r w:rsidRPr="00157CE4">
        <w:rPr>
          <w:rFonts w:ascii="Times New Roman" w:eastAsia="宋体" w:hAnsi="Times New Roman" w:cs="Times New Roman" w:hint="eastAsia"/>
          <w:szCs w:val="24"/>
        </w:rPr>
        <w:t>时，按【单拍】按钮，在</w:t>
      </w:r>
      <w:r w:rsidRPr="00157CE4">
        <w:rPr>
          <w:rFonts w:ascii="Times New Roman" w:eastAsia="宋体" w:hAnsi="Times New Roman" w:cs="Times New Roman" w:hint="eastAsia"/>
          <w:szCs w:val="24"/>
        </w:rPr>
        <w:t>DRCK</w:t>
      </w:r>
      <w:proofErr w:type="gramStart"/>
      <w:r w:rsidRPr="00157CE4">
        <w:rPr>
          <w:rFonts w:ascii="Times New Roman" w:eastAsia="宋体" w:hAnsi="Times New Roman" w:cs="Times New Roman" w:hint="eastAsia"/>
          <w:szCs w:val="24"/>
        </w:rPr>
        <w:t>下降沿把当前</w:t>
      </w:r>
      <w:proofErr w:type="spellStart"/>
      <w:proofErr w:type="gramEnd"/>
      <w:r w:rsidRPr="00157CE4">
        <w:rPr>
          <w:rFonts w:ascii="Times New Roman" w:eastAsia="宋体" w:hAnsi="Times New Roman" w:cs="Times New Roman" w:hint="eastAsia"/>
          <w:szCs w:val="24"/>
        </w:rPr>
        <w:t>zd</w:t>
      </w:r>
      <w:proofErr w:type="spellEnd"/>
      <w:r w:rsidRPr="00157CE4">
        <w:rPr>
          <w:rFonts w:ascii="Times New Roman" w:eastAsia="宋体" w:hAnsi="Times New Roman" w:cs="Times New Roman" w:hint="eastAsia"/>
          <w:szCs w:val="24"/>
        </w:rPr>
        <w:t>打入</w:t>
      </w:r>
      <w:r w:rsidRPr="00157CE4">
        <w:rPr>
          <w:rFonts w:ascii="Times New Roman" w:eastAsia="宋体" w:hAnsi="Times New Roman" w:cs="Times New Roman" w:hint="eastAsia"/>
          <w:szCs w:val="24"/>
        </w:rPr>
        <w:t>Z</w:t>
      </w:r>
      <w:r w:rsidRPr="00157CE4">
        <w:rPr>
          <w:rFonts w:ascii="Times New Roman" w:eastAsia="宋体" w:hAnsi="Times New Roman" w:cs="Times New Roman" w:hint="eastAsia"/>
          <w:szCs w:val="24"/>
        </w:rPr>
        <w:t>（零标志）的锁存输出端</w:t>
      </w:r>
      <w:r w:rsidRPr="00157CE4">
        <w:rPr>
          <w:rFonts w:ascii="Times New Roman" w:eastAsia="宋体" w:hAnsi="Times New Roman" w:cs="Times New Roman" w:hint="eastAsia"/>
          <w:szCs w:val="24"/>
        </w:rPr>
        <w:t>Q1</w:t>
      </w:r>
      <w:r w:rsidRPr="00157CE4">
        <w:rPr>
          <w:rFonts w:ascii="Times New Roman" w:eastAsia="宋体" w:hAnsi="Times New Roman" w:cs="Times New Roman" w:hint="eastAsia"/>
          <w:szCs w:val="24"/>
        </w:rPr>
        <w:t>。遇</w:t>
      </w:r>
      <w:r w:rsidRPr="00157CE4">
        <w:rPr>
          <w:rFonts w:ascii="Times New Roman" w:eastAsia="宋体" w:hAnsi="Times New Roman" w:cs="Times New Roman" w:hint="eastAsia"/>
          <w:szCs w:val="24"/>
        </w:rPr>
        <w:t>M=1</w:t>
      </w:r>
      <w:r w:rsidRPr="00157CE4">
        <w:rPr>
          <w:rFonts w:ascii="Times New Roman" w:eastAsia="宋体" w:hAnsi="Times New Roman" w:cs="Times New Roman" w:hint="eastAsia"/>
          <w:szCs w:val="24"/>
        </w:rPr>
        <w:t>，</w:t>
      </w:r>
      <w:proofErr w:type="gramStart"/>
      <w:r w:rsidRPr="00157CE4">
        <w:rPr>
          <w:rFonts w:ascii="Times New Roman" w:eastAsia="宋体" w:hAnsi="Times New Roman" w:cs="Times New Roman" w:hint="eastAsia"/>
          <w:szCs w:val="24"/>
        </w:rPr>
        <w:t>零标志</w:t>
      </w:r>
      <w:proofErr w:type="gramEnd"/>
      <w:r w:rsidRPr="00157CE4">
        <w:rPr>
          <w:rFonts w:ascii="Times New Roman" w:eastAsia="宋体" w:hAnsi="Times New Roman" w:cs="Times New Roman" w:hint="eastAsia"/>
          <w:szCs w:val="24"/>
        </w:rPr>
        <w:t>Z</w:t>
      </w:r>
      <w:r w:rsidRPr="00157CE4">
        <w:rPr>
          <w:rFonts w:ascii="Times New Roman" w:eastAsia="宋体" w:hAnsi="Times New Roman" w:cs="Times New Roman" w:hint="eastAsia"/>
          <w:szCs w:val="24"/>
        </w:rPr>
        <w:t>保持原始状态。</w:t>
      </w:r>
    </w:p>
    <w:p w14:paraId="77FCD0AC" w14:textId="77777777" w:rsidR="00157CE4" w:rsidRPr="00157CE4" w:rsidRDefault="00157CE4">
      <w:pPr>
        <w:numPr>
          <w:ilvl w:val="0"/>
          <w:numId w:val="18"/>
        </w:numPr>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标志位的初始化</w:t>
      </w:r>
    </w:p>
    <w:p w14:paraId="38DE47DA"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标志位的清零端由系统掌控</w:t>
      </w:r>
      <w:proofErr w:type="gramStart"/>
      <w:r w:rsidRPr="00157CE4">
        <w:rPr>
          <w:rFonts w:ascii="Times New Roman" w:eastAsia="宋体" w:hAnsi="Times New Roman" w:cs="Times New Roman" w:hint="eastAsia"/>
          <w:szCs w:val="24"/>
        </w:rPr>
        <w:t>与控位无关</w:t>
      </w:r>
      <w:proofErr w:type="gramEnd"/>
      <w:r w:rsidRPr="00157CE4">
        <w:rPr>
          <w:rFonts w:ascii="Times New Roman" w:eastAsia="宋体" w:hAnsi="Times New Roman" w:cs="Times New Roman" w:hint="eastAsia"/>
          <w:szCs w:val="24"/>
        </w:rPr>
        <w:t>，在手动实验中需要</w:t>
      </w:r>
      <w:proofErr w:type="gramStart"/>
      <w:r w:rsidRPr="00157CE4">
        <w:rPr>
          <w:rFonts w:ascii="Times New Roman" w:eastAsia="宋体" w:hAnsi="Times New Roman" w:cs="Times New Roman" w:hint="eastAsia"/>
          <w:szCs w:val="24"/>
        </w:rPr>
        <w:t>清标志</w:t>
      </w:r>
      <w:proofErr w:type="gramEnd"/>
      <w:r w:rsidRPr="00157CE4">
        <w:rPr>
          <w:rFonts w:ascii="Times New Roman" w:eastAsia="宋体" w:hAnsi="Times New Roman" w:cs="Times New Roman" w:hint="eastAsia"/>
          <w:szCs w:val="24"/>
        </w:rPr>
        <w:t>时，通过按动【返回】键来实现标志位的初始化。</w:t>
      </w:r>
    </w:p>
    <w:p w14:paraId="4277494A"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系统提供</w:t>
      </w:r>
      <w:r w:rsidRPr="00157CE4">
        <w:rPr>
          <w:rFonts w:ascii="Times New Roman" w:eastAsia="宋体" w:hAnsi="Times New Roman" w:cs="Times New Roman" w:hint="eastAsia"/>
          <w:szCs w:val="24"/>
        </w:rPr>
        <w:t>CY</w:t>
      </w:r>
      <w:r w:rsidRPr="00157CE4">
        <w:rPr>
          <w:rFonts w:ascii="Times New Roman" w:eastAsia="宋体" w:hAnsi="Times New Roman" w:cs="Times New Roman" w:hint="eastAsia"/>
          <w:szCs w:val="24"/>
        </w:rPr>
        <w:t>与</w:t>
      </w:r>
      <w:r w:rsidRPr="00157CE4">
        <w:rPr>
          <w:rFonts w:ascii="Times New Roman" w:eastAsia="宋体" w:hAnsi="Times New Roman" w:cs="Times New Roman" w:hint="eastAsia"/>
          <w:szCs w:val="24"/>
        </w:rPr>
        <w:t>Z</w:t>
      </w:r>
      <w:r w:rsidRPr="00157CE4">
        <w:rPr>
          <w:rFonts w:ascii="Times New Roman" w:eastAsia="宋体" w:hAnsi="Times New Roman" w:cs="Times New Roman" w:hint="eastAsia"/>
          <w:szCs w:val="24"/>
        </w:rPr>
        <w:t>的状态灯，其显示特征为：进位标志</w:t>
      </w:r>
      <w:r w:rsidRPr="00157CE4">
        <w:rPr>
          <w:rFonts w:ascii="Times New Roman" w:eastAsia="宋体" w:hAnsi="Times New Roman" w:cs="Times New Roman" w:hint="eastAsia"/>
          <w:szCs w:val="24"/>
        </w:rPr>
        <w:t>CY=1</w:t>
      </w:r>
      <w:r w:rsidRPr="00157CE4">
        <w:rPr>
          <w:rFonts w:ascii="Times New Roman" w:eastAsia="宋体" w:hAnsi="Times New Roman" w:cs="Times New Roman" w:hint="eastAsia"/>
          <w:szCs w:val="24"/>
        </w:rPr>
        <w:t>时，灯“亮”，反之灯“灭”；</w:t>
      </w:r>
      <w:proofErr w:type="gramStart"/>
      <w:r w:rsidRPr="00157CE4">
        <w:rPr>
          <w:rFonts w:ascii="Times New Roman" w:eastAsia="宋体" w:hAnsi="Times New Roman" w:cs="Times New Roman" w:hint="eastAsia"/>
          <w:szCs w:val="24"/>
        </w:rPr>
        <w:t>零标志</w:t>
      </w:r>
      <w:proofErr w:type="gramEnd"/>
      <w:r w:rsidRPr="00157CE4">
        <w:rPr>
          <w:rFonts w:ascii="Times New Roman" w:eastAsia="宋体" w:hAnsi="Times New Roman" w:cs="Times New Roman" w:hint="eastAsia"/>
          <w:szCs w:val="24"/>
        </w:rPr>
        <w:t>Z=1</w:t>
      </w:r>
      <w:r w:rsidRPr="00157CE4">
        <w:rPr>
          <w:rFonts w:ascii="Times New Roman" w:eastAsia="宋体" w:hAnsi="Times New Roman" w:cs="Times New Roman" w:hint="eastAsia"/>
          <w:szCs w:val="24"/>
        </w:rPr>
        <w:t>时，灯“亮”，反之灯“灭”。</w:t>
      </w:r>
    </w:p>
    <w:p w14:paraId="75438694" w14:textId="77777777" w:rsidR="00157CE4" w:rsidRPr="00157CE4" w:rsidRDefault="00157CE4" w:rsidP="00157CE4">
      <w:pPr>
        <w:ind w:firstLineChars="200" w:firstLine="420"/>
        <w:rPr>
          <w:rFonts w:ascii="Times New Roman" w:eastAsia="宋体" w:hAnsi="Times New Roman" w:cs="Times New Roman"/>
          <w:szCs w:val="24"/>
        </w:rPr>
      </w:pPr>
    </w:p>
    <w:p w14:paraId="3A8ECEC8" w14:textId="77777777" w:rsidR="00157CE4" w:rsidRPr="00157CE4" w:rsidRDefault="00157CE4">
      <w:pPr>
        <w:numPr>
          <w:ilvl w:val="0"/>
          <w:numId w:val="17"/>
        </w:numPr>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实验连线</w:t>
      </w:r>
    </w:p>
    <w:p w14:paraId="139FA19B" w14:textId="77777777" w:rsidR="00157CE4" w:rsidRPr="00157CE4" w:rsidRDefault="00157CE4">
      <w:pPr>
        <w:numPr>
          <w:ilvl w:val="1"/>
          <w:numId w:val="17"/>
        </w:numPr>
        <w:tabs>
          <w:tab w:val="left" w:pos="0"/>
        </w:tabs>
        <w:ind w:firstLineChars="200" w:firstLine="420"/>
        <w:rPr>
          <w:rFonts w:ascii="宋体" w:eastAsia="宋体" w:hAnsi="宋体" w:cs="Times New Roman" w:hint="eastAsia"/>
          <w:bCs/>
          <w:szCs w:val="24"/>
        </w:rPr>
      </w:pPr>
      <w:r w:rsidRPr="00157CE4">
        <w:rPr>
          <w:rFonts w:ascii="宋体" w:eastAsia="宋体" w:hAnsi="宋体" w:cs="Times New Roman" w:hint="eastAsia"/>
          <w:bCs/>
          <w:szCs w:val="24"/>
        </w:rPr>
        <w:t>按实验指导书P11页表</w:t>
      </w:r>
      <w:smartTag w:uri="urn:schemas-microsoft-com:office:smarttags" w:element="chsdate">
        <w:smartTagPr>
          <w:attr w:name="IsROCDate" w:val="False"/>
          <w:attr w:name="IsLunarDate" w:val="False"/>
          <w:attr w:name="Day" w:val="30"/>
          <w:attr w:name="Month" w:val="12"/>
          <w:attr w:name="Year" w:val="1899"/>
        </w:smartTagPr>
        <w:r w:rsidRPr="00157CE4">
          <w:rPr>
            <w:rFonts w:ascii="宋体" w:eastAsia="宋体" w:hAnsi="宋体" w:cs="Times New Roman" w:hint="eastAsia"/>
            <w:bCs/>
            <w:szCs w:val="24"/>
          </w:rPr>
          <w:t>2.3.2</w:t>
        </w:r>
      </w:smartTag>
      <w:r w:rsidRPr="00157CE4">
        <w:rPr>
          <w:rFonts w:ascii="宋体" w:eastAsia="宋体" w:hAnsi="宋体" w:cs="Times New Roman" w:hint="eastAsia"/>
          <w:bCs/>
          <w:szCs w:val="24"/>
        </w:rPr>
        <w:t>的要求搭接运算器。</w:t>
      </w:r>
    </w:p>
    <w:p w14:paraId="6E076DB4" w14:textId="77777777" w:rsidR="00157CE4" w:rsidRPr="00157CE4" w:rsidRDefault="00157CE4">
      <w:pPr>
        <w:numPr>
          <w:ilvl w:val="1"/>
          <w:numId w:val="17"/>
        </w:numPr>
        <w:tabs>
          <w:tab w:val="left" w:pos="0"/>
        </w:tabs>
        <w:ind w:firstLineChars="200" w:firstLine="420"/>
        <w:rPr>
          <w:rFonts w:ascii="Times New Roman" w:eastAsia="黑体" w:hAnsi="Times New Roman" w:cs="Times New Roman" w:hint="eastAsia"/>
          <w:b/>
          <w:bCs/>
          <w:szCs w:val="24"/>
        </w:rPr>
      </w:pPr>
      <w:r w:rsidRPr="00157CE4">
        <w:rPr>
          <w:rFonts w:ascii="宋体" w:eastAsia="宋体" w:hAnsi="宋体" w:cs="Times New Roman" w:hint="eastAsia"/>
          <w:bCs/>
          <w:szCs w:val="24"/>
        </w:rPr>
        <w:t>进位控制信号CN与K14所对应的引出端M14相连。</w:t>
      </w:r>
    </w:p>
    <w:p w14:paraId="2E088DA6" w14:textId="77777777" w:rsidR="00157CE4" w:rsidRPr="00157CE4" w:rsidRDefault="00157CE4">
      <w:pPr>
        <w:numPr>
          <w:ilvl w:val="0"/>
          <w:numId w:val="17"/>
        </w:numPr>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进位标志</w:t>
      </w:r>
      <w:r w:rsidRPr="00157CE4">
        <w:rPr>
          <w:rFonts w:ascii="Times New Roman" w:eastAsia="黑体" w:hAnsi="Times New Roman" w:cs="Times New Roman" w:hint="eastAsia"/>
          <w:b/>
          <w:bCs/>
          <w:szCs w:val="24"/>
        </w:rPr>
        <w:t>CY</w:t>
      </w:r>
      <w:r w:rsidRPr="00157CE4">
        <w:rPr>
          <w:rFonts w:ascii="Times New Roman" w:eastAsia="黑体" w:hAnsi="Times New Roman" w:cs="Times New Roman" w:hint="eastAsia"/>
          <w:b/>
          <w:bCs/>
          <w:szCs w:val="24"/>
        </w:rPr>
        <w:t>实验</w:t>
      </w:r>
    </w:p>
    <w:p w14:paraId="192EEB81" w14:textId="77777777" w:rsidR="00157CE4" w:rsidRPr="00157CE4" w:rsidRDefault="00157CE4">
      <w:pPr>
        <w:numPr>
          <w:ilvl w:val="1"/>
          <w:numId w:val="19"/>
        </w:numPr>
        <w:rPr>
          <w:rFonts w:ascii="Times New Roman" w:eastAsia="宋体" w:hAnsi="Times New Roman" w:cs="Times New Roman" w:hint="eastAsia"/>
          <w:i/>
          <w:szCs w:val="24"/>
        </w:rPr>
      </w:pPr>
      <w:r w:rsidRPr="00157CE4">
        <w:rPr>
          <w:rFonts w:ascii="Times New Roman" w:eastAsia="宋体" w:hAnsi="Times New Roman" w:cs="Times New Roman" w:hint="eastAsia"/>
          <w:i/>
          <w:szCs w:val="24"/>
        </w:rPr>
        <w:t>CY</w:t>
      </w:r>
      <w:r w:rsidRPr="00157CE4">
        <w:rPr>
          <w:rFonts w:ascii="Times New Roman" w:eastAsia="宋体" w:hAnsi="Times New Roman" w:cs="Times New Roman" w:hint="eastAsia"/>
          <w:i/>
          <w:szCs w:val="24"/>
        </w:rPr>
        <w:t>标志控制实验</w:t>
      </w:r>
    </w:p>
    <w:p w14:paraId="380D714E" w14:textId="77777777" w:rsidR="00157CE4" w:rsidRPr="00157CE4" w:rsidRDefault="00157CE4">
      <w:pPr>
        <w:numPr>
          <w:ilvl w:val="1"/>
          <w:numId w:val="17"/>
        </w:numPr>
        <w:tabs>
          <w:tab w:val="left" w:pos="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进位控制流程</w:t>
      </w:r>
    </w:p>
    <w:p w14:paraId="76C09513" w14:textId="77777777" w:rsidR="00157CE4" w:rsidRPr="00157CE4" w:rsidRDefault="00157CE4" w:rsidP="00157CE4">
      <w:pPr>
        <w:ind w:left="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82816" behindDoc="0" locked="1" layoutInCell="1" allowOverlap="1" wp14:anchorId="5B4AFAF1" wp14:editId="6689E0FD">
                <wp:simplePos x="0" y="0"/>
                <wp:positionH relativeFrom="character">
                  <wp:posOffset>0</wp:posOffset>
                </wp:positionH>
                <wp:positionV relativeFrom="line">
                  <wp:posOffset>0</wp:posOffset>
                </wp:positionV>
                <wp:extent cx="4840605" cy="554355"/>
                <wp:effectExtent l="0" t="3810" r="635" b="3810"/>
                <wp:wrapNone/>
                <wp:docPr id="400" name="组合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0605" cy="554355"/>
                          <a:chOff x="0" y="0"/>
                          <a:chExt cx="7623" cy="873"/>
                        </a:xfrm>
                      </wpg:grpSpPr>
                      <wps:wsp>
                        <wps:cNvPr id="401" name="AutoShape 294"/>
                        <wps:cNvSpPr>
                          <a:spLocks noChangeArrowheads="1"/>
                        </wps:cNvSpPr>
                        <wps:spPr bwMode="auto">
                          <a:xfrm>
                            <a:off x="5877" y="165"/>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AutoShape 295"/>
                        <wps:cNvSpPr>
                          <a:spLocks noChangeArrowheads="1"/>
                        </wps:cNvSpPr>
                        <wps:spPr bwMode="auto">
                          <a:xfrm>
                            <a:off x="4302" y="165"/>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296"/>
                        <wps:cNvSpPr>
                          <a:spLocks noChangeArrowheads="1"/>
                        </wps:cNvSpPr>
                        <wps:spPr bwMode="auto">
                          <a:xfrm>
                            <a:off x="3252" y="6"/>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7B745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进位控制</w:t>
                              </w:r>
                            </w:p>
                          </w:txbxContent>
                        </wps:txbx>
                        <wps:bodyPr rot="0" vert="horz" wrap="square" lIns="0" tIns="90000" rIns="0" bIns="0" anchor="t" anchorCtr="0" upright="1">
                          <a:noAutofit/>
                        </wps:bodyPr>
                      </wps:wsp>
                      <wps:wsp>
                        <wps:cNvPr id="404" name="AutoShape 297"/>
                        <wps:cNvSpPr>
                          <a:spLocks noChangeArrowheads="1"/>
                        </wps:cNvSpPr>
                        <wps:spPr bwMode="auto">
                          <a:xfrm>
                            <a:off x="2727" y="165"/>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298"/>
                        <wps:cNvSpPr>
                          <a:spLocks noChangeArrowheads="1"/>
                        </wps:cNvSpPr>
                        <wps:spPr bwMode="auto">
                          <a:xfrm>
                            <a:off x="1677"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F45D0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标志初始化</w:t>
                              </w:r>
                            </w:p>
                            <w:p w14:paraId="5BA210F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CY=0</w:t>
                              </w:r>
                            </w:p>
                          </w:txbxContent>
                        </wps:txbx>
                        <wps:bodyPr rot="0" vert="horz" wrap="square" lIns="0" tIns="0" rIns="0" bIns="0" anchor="t" anchorCtr="0" upright="1">
                          <a:noAutofit/>
                        </wps:bodyPr>
                      </wps:wsp>
                      <wps:wsp>
                        <wps:cNvPr id="406" name="Rectangle 299"/>
                        <wps:cNvSpPr>
                          <a:spLocks noChangeArrowheads="1"/>
                        </wps:cNvSpPr>
                        <wps:spPr bwMode="auto">
                          <a:xfrm>
                            <a:off x="4830" y="12"/>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7F287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方式选择</w:t>
                              </w:r>
                            </w:p>
                          </w:txbxContent>
                        </wps:txbx>
                        <wps:bodyPr rot="0" vert="horz" wrap="square" lIns="0" tIns="90000" rIns="0" bIns="0" anchor="t" anchorCtr="0" upright="1">
                          <a:noAutofit/>
                        </wps:bodyPr>
                      </wps:wsp>
                      <wps:wsp>
                        <wps:cNvPr id="407" name="Text Box 300"/>
                        <wps:cNvSpPr txBox="1">
                          <a:spLocks noChangeArrowheads="1"/>
                        </wps:cNvSpPr>
                        <wps:spPr bwMode="auto">
                          <a:xfrm>
                            <a:off x="1575" y="633"/>
                            <a:ext cx="136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F2603"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hint="eastAsia"/>
                                </w:rPr>
                                <w:t>按【返回】键</w:t>
                              </w:r>
                            </w:p>
                          </w:txbxContent>
                        </wps:txbx>
                        <wps:bodyPr rot="0" vert="horz" wrap="square" lIns="0" tIns="0" rIns="0" bIns="0" anchor="t" anchorCtr="0" upright="1">
                          <a:noAutofit/>
                        </wps:bodyPr>
                      </wps:wsp>
                      <wps:wsp>
                        <wps:cNvPr id="408" name="Text Box 301"/>
                        <wps:cNvSpPr txBox="1">
                          <a:spLocks noChangeArrowheads="1"/>
                        </wps:cNvSpPr>
                        <wps:spPr bwMode="auto">
                          <a:xfrm>
                            <a:off x="4704" y="664"/>
                            <a:ext cx="136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C6220" w14:textId="77777777" w:rsidR="00157CE4" w:rsidRDefault="00157CE4" w:rsidP="00157CE4">
                              <w:pPr>
                                <w:spacing w:line="200" w:lineRule="exact"/>
                                <w:jc w:val="center"/>
                                <w:rPr>
                                  <w:rFonts w:ascii="Courier New" w:hAnsi="Courier New" w:cs="Courier New"/>
                                  <w:sz w:val="18"/>
                                </w:rPr>
                              </w:pPr>
                              <w:r>
                                <w:rPr>
                                  <w:rFonts w:ascii="Courier New" w:cs="Courier New"/>
                                  <w:sz w:val="18"/>
                                </w:rPr>
                                <w:t>改变</w:t>
                              </w:r>
                              <w:r>
                                <w:rPr>
                                  <w:rFonts w:ascii="Courier New" w:hAnsi="Courier New" w:cs="Courier New"/>
                                  <w:sz w:val="18"/>
                                </w:rPr>
                                <w:t>K7 K6</w:t>
                              </w:r>
                            </w:p>
                          </w:txbxContent>
                        </wps:txbx>
                        <wps:bodyPr rot="0" vert="horz" wrap="square" lIns="0" tIns="0" rIns="0" bIns="0" anchor="t" anchorCtr="0" upright="1">
                          <a:noAutofit/>
                        </wps:bodyPr>
                      </wps:wsp>
                      <wps:wsp>
                        <wps:cNvPr id="409" name="Rectangle 302"/>
                        <wps:cNvSpPr>
                          <a:spLocks noChangeArrowheads="1"/>
                        </wps:cNvSpPr>
                        <wps:spPr bwMode="auto">
                          <a:xfrm>
                            <a:off x="6402" y="12"/>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CDA7E9" w14:textId="77777777" w:rsidR="00157CE4" w:rsidRDefault="00157CE4" w:rsidP="00157CE4">
                              <w:pPr>
                                <w:jc w:val="center"/>
                                <w:rPr>
                                  <w:rFonts w:ascii="Courier New" w:hAnsi="Courier New" w:cs="Courier New" w:hint="eastAsia"/>
                                </w:rPr>
                              </w:pPr>
                              <w:r>
                                <w:rPr>
                                  <w:rFonts w:ascii="Courier New" w:hAnsi="Courier New" w:cs="Courier New" w:hint="eastAsia"/>
                                  <w:sz w:val="18"/>
                                </w:rPr>
                                <w:t>位操作</w:t>
                              </w:r>
                            </w:p>
                          </w:txbxContent>
                        </wps:txbx>
                        <wps:bodyPr rot="0" vert="horz" wrap="square" lIns="0" tIns="90000" rIns="0" bIns="0" anchor="t" anchorCtr="0" upright="1">
                          <a:noAutofit/>
                        </wps:bodyPr>
                      </wps:wsp>
                      <wps:wsp>
                        <wps:cNvPr id="410" name="Text Box 303"/>
                        <wps:cNvSpPr txBox="1">
                          <a:spLocks noChangeArrowheads="1"/>
                        </wps:cNvSpPr>
                        <wps:spPr bwMode="auto">
                          <a:xfrm>
                            <a:off x="3108" y="633"/>
                            <a:ext cx="136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681A0"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w:t>
                              </w:r>
                              <w:r>
                                <w:rPr>
                                  <w:rFonts w:ascii="Courier New" w:hAnsi="Courier New" w:cs="Courier New" w:hint="eastAsia"/>
                                </w:rPr>
                                <w:t xml:space="preserve">5 </w:t>
                              </w:r>
                              <w:r>
                                <w:rPr>
                                  <w:rFonts w:ascii="Courier New" w:hAnsi="Courier New" w:cs="Courier New"/>
                                </w:rPr>
                                <w:t>K</w:t>
                              </w:r>
                              <w:r>
                                <w:rPr>
                                  <w:rFonts w:ascii="Courier New" w:hAnsi="Courier New" w:cs="Courier New" w:hint="eastAsia"/>
                                </w:rPr>
                                <w:t>14</w:t>
                              </w:r>
                              <w:r>
                                <w:rPr>
                                  <w:rFonts w:ascii="Courier New" w:hAnsi="Courier New" w:cs="Courier New"/>
                                </w:rPr>
                                <w:t>=10</w:t>
                              </w:r>
                            </w:p>
                          </w:txbxContent>
                        </wps:txbx>
                        <wps:bodyPr rot="0" vert="horz" wrap="square" lIns="0" tIns="0" rIns="0" bIns="0" anchor="t" anchorCtr="0" upright="1">
                          <a:noAutofit/>
                        </wps:bodyPr>
                      </wps:wsp>
                      <wps:wsp>
                        <wps:cNvPr id="411" name="Text Box 304"/>
                        <wps:cNvSpPr txBox="1">
                          <a:spLocks noChangeArrowheads="1"/>
                        </wps:cNvSpPr>
                        <wps:spPr bwMode="auto">
                          <a:xfrm>
                            <a:off x="6261" y="654"/>
                            <a:ext cx="1362"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91848"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412" name="AutoShape 305"/>
                        <wps:cNvSpPr>
                          <a:spLocks noChangeArrowheads="1"/>
                        </wps:cNvSpPr>
                        <wps:spPr bwMode="auto">
                          <a:xfrm>
                            <a:off x="1152"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306"/>
                        <wps:cNvSpPr>
                          <a:spLocks noChangeArrowheads="1"/>
                        </wps:cNvSpPr>
                        <wps:spPr bwMode="auto">
                          <a:xfrm>
                            <a:off x="102"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D3EAD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关闭控位</w:t>
                              </w:r>
                            </w:p>
                          </w:txbxContent>
                        </wps:txbx>
                        <wps:bodyPr rot="0" vert="horz" wrap="square" lIns="0" tIns="90000" rIns="0" bIns="0" anchor="t" anchorCtr="0" upright="1">
                          <a:noAutofit/>
                        </wps:bodyPr>
                      </wps:wsp>
                      <wps:wsp>
                        <wps:cNvPr id="414" name="Text Box 307"/>
                        <wps:cNvSpPr txBox="1">
                          <a:spLocks noChangeArrowheads="1"/>
                        </wps:cNvSpPr>
                        <wps:spPr bwMode="auto">
                          <a:xfrm>
                            <a:off x="0" y="630"/>
                            <a:ext cx="136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00554"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hint="eastAsia"/>
                                </w:rPr>
                                <w:t>K23~K0=</w:t>
                              </w:r>
                              <w:r>
                                <w:rPr>
                                  <w:rFonts w:ascii="Courier New" w:hAnsi="Courier New" w:cs="Courier New" w:hint="eastAsia"/>
                                </w:rPr>
                                <w:t>全</w:t>
                              </w:r>
                              <w:proofErr w:type="gramStart"/>
                              <w:r>
                                <w:rPr>
                                  <w:rFonts w:ascii="Courier New" w:hAnsi="Courier New" w:cs="Courier New"/>
                                </w:rPr>
                                <w:t>”</w:t>
                              </w:r>
                              <w:proofErr w:type="gramEnd"/>
                              <w:r>
                                <w:rPr>
                                  <w:rFonts w:ascii="Courier New" w:hAnsi="Courier New" w:cs="Courier New" w:hint="eastAsia"/>
                                </w:rPr>
                                <w:t>1</w:t>
                              </w:r>
                              <w:r>
                                <w:rPr>
                                  <w:rFonts w:ascii="Courier New" w:hAnsi="Courier New" w:cs="Courier New"/>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4AFAF1" id="组合 400" o:spid="_x0000_s1266" style="position:absolute;margin-left:0;margin-top:0;width:381.15pt;height:43.65pt;z-index:251682816;mso-position-horizontal-relative:char;mso-position-vertical-relative:line" coordsize="7623,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">
                <v:shape id="AutoShape 294" o:spid="_x0000_s1267" type="#_x0000_t13" style="position:absolute;left:5877;top:165;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" fillcolor="silver" stroked="f"/>
                <v:shape id="AutoShape 295" o:spid="_x0000_s1268" type="#_x0000_t13" style="position:absolute;left:4302;top:165;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" fillcolor="silver" stroked="f"/>
                <v:rect id="Rectangle 296" o:spid="_x0000_s1269" style="position:absolute;left:3252;top:6;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" filled="f">
                  <v:textbox inset="0,2.5mm,0,0">
                    <w:txbxContent>
                      <w:p w14:paraId="337B745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进位控制</w:t>
                        </w:r>
                      </w:p>
                    </w:txbxContent>
                  </v:textbox>
                </v:rect>
                <v:shape id="AutoShape 297" o:spid="_x0000_s1270" type="#_x0000_t13" style="position:absolute;left:2727;top:165;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" fillcolor="silver" stroked="f"/>
                <v:rect id="Rectangle 298" o:spid="_x0000_s1271" style="position:absolute;left:1677;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" filled="f">
                  <v:textbox inset="0,0,0,0">
                    <w:txbxContent>
                      <w:p w14:paraId="0AF45D0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标志初始化</w:t>
                        </w:r>
                      </w:p>
                      <w:p w14:paraId="5BA210F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CY=0</w:t>
                        </w:r>
                      </w:p>
                    </w:txbxContent>
                  </v:textbox>
                </v:rect>
                <v:rect id="Rectangle 299" o:spid="_x0000_s1272" style="position:absolute;left:4830;top:12;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" filled="f">
                  <v:textbox inset="0,2.5mm,0,0">
                    <w:txbxContent>
                      <w:p w14:paraId="447F287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方式选择</w:t>
                        </w:r>
                      </w:p>
                    </w:txbxContent>
                  </v:textbox>
                </v:rect>
                <v:shape id="Text Box 300" o:spid="_x0000_s1273" type="#_x0000_t202" style="position:absolute;left:1575;top:633;width:136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ofxQAAANwAAAAPAAAAZHJzL2Rvd25yZXYueG1sRI9BawIx&#10;FITvBf9DeIXealIp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CDWWofxQAAANwAAAAP&#10;AAAAAAAAAAAAAAAAAAcCAABkcnMvZG93bnJldi54bWxQSwUGAAAAAAMAAwC3AAAA+QIAAAAA&#10;" filled="f" stroked="f">
                  <v:textbox inset="0,0,0,0">
                    <w:txbxContent>
                      <w:p w14:paraId="002F2603"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hint="eastAsia"/>
                          </w:rPr>
                          <w:t>按【返回】键</w:t>
                        </w:r>
                      </w:p>
                    </w:txbxContent>
                  </v:textbox>
                </v:shape>
                <v:shape id="Text Box 301" o:spid="_x0000_s1274" type="#_x0000_t202" style="position:absolute;left:4704;top:664;width:136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5twQAAANwAAAAPAAAAZHJzL2Rvd25yZXYueG1sRE/Pa8Iw&#10;FL4P/B/CE3abiWP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PLG/m3BAAAA3AAAAA8AAAAA&#10;AAAAAAAAAAAABwIAAGRycy9kb3ducmV2LnhtbFBLBQYAAAAAAwADALcAAAD1AgAAAAA=&#10;" filled="f" stroked="f">
                  <v:textbox inset="0,0,0,0">
                    <w:txbxContent>
                      <w:p w14:paraId="31DC6220" w14:textId="77777777" w:rsidR="00157CE4" w:rsidRDefault="00157CE4" w:rsidP="00157CE4">
                        <w:pPr>
                          <w:spacing w:line="200" w:lineRule="exact"/>
                          <w:jc w:val="center"/>
                          <w:rPr>
                            <w:rFonts w:ascii="Courier New" w:hAnsi="Courier New" w:cs="Courier New"/>
                            <w:sz w:val="18"/>
                          </w:rPr>
                        </w:pPr>
                        <w:r>
                          <w:rPr>
                            <w:rFonts w:ascii="Courier New" w:cs="Courier New"/>
                            <w:sz w:val="18"/>
                          </w:rPr>
                          <w:t>改变</w:t>
                        </w:r>
                        <w:r>
                          <w:rPr>
                            <w:rFonts w:ascii="Courier New" w:hAnsi="Courier New" w:cs="Courier New"/>
                            <w:sz w:val="18"/>
                          </w:rPr>
                          <w:t>K7 K6</w:t>
                        </w:r>
                      </w:p>
                    </w:txbxContent>
                  </v:textbox>
                </v:shape>
                <v:rect id="Rectangle 302" o:spid="_x0000_s1275" style="position:absolute;left:6402;top:12;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" filled="f">
                  <v:textbox inset="0,2.5mm,0,0">
                    <w:txbxContent>
                      <w:p w14:paraId="04CDA7E9" w14:textId="77777777" w:rsidR="00157CE4" w:rsidRDefault="00157CE4" w:rsidP="00157CE4">
                        <w:pPr>
                          <w:jc w:val="center"/>
                          <w:rPr>
                            <w:rFonts w:ascii="Courier New" w:hAnsi="Courier New" w:cs="Courier New" w:hint="eastAsia"/>
                          </w:rPr>
                        </w:pPr>
                        <w:r>
                          <w:rPr>
                            <w:rFonts w:ascii="Courier New" w:hAnsi="Courier New" w:cs="Courier New" w:hint="eastAsia"/>
                            <w:sz w:val="18"/>
                          </w:rPr>
                          <w:t>位操作</w:t>
                        </w:r>
                      </w:p>
                    </w:txbxContent>
                  </v:textbox>
                </v:rect>
                <v:shape id="Text Box 303" o:spid="_x0000_s1276" type="#_x0000_t202" style="position:absolute;left:3108;top:633;width:136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WS2wwAAANwAAAAPAAAAZHJzL2Rvd25yZXYueG1sRE/Pa8Iw&#10;FL4P/B/CE3abac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iWlktsMAAADcAAAADwAA&#10;AAAAAAAAAAAAAAAHAgAAZHJzL2Rvd25yZXYueG1sUEsFBgAAAAADAAMAtwAAAPcCAAAAAA==&#10;" filled="f" stroked="f">
                  <v:textbox inset="0,0,0,0">
                    <w:txbxContent>
                      <w:p w14:paraId="3F1681A0"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w:t>
                        </w:r>
                        <w:r>
                          <w:rPr>
                            <w:rFonts w:ascii="Courier New" w:hAnsi="Courier New" w:cs="Courier New" w:hint="eastAsia"/>
                          </w:rPr>
                          <w:t xml:space="preserve">5 </w:t>
                        </w:r>
                        <w:r>
                          <w:rPr>
                            <w:rFonts w:ascii="Courier New" w:hAnsi="Courier New" w:cs="Courier New"/>
                          </w:rPr>
                          <w:t>K</w:t>
                        </w:r>
                        <w:r>
                          <w:rPr>
                            <w:rFonts w:ascii="Courier New" w:hAnsi="Courier New" w:cs="Courier New" w:hint="eastAsia"/>
                          </w:rPr>
                          <w:t>14</w:t>
                        </w:r>
                        <w:r>
                          <w:rPr>
                            <w:rFonts w:ascii="Courier New" w:hAnsi="Courier New" w:cs="Courier New"/>
                          </w:rPr>
                          <w:t>=10</w:t>
                        </w:r>
                      </w:p>
                    </w:txbxContent>
                  </v:textbox>
                </v:shape>
                <v:shape id="Text Box 304" o:spid="_x0000_s1277" type="#_x0000_t202" style="position:absolute;left:6261;top:654;width:1362;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EtxQAAANwAAAAPAAAAZHJzL2Rvd25yZXYueG1sRI9Ba8JA&#10;FITvhf6H5Qm91U2k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DmJcEtxQAAANwAAAAP&#10;AAAAAAAAAAAAAAAAAAcCAABkcnMvZG93bnJldi54bWxQSwUGAAAAAAMAAwC3AAAA+QIAAAAA&#10;" filled="f" stroked="f">
                  <v:textbox inset="0,0,0,0">
                    <w:txbxContent>
                      <w:p w14:paraId="52291848"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AutoShape 305" o:spid="_x0000_s1278" type="#_x0000_t13" style="position:absolute;left:1152;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" fillcolor="silver" stroked="f"/>
                <v:rect id="Rectangle 306" o:spid="_x0000_s1279" style="position:absolute;left:102;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" filled="f">
                  <v:textbox inset="0,2.5mm,0,0">
                    <w:txbxContent>
                      <w:p w14:paraId="39D3EAD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关闭控位</w:t>
                        </w:r>
                      </w:p>
                    </w:txbxContent>
                  </v:textbox>
                </v:rect>
                <v:shape id="Text Box 307" o:spid="_x0000_s1280" type="#_x0000_t202" style="position:absolute;top:630;width:136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mK1xAAAANwAAAAPAAAAZHJzL2Rvd25yZXYueG1sRI9Ba8JA&#10;FITvBf/D8gRvdWMR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PZSYrXEAAAA3AAAAA8A&#10;AAAAAAAAAAAAAAAABwIAAGRycy9kb3ducmV2LnhtbFBLBQYAAAAAAwADALcAAAD4AgAAAAA=&#10;" filled="f" stroked="f">
                  <v:textbox inset="0,0,0,0">
                    <w:txbxContent>
                      <w:p w14:paraId="7FB00554"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hint="eastAsia"/>
                          </w:rPr>
                          <w:t>K23~K0=</w:t>
                        </w:r>
                        <w:r>
                          <w:rPr>
                            <w:rFonts w:ascii="Courier New" w:hAnsi="Courier New" w:cs="Courier New" w:hint="eastAsia"/>
                          </w:rPr>
                          <w:t>全</w:t>
                        </w:r>
                        <w:proofErr w:type="gramStart"/>
                        <w:r>
                          <w:rPr>
                            <w:rFonts w:ascii="Courier New" w:hAnsi="Courier New" w:cs="Courier New"/>
                          </w:rPr>
                          <w:t>”</w:t>
                        </w:r>
                        <w:proofErr w:type="gramEnd"/>
                        <w:r>
                          <w:rPr>
                            <w:rFonts w:ascii="Courier New" w:hAnsi="Courier New" w:cs="Courier New" w:hint="eastAsia"/>
                          </w:rPr>
                          <w:t>1</w:t>
                        </w:r>
                        <w:r>
                          <w:rPr>
                            <w:rFonts w:ascii="Courier New" w:hAnsi="Courier New" w:cs="Courier New"/>
                          </w:rPr>
                          <w:t>”</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52894A43" wp14:editId="77F2CBF2">
                <wp:extent cx="4841240" cy="55245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4124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C2F1D" id="矩形 37" o:spid="_x0000_s1026" style="width:381.2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5523EEA4" w14:textId="77777777" w:rsidR="00157CE4" w:rsidRPr="00157CE4" w:rsidRDefault="00157CE4" w:rsidP="00157CE4">
      <w:pPr>
        <w:ind w:left="420"/>
        <w:rPr>
          <w:rFonts w:ascii="Times New Roman" w:eastAsia="宋体" w:hAnsi="Times New Roman" w:cs="Times New Roman" w:hint="eastAsia"/>
          <w:szCs w:val="24"/>
        </w:rPr>
      </w:pPr>
    </w:p>
    <w:p w14:paraId="5E86E36A" w14:textId="77777777" w:rsidR="00157CE4" w:rsidRPr="00157CE4" w:rsidRDefault="00157CE4">
      <w:pPr>
        <w:numPr>
          <w:ilvl w:val="1"/>
          <w:numId w:val="17"/>
        </w:numPr>
        <w:tabs>
          <w:tab w:val="left" w:pos="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按上流程建立控制状态，参照下表改变方式控制，按【单拍】观察</w:t>
      </w:r>
      <w:r w:rsidRPr="00157CE4">
        <w:rPr>
          <w:rFonts w:ascii="Times New Roman" w:eastAsia="宋体" w:hAnsi="Times New Roman" w:cs="Times New Roman" w:hint="eastAsia"/>
          <w:szCs w:val="24"/>
        </w:rPr>
        <w:t>CY</w:t>
      </w:r>
      <w:r w:rsidRPr="00157CE4">
        <w:rPr>
          <w:rFonts w:ascii="Times New Roman" w:eastAsia="宋体" w:hAnsi="Times New Roman" w:cs="Times New Roman" w:hint="eastAsia"/>
          <w:szCs w:val="24"/>
        </w:rPr>
        <w:t>灯的变化</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1"/>
        <w:gridCol w:w="564"/>
        <w:gridCol w:w="446"/>
        <w:gridCol w:w="447"/>
        <w:gridCol w:w="524"/>
        <w:gridCol w:w="630"/>
        <w:gridCol w:w="1378"/>
      </w:tblGrid>
      <w:tr w:rsidR="00157CE4" w:rsidRPr="00157CE4" w14:paraId="67781AE2" w14:textId="77777777" w:rsidTr="0037492E">
        <w:tblPrEx>
          <w:tblCellMar>
            <w:top w:w="0" w:type="dxa"/>
            <w:left w:w="0" w:type="dxa"/>
            <w:bottom w:w="0" w:type="dxa"/>
            <w:right w:w="0" w:type="dxa"/>
          </w:tblCellMar>
        </w:tblPrEx>
        <w:trPr>
          <w:jc w:val="center"/>
        </w:trPr>
        <w:tc>
          <w:tcPr>
            <w:tcW w:w="4550" w:type="dxa"/>
            <w:gridSpan w:val="7"/>
            <w:tcBorders>
              <w:top w:val="nil"/>
              <w:left w:val="nil"/>
              <w:bottom w:val="single" w:sz="12" w:space="0" w:color="auto"/>
              <w:right w:val="nil"/>
            </w:tcBorders>
          </w:tcPr>
          <w:p w14:paraId="77CF518A"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Times New Roman" w:eastAsia="黑体" w:hAnsi="Times New Roman" w:cs="Times New Roman" w:hint="eastAsia"/>
                <w:b/>
                <w:bCs/>
                <w:sz w:val="18"/>
                <w:szCs w:val="24"/>
              </w:rPr>
              <w:t>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18"/>
                  <w:szCs w:val="24"/>
                </w:rPr>
                <w:t>2.3.4</w:t>
              </w:r>
            </w:smartTag>
            <w:r w:rsidRPr="00157CE4">
              <w:rPr>
                <w:rFonts w:ascii="Times New Roman" w:eastAsia="黑体" w:hAnsi="Times New Roman" w:cs="Times New Roman" w:hint="eastAsia"/>
                <w:b/>
                <w:bCs/>
                <w:sz w:val="18"/>
                <w:szCs w:val="24"/>
              </w:rPr>
              <w:t xml:space="preserve"> </w:t>
            </w:r>
            <w:r w:rsidRPr="00157CE4">
              <w:rPr>
                <w:rFonts w:ascii="Times New Roman" w:eastAsia="黑体" w:hAnsi="Times New Roman" w:cs="Times New Roman" w:hint="eastAsia"/>
                <w:b/>
                <w:bCs/>
                <w:sz w:val="18"/>
                <w:szCs w:val="24"/>
              </w:rPr>
              <w:t>进位控制编码</w:t>
            </w:r>
          </w:p>
        </w:tc>
      </w:tr>
      <w:tr w:rsidR="00157CE4" w:rsidRPr="00157CE4" w14:paraId="6DA97DE5" w14:textId="77777777" w:rsidTr="0037492E">
        <w:tblPrEx>
          <w:tblCellMar>
            <w:top w:w="0" w:type="dxa"/>
            <w:left w:w="0" w:type="dxa"/>
            <w:bottom w:w="0" w:type="dxa"/>
            <w:right w:w="0" w:type="dxa"/>
          </w:tblCellMar>
        </w:tblPrEx>
        <w:trPr>
          <w:cantSplit/>
          <w:jc w:val="center"/>
        </w:trPr>
        <w:tc>
          <w:tcPr>
            <w:tcW w:w="2542" w:type="dxa"/>
            <w:gridSpan w:val="5"/>
            <w:tcBorders>
              <w:top w:val="single" w:sz="12" w:space="0" w:color="auto"/>
              <w:bottom w:val="single" w:sz="6" w:space="0" w:color="auto"/>
            </w:tcBorders>
          </w:tcPr>
          <w:p w14:paraId="05AC44C5"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进位标志位操作</w:t>
            </w:r>
          </w:p>
        </w:tc>
        <w:tc>
          <w:tcPr>
            <w:tcW w:w="630" w:type="dxa"/>
            <w:tcBorders>
              <w:top w:val="single" w:sz="12" w:space="0" w:color="auto"/>
              <w:bottom w:val="single" w:sz="6" w:space="0" w:color="auto"/>
            </w:tcBorders>
            <w:vAlign w:val="center"/>
          </w:tcPr>
          <w:p w14:paraId="3CD6E5ED"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进位</w:t>
            </w:r>
          </w:p>
        </w:tc>
        <w:tc>
          <w:tcPr>
            <w:tcW w:w="1378" w:type="dxa"/>
            <w:vMerge w:val="restart"/>
            <w:tcBorders>
              <w:top w:val="single" w:sz="12" w:space="0" w:color="auto"/>
            </w:tcBorders>
            <w:vAlign w:val="center"/>
          </w:tcPr>
          <w:p w14:paraId="1B3F7CF5"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功能说明</w:t>
            </w:r>
          </w:p>
        </w:tc>
      </w:tr>
      <w:tr w:rsidR="00157CE4" w:rsidRPr="00157CE4" w14:paraId="5E5AADEB" w14:textId="77777777" w:rsidTr="0037492E">
        <w:tblPrEx>
          <w:tblCellMar>
            <w:top w:w="0" w:type="dxa"/>
            <w:left w:w="0" w:type="dxa"/>
            <w:bottom w:w="0" w:type="dxa"/>
            <w:right w:w="0" w:type="dxa"/>
          </w:tblCellMar>
        </w:tblPrEx>
        <w:trPr>
          <w:cantSplit/>
          <w:jc w:val="center"/>
        </w:trPr>
        <w:tc>
          <w:tcPr>
            <w:tcW w:w="561" w:type="dxa"/>
            <w:tcBorders>
              <w:top w:val="single" w:sz="6" w:space="0" w:color="auto"/>
              <w:right w:val="nil"/>
            </w:tcBorders>
            <w:vAlign w:val="center"/>
          </w:tcPr>
          <w:p w14:paraId="1A4FB18E"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K15</w:t>
            </w:r>
          </w:p>
        </w:tc>
        <w:tc>
          <w:tcPr>
            <w:tcW w:w="564" w:type="dxa"/>
            <w:tcBorders>
              <w:top w:val="single" w:sz="6" w:space="0" w:color="auto"/>
              <w:left w:val="nil"/>
              <w:right w:val="nil"/>
            </w:tcBorders>
            <w:vAlign w:val="center"/>
          </w:tcPr>
          <w:p w14:paraId="7E5B55B2"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K14</w:t>
            </w:r>
          </w:p>
        </w:tc>
        <w:tc>
          <w:tcPr>
            <w:tcW w:w="446" w:type="dxa"/>
            <w:tcBorders>
              <w:top w:val="single" w:sz="6" w:space="0" w:color="auto"/>
              <w:left w:val="nil"/>
              <w:right w:val="nil"/>
            </w:tcBorders>
            <w:vAlign w:val="center"/>
          </w:tcPr>
          <w:p w14:paraId="10F387F3"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K7</w:t>
            </w:r>
          </w:p>
        </w:tc>
        <w:tc>
          <w:tcPr>
            <w:tcW w:w="447" w:type="dxa"/>
            <w:tcBorders>
              <w:top w:val="single" w:sz="6" w:space="0" w:color="auto"/>
              <w:left w:val="nil"/>
              <w:right w:val="single" w:sz="6" w:space="0" w:color="auto"/>
            </w:tcBorders>
            <w:vAlign w:val="center"/>
          </w:tcPr>
          <w:p w14:paraId="69B33989"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K6</w:t>
            </w:r>
          </w:p>
        </w:tc>
        <w:tc>
          <w:tcPr>
            <w:tcW w:w="524" w:type="dxa"/>
            <w:vMerge w:val="restart"/>
            <w:tcBorders>
              <w:top w:val="single" w:sz="6" w:space="0" w:color="auto"/>
              <w:left w:val="single" w:sz="6" w:space="0" w:color="auto"/>
            </w:tcBorders>
            <w:vAlign w:val="center"/>
          </w:tcPr>
          <w:p w14:paraId="1BB328D2"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DRCK</w:t>
            </w:r>
          </w:p>
        </w:tc>
        <w:tc>
          <w:tcPr>
            <w:tcW w:w="630" w:type="dxa"/>
            <w:vMerge w:val="restart"/>
            <w:tcBorders>
              <w:top w:val="single" w:sz="6" w:space="0" w:color="auto"/>
            </w:tcBorders>
            <w:vAlign w:val="center"/>
          </w:tcPr>
          <w:p w14:paraId="4331B0EB"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CY</w:t>
            </w:r>
          </w:p>
        </w:tc>
        <w:tc>
          <w:tcPr>
            <w:tcW w:w="1378" w:type="dxa"/>
            <w:vMerge/>
            <w:vAlign w:val="center"/>
          </w:tcPr>
          <w:p w14:paraId="645CFCCA" w14:textId="77777777" w:rsidR="00157CE4" w:rsidRPr="00157CE4" w:rsidRDefault="00157CE4" w:rsidP="00157CE4">
            <w:pPr>
              <w:spacing w:line="0" w:lineRule="atLeast"/>
              <w:jc w:val="center"/>
              <w:rPr>
                <w:rFonts w:ascii="Courier New" w:eastAsia="宋体" w:hAnsi="Courier New" w:cs="Courier New" w:hint="eastAsia"/>
                <w:sz w:val="18"/>
                <w:szCs w:val="24"/>
              </w:rPr>
            </w:pPr>
          </w:p>
        </w:tc>
      </w:tr>
      <w:tr w:rsidR="00157CE4" w:rsidRPr="00157CE4" w14:paraId="7CF6AFC6" w14:textId="77777777" w:rsidTr="0037492E">
        <w:tblPrEx>
          <w:tblCellMar>
            <w:top w:w="0" w:type="dxa"/>
            <w:left w:w="0" w:type="dxa"/>
            <w:bottom w:w="0" w:type="dxa"/>
            <w:right w:w="0" w:type="dxa"/>
          </w:tblCellMar>
        </w:tblPrEx>
        <w:trPr>
          <w:cantSplit/>
          <w:jc w:val="center"/>
        </w:trPr>
        <w:tc>
          <w:tcPr>
            <w:tcW w:w="561" w:type="dxa"/>
            <w:tcBorders>
              <w:top w:val="single" w:sz="6" w:space="0" w:color="auto"/>
              <w:right w:val="nil"/>
            </w:tcBorders>
            <w:vAlign w:val="center"/>
          </w:tcPr>
          <w:p w14:paraId="57CEF6B9"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M</w:t>
            </w:r>
          </w:p>
        </w:tc>
        <w:tc>
          <w:tcPr>
            <w:tcW w:w="564" w:type="dxa"/>
            <w:tcBorders>
              <w:top w:val="single" w:sz="6" w:space="0" w:color="auto"/>
              <w:left w:val="nil"/>
              <w:right w:val="nil"/>
            </w:tcBorders>
            <w:vAlign w:val="center"/>
          </w:tcPr>
          <w:p w14:paraId="39DBF5B1"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CN</w:t>
            </w:r>
          </w:p>
        </w:tc>
        <w:tc>
          <w:tcPr>
            <w:tcW w:w="446" w:type="dxa"/>
            <w:tcBorders>
              <w:top w:val="single" w:sz="6" w:space="0" w:color="auto"/>
              <w:left w:val="nil"/>
              <w:right w:val="nil"/>
            </w:tcBorders>
            <w:vAlign w:val="center"/>
          </w:tcPr>
          <w:p w14:paraId="466D6303"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XP</w:t>
            </w:r>
          </w:p>
        </w:tc>
        <w:tc>
          <w:tcPr>
            <w:tcW w:w="447" w:type="dxa"/>
            <w:tcBorders>
              <w:top w:val="single" w:sz="6" w:space="0" w:color="auto"/>
              <w:left w:val="nil"/>
              <w:right w:val="single" w:sz="6" w:space="0" w:color="auto"/>
            </w:tcBorders>
            <w:vAlign w:val="center"/>
          </w:tcPr>
          <w:p w14:paraId="6D7C5084"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w:t>
            </w:r>
          </w:p>
        </w:tc>
        <w:tc>
          <w:tcPr>
            <w:tcW w:w="524" w:type="dxa"/>
            <w:vMerge/>
            <w:tcBorders>
              <w:left w:val="single" w:sz="6" w:space="0" w:color="auto"/>
            </w:tcBorders>
            <w:vAlign w:val="center"/>
          </w:tcPr>
          <w:p w14:paraId="5529BD68" w14:textId="77777777" w:rsidR="00157CE4" w:rsidRPr="00157CE4" w:rsidRDefault="00157CE4" w:rsidP="00157CE4">
            <w:pPr>
              <w:spacing w:line="0" w:lineRule="atLeast"/>
              <w:jc w:val="center"/>
              <w:rPr>
                <w:rFonts w:ascii="Courier New" w:eastAsia="宋体" w:hAnsi="Courier New" w:cs="Courier New" w:hint="eastAsia"/>
                <w:sz w:val="18"/>
                <w:szCs w:val="24"/>
              </w:rPr>
            </w:pPr>
          </w:p>
        </w:tc>
        <w:tc>
          <w:tcPr>
            <w:tcW w:w="630" w:type="dxa"/>
            <w:vMerge/>
            <w:vAlign w:val="center"/>
          </w:tcPr>
          <w:p w14:paraId="3D541686" w14:textId="77777777" w:rsidR="00157CE4" w:rsidRPr="00157CE4" w:rsidRDefault="00157CE4" w:rsidP="00157CE4">
            <w:pPr>
              <w:spacing w:line="0" w:lineRule="atLeast"/>
              <w:jc w:val="center"/>
              <w:rPr>
                <w:rFonts w:ascii="Courier New" w:eastAsia="宋体" w:hAnsi="Courier New" w:cs="Courier New" w:hint="eastAsia"/>
                <w:sz w:val="18"/>
                <w:szCs w:val="24"/>
              </w:rPr>
            </w:pPr>
          </w:p>
        </w:tc>
        <w:tc>
          <w:tcPr>
            <w:tcW w:w="1378" w:type="dxa"/>
            <w:vMerge/>
            <w:vAlign w:val="center"/>
          </w:tcPr>
          <w:p w14:paraId="5DF0E10E" w14:textId="77777777" w:rsidR="00157CE4" w:rsidRPr="00157CE4" w:rsidRDefault="00157CE4" w:rsidP="00157CE4">
            <w:pPr>
              <w:spacing w:line="0" w:lineRule="atLeast"/>
              <w:jc w:val="center"/>
              <w:rPr>
                <w:rFonts w:ascii="Courier New" w:eastAsia="宋体" w:hAnsi="Courier New" w:cs="Courier New" w:hint="eastAsia"/>
                <w:sz w:val="18"/>
                <w:szCs w:val="24"/>
              </w:rPr>
            </w:pPr>
          </w:p>
        </w:tc>
      </w:tr>
      <w:tr w:rsidR="00157CE4" w:rsidRPr="00157CE4" w14:paraId="554A94E1" w14:textId="77777777" w:rsidTr="0037492E">
        <w:tblPrEx>
          <w:tblCellMar>
            <w:top w:w="0" w:type="dxa"/>
            <w:left w:w="0" w:type="dxa"/>
            <w:bottom w:w="0" w:type="dxa"/>
            <w:right w:w="0" w:type="dxa"/>
          </w:tblCellMar>
        </w:tblPrEx>
        <w:trPr>
          <w:jc w:val="center"/>
        </w:trPr>
        <w:tc>
          <w:tcPr>
            <w:tcW w:w="561" w:type="dxa"/>
            <w:tcBorders>
              <w:right w:val="nil"/>
            </w:tcBorders>
            <w:vAlign w:val="center"/>
          </w:tcPr>
          <w:p w14:paraId="1EC22908"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64" w:type="dxa"/>
            <w:tcBorders>
              <w:left w:val="nil"/>
              <w:right w:val="nil"/>
            </w:tcBorders>
            <w:vAlign w:val="center"/>
          </w:tcPr>
          <w:p w14:paraId="19ACD32D"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46" w:type="dxa"/>
            <w:tcBorders>
              <w:left w:val="nil"/>
              <w:right w:val="nil"/>
            </w:tcBorders>
            <w:vAlign w:val="center"/>
          </w:tcPr>
          <w:p w14:paraId="162E32D4"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47" w:type="dxa"/>
            <w:tcBorders>
              <w:left w:val="nil"/>
              <w:right w:val="single" w:sz="6" w:space="0" w:color="auto"/>
            </w:tcBorders>
            <w:vAlign w:val="center"/>
          </w:tcPr>
          <w:p w14:paraId="05609B74"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24" w:type="dxa"/>
            <w:tcBorders>
              <w:left w:val="single" w:sz="6" w:space="0" w:color="auto"/>
            </w:tcBorders>
            <w:vAlign w:val="center"/>
          </w:tcPr>
          <w:p w14:paraId="6638599A"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630" w:type="dxa"/>
            <w:vAlign w:val="center"/>
          </w:tcPr>
          <w:p w14:paraId="1AD24615"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378" w:type="dxa"/>
            <w:vAlign w:val="center"/>
          </w:tcPr>
          <w:p w14:paraId="0FD76501"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清零</w:t>
            </w:r>
          </w:p>
        </w:tc>
      </w:tr>
      <w:tr w:rsidR="00157CE4" w:rsidRPr="00157CE4" w14:paraId="08BD16D4" w14:textId="77777777" w:rsidTr="0037492E">
        <w:tblPrEx>
          <w:tblCellMar>
            <w:top w:w="0" w:type="dxa"/>
            <w:left w:w="0" w:type="dxa"/>
            <w:bottom w:w="0" w:type="dxa"/>
            <w:right w:w="0" w:type="dxa"/>
          </w:tblCellMar>
        </w:tblPrEx>
        <w:trPr>
          <w:jc w:val="center"/>
        </w:trPr>
        <w:tc>
          <w:tcPr>
            <w:tcW w:w="561" w:type="dxa"/>
            <w:tcBorders>
              <w:right w:val="nil"/>
            </w:tcBorders>
            <w:vAlign w:val="center"/>
          </w:tcPr>
          <w:p w14:paraId="293E5A73"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64" w:type="dxa"/>
            <w:tcBorders>
              <w:left w:val="nil"/>
              <w:right w:val="nil"/>
            </w:tcBorders>
            <w:vAlign w:val="center"/>
          </w:tcPr>
          <w:p w14:paraId="5820B808"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46" w:type="dxa"/>
            <w:tcBorders>
              <w:left w:val="nil"/>
              <w:right w:val="nil"/>
            </w:tcBorders>
            <w:vAlign w:val="center"/>
          </w:tcPr>
          <w:p w14:paraId="7A40E4F8"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47" w:type="dxa"/>
            <w:tcBorders>
              <w:left w:val="nil"/>
              <w:right w:val="single" w:sz="6" w:space="0" w:color="auto"/>
            </w:tcBorders>
            <w:vAlign w:val="center"/>
          </w:tcPr>
          <w:p w14:paraId="269CE4AC"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24" w:type="dxa"/>
            <w:tcBorders>
              <w:left w:val="single" w:sz="6" w:space="0" w:color="auto"/>
            </w:tcBorders>
            <w:vAlign w:val="center"/>
          </w:tcPr>
          <w:p w14:paraId="6BFD6795"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630" w:type="dxa"/>
            <w:vAlign w:val="center"/>
          </w:tcPr>
          <w:p w14:paraId="737BBBCF"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1378" w:type="dxa"/>
            <w:vAlign w:val="center"/>
          </w:tcPr>
          <w:p w14:paraId="6CE0D7A0"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置位</w:t>
            </w:r>
          </w:p>
        </w:tc>
      </w:tr>
      <w:tr w:rsidR="00157CE4" w:rsidRPr="00157CE4" w14:paraId="4966D6B4" w14:textId="77777777" w:rsidTr="0037492E">
        <w:tblPrEx>
          <w:tblCellMar>
            <w:top w:w="0" w:type="dxa"/>
            <w:left w:w="0" w:type="dxa"/>
            <w:bottom w:w="0" w:type="dxa"/>
            <w:right w:w="0" w:type="dxa"/>
          </w:tblCellMar>
        </w:tblPrEx>
        <w:trPr>
          <w:jc w:val="center"/>
        </w:trPr>
        <w:tc>
          <w:tcPr>
            <w:tcW w:w="561" w:type="dxa"/>
            <w:tcBorders>
              <w:right w:val="nil"/>
            </w:tcBorders>
            <w:vAlign w:val="center"/>
          </w:tcPr>
          <w:p w14:paraId="592186AD"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64" w:type="dxa"/>
            <w:tcBorders>
              <w:left w:val="nil"/>
              <w:right w:val="nil"/>
            </w:tcBorders>
            <w:vAlign w:val="center"/>
          </w:tcPr>
          <w:p w14:paraId="76387582"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46" w:type="dxa"/>
            <w:tcBorders>
              <w:left w:val="nil"/>
              <w:right w:val="nil"/>
            </w:tcBorders>
            <w:vAlign w:val="center"/>
          </w:tcPr>
          <w:p w14:paraId="6F00F42F"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447" w:type="dxa"/>
            <w:tcBorders>
              <w:left w:val="nil"/>
              <w:right w:val="single" w:sz="6" w:space="0" w:color="auto"/>
            </w:tcBorders>
            <w:vAlign w:val="center"/>
          </w:tcPr>
          <w:p w14:paraId="12A4A7F0"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24" w:type="dxa"/>
            <w:tcBorders>
              <w:left w:val="single" w:sz="6" w:space="0" w:color="auto"/>
            </w:tcBorders>
            <w:vAlign w:val="center"/>
          </w:tcPr>
          <w:p w14:paraId="51CB5537"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630" w:type="dxa"/>
            <w:vAlign w:val="center"/>
          </w:tcPr>
          <w:p w14:paraId="0090ED36"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/CY</w:t>
            </w:r>
          </w:p>
        </w:tc>
        <w:tc>
          <w:tcPr>
            <w:tcW w:w="1378" w:type="dxa"/>
            <w:vAlign w:val="center"/>
          </w:tcPr>
          <w:p w14:paraId="52E8D601"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取反</w:t>
            </w:r>
          </w:p>
        </w:tc>
      </w:tr>
    </w:tbl>
    <w:p w14:paraId="0947A3BE" w14:textId="77777777" w:rsidR="00157CE4" w:rsidRPr="00157CE4" w:rsidRDefault="00157CE4" w:rsidP="00157CE4">
      <w:pPr>
        <w:ind w:left="420"/>
        <w:rPr>
          <w:rFonts w:ascii="Times New Roman" w:eastAsia="宋体" w:hAnsi="Times New Roman" w:cs="Times New Roman" w:hint="eastAsia"/>
          <w:szCs w:val="24"/>
        </w:rPr>
      </w:pPr>
    </w:p>
    <w:p w14:paraId="1C61562A" w14:textId="77777777" w:rsidR="00157CE4" w:rsidRPr="00157CE4" w:rsidRDefault="00157CE4">
      <w:pPr>
        <w:numPr>
          <w:ilvl w:val="1"/>
          <w:numId w:val="19"/>
        </w:numPr>
        <w:rPr>
          <w:rFonts w:ascii="Times New Roman" w:eastAsia="宋体" w:hAnsi="Times New Roman" w:cs="Times New Roman" w:hint="eastAsia"/>
          <w:i/>
          <w:szCs w:val="24"/>
        </w:rPr>
      </w:pPr>
      <w:r w:rsidRPr="00157CE4">
        <w:rPr>
          <w:rFonts w:ascii="Times New Roman" w:eastAsia="宋体" w:hAnsi="Times New Roman" w:cs="Times New Roman" w:hint="eastAsia"/>
          <w:i/>
          <w:szCs w:val="24"/>
        </w:rPr>
        <w:t>进位运算实验</w:t>
      </w:r>
    </w:p>
    <w:p w14:paraId="5D334E31" w14:textId="77777777" w:rsidR="00157CE4" w:rsidRPr="00157CE4" w:rsidRDefault="00157CE4">
      <w:pPr>
        <w:numPr>
          <w:ilvl w:val="0"/>
          <w:numId w:val="20"/>
        </w:numPr>
        <w:tabs>
          <w:tab w:val="left" w:pos="-21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按【返回】键，通过</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单元向</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分别置数</w:t>
      </w:r>
      <w:r w:rsidRPr="00157CE4">
        <w:rPr>
          <w:rFonts w:ascii="Times New Roman" w:eastAsia="宋体" w:hAnsi="Times New Roman" w:cs="Times New Roman" w:hint="eastAsia"/>
          <w:szCs w:val="24"/>
        </w:rPr>
        <w:t>5678h</w:t>
      </w:r>
      <w:r w:rsidRPr="00157CE4">
        <w:rPr>
          <w:rFonts w:ascii="Times New Roman" w:eastAsia="宋体" w:hAnsi="Times New Roman" w:cs="Times New Roman" w:hint="eastAsia"/>
          <w:szCs w:val="24"/>
        </w:rPr>
        <w:t>、</w:t>
      </w:r>
      <w:proofErr w:type="spellStart"/>
      <w:r w:rsidRPr="00157CE4">
        <w:rPr>
          <w:rFonts w:ascii="Times New Roman" w:eastAsia="宋体" w:hAnsi="Times New Roman" w:cs="Times New Roman" w:hint="eastAsia"/>
          <w:szCs w:val="24"/>
        </w:rPr>
        <w:t>ABCDh</w:t>
      </w:r>
      <w:proofErr w:type="spellEnd"/>
      <w:r w:rsidRPr="00157CE4">
        <w:rPr>
          <w:rFonts w:ascii="Times New Roman" w:eastAsia="宋体" w:hAnsi="Times New Roman" w:cs="Times New Roman" w:hint="eastAsia"/>
          <w:szCs w:val="24"/>
        </w:rPr>
        <w:t>，操作如下：</w:t>
      </w:r>
    </w:p>
    <w:p w14:paraId="144B8BD7"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80768" behindDoc="0" locked="1" layoutInCell="1" allowOverlap="1" wp14:anchorId="3886FA6D" wp14:editId="2D41F6A6">
                <wp:simplePos x="0" y="0"/>
                <wp:positionH relativeFrom="character">
                  <wp:posOffset>0</wp:posOffset>
                </wp:positionH>
                <wp:positionV relativeFrom="line">
                  <wp:posOffset>0</wp:posOffset>
                </wp:positionV>
                <wp:extent cx="4865370" cy="574040"/>
                <wp:effectExtent l="0" t="7620" r="4445" b="0"/>
                <wp:wrapNone/>
                <wp:docPr id="385" name="组合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5370" cy="574040"/>
                          <a:chOff x="0" y="0"/>
                          <a:chExt cx="7662" cy="904"/>
                        </a:xfrm>
                      </wpg:grpSpPr>
                      <wps:wsp>
                        <wps:cNvPr id="386" name="Rectangle 264"/>
                        <wps:cNvSpPr>
                          <a:spLocks noChangeArrowheads="1"/>
                        </wps:cNvSpPr>
                        <wps:spPr bwMode="auto">
                          <a:xfrm>
                            <a:off x="1719"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ED4BF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3D88492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proofErr w:type="spellStart"/>
                              <w:r>
                                <w:rPr>
                                  <w:rFonts w:ascii="Courier New" w:hAnsi="Courier New" w:cs="Courier New" w:hint="eastAsia"/>
                                  <w:szCs w:val="24"/>
                                </w:rPr>
                                <w:t>FFFEh</w:t>
                              </w:r>
                              <w:proofErr w:type="spellEnd"/>
                            </w:p>
                          </w:txbxContent>
                        </wps:txbx>
                        <wps:bodyPr rot="0" vert="horz" wrap="square" lIns="0" tIns="0" rIns="0" bIns="0" anchor="t" anchorCtr="0" upright="1">
                          <a:noAutofit/>
                        </wps:bodyPr>
                      </wps:wsp>
                      <wps:wsp>
                        <wps:cNvPr id="387" name="AutoShape 265"/>
                        <wps:cNvSpPr>
                          <a:spLocks noChangeArrowheads="1"/>
                        </wps:cNvSpPr>
                        <wps:spPr bwMode="auto">
                          <a:xfrm>
                            <a:off x="1194"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Rectangle 266"/>
                        <wps:cNvSpPr>
                          <a:spLocks noChangeArrowheads="1"/>
                        </wps:cNvSpPr>
                        <wps:spPr bwMode="auto">
                          <a:xfrm>
                            <a:off x="144"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60E27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6EDC431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389" name="AutoShape 267"/>
                        <wps:cNvSpPr>
                          <a:spLocks noChangeArrowheads="1"/>
                        </wps:cNvSpPr>
                        <wps:spPr bwMode="auto">
                          <a:xfrm>
                            <a:off x="2769"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Rectangle 268"/>
                        <wps:cNvSpPr>
                          <a:spLocks noChangeArrowheads="1"/>
                        </wps:cNvSpPr>
                        <wps:spPr bwMode="auto">
                          <a:xfrm>
                            <a:off x="3294"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4321A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w:t>
                              </w:r>
                              <w:proofErr w:type="spellStart"/>
                              <w:r>
                                <w:rPr>
                                  <w:rFonts w:ascii="Courier New" w:hAnsi="Courier New" w:cs="Courier New" w:hint="eastAsia"/>
                                  <w:sz w:val="18"/>
                                </w:rPr>
                                <w:t>FFFEh</w:t>
                              </w:r>
                              <w:proofErr w:type="spellEnd"/>
                            </w:p>
                          </w:txbxContent>
                        </wps:txbx>
                        <wps:bodyPr rot="0" vert="horz" wrap="square" lIns="0" tIns="90000" rIns="0" bIns="0" anchor="t" anchorCtr="0" upright="1">
                          <a:noAutofit/>
                        </wps:bodyPr>
                      </wps:wsp>
                      <wps:wsp>
                        <wps:cNvPr id="391" name="Text Box 269"/>
                        <wps:cNvSpPr txBox="1">
                          <a:spLocks noChangeArrowheads="1"/>
                        </wps:cNvSpPr>
                        <wps:spPr bwMode="auto">
                          <a:xfrm>
                            <a:off x="0" y="658"/>
                            <a:ext cx="1362"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75069"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wps:txbx>
                        <wps:bodyPr rot="0" vert="horz" wrap="square" lIns="0" tIns="0" rIns="0" bIns="0" anchor="t" anchorCtr="0" upright="1">
                          <a:noAutofit/>
                        </wps:bodyPr>
                      </wps:wsp>
                      <wps:wsp>
                        <wps:cNvPr id="392" name="Text Box 270"/>
                        <wps:cNvSpPr txBox="1">
                          <a:spLocks noChangeArrowheads="1"/>
                        </wps:cNvSpPr>
                        <wps:spPr bwMode="auto">
                          <a:xfrm>
                            <a:off x="3150" y="658"/>
                            <a:ext cx="1362"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EE593" w14:textId="77777777" w:rsidR="00157CE4" w:rsidRDefault="00157CE4" w:rsidP="00157CE4">
                              <w:pPr>
                                <w:spacing w:line="200" w:lineRule="exact"/>
                                <w:jc w:val="center"/>
                                <w:rPr>
                                  <w:rFonts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393" name="AutoShape 271"/>
                        <wps:cNvSpPr>
                          <a:spLocks noChangeArrowheads="1"/>
                        </wps:cNvSpPr>
                        <wps:spPr bwMode="auto">
                          <a:xfrm>
                            <a:off x="4344"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272"/>
                        <wps:cNvSpPr>
                          <a:spLocks noChangeArrowheads="1"/>
                        </wps:cNvSpPr>
                        <wps:spPr bwMode="auto">
                          <a:xfrm>
                            <a:off x="4869"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22EA8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7D8C6A46"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I/O=0003h</w:t>
                              </w:r>
                            </w:p>
                          </w:txbxContent>
                        </wps:txbx>
                        <wps:bodyPr rot="0" vert="horz" wrap="square" lIns="0" tIns="0" rIns="0" bIns="0" anchor="t" anchorCtr="0" upright="1">
                          <a:noAutofit/>
                        </wps:bodyPr>
                      </wps:wsp>
                      <wps:wsp>
                        <wps:cNvPr id="395" name="Rectangle 273"/>
                        <wps:cNvSpPr>
                          <a:spLocks noChangeArrowheads="1"/>
                        </wps:cNvSpPr>
                        <wps:spPr bwMode="auto">
                          <a:xfrm>
                            <a:off x="6447"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77BEB4"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BX=0003h</w:t>
                              </w:r>
                            </w:p>
                          </w:txbxContent>
                        </wps:txbx>
                        <wps:bodyPr rot="0" vert="horz" wrap="square" lIns="0" tIns="90000" rIns="0" bIns="0" anchor="t" anchorCtr="0" upright="1">
                          <a:noAutofit/>
                        </wps:bodyPr>
                      </wps:wsp>
                      <wps:wsp>
                        <wps:cNvPr id="396" name="AutoShape 274"/>
                        <wps:cNvSpPr>
                          <a:spLocks noChangeArrowheads="1"/>
                        </wps:cNvSpPr>
                        <wps:spPr bwMode="auto">
                          <a:xfrm>
                            <a:off x="5919"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Text Box 275"/>
                        <wps:cNvSpPr txBox="1">
                          <a:spLocks noChangeArrowheads="1"/>
                        </wps:cNvSpPr>
                        <wps:spPr bwMode="auto">
                          <a:xfrm>
                            <a:off x="6300" y="689"/>
                            <a:ext cx="1362"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6AECA" w14:textId="77777777" w:rsidR="00157CE4" w:rsidRDefault="00157CE4" w:rsidP="00157CE4">
                              <w:pPr>
                                <w:spacing w:line="200" w:lineRule="exact"/>
                                <w:jc w:val="center"/>
                                <w:rPr>
                                  <w:rFonts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398" name="Text Box 276"/>
                        <wps:cNvSpPr txBox="1">
                          <a:spLocks noChangeArrowheads="1"/>
                        </wps:cNvSpPr>
                        <wps:spPr bwMode="auto">
                          <a:xfrm>
                            <a:off x="1578" y="656"/>
                            <a:ext cx="1362"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B2798" w14:textId="77777777" w:rsidR="00157CE4" w:rsidRDefault="00157CE4" w:rsidP="00157CE4">
                              <w:pPr>
                                <w:spacing w:line="0" w:lineRule="atLeast"/>
                                <w:jc w:val="center"/>
                                <w:rPr>
                                  <w:rFonts w:hint="eastAsia"/>
                                </w:rPr>
                              </w:pPr>
                              <w:r>
                                <w:rPr>
                                  <w:rFonts w:ascii="Courier New" w:hAnsi="Courier New" w:cs="Courier New" w:hint="eastAsia"/>
                                  <w:sz w:val="18"/>
                                </w:rPr>
                                <w:t>K18~K16=100</w:t>
                              </w:r>
                            </w:p>
                          </w:txbxContent>
                        </wps:txbx>
                        <wps:bodyPr rot="0" vert="horz" wrap="square" lIns="0" tIns="0" rIns="0" bIns="0" anchor="t" anchorCtr="0" upright="1">
                          <a:noAutofit/>
                        </wps:bodyPr>
                      </wps:wsp>
                      <wps:wsp>
                        <wps:cNvPr id="399" name="Text Box 277"/>
                        <wps:cNvSpPr txBox="1">
                          <a:spLocks noChangeArrowheads="1"/>
                        </wps:cNvSpPr>
                        <wps:spPr bwMode="auto">
                          <a:xfrm>
                            <a:off x="4728" y="656"/>
                            <a:ext cx="1362"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DADB2" w14:textId="77777777" w:rsidR="00157CE4" w:rsidRDefault="00157CE4" w:rsidP="00157CE4">
                              <w:pPr>
                                <w:spacing w:line="0" w:lineRule="atLeast"/>
                                <w:jc w:val="center"/>
                                <w:rPr>
                                  <w:rFonts w:hint="eastAsia"/>
                                </w:rPr>
                              </w:pPr>
                              <w:r>
                                <w:rPr>
                                  <w:rFonts w:ascii="Courier New" w:hAnsi="Courier New" w:cs="Courier New" w:hint="eastAsia"/>
                                  <w:sz w:val="18"/>
                                </w:rPr>
                                <w:t>K18~K16=010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86FA6D" id="组合 385" o:spid="_x0000_s1281" style="position:absolute;margin-left:0;margin-top:0;width:383.1pt;height:45.2pt;z-index:251680768;mso-position-horizontal-relative:char;mso-position-vertical-relative:line" coordsize="7662,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">
                <v:rect id="Rectangle 264" o:spid="_x0000_s1282" style="position:absolute;left:1719;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" filled="f">
                  <v:textbox inset="0,0,0,0">
                    <w:txbxContent>
                      <w:p w14:paraId="2FED4BF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3D88492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proofErr w:type="spellStart"/>
                        <w:r>
                          <w:rPr>
                            <w:rFonts w:ascii="Courier New" w:hAnsi="Courier New" w:cs="Courier New" w:hint="eastAsia"/>
                            <w:szCs w:val="24"/>
                          </w:rPr>
                          <w:t>FFFEh</w:t>
                        </w:r>
                        <w:proofErr w:type="spellEnd"/>
                      </w:p>
                    </w:txbxContent>
                  </v:textbox>
                </v:rect>
                <v:shape id="AutoShape 265" o:spid="_x0000_s1283" type="#_x0000_t13" style="position:absolute;left:1194;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" fillcolor="silver" stroked="f"/>
                <v:rect id="Rectangle 266" o:spid="_x0000_s1284" style="position:absolute;left:144;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" filled="f">
                  <v:textbox inset="0,0,0,0">
                    <w:txbxContent>
                      <w:p w14:paraId="1B60E27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6EDC431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267" o:spid="_x0000_s1285" type="#_x0000_t13" style="position:absolute;left:2769;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" fillcolor="silver" stroked="f"/>
                <v:rect id="Rectangle 268" o:spid="_x0000_s1286" style="position:absolute;left:3294;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" filled="f">
                  <v:textbox inset="0,2.5mm,0,0">
                    <w:txbxContent>
                      <w:p w14:paraId="0C4321A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w:t>
                        </w:r>
                        <w:proofErr w:type="spellStart"/>
                        <w:r>
                          <w:rPr>
                            <w:rFonts w:ascii="Courier New" w:hAnsi="Courier New" w:cs="Courier New" w:hint="eastAsia"/>
                            <w:sz w:val="18"/>
                          </w:rPr>
                          <w:t>FFFEh</w:t>
                        </w:r>
                        <w:proofErr w:type="spellEnd"/>
                      </w:p>
                    </w:txbxContent>
                  </v:textbox>
                </v:rect>
                <v:shape id="Text Box 269" o:spid="_x0000_s1287" type="#_x0000_t202" style="position:absolute;top:658;width:1362;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8S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BLXA8SxQAAANwAAAAP&#10;AAAAAAAAAAAAAAAAAAcCAABkcnMvZG93bnJldi54bWxQSwUGAAAAAAMAAwC3AAAA+QIAAAAA&#10;" filled="f" stroked="f">
                  <v:textbox inset="0,0,0,0">
                    <w:txbxContent>
                      <w:p w14:paraId="63E75069"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v:textbox>
                </v:shape>
                <v:shape id="Text Box 270" o:spid="_x0000_s1288" type="#_x0000_t202" style="position:absolute;left:3150;top:658;width:1362;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FlxAAAANwAAAAPAAAAZHJzL2Rvd25yZXYueG1sRI9Ba8JA&#10;FITvgv9heYI33agg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LuOkWXEAAAA3AAAAA8A&#10;AAAAAAAAAAAAAAAABwIAAGRycy9kb3ducmV2LnhtbFBLBQYAAAAAAwADALcAAAD4AgAAAAA=&#10;" filled="f" stroked="f">
                  <v:textbox inset="0,0,0,0">
                    <w:txbxContent>
                      <w:p w14:paraId="196EE593" w14:textId="77777777" w:rsidR="00157CE4" w:rsidRDefault="00157CE4" w:rsidP="00157CE4">
                        <w:pPr>
                          <w:spacing w:line="200" w:lineRule="exact"/>
                          <w:jc w:val="center"/>
                          <w:rPr>
                            <w:rFonts w:hint="eastAsia"/>
                            <w:sz w:val="18"/>
                          </w:rPr>
                        </w:pPr>
                        <w:r>
                          <w:rPr>
                            <w:rFonts w:ascii="Courier New" w:hAnsi="Courier New" w:cs="Courier New" w:hint="eastAsia"/>
                            <w:sz w:val="18"/>
                          </w:rPr>
                          <w:t>按【单拍】按钮</w:t>
                        </w:r>
                      </w:p>
                    </w:txbxContent>
                  </v:textbox>
                </v:shape>
                <v:shape id="AutoShape 271" o:spid="_x0000_s1289" type="#_x0000_t13" style="position:absolute;left:4344;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" fillcolor="silver" stroked="f"/>
                <v:rect id="Rectangle 272" o:spid="_x0000_s1290" style="position:absolute;left:4869;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" filled="f">
                  <v:textbox inset="0,0,0,0">
                    <w:txbxContent>
                      <w:p w14:paraId="5322EA8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7D8C6A46"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I/O=0003h</w:t>
                        </w:r>
                      </w:p>
                    </w:txbxContent>
                  </v:textbox>
                </v:rect>
                <v:rect id="Rectangle 273" o:spid="_x0000_s1291" style="position:absolute;left:6447;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" filled="f">
                  <v:textbox inset="0,2.5mm,0,0">
                    <w:txbxContent>
                      <w:p w14:paraId="4277BEB4"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BX=0003h</w:t>
                        </w:r>
                      </w:p>
                    </w:txbxContent>
                  </v:textbox>
                </v:rect>
                <v:shape id="AutoShape 274" o:spid="_x0000_s1292" type="#_x0000_t13" style="position:absolute;left:5919;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" fillcolor="silver" stroked="f"/>
                <v:shape id="Text Box 275" o:spid="_x0000_s1293" type="#_x0000_t202" style="position:absolute;left:6300;top:689;width:1362;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9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Cr+TL9xQAAANwAAAAP&#10;AAAAAAAAAAAAAAAAAAcCAABkcnMvZG93bnJldi54bWxQSwUGAAAAAAMAAwC3AAAA+QIAAAAA&#10;" filled="f" stroked="f">
                  <v:textbox inset="0,0,0,0">
                    <w:txbxContent>
                      <w:p w14:paraId="39B6AECA" w14:textId="77777777" w:rsidR="00157CE4" w:rsidRDefault="00157CE4" w:rsidP="00157CE4">
                        <w:pPr>
                          <w:spacing w:line="200" w:lineRule="exact"/>
                          <w:jc w:val="center"/>
                          <w:rPr>
                            <w:rFonts w:hint="eastAsia"/>
                            <w:sz w:val="18"/>
                          </w:rPr>
                        </w:pPr>
                        <w:r>
                          <w:rPr>
                            <w:rFonts w:ascii="Courier New" w:hAnsi="Courier New" w:cs="Courier New" w:hint="eastAsia"/>
                            <w:sz w:val="18"/>
                          </w:rPr>
                          <w:t>按【单拍】按钮</w:t>
                        </w:r>
                      </w:p>
                    </w:txbxContent>
                  </v:textbox>
                </v:shape>
                <v:shape id="Text Box 276" o:spid="_x0000_s1294" type="#_x0000_t202" style="position:absolute;left:1578;top:656;width:1362;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aPwwAAANwAAAAPAAAAZHJzL2Rvd25yZXYueG1sRE/Pa8Iw&#10;FL4L+x/CE3bTVAe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2mamj8MAAADcAAAADwAA&#10;AAAAAAAAAAAAAAAHAgAAZHJzL2Rvd25yZXYueG1sUEsFBgAAAAADAAMAtwAAAPcCAAAAAA==&#10;" filled="f" stroked="f">
                  <v:textbox inset="0,0,0,0">
                    <w:txbxContent>
                      <w:p w14:paraId="605B2798" w14:textId="77777777" w:rsidR="00157CE4" w:rsidRDefault="00157CE4" w:rsidP="00157CE4">
                        <w:pPr>
                          <w:spacing w:line="0" w:lineRule="atLeast"/>
                          <w:jc w:val="center"/>
                          <w:rPr>
                            <w:rFonts w:hint="eastAsia"/>
                          </w:rPr>
                        </w:pPr>
                        <w:r>
                          <w:rPr>
                            <w:rFonts w:ascii="Courier New" w:hAnsi="Courier New" w:cs="Courier New" w:hint="eastAsia"/>
                            <w:sz w:val="18"/>
                          </w:rPr>
                          <w:t>K18~K16=100</w:t>
                        </w:r>
                      </w:p>
                    </w:txbxContent>
                  </v:textbox>
                </v:shape>
                <v:shape id="Text Box 277" o:spid="_x0000_s1295" type="#_x0000_t202" style="position:absolute;left:4728;top:656;width:136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MUxQAAANwAAAAPAAAAZHJzL2Rvd25yZXYueG1sRI9Ba8JA&#10;FITvBf/D8gRvdWMF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C1KgMUxQAAANwAAAAP&#10;AAAAAAAAAAAAAAAAAAcCAABkcnMvZG93bnJldi54bWxQSwUGAAAAAAMAAwC3AAAA+QIAAAAA&#10;" filled="f" stroked="f">
                  <v:textbox inset="0,0,0,0">
                    <w:txbxContent>
                      <w:p w14:paraId="4FFDADB2" w14:textId="77777777" w:rsidR="00157CE4" w:rsidRDefault="00157CE4" w:rsidP="00157CE4">
                        <w:pPr>
                          <w:spacing w:line="0" w:lineRule="atLeast"/>
                          <w:jc w:val="center"/>
                          <w:rPr>
                            <w:rFonts w:hint="eastAsia"/>
                          </w:rPr>
                        </w:pPr>
                        <w:r>
                          <w:rPr>
                            <w:rFonts w:ascii="Courier New" w:hAnsi="Courier New" w:cs="Courier New" w:hint="eastAsia"/>
                            <w:sz w:val="18"/>
                          </w:rPr>
                          <w:t>K18~K16=010</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56A009FB" wp14:editId="54ABCD8E">
                <wp:extent cx="4863465" cy="57404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6346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82B20" id="矩形 36" o:spid="_x0000_s1026" style="width:382.95pt;height:4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31406902" w14:textId="77777777" w:rsidR="00157CE4" w:rsidRPr="00157CE4" w:rsidRDefault="00157CE4" w:rsidP="00157CE4">
      <w:pPr>
        <w:ind w:firstLineChars="200" w:firstLine="420"/>
        <w:rPr>
          <w:rFonts w:ascii="Times New Roman" w:eastAsia="宋体" w:hAnsi="Times New Roman" w:cs="Times New Roman" w:hint="eastAsia"/>
          <w:szCs w:val="24"/>
        </w:rPr>
      </w:pPr>
    </w:p>
    <w:p w14:paraId="0F094A85" w14:textId="77777777" w:rsidR="00157CE4" w:rsidRPr="00157CE4" w:rsidRDefault="00157CE4">
      <w:pPr>
        <w:numPr>
          <w:ilvl w:val="0"/>
          <w:numId w:val="20"/>
        </w:numPr>
        <w:tabs>
          <w:tab w:val="left" w:pos="-735"/>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带进位加减法运算流程</w:t>
      </w:r>
    </w:p>
    <w:p w14:paraId="727C8D28"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81792" behindDoc="0" locked="1" layoutInCell="1" allowOverlap="1" wp14:anchorId="5DF9A596" wp14:editId="4D526600">
                <wp:simplePos x="0" y="0"/>
                <wp:positionH relativeFrom="character">
                  <wp:posOffset>0</wp:posOffset>
                </wp:positionH>
                <wp:positionV relativeFrom="line">
                  <wp:posOffset>0</wp:posOffset>
                </wp:positionV>
                <wp:extent cx="4867275" cy="545465"/>
                <wp:effectExtent l="0" t="7620" r="2540" b="0"/>
                <wp:wrapNone/>
                <wp:docPr id="370" name="组合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545465"/>
                          <a:chOff x="0" y="0"/>
                          <a:chExt cx="7665" cy="859"/>
                        </a:xfrm>
                      </wpg:grpSpPr>
                      <wps:wsp>
                        <wps:cNvPr id="371" name="Rectangle 279"/>
                        <wps:cNvSpPr>
                          <a:spLocks noChangeArrowheads="1"/>
                        </wps:cNvSpPr>
                        <wps:spPr bwMode="auto">
                          <a:xfrm>
                            <a:off x="3276" y="14"/>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9C1129" w14:textId="77777777" w:rsidR="00157CE4" w:rsidRDefault="00157CE4" w:rsidP="00157CE4">
                              <w:pPr>
                                <w:jc w:val="center"/>
                                <w:rPr>
                                  <w:rFonts w:hint="eastAsia"/>
                                  <w:sz w:val="18"/>
                                  <w:szCs w:val="18"/>
                                </w:rPr>
                              </w:pPr>
                              <w:r>
                                <w:rPr>
                                  <w:rFonts w:hint="eastAsia"/>
                                  <w:sz w:val="18"/>
                                  <w:szCs w:val="18"/>
                                </w:rPr>
                                <w:t>运算控制</w:t>
                              </w:r>
                            </w:p>
                          </w:txbxContent>
                        </wps:txbx>
                        <wps:bodyPr rot="0" vert="horz" wrap="square" lIns="0" tIns="90000" rIns="0" bIns="0" anchor="t" anchorCtr="0" upright="1">
                          <a:noAutofit/>
                        </wps:bodyPr>
                      </wps:wsp>
                      <wps:wsp>
                        <wps:cNvPr id="372" name="AutoShape 280"/>
                        <wps:cNvSpPr>
                          <a:spLocks noChangeArrowheads="1"/>
                        </wps:cNvSpPr>
                        <wps:spPr bwMode="auto">
                          <a:xfrm>
                            <a:off x="2751" y="167"/>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Rectangle 281"/>
                        <wps:cNvSpPr>
                          <a:spLocks noChangeArrowheads="1"/>
                        </wps:cNvSpPr>
                        <wps:spPr bwMode="auto">
                          <a:xfrm>
                            <a:off x="1701" y="11"/>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79654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43304AF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FUN</w:t>
                              </w:r>
                            </w:p>
                          </w:txbxContent>
                        </wps:txbx>
                        <wps:bodyPr rot="0" vert="horz" wrap="square" lIns="0" tIns="0" rIns="0" bIns="0" anchor="t" anchorCtr="0" upright="1">
                          <a:noAutofit/>
                        </wps:bodyPr>
                      </wps:wsp>
                      <wps:wsp>
                        <wps:cNvPr id="374" name="AutoShape 282"/>
                        <wps:cNvSpPr>
                          <a:spLocks noChangeArrowheads="1"/>
                        </wps:cNvSpPr>
                        <wps:spPr bwMode="auto">
                          <a:xfrm>
                            <a:off x="4326" y="167"/>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283"/>
                        <wps:cNvSpPr>
                          <a:spLocks noChangeArrowheads="1"/>
                        </wps:cNvSpPr>
                        <wps:spPr bwMode="auto">
                          <a:xfrm>
                            <a:off x="4851" y="11"/>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FF832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加减选择</w:t>
                              </w:r>
                            </w:p>
                          </w:txbxContent>
                        </wps:txbx>
                        <wps:bodyPr rot="0" vert="horz" wrap="square" lIns="0" tIns="90000" rIns="0" bIns="0" anchor="t" anchorCtr="0" upright="1">
                          <a:noAutofit/>
                        </wps:bodyPr>
                      </wps:wsp>
                      <wps:wsp>
                        <wps:cNvPr id="376" name="Text Box 284"/>
                        <wps:cNvSpPr txBox="1">
                          <a:spLocks noChangeArrowheads="1"/>
                        </wps:cNvSpPr>
                        <wps:spPr bwMode="auto">
                          <a:xfrm>
                            <a:off x="1557" y="643"/>
                            <a:ext cx="1362"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53C4C"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K10~K6=11000</w:t>
                              </w:r>
                            </w:p>
                            <w:p w14:paraId="4E56EF13" w14:textId="77777777" w:rsidR="00157CE4" w:rsidRDefault="00157CE4" w:rsidP="00157CE4">
                              <w:pPr>
                                <w:spacing w:line="200" w:lineRule="exact"/>
                                <w:jc w:val="center"/>
                                <w:rPr>
                                  <w:rFonts w:ascii="Courier New" w:hAnsi="Courier New" w:cs="Courier New" w:hint="eastAsia"/>
                                  <w:sz w:val="18"/>
                                </w:rPr>
                              </w:pPr>
                            </w:p>
                          </w:txbxContent>
                        </wps:txbx>
                        <wps:bodyPr rot="0" vert="horz" wrap="square" lIns="0" tIns="0" rIns="0" bIns="0" anchor="t" anchorCtr="0" upright="1">
                          <a:noAutofit/>
                        </wps:bodyPr>
                      </wps:wsp>
                      <wps:wsp>
                        <wps:cNvPr id="377" name="Text Box 285"/>
                        <wps:cNvSpPr txBox="1">
                          <a:spLocks noChangeArrowheads="1"/>
                        </wps:cNvSpPr>
                        <wps:spPr bwMode="auto">
                          <a:xfrm>
                            <a:off x="4728" y="643"/>
                            <a:ext cx="1362"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045A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改变</w:t>
                              </w:r>
                              <w:r>
                                <w:rPr>
                                  <w:rFonts w:ascii="Courier New" w:hAnsi="Courier New" w:cs="Courier New" w:hint="eastAsia"/>
                                  <w:sz w:val="18"/>
                                </w:rPr>
                                <w:t>K11</w:t>
                              </w:r>
                            </w:p>
                          </w:txbxContent>
                        </wps:txbx>
                        <wps:bodyPr rot="0" vert="horz" wrap="square" lIns="0" tIns="0" rIns="0" bIns="0" anchor="t" anchorCtr="0" upright="1">
                          <a:noAutofit/>
                        </wps:bodyPr>
                      </wps:wsp>
                      <wps:wsp>
                        <wps:cNvPr id="378" name="Rectangle 286"/>
                        <wps:cNvSpPr>
                          <a:spLocks noChangeArrowheads="1"/>
                        </wps:cNvSpPr>
                        <wps:spPr bwMode="auto">
                          <a:xfrm>
                            <a:off x="6441" y="14"/>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EB089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运算标志</w:t>
                              </w:r>
                            </w:p>
                            <w:p w14:paraId="4FB4934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CY</w:t>
                              </w:r>
                            </w:p>
                          </w:txbxContent>
                        </wps:txbx>
                        <wps:bodyPr rot="0" vert="horz" wrap="square" lIns="0" tIns="0" rIns="0" bIns="0" anchor="t" anchorCtr="0" upright="1">
                          <a:noAutofit/>
                        </wps:bodyPr>
                      </wps:wsp>
                      <wps:wsp>
                        <wps:cNvPr id="379" name="AutoShape 287"/>
                        <wps:cNvSpPr>
                          <a:spLocks noChangeArrowheads="1"/>
                        </wps:cNvSpPr>
                        <wps:spPr bwMode="auto">
                          <a:xfrm>
                            <a:off x="5916" y="164"/>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Text Box 288"/>
                        <wps:cNvSpPr txBox="1">
                          <a:spLocks noChangeArrowheads="1"/>
                        </wps:cNvSpPr>
                        <wps:spPr bwMode="auto">
                          <a:xfrm>
                            <a:off x="6303" y="669"/>
                            <a:ext cx="1362"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3FB9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K18~K16=100</w:t>
                              </w:r>
                            </w:p>
                          </w:txbxContent>
                        </wps:txbx>
                        <wps:bodyPr rot="0" vert="horz" wrap="square" lIns="0" tIns="0" rIns="0" bIns="0" anchor="t" anchorCtr="0" upright="1">
                          <a:noAutofit/>
                        </wps:bodyPr>
                      </wps:wsp>
                      <wps:wsp>
                        <wps:cNvPr id="381" name="Text Box 289"/>
                        <wps:cNvSpPr txBox="1">
                          <a:spLocks noChangeArrowheads="1"/>
                        </wps:cNvSpPr>
                        <wps:spPr bwMode="auto">
                          <a:xfrm>
                            <a:off x="2961" y="645"/>
                            <a:ext cx="1680"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B00E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 K13 K12=000</w:t>
                              </w:r>
                            </w:p>
                          </w:txbxContent>
                        </wps:txbx>
                        <wps:bodyPr rot="0" vert="horz" wrap="square" lIns="0" tIns="0" rIns="0" bIns="0" anchor="t" anchorCtr="0" upright="1">
                          <a:noAutofit/>
                        </wps:bodyPr>
                      </wps:wsp>
                      <wps:wsp>
                        <wps:cNvPr id="382" name="AutoShape 290"/>
                        <wps:cNvSpPr>
                          <a:spLocks noChangeArrowheads="1"/>
                        </wps:cNvSpPr>
                        <wps:spPr bwMode="auto">
                          <a:xfrm>
                            <a:off x="115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291"/>
                        <wps:cNvSpPr>
                          <a:spLocks noChangeArrowheads="1"/>
                        </wps:cNvSpPr>
                        <wps:spPr bwMode="auto">
                          <a:xfrm>
                            <a:off x="1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78DC5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关闭控位</w:t>
                              </w:r>
                            </w:p>
                          </w:txbxContent>
                        </wps:txbx>
                        <wps:bodyPr rot="0" vert="horz" wrap="square" lIns="0" tIns="90000" rIns="0" bIns="0" anchor="t" anchorCtr="0" upright="1">
                          <a:noAutofit/>
                        </wps:bodyPr>
                      </wps:wsp>
                      <wps:wsp>
                        <wps:cNvPr id="384" name="Text Box 292"/>
                        <wps:cNvSpPr txBox="1">
                          <a:spLocks noChangeArrowheads="1"/>
                        </wps:cNvSpPr>
                        <wps:spPr bwMode="auto">
                          <a:xfrm>
                            <a:off x="0" y="632"/>
                            <a:ext cx="1362"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DB573"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K23~K0=</w:t>
                              </w:r>
                              <w:r>
                                <w:rPr>
                                  <w:rFonts w:ascii="Courier New" w:hAnsi="Courier New" w:cs="Courier New" w:hint="eastAsia"/>
                                  <w:szCs w:val="24"/>
                                </w:rPr>
                                <w:t>全</w:t>
                              </w:r>
                              <w:proofErr w:type="gramStart"/>
                              <w:r>
                                <w:rPr>
                                  <w:rFonts w:ascii="Courier New" w:hAnsi="Courier New" w:cs="Courier New"/>
                                  <w:szCs w:val="24"/>
                                </w:rPr>
                                <w:t>”</w:t>
                              </w:r>
                              <w:proofErr w:type="gramEnd"/>
                              <w:r>
                                <w:rPr>
                                  <w:rFonts w:ascii="Courier New" w:hAnsi="Courier New" w:cs="Courier New" w:hint="eastAsia"/>
                                  <w:szCs w:val="24"/>
                                </w:rPr>
                                <w:t>1</w:t>
                              </w:r>
                              <w:r>
                                <w:rPr>
                                  <w:rFonts w:ascii="Courier New" w:hAnsi="Courier New" w:cs="Courier New"/>
                                  <w:szCs w:val="24"/>
                                </w:rPr>
                                <w:t>”</w:t>
                              </w:r>
                            </w:p>
                            <w:p w14:paraId="3046C576" w14:textId="77777777" w:rsidR="00157CE4" w:rsidRDefault="00157CE4" w:rsidP="00157CE4">
                              <w:pPr>
                                <w:spacing w:line="200" w:lineRule="exact"/>
                                <w:jc w:val="center"/>
                                <w:rPr>
                                  <w:rFonts w:ascii="Courier New" w:hAnsi="Courier New" w:cs="Courier New" w:hint="eastAsia"/>
                                  <w:sz w:val="1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F9A596" id="组合 370" o:spid="_x0000_s1296" style="position:absolute;margin-left:0;margin-top:0;width:383.25pt;height:42.95pt;z-index:251681792;mso-position-horizontal-relative:char;mso-position-vertical-relative:line" coordsize="7665,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">
                <v:rect id="Rectangle 279" o:spid="_x0000_s1297" style="position:absolute;left:3276;top:14;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" filled="f">
                  <v:textbox inset="0,2.5mm,0,0">
                    <w:txbxContent>
                      <w:p w14:paraId="7F9C1129" w14:textId="77777777" w:rsidR="00157CE4" w:rsidRDefault="00157CE4" w:rsidP="00157CE4">
                        <w:pPr>
                          <w:jc w:val="center"/>
                          <w:rPr>
                            <w:rFonts w:hint="eastAsia"/>
                            <w:sz w:val="18"/>
                            <w:szCs w:val="18"/>
                          </w:rPr>
                        </w:pPr>
                        <w:r>
                          <w:rPr>
                            <w:rFonts w:hint="eastAsia"/>
                            <w:sz w:val="18"/>
                            <w:szCs w:val="18"/>
                          </w:rPr>
                          <w:t>运算控制</w:t>
                        </w:r>
                      </w:p>
                    </w:txbxContent>
                  </v:textbox>
                </v:rect>
                <v:shape id="AutoShape 280" o:spid="_x0000_s1298" type="#_x0000_t13" style="position:absolute;left:2751;top:167;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" fillcolor="silver" stroked="f"/>
                <v:rect id="Rectangle 281" o:spid="_x0000_s1299" style="position:absolute;left:1701;top:11;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" filled="f">
                  <v:textbox inset="0,0,0,0">
                    <w:txbxContent>
                      <w:p w14:paraId="6379654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43304AF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FUN</w:t>
                        </w:r>
                      </w:p>
                    </w:txbxContent>
                  </v:textbox>
                </v:rect>
                <v:shape id="AutoShape 282" o:spid="_x0000_s1300" type="#_x0000_t13" style="position:absolute;left:4326;top:167;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" fillcolor="silver" stroked="f"/>
                <v:rect id="Rectangle 283" o:spid="_x0000_s1301" style="position:absolute;left:4851;top:11;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" filled="f">
                  <v:textbox inset="0,2.5mm,0,0">
                    <w:txbxContent>
                      <w:p w14:paraId="1DFF832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加减选择</w:t>
                        </w:r>
                      </w:p>
                    </w:txbxContent>
                  </v:textbox>
                </v:rect>
                <v:shape id="Text Box 284" o:spid="_x0000_s1302" type="#_x0000_t202" style="position:absolute;left:1557;top:643;width:1362;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0D353C4C"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K10~K6=11000</w:t>
                        </w:r>
                      </w:p>
                      <w:p w14:paraId="4E56EF13" w14:textId="77777777" w:rsidR="00157CE4" w:rsidRDefault="00157CE4" w:rsidP="00157CE4">
                        <w:pPr>
                          <w:spacing w:line="200" w:lineRule="exact"/>
                          <w:jc w:val="center"/>
                          <w:rPr>
                            <w:rFonts w:ascii="Courier New" w:hAnsi="Courier New" w:cs="Courier New" w:hint="eastAsia"/>
                            <w:sz w:val="18"/>
                          </w:rPr>
                        </w:pPr>
                      </w:p>
                    </w:txbxContent>
                  </v:textbox>
                </v:shape>
                <v:shape id="Text Box 285" o:spid="_x0000_s1303" type="#_x0000_t202" style="position:absolute;left:4728;top:643;width:1362;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452045A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改变</w:t>
                        </w:r>
                        <w:r>
                          <w:rPr>
                            <w:rFonts w:ascii="Courier New" w:hAnsi="Courier New" w:cs="Courier New" w:hint="eastAsia"/>
                            <w:sz w:val="18"/>
                          </w:rPr>
                          <w:t>K11</w:t>
                        </w:r>
                      </w:p>
                    </w:txbxContent>
                  </v:textbox>
                </v:shape>
                <v:rect id="Rectangle 286" o:spid="_x0000_s1304" style="position:absolute;left:6441;top:14;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" filled="f">
                  <v:textbox inset="0,0,0,0">
                    <w:txbxContent>
                      <w:p w14:paraId="2CEB089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运算标志</w:t>
                        </w:r>
                      </w:p>
                      <w:p w14:paraId="4FB4934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CY</w:t>
                        </w:r>
                      </w:p>
                    </w:txbxContent>
                  </v:textbox>
                </v:rect>
                <v:shape id="AutoShape 287" o:spid="_x0000_s1305" type="#_x0000_t13" style="position:absolute;left:5916;top:164;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" fillcolor="silver" stroked="f"/>
                <v:shape id="Text Box 288" o:spid="_x0000_s1306" type="#_x0000_t202" style="position:absolute;left:6303;top:669;width:1362;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xUwQAAANwAAAAPAAAAZHJzL2Rvd25yZXYueG1sRE9Ni8Iw&#10;EL0L+x/CLHjTVAX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KHJPFTBAAAA3AAAAA8AAAAA&#10;AAAAAAAAAAAABwIAAGRycy9kb3ducmV2LnhtbFBLBQYAAAAAAwADALcAAAD1AgAAAAA=&#10;" filled="f" stroked="f">
                  <v:textbox inset="0,0,0,0">
                    <w:txbxContent>
                      <w:p w14:paraId="1C03FB9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K18~K16=100</w:t>
                        </w:r>
                      </w:p>
                    </w:txbxContent>
                  </v:textbox>
                </v:shape>
                <v:shape id="Text Box 289" o:spid="_x0000_s1307" type="#_x0000_t202" style="position:absolute;left:2961;top:645;width:1680;height: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56CB00E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K15 K13 K12=000</w:t>
                        </w:r>
                      </w:p>
                    </w:txbxContent>
                  </v:textbox>
                </v:shape>
                <v:shape id="AutoShape 290" o:spid="_x0000_s1308" type="#_x0000_t13" style="position:absolute;left:115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" fillcolor="silver" stroked="f"/>
                <v:rect id="Rectangle 291" o:spid="_x0000_s1309" style="position:absolute;left:1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" filled="f">
                  <v:textbox inset="0,2.5mm,0,0">
                    <w:txbxContent>
                      <w:p w14:paraId="7578DC5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关闭控位</w:t>
                        </w:r>
                      </w:p>
                    </w:txbxContent>
                  </v:textbox>
                </v:rect>
                <v:shape id="Text Box 292" o:spid="_x0000_s1310" type="#_x0000_t202" style="position:absolute;top:632;width:1362;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pXxQAAANwAAAAPAAAAZHJzL2Rvd25yZXYueG1sRI9Ba8JA&#10;FITvBf/D8gRvdaMt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De8jpXxQAAANwAAAAP&#10;AAAAAAAAAAAAAAAAAAcCAABkcnMvZG93bnJldi54bWxQSwUGAAAAAAMAAwC3AAAA+QIAAAAA&#10;" filled="f" stroked="f">
                  <v:textbox inset="0,0,0,0">
                    <w:txbxContent>
                      <w:p w14:paraId="0F9DB573"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K23~K0=</w:t>
                        </w:r>
                        <w:r>
                          <w:rPr>
                            <w:rFonts w:ascii="Courier New" w:hAnsi="Courier New" w:cs="Courier New" w:hint="eastAsia"/>
                            <w:szCs w:val="24"/>
                          </w:rPr>
                          <w:t>全</w:t>
                        </w:r>
                        <w:proofErr w:type="gramStart"/>
                        <w:r>
                          <w:rPr>
                            <w:rFonts w:ascii="Courier New" w:hAnsi="Courier New" w:cs="Courier New"/>
                            <w:szCs w:val="24"/>
                          </w:rPr>
                          <w:t>”</w:t>
                        </w:r>
                        <w:proofErr w:type="gramEnd"/>
                        <w:r>
                          <w:rPr>
                            <w:rFonts w:ascii="Courier New" w:hAnsi="Courier New" w:cs="Courier New" w:hint="eastAsia"/>
                            <w:szCs w:val="24"/>
                          </w:rPr>
                          <w:t>1</w:t>
                        </w:r>
                        <w:r>
                          <w:rPr>
                            <w:rFonts w:ascii="Courier New" w:hAnsi="Courier New" w:cs="Courier New"/>
                            <w:szCs w:val="24"/>
                          </w:rPr>
                          <w:t>”</w:t>
                        </w:r>
                      </w:p>
                      <w:p w14:paraId="3046C576" w14:textId="77777777" w:rsidR="00157CE4" w:rsidRDefault="00157CE4" w:rsidP="00157CE4">
                        <w:pPr>
                          <w:spacing w:line="200" w:lineRule="exact"/>
                          <w:jc w:val="center"/>
                          <w:rPr>
                            <w:rFonts w:ascii="Courier New" w:hAnsi="Courier New" w:cs="Courier New" w:hint="eastAsia"/>
                            <w:sz w:val="18"/>
                          </w:rPr>
                        </w:pP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6D1FE72A" wp14:editId="7BF415F0">
                <wp:extent cx="4867910" cy="54356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6791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FD826" id="矩形 35" o:spid="_x0000_s1026" style="width:383.3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2F402441" w14:textId="77777777" w:rsidR="00157CE4" w:rsidRPr="00157CE4" w:rsidRDefault="00157CE4" w:rsidP="00157CE4">
      <w:pPr>
        <w:ind w:firstLineChars="200" w:firstLine="420"/>
        <w:rPr>
          <w:rFonts w:ascii="Times New Roman" w:eastAsia="宋体" w:hAnsi="Times New Roman" w:cs="Times New Roman" w:hint="eastAsia"/>
          <w:szCs w:val="24"/>
        </w:rPr>
      </w:pPr>
    </w:p>
    <w:p w14:paraId="4ABB9AAB" w14:textId="77777777" w:rsidR="00157CE4" w:rsidRPr="00157CE4" w:rsidRDefault="00157CE4">
      <w:pPr>
        <w:numPr>
          <w:ilvl w:val="0"/>
          <w:numId w:val="20"/>
        </w:num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在完成上流程中规定的设置操作后，按下列顺序执行带进位加减法运算实验：</w:t>
      </w:r>
    </w:p>
    <w:p w14:paraId="1A296FC9" w14:textId="77777777" w:rsidR="00157CE4" w:rsidRPr="00157CE4" w:rsidRDefault="00157CE4" w:rsidP="00157CE4">
      <w:pPr>
        <w:spacing w:line="0" w:lineRule="atLeast"/>
        <w:ind w:left="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带进位加法</w:t>
      </w:r>
      <w:r w:rsidRPr="00157CE4">
        <w:rPr>
          <w:rFonts w:ascii="Times New Roman" w:eastAsia="宋体" w:hAnsi="Times New Roman" w:cs="Times New Roman" w:hint="eastAsia"/>
          <w:szCs w:val="24"/>
        </w:rPr>
        <w:tab/>
      </w:r>
      <w:r w:rsidRPr="00157CE4">
        <w:rPr>
          <w:rFonts w:ascii="Times New Roman" w:eastAsia="宋体" w:hAnsi="Times New Roman" w:cs="Times New Roman" w:hint="eastAsia"/>
          <w:szCs w:val="24"/>
        </w:rPr>
        <w:t>令</w:t>
      </w:r>
      <w:r w:rsidRPr="00157CE4">
        <w:rPr>
          <w:rFonts w:ascii="Courier New" w:eastAsia="宋体" w:hAnsi="Courier New" w:cs="Courier New"/>
          <w:szCs w:val="24"/>
        </w:rPr>
        <w:t>K11=0</w:t>
      </w:r>
      <w:r w:rsidRPr="00157CE4">
        <w:rPr>
          <w:rFonts w:ascii="Courier New" w:eastAsia="宋体" w:hAnsi="Courier New" w:cs="Courier New"/>
          <w:szCs w:val="24"/>
        </w:rPr>
        <w:tab/>
      </w:r>
      <w:r w:rsidRPr="00157CE4">
        <w:rPr>
          <w:rFonts w:ascii="Courier New" w:eastAsia="宋体" w:hAnsi="Courier New" w:cs="Courier New"/>
          <w:szCs w:val="24"/>
        </w:rPr>
        <w:tab/>
        <w:t>A</w:t>
      </w:r>
      <w:r w:rsidRPr="00157CE4">
        <w:rPr>
          <w:rFonts w:ascii="Courier New" w:eastAsia="宋体" w:hAnsi="Courier New" w:cs="Courier New" w:hint="eastAsia"/>
          <w:szCs w:val="24"/>
        </w:rPr>
        <w:t>X</w:t>
      </w:r>
      <w:r w:rsidRPr="00157CE4">
        <w:rPr>
          <w:rFonts w:ascii="Courier New" w:eastAsia="宋体" w:hAnsi="Courier New" w:cs="Courier New"/>
          <w:szCs w:val="24"/>
        </w:rPr>
        <w:t>=</w:t>
      </w:r>
      <w:r w:rsidRPr="00157CE4">
        <w:rPr>
          <w:rFonts w:ascii="Courier New" w:eastAsia="宋体" w:hAnsi="Courier New" w:cs="Courier New" w:hint="eastAsia"/>
          <w:szCs w:val="24"/>
        </w:rPr>
        <w:t>FF</w:t>
      </w:r>
      <w:r w:rsidRPr="00157CE4">
        <w:rPr>
          <w:rFonts w:ascii="Courier New" w:eastAsia="宋体" w:hAnsi="Courier New" w:cs="Courier New"/>
          <w:szCs w:val="24"/>
        </w:rPr>
        <w:t>FEH,B</w:t>
      </w:r>
      <w:r w:rsidRPr="00157CE4">
        <w:rPr>
          <w:rFonts w:ascii="Courier New" w:eastAsia="宋体" w:hAnsi="Courier New" w:cs="Courier New" w:hint="eastAsia"/>
          <w:szCs w:val="24"/>
        </w:rPr>
        <w:t>X</w:t>
      </w:r>
      <w:r w:rsidRPr="00157CE4">
        <w:rPr>
          <w:rFonts w:ascii="Courier New" w:eastAsia="宋体" w:hAnsi="Courier New" w:cs="Courier New"/>
          <w:szCs w:val="24"/>
        </w:rPr>
        <w:t>=0</w:t>
      </w:r>
      <w:r w:rsidRPr="00157CE4">
        <w:rPr>
          <w:rFonts w:ascii="Courier New" w:eastAsia="宋体" w:hAnsi="Courier New" w:cs="Courier New" w:hint="eastAsia"/>
          <w:szCs w:val="24"/>
        </w:rPr>
        <w:t>00</w:t>
      </w:r>
      <w:r w:rsidRPr="00157CE4">
        <w:rPr>
          <w:rFonts w:ascii="Courier New" w:eastAsia="宋体" w:hAnsi="Courier New" w:cs="Courier New"/>
          <w:szCs w:val="24"/>
        </w:rPr>
        <w:t>3H,CY=0,DBUS=FUN=</w:t>
      </w:r>
      <w:r w:rsidRPr="00157CE4">
        <w:rPr>
          <w:rFonts w:ascii="Courier New" w:eastAsia="宋体" w:hAnsi="Courier New" w:cs="Courier New" w:hint="eastAsia"/>
          <w:szCs w:val="24"/>
        </w:rPr>
        <w:t>00</w:t>
      </w:r>
      <w:r w:rsidRPr="00157CE4">
        <w:rPr>
          <w:rFonts w:ascii="Courier New" w:eastAsia="宋体" w:hAnsi="Courier New" w:cs="Courier New"/>
          <w:szCs w:val="24"/>
        </w:rPr>
        <w:t>01H</w:t>
      </w:r>
    </w:p>
    <w:p w14:paraId="42B22772" w14:textId="77777777" w:rsidR="00157CE4" w:rsidRPr="00157CE4" w:rsidRDefault="00157CE4" w:rsidP="00157CE4">
      <w:pPr>
        <w:spacing w:line="0" w:lineRule="atLeast"/>
        <w:ind w:left="420"/>
        <w:rPr>
          <w:rFonts w:ascii="Times New Roman" w:eastAsia="宋体" w:hAnsi="Times New Roman" w:cs="Times New Roman" w:hint="eastAsia"/>
          <w:szCs w:val="24"/>
        </w:rPr>
      </w:pPr>
      <w:r w:rsidRPr="00157CE4">
        <w:rPr>
          <w:rFonts w:ascii="Times New Roman" w:eastAsia="宋体" w:hAnsi="Times New Roman" w:cs="Times New Roman" w:hint="eastAsia"/>
          <w:szCs w:val="24"/>
        </w:rPr>
        <w:t xml:space="preserve">            </w:t>
      </w:r>
      <w:r w:rsidRPr="00157CE4">
        <w:rPr>
          <w:rFonts w:ascii="Times New Roman" w:eastAsia="宋体" w:hAnsi="Times New Roman" w:cs="Times New Roman" w:hint="eastAsia"/>
          <w:szCs w:val="24"/>
        </w:rPr>
        <w:t>按【单拍】钮</w:t>
      </w:r>
      <w:r w:rsidRPr="00157CE4">
        <w:rPr>
          <w:rFonts w:ascii="Times New Roman" w:eastAsia="宋体" w:hAnsi="Times New Roman" w:cs="Times New Roman" w:hint="eastAsia"/>
          <w:szCs w:val="24"/>
        </w:rPr>
        <w:tab/>
      </w:r>
      <w:r w:rsidRPr="00157CE4">
        <w:rPr>
          <w:rFonts w:ascii="Courier New" w:eastAsia="宋体" w:hAnsi="Courier New" w:cs="Courier New"/>
          <w:szCs w:val="24"/>
        </w:rPr>
        <w:t>A</w:t>
      </w:r>
      <w:r w:rsidRPr="00157CE4">
        <w:rPr>
          <w:rFonts w:ascii="Courier New" w:eastAsia="宋体" w:hAnsi="Courier New" w:cs="Courier New" w:hint="eastAsia"/>
          <w:szCs w:val="24"/>
        </w:rPr>
        <w:t>X</w:t>
      </w:r>
      <w:r w:rsidRPr="00157CE4">
        <w:rPr>
          <w:rFonts w:ascii="Courier New" w:eastAsia="宋体" w:hAnsi="Courier New" w:cs="Courier New"/>
          <w:szCs w:val="24"/>
        </w:rPr>
        <w:t>=0</w:t>
      </w:r>
      <w:r w:rsidRPr="00157CE4">
        <w:rPr>
          <w:rFonts w:ascii="Courier New" w:eastAsia="宋体" w:hAnsi="Courier New" w:cs="Courier New" w:hint="eastAsia"/>
          <w:szCs w:val="24"/>
        </w:rPr>
        <w:t>00</w:t>
      </w:r>
      <w:r w:rsidRPr="00157CE4">
        <w:rPr>
          <w:rFonts w:ascii="Courier New" w:eastAsia="宋体" w:hAnsi="Courier New" w:cs="Courier New"/>
          <w:szCs w:val="24"/>
        </w:rPr>
        <w:t>1H,B</w:t>
      </w:r>
      <w:r w:rsidRPr="00157CE4">
        <w:rPr>
          <w:rFonts w:ascii="Courier New" w:eastAsia="宋体" w:hAnsi="Courier New" w:cs="Courier New" w:hint="eastAsia"/>
          <w:szCs w:val="24"/>
        </w:rPr>
        <w:t>X</w:t>
      </w:r>
      <w:r w:rsidRPr="00157CE4">
        <w:rPr>
          <w:rFonts w:ascii="Courier New" w:eastAsia="宋体" w:hAnsi="Courier New" w:cs="Courier New"/>
          <w:szCs w:val="24"/>
        </w:rPr>
        <w:t>=0</w:t>
      </w:r>
      <w:r w:rsidRPr="00157CE4">
        <w:rPr>
          <w:rFonts w:ascii="Courier New" w:eastAsia="宋体" w:hAnsi="Courier New" w:cs="Courier New" w:hint="eastAsia"/>
          <w:szCs w:val="24"/>
        </w:rPr>
        <w:t>00</w:t>
      </w:r>
      <w:r w:rsidRPr="00157CE4">
        <w:rPr>
          <w:rFonts w:ascii="Courier New" w:eastAsia="宋体" w:hAnsi="Courier New" w:cs="Courier New"/>
          <w:szCs w:val="24"/>
        </w:rPr>
        <w:t>3H,CY=1,DBUS=FUN=0</w:t>
      </w:r>
      <w:r w:rsidRPr="00157CE4">
        <w:rPr>
          <w:rFonts w:ascii="Courier New" w:eastAsia="宋体" w:hAnsi="Courier New" w:cs="Courier New" w:hint="eastAsia"/>
          <w:szCs w:val="24"/>
        </w:rPr>
        <w:t>00</w:t>
      </w:r>
      <w:r w:rsidRPr="00157CE4">
        <w:rPr>
          <w:rFonts w:ascii="Courier New" w:eastAsia="宋体" w:hAnsi="Courier New" w:cs="Courier New"/>
          <w:szCs w:val="24"/>
        </w:rPr>
        <w:t>5H</w:t>
      </w:r>
    </w:p>
    <w:p w14:paraId="47A00772" w14:textId="77777777" w:rsidR="00157CE4" w:rsidRPr="00157CE4" w:rsidRDefault="00157CE4" w:rsidP="00157CE4">
      <w:pPr>
        <w:spacing w:line="0" w:lineRule="atLeast"/>
        <w:ind w:left="1260" w:firstLine="420"/>
        <w:rPr>
          <w:rFonts w:ascii="Courier New" w:eastAsia="宋体" w:hAnsi="Courier New" w:cs="Courier New" w:hint="eastAsia"/>
          <w:szCs w:val="24"/>
        </w:rPr>
      </w:pPr>
      <w:r w:rsidRPr="00157CE4">
        <w:rPr>
          <w:rFonts w:ascii="Times New Roman" w:eastAsia="宋体" w:hAnsi="Times New Roman" w:cs="Times New Roman" w:hint="eastAsia"/>
          <w:szCs w:val="24"/>
        </w:rPr>
        <w:t>再按【单拍】钮</w:t>
      </w:r>
      <w:r w:rsidRPr="00157CE4">
        <w:rPr>
          <w:rFonts w:ascii="Times New Roman" w:eastAsia="宋体" w:hAnsi="Times New Roman" w:cs="Times New Roman" w:hint="eastAsia"/>
          <w:szCs w:val="24"/>
        </w:rPr>
        <w:tab/>
      </w:r>
      <w:r w:rsidRPr="00157CE4">
        <w:rPr>
          <w:rFonts w:ascii="Courier New" w:eastAsia="宋体" w:hAnsi="Courier New" w:cs="Courier New"/>
          <w:szCs w:val="24"/>
        </w:rPr>
        <w:t>A</w:t>
      </w:r>
      <w:r w:rsidRPr="00157CE4">
        <w:rPr>
          <w:rFonts w:ascii="Courier New" w:eastAsia="宋体" w:hAnsi="Courier New" w:cs="Courier New" w:hint="eastAsia"/>
          <w:szCs w:val="24"/>
        </w:rPr>
        <w:t>X</w:t>
      </w:r>
      <w:r w:rsidRPr="00157CE4">
        <w:rPr>
          <w:rFonts w:ascii="Courier New" w:eastAsia="宋体" w:hAnsi="Courier New" w:cs="Courier New"/>
          <w:szCs w:val="24"/>
        </w:rPr>
        <w:t>=0</w:t>
      </w:r>
      <w:r w:rsidRPr="00157CE4">
        <w:rPr>
          <w:rFonts w:ascii="Courier New" w:eastAsia="宋体" w:hAnsi="Courier New" w:cs="Courier New" w:hint="eastAsia"/>
          <w:szCs w:val="24"/>
        </w:rPr>
        <w:t>005</w:t>
      </w:r>
      <w:r w:rsidRPr="00157CE4">
        <w:rPr>
          <w:rFonts w:ascii="Courier New" w:eastAsia="宋体" w:hAnsi="Courier New" w:cs="Courier New"/>
          <w:szCs w:val="24"/>
        </w:rPr>
        <w:t>H,B</w:t>
      </w:r>
      <w:r w:rsidRPr="00157CE4">
        <w:rPr>
          <w:rFonts w:ascii="Courier New" w:eastAsia="宋体" w:hAnsi="Courier New" w:cs="Courier New" w:hint="eastAsia"/>
          <w:szCs w:val="24"/>
        </w:rPr>
        <w:t>X</w:t>
      </w:r>
      <w:r w:rsidRPr="00157CE4">
        <w:rPr>
          <w:rFonts w:ascii="Courier New" w:eastAsia="宋体" w:hAnsi="Courier New" w:cs="Courier New"/>
          <w:szCs w:val="24"/>
        </w:rPr>
        <w:t>=0</w:t>
      </w:r>
      <w:r w:rsidRPr="00157CE4">
        <w:rPr>
          <w:rFonts w:ascii="Courier New" w:eastAsia="宋体" w:hAnsi="Courier New" w:cs="Courier New" w:hint="eastAsia"/>
          <w:szCs w:val="24"/>
        </w:rPr>
        <w:t>00</w:t>
      </w:r>
      <w:r w:rsidRPr="00157CE4">
        <w:rPr>
          <w:rFonts w:ascii="Courier New" w:eastAsia="宋体" w:hAnsi="Courier New" w:cs="Courier New"/>
          <w:szCs w:val="24"/>
        </w:rPr>
        <w:t>3H,CY=</w:t>
      </w:r>
      <w:r w:rsidRPr="00157CE4">
        <w:rPr>
          <w:rFonts w:ascii="Courier New" w:eastAsia="宋体" w:hAnsi="Courier New" w:cs="Courier New" w:hint="eastAsia"/>
          <w:szCs w:val="24"/>
        </w:rPr>
        <w:t>0</w:t>
      </w:r>
      <w:r w:rsidRPr="00157CE4">
        <w:rPr>
          <w:rFonts w:ascii="Courier New" w:eastAsia="宋体" w:hAnsi="Courier New" w:cs="Courier New"/>
          <w:szCs w:val="24"/>
        </w:rPr>
        <w:t>,DBUS=FUN=0</w:t>
      </w:r>
      <w:r w:rsidRPr="00157CE4">
        <w:rPr>
          <w:rFonts w:ascii="Courier New" w:eastAsia="宋体" w:hAnsi="Courier New" w:cs="Courier New" w:hint="eastAsia"/>
          <w:szCs w:val="24"/>
        </w:rPr>
        <w:t>008</w:t>
      </w:r>
      <w:r w:rsidRPr="00157CE4">
        <w:rPr>
          <w:rFonts w:ascii="Courier New" w:eastAsia="宋体" w:hAnsi="Courier New" w:cs="Courier New"/>
          <w:szCs w:val="24"/>
        </w:rPr>
        <w:t>H</w:t>
      </w:r>
    </w:p>
    <w:p w14:paraId="614A81BF" w14:textId="77777777" w:rsidR="00157CE4" w:rsidRPr="00157CE4" w:rsidRDefault="00157CE4" w:rsidP="00157CE4">
      <w:pPr>
        <w:spacing w:line="0" w:lineRule="atLeast"/>
        <w:ind w:left="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带进位减法</w:t>
      </w:r>
      <w:r w:rsidRPr="00157CE4">
        <w:rPr>
          <w:rFonts w:ascii="Times New Roman" w:eastAsia="宋体" w:hAnsi="Times New Roman" w:cs="Times New Roman" w:hint="eastAsia"/>
          <w:szCs w:val="24"/>
        </w:rPr>
        <w:tab/>
      </w:r>
      <w:r w:rsidRPr="00157CE4">
        <w:rPr>
          <w:rFonts w:ascii="Times New Roman" w:eastAsia="宋体" w:hAnsi="Times New Roman" w:cs="Times New Roman" w:hint="eastAsia"/>
          <w:szCs w:val="24"/>
        </w:rPr>
        <w:t>令</w:t>
      </w:r>
      <w:r w:rsidRPr="00157CE4">
        <w:rPr>
          <w:rFonts w:ascii="Courier New" w:eastAsia="宋体" w:hAnsi="Courier New" w:cs="Courier New"/>
          <w:szCs w:val="24"/>
        </w:rPr>
        <w:t>K11=</w:t>
      </w:r>
      <w:r w:rsidRPr="00157CE4">
        <w:rPr>
          <w:rFonts w:ascii="Courier New" w:eastAsia="宋体" w:hAnsi="Courier New" w:cs="Courier New" w:hint="eastAsia"/>
          <w:szCs w:val="24"/>
        </w:rPr>
        <w:t>1</w:t>
      </w:r>
      <w:r w:rsidRPr="00157CE4">
        <w:rPr>
          <w:rFonts w:ascii="Courier New" w:eastAsia="宋体" w:hAnsi="Courier New" w:cs="Courier New"/>
          <w:szCs w:val="24"/>
        </w:rPr>
        <w:tab/>
      </w:r>
      <w:r w:rsidRPr="00157CE4">
        <w:rPr>
          <w:rFonts w:ascii="Courier New" w:eastAsia="宋体" w:hAnsi="Courier New" w:cs="Courier New"/>
          <w:szCs w:val="24"/>
        </w:rPr>
        <w:tab/>
        <w:t>A</w:t>
      </w:r>
      <w:r w:rsidRPr="00157CE4">
        <w:rPr>
          <w:rFonts w:ascii="Courier New" w:eastAsia="宋体" w:hAnsi="Courier New" w:cs="Courier New" w:hint="eastAsia"/>
          <w:szCs w:val="24"/>
        </w:rPr>
        <w:t>X</w:t>
      </w:r>
      <w:r w:rsidRPr="00157CE4">
        <w:rPr>
          <w:rFonts w:ascii="Courier New" w:eastAsia="宋体" w:hAnsi="Courier New" w:cs="Courier New"/>
          <w:szCs w:val="24"/>
        </w:rPr>
        <w:t>=0</w:t>
      </w:r>
      <w:r w:rsidRPr="00157CE4">
        <w:rPr>
          <w:rFonts w:ascii="Courier New" w:eastAsia="宋体" w:hAnsi="Courier New" w:cs="Courier New" w:hint="eastAsia"/>
          <w:szCs w:val="24"/>
        </w:rPr>
        <w:t>005</w:t>
      </w:r>
      <w:r w:rsidRPr="00157CE4">
        <w:rPr>
          <w:rFonts w:ascii="Courier New" w:eastAsia="宋体" w:hAnsi="Courier New" w:cs="Courier New"/>
          <w:szCs w:val="24"/>
        </w:rPr>
        <w:t>H,B</w:t>
      </w:r>
      <w:r w:rsidRPr="00157CE4">
        <w:rPr>
          <w:rFonts w:ascii="Courier New" w:eastAsia="宋体" w:hAnsi="Courier New" w:cs="Courier New" w:hint="eastAsia"/>
          <w:szCs w:val="24"/>
        </w:rPr>
        <w:t>X</w:t>
      </w:r>
      <w:r w:rsidRPr="00157CE4">
        <w:rPr>
          <w:rFonts w:ascii="Courier New" w:eastAsia="宋体" w:hAnsi="Courier New" w:cs="Courier New"/>
          <w:szCs w:val="24"/>
        </w:rPr>
        <w:t>=0</w:t>
      </w:r>
      <w:r w:rsidRPr="00157CE4">
        <w:rPr>
          <w:rFonts w:ascii="Courier New" w:eastAsia="宋体" w:hAnsi="Courier New" w:cs="Courier New" w:hint="eastAsia"/>
          <w:szCs w:val="24"/>
        </w:rPr>
        <w:t>00</w:t>
      </w:r>
      <w:r w:rsidRPr="00157CE4">
        <w:rPr>
          <w:rFonts w:ascii="Courier New" w:eastAsia="宋体" w:hAnsi="Courier New" w:cs="Courier New"/>
          <w:szCs w:val="24"/>
        </w:rPr>
        <w:t>3H,CY=0,DBUS=FUN=0</w:t>
      </w:r>
      <w:r w:rsidRPr="00157CE4">
        <w:rPr>
          <w:rFonts w:ascii="Courier New" w:eastAsia="宋体" w:hAnsi="Courier New" w:cs="Courier New" w:hint="eastAsia"/>
          <w:szCs w:val="24"/>
        </w:rPr>
        <w:t>002</w:t>
      </w:r>
      <w:r w:rsidRPr="00157CE4">
        <w:rPr>
          <w:rFonts w:ascii="Courier New" w:eastAsia="宋体" w:hAnsi="Courier New" w:cs="Courier New"/>
          <w:szCs w:val="24"/>
        </w:rPr>
        <w:t>H</w:t>
      </w:r>
    </w:p>
    <w:p w14:paraId="0260545B" w14:textId="77777777" w:rsidR="00157CE4" w:rsidRPr="00157CE4" w:rsidRDefault="00157CE4" w:rsidP="00157CE4">
      <w:pPr>
        <w:spacing w:line="0" w:lineRule="atLeast"/>
        <w:ind w:left="420"/>
        <w:rPr>
          <w:rFonts w:ascii="Times New Roman" w:eastAsia="宋体" w:hAnsi="Times New Roman" w:cs="Times New Roman" w:hint="eastAsia"/>
          <w:szCs w:val="24"/>
        </w:rPr>
      </w:pPr>
      <w:r w:rsidRPr="00157CE4">
        <w:rPr>
          <w:rFonts w:ascii="Times New Roman" w:eastAsia="宋体" w:hAnsi="Times New Roman" w:cs="Times New Roman" w:hint="eastAsia"/>
          <w:szCs w:val="24"/>
        </w:rPr>
        <w:t xml:space="preserve">            </w:t>
      </w:r>
      <w:r w:rsidRPr="00157CE4">
        <w:rPr>
          <w:rFonts w:ascii="Times New Roman" w:eastAsia="宋体" w:hAnsi="Times New Roman" w:cs="Times New Roman" w:hint="eastAsia"/>
          <w:szCs w:val="24"/>
        </w:rPr>
        <w:t>按【单拍】钮</w:t>
      </w:r>
      <w:r w:rsidRPr="00157CE4">
        <w:rPr>
          <w:rFonts w:ascii="Times New Roman" w:eastAsia="宋体" w:hAnsi="Times New Roman" w:cs="Times New Roman" w:hint="eastAsia"/>
          <w:szCs w:val="24"/>
        </w:rPr>
        <w:tab/>
      </w:r>
      <w:r w:rsidRPr="00157CE4">
        <w:rPr>
          <w:rFonts w:ascii="Courier New" w:eastAsia="宋体" w:hAnsi="Courier New" w:cs="Courier New"/>
          <w:szCs w:val="24"/>
        </w:rPr>
        <w:t>A</w:t>
      </w:r>
      <w:r w:rsidRPr="00157CE4">
        <w:rPr>
          <w:rFonts w:ascii="Courier New" w:eastAsia="宋体" w:hAnsi="Courier New" w:cs="Courier New" w:hint="eastAsia"/>
          <w:szCs w:val="24"/>
        </w:rPr>
        <w:t>X</w:t>
      </w:r>
      <w:r w:rsidRPr="00157CE4">
        <w:rPr>
          <w:rFonts w:ascii="Courier New" w:eastAsia="宋体" w:hAnsi="Courier New" w:cs="Courier New"/>
          <w:szCs w:val="24"/>
        </w:rPr>
        <w:t>=0</w:t>
      </w:r>
      <w:r w:rsidRPr="00157CE4">
        <w:rPr>
          <w:rFonts w:ascii="Courier New" w:eastAsia="宋体" w:hAnsi="Courier New" w:cs="Courier New" w:hint="eastAsia"/>
          <w:szCs w:val="24"/>
        </w:rPr>
        <w:t>002</w:t>
      </w:r>
      <w:r w:rsidRPr="00157CE4">
        <w:rPr>
          <w:rFonts w:ascii="Courier New" w:eastAsia="宋体" w:hAnsi="Courier New" w:cs="Courier New"/>
          <w:szCs w:val="24"/>
        </w:rPr>
        <w:t>H,B</w:t>
      </w:r>
      <w:r w:rsidRPr="00157CE4">
        <w:rPr>
          <w:rFonts w:ascii="Courier New" w:eastAsia="宋体" w:hAnsi="Courier New" w:cs="Courier New" w:hint="eastAsia"/>
          <w:szCs w:val="24"/>
        </w:rPr>
        <w:t>X</w:t>
      </w:r>
      <w:r w:rsidRPr="00157CE4">
        <w:rPr>
          <w:rFonts w:ascii="Courier New" w:eastAsia="宋体" w:hAnsi="Courier New" w:cs="Courier New"/>
          <w:szCs w:val="24"/>
        </w:rPr>
        <w:t>=0</w:t>
      </w:r>
      <w:r w:rsidRPr="00157CE4">
        <w:rPr>
          <w:rFonts w:ascii="Courier New" w:eastAsia="宋体" w:hAnsi="Courier New" w:cs="Courier New" w:hint="eastAsia"/>
          <w:szCs w:val="24"/>
        </w:rPr>
        <w:t>00</w:t>
      </w:r>
      <w:r w:rsidRPr="00157CE4">
        <w:rPr>
          <w:rFonts w:ascii="Courier New" w:eastAsia="宋体" w:hAnsi="Courier New" w:cs="Courier New"/>
          <w:szCs w:val="24"/>
        </w:rPr>
        <w:t>3H,CY=</w:t>
      </w:r>
      <w:r w:rsidRPr="00157CE4">
        <w:rPr>
          <w:rFonts w:ascii="Courier New" w:eastAsia="宋体" w:hAnsi="Courier New" w:cs="Courier New" w:hint="eastAsia"/>
          <w:szCs w:val="24"/>
        </w:rPr>
        <w:t>0</w:t>
      </w:r>
      <w:r w:rsidRPr="00157CE4">
        <w:rPr>
          <w:rFonts w:ascii="Courier New" w:eastAsia="宋体" w:hAnsi="Courier New" w:cs="Courier New"/>
          <w:szCs w:val="24"/>
        </w:rPr>
        <w:t>,DBUS=FUN=</w:t>
      </w:r>
      <w:r w:rsidRPr="00157CE4">
        <w:rPr>
          <w:rFonts w:ascii="Courier New" w:eastAsia="宋体" w:hAnsi="Courier New" w:cs="Courier New" w:hint="eastAsia"/>
          <w:szCs w:val="24"/>
        </w:rPr>
        <w:t>FFFF</w:t>
      </w:r>
      <w:r w:rsidRPr="00157CE4">
        <w:rPr>
          <w:rFonts w:ascii="Courier New" w:eastAsia="宋体" w:hAnsi="Courier New" w:cs="Courier New"/>
          <w:szCs w:val="24"/>
        </w:rPr>
        <w:t>H</w:t>
      </w:r>
    </w:p>
    <w:p w14:paraId="4490E3FA" w14:textId="77777777" w:rsidR="00157CE4" w:rsidRPr="00157CE4" w:rsidRDefault="00157CE4" w:rsidP="00157CE4">
      <w:pPr>
        <w:spacing w:line="0" w:lineRule="atLeast"/>
        <w:ind w:left="1260" w:firstLine="420"/>
        <w:rPr>
          <w:rFonts w:ascii="Courier New" w:eastAsia="宋体" w:hAnsi="Courier New" w:cs="Courier New" w:hint="eastAsia"/>
          <w:szCs w:val="24"/>
        </w:rPr>
      </w:pPr>
      <w:r w:rsidRPr="00157CE4">
        <w:rPr>
          <w:rFonts w:ascii="Times New Roman" w:eastAsia="宋体" w:hAnsi="Times New Roman" w:cs="Times New Roman" w:hint="eastAsia"/>
          <w:szCs w:val="24"/>
        </w:rPr>
        <w:t>再按【单拍】钮</w:t>
      </w:r>
      <w:r w:rsidRPr="00157CE4">
        <w:rPr>
          <w:rFonts w:ascii="Times New Roman" w:eastAsia="宋体" w:hAnsi="Times New Roman" w:cs="Times New Roman" w:hint="eastAsia"/>
          <w:szCs w:val="24"/>
        </w:rPr>
        <w:tab/>
      </w:r>
      <w:r w:rsidRPr="00157CE4">
        <w:rPr>
          <w:rFonts w:ascii="Courier New" w:eastAsia="宋体" w:hAnsi="Courier New" w:cs="Courier New"/>
          <w:szCs w:val="24"/>
        </w:rPr>
        <w:t>A</w:t>
      </w:r>
      <w:r w:rsidRPr="00157CE4">
        <w:rPr>
          <w:rFonts w:ascii="Courier New" w:eastAsia="宋体" w:hAnsi="Courier New" w:cs="Courier New" w:hint="eastAsia"/>
          <w:szCs w:val="24"/>
        </w:rPr>
        <w:t>X</w:t>
      </w:r>
      <w:r w:rsidRPr="00157CE4">
        <w:rPr>
          <w:rFonts w:ascii="Courier New" w:eastAsia="宋体" w:hAnsi="Courier New" w:cs="Courier New"/>
          <w:szCs w:val="24"/>
        </w:rPr>
        <w:t>=</w:t>
      </w:r>
      <w:r w:rsidRPr="00157CE4">
        <w:rPr>
          <w:rFonts w:ascii="Courier New" w:eastAsia="宋体" w:hAnsi="Courier New" w:cs="Courier New" w:hint="eastAsia"/>
          <w:szCs w:val="24"/>
        </w:rPr>
        <w:t>FFFF</w:t>
      </w:r>
      <w:r w:rsidRPr="00157CE4">
        <w:rPr>
          <w:rFonts w:ascii="Courier New" w:eastAsia="宋体" w:hAnsi="Courier New" w:cs="Courier New"/>
          <w:szCs w:val="24"/>
        </w:rPr>
        <w:t>H,B</w:t>
      </w:r>
      <w:r w:rsidRPr="00157CE4">
        <w:rPr>
          <w:rFonts w:ascii="Courier New" w:eastAsia="宋体" w:hAnsi="Courier New" w:cs="Courier New" w:hint="eastAsia"/>
          <w:szCs w:val="24"/>
        </w:rPr>
        <w:t>X</w:t>
      </w:r>
      <w:r w:rsidRPr="00157CE4">
        <w:rPr>
          <w:rFonts w:ascii="Courier New" w:eastAsia="宋体" w:hAnsi="Courier New" w:cs="Courier New"/>
          <w:szCs w:val="24"/>
        </w:rPr>
        <w:t>=0</w:t>
      </w:r>
      <w:r w:rsidRPr="00157CE4">
        <w:rPr>
          <w:rFonts w:ascii="Courier New" w:eastAsia="宋体" w:hAnsi="Courier New" w:cs="Courier New" w:hint="eastAsia"/>
          <w:szCs w:val="24"/>
        </w:rPr>
        <w:t>00</w:t>
      </w:r>
      <w:r w:rsidRPr="00157CE4">
        <w:rPr>
          <w:rFonts w:ascii="Courier New" w:eastAsia="宋体" w:hAnsi="Courier New" w:cs="Courier New"/>
          <w:szCs w:val="24"/>
        </w:rPr>
        <w:t>3H,CY=1,DBUS=FUN=</w:t>
      </w:r>
      <w:r w:rsidRPr="00157CE4">
        <w:rPr>
          <w:rFonts w:ascii="Courier New" w:eastAsia="宋体" w:hAnsi="Courier New" w:cs="Courier New" w:hint="eastAsia"/>
          <w:szCs w:val="24"/>
        </w:rPr>
        <w:t>FFFB</w:t>
      </w:r>
      <w:r w:rsidRPr="00157CE4">
        <w:rPr>
          <w:rFonts w:ascii="Courier New" w:eastAsia="宋体" w:hAnsi="Courier New" w:cs="Courier New"/>
          <w:szCs w:val="24"/>
        </w:rPr>
        <w:t>H</w:t>
      </w:r>
    </w:p>
    <w:p w14:paraId="0586BB27" w14:textId="77777777" w:rsidR="00157CE4" w:rsidRPr="00157CE4" w:rsidRDefault="00157CE4" w:rsidP="00157CE4">
      <w:pPr>
        <w:rPr>
          <w:rFonts w:ascii="Times New Roman" w:eastAsia="宋体" w:hAnsi="Times New Roman" w:cs="Times New Roman" w:hint="eastAsia"/>
          <w:szCs w:val="24"/>
        </w:rPr>
      </w:pPr>
    </w:p>
    <w:p w14:paraId="1CC67CAB" w14:textId="77777777" w:rsidR="00157CE4" w:rsidRPr="00157CE4" w:rsidRDefault="00157CE4">
      <w:pPr>
        <w:numPr>
          <w:ilvl w:val="1"/>
          <w:numId w:val="19"/>
        </w:numPr>
        <w:rPr>
          <w:rFonts w:ascii="Times New Roman" w:eastAsia="宋体" w:hAnsi="Times New Roman" w:cs="Times New Roman" w:hint="eastAsia"/>
          <w:szCs w:val="24"/>
        </w:rPr>
      </w:pPr>
      <w:proofErr w:type="gramStart"/>
      <w:r w:rsidRPr="00157CE4">
        <w:rPr>
          <w:rFonts w:ascii="Times New Roman" w:eastAsia="宋体" w:hAnsi="Times New Roman" w:cs="Times New Roman" w:hint="eastAsia"/>
          <w:szCs w:val="24"/>
        </w:rPr>
        <w:t>零标志</w:t>
      </w:r>
      <w:proofErr w:type="gramEnd"/>
      <w:r w:rsidRPr="00157CE4">
        <w:rPr>
          <w:rFonts w:ascii="Times New Roman" w:eastAsia="宋体" w:hAnsi="Times New Roman" w:cs="Times New Roman" w:hint="eastAsia"/>
          <w:szCs w:val="24"/>
        </w:rPr>
        <w:t>实验（字识别）</w:t>
      </w:r>
    </w:p>
    <w:p w14:paraId="05A97A20" w14:textId="77777777" w:rsidR="00157CE4" w:rsidRPr="00157CE4" w:rsidRDefault="00157CE4">
      <w:pPr>
        <w:numPr>
          <w:ilvl w:val="0"/>
          <w:numId w:val="21"/>
        </w:numPr>
        <w:tabs>
          <w:tab w:val="left" w:pos="-315"/>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向寄存器</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和</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置数</w:t>
      </w:r>
    </w:p>
    <w:p w14:paraId="51BED479"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通过“</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输入输出单元”向</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均置数</w:t>
      </w:r>
      <w:r w:rsidRPr="00157CE4">
        <w:rPr>
          <w:rFonts w:ascii="Times New Roman" w:eastAsia="宋体" w:hAnsi="Times New Roman" w:cs="Times New Roman" w:hint="eastAsia"/>
          <w:szCs w:val="24"/>
        </w:rPr>
        <w:t>0001h</w:t>
      </w:r>
      <w:r w:rsidRPr="00157CE4">
        <w:rPr>
          <w:rFonts w:ascii="Times New Roman" w:eastAsia="宋体" w:hAnsi="Times New Roman" w:cs="Times New Roman" w:hint="eastAsia"/>
          <w:szCs w:val="24"/>
        </w:rPr>
        <w:t>，操作步骤如下：</w:t>
      </w:r>
    </w:p>
    <w:p w14:paraId="20E9FE4D"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79744" behindDoc="0" locked="1" layoutInCell="1" allowOverlap="1" wp14:anchorId="5DFA96BD" wp14:editId="7175C8EB">
                <wp:simplePos x="0" y="0"/>
                <wp:positionH relativeFrom="character">
                  <wp:posOffset>0</wp:posOffset>
                </wp:positionH>
                <wp:positionV relativeFrom="line">
                  <wp:posOffset>0</wp:posOffset>
                </wp:positionV>
                <wp:extent cx="4865370" cy="574040"/>
                <wp:effectExtent l="0" t="1905" r="4445" b="0"/>
                <wp:wrapNone/>
                <wp:docPr id="355" name="组合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5370" cy="574040"/>
                          <a:chOff x="0" y="0"/>
                          <a:chExt cx="7662" cy="904"/>
                        </a:xfrm>
                      </wpg:grpSpPr>
                      <wps:wsp>
                        <wps:cNvPr id="356" name="Rectangle 249"/>
                        <wps:cNvSpPr>
                          <a:spLocks noChangeArrowheads="1"/>
                        </wps:cNvSpPr>
                        <wps:spPr bwMode="auto">
                          <a:xfrm>
                            <a:off x="1719"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CAFBF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78311E4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I/O=0001h</w:t>
                              </w:r>
                            </w:p>
                          </w:txbxContent>
                        </wps:txbx>
                        <wps:bodyPr rot="0" vert="horz" wrap="square" lIns="0" tIns="0" rIns="0" bIns="0" anchor="t" anchorCtr="0" upright="1">
                          <a:noAutofit/>
                        </wps:bodyPr>
                      </wps:wsp>
                      <wps:wsp>
                        <wps:cNvPr id="357" name="AutoShape 250"/>
                        <wps:cNvSpPr>
                          <a:spLocks noChangeArrowheads="1"/>
                        </wps:cNvSpPr>
                        <wps:spPr bwMode="auto">
                          <a:xfrm>
                            <a:off x="1194"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251"/>
                        <wps:cNvSpPr>
                          <a:spLocks noChangeArrowheads="1"/>
                        </wps:cNvSpPr>
                        <wps:spPr bwMode="auto">
                          <a:xfrm>
                            <a:off x="144"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76D3D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FAA3A0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359" name="AutoShape 252"/>
                        <wps:cNvSpPr>
                          <a:spLocks noChangeArrowheads="1"/>
                        </wps:cNvSpPr>
                        <wps:spPr bwMode="auto">
                          <a:xfrm>
                            <a:off x="2769"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253"/>
                        <wps:cNvSpPr>
                          <a:spLocks noChangeArrowheads="1"/>
                        </wps:cNvSpPr>
                        <wps:spPr bwMode="auto">
                          <a:xfrm>
                            <a:off x="3294"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1A1E7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AX=0001h</w:t>
                              </w:r>
                            </w:p>
                          </w:txbxContent>
                        </wps:txbx>
                        <wps:bodyPr rot="0" vert="horz" wrap="square" lIns="0" tIns="90000" rIns="0" bIns="0" anchor="t" anchorCtr="0" upright="1">
                          <a:noAutofit/>
                        </wps:bodyPr>
                      </wps:wsp>
                      <wps:wsp>
                        <wps:cNvPr id="361" name="Text Box 254"/>
                        <wps:cNvSpPr txBox="1">
                          <a:spLocks noChangeArrowheads="1"/>
                        </wps:cNvSpPr>
                        <wps:spPr bwMode="auto">
                          <a:xfrm>
                            <a:off x="0" y="658"/>
                            <a:ext cx="1362"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73E8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wps:txbx>
                        <wps:bodyPr rot="0" vert="horz" wrap="square" lIns="0" tIns="0" rIns="0" bIns="0" anchor="t" anchorCtr="0" upright="1">
                          <a:noAutofit/>
                        </wps:bodyPr>
                      </wps:wsp>
                      <wps:wsp>
                        <wps:cNvPr id="362" name="Text Box 255"/>
                        <wps:cNvSpPr txBox="1">
                          <a:spLocks noChangeArrowheads="1"/>
                        </wps:cNvSpPr>
                        <wps:spPr bwMode="auto">
                          <a:xfrm>
                            <a:off x="3150" y="658"/>
                            <a:ext cx="1362"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68043" w14:textId="77777777" w:rsidR="00157CE4" w:rsidRDefault="00157CE4" w:rsidP="00157CE4">
                              <w:pPr>
                                <w:spacing w:line="200" w:lineRule="exact"/>
                                <w:jc w:val="center"/>
                                <w:rPr>
                                  <w:rFonts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363" name="AutoShape 256"/>
                        <wps:cNvSpPr>
                          <a:spLocks noChangeArrowheads="1"/>
                        </wps:cNvSpPr>
                        <wps:spPr bwMode="auto">
                          <a:xfrm>
                            <a:off x="4344"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Rectangle 257"/>
                        <wps:cNvSpPr>
                          <a:spLocks noChangeArrowheads="1"/>
                        </wps:cNvSpPr>
                        <wps:spPr bwMode="auto">
                          <a:xfrm>
                            <a:off x="4869"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C9425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1703D037"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I/O=0001h</w:t>
                              </w:r>
                            </w:p>
                          </w:txbxContent>
                        </wps:txbx>
                        <wps:bodyPr rot="0" vert="horz" wrap="square" lIns="0" tIns="0" rIns="0" bIns="0" anchor="t" anchorCtr="0" upright="1">
                          <a:noAutofit/>
                        </wps:bodyPr>
                      </wps:wsp>
                      <wps:wsp>
                        <wps:cNvPr id="365" name="Rectangle 258"/>
                        <wps:cNvSpPr>
                          <a:spLocks noChangeArrowheads="1"/>
                        </wps:cNvSpPr>
                        <wps:spPr bwMode="auto">
                          <a:xfrm>
                            <a:off x="6447"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CEA30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BX=0001h</w:t>
                              </w:r>
                            </w:p>
                          </w:txbxContent>
                        </wps:txbx>
                        <wps:bodyPr rot="0" vert="horz" wrap="square" lIns="0" tIns="90000" rIns="0" bIns="0" anchor="t" anchorCtr="0" upright="1">
                          <a:noAutofit/>
                        </wps:bodyPr>
                      </wps:wsp>
                      <wps:wsp>
                        <wps:cNvPr id="366" name="AutoShape 259"/>
                        <wps:cNvSpPr>
                          <a:spLocks noChangeArrowheads="1"/>
                        </wps:cNvSpPr>
                        <wps:spPr bwMode="auto">
                          <a:xfrm>
                            <a:off x="5919"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Text Box 260"/>
                        <wps:cNvSpPr txBox="1">
                          <a:spLocks noChangeArrowheads="1"/>
                        </wps:cNvSpPr>
                        <wps:spPr bwMode="auto">
                          <a:xfrm>
                            <a:off x="6300" y="689"/>
                            <a:ext cx="1362"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60A85" w14:textId="77777777" w:rsidR="00157CE4" w:rsidRDefault="00157CE4" w:rsidP="00157CE4">
                              <w:pPr>
                                <w:spacing w:line="200" w:lineRule="exact"/>
                                <w:jc w:val="center"/>
                                <w:rPr>
                                  <w:rFonts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368" name="Text Box 261"/>
                        <wps:cNvSpPr txBox="1">
                          <a:spLocks noChangeArrowheads="1"/>
                        </wps:cNvSpPr>
                        <wps:spPr bwMode="auto">
                          <a:xfrm>
                            <a:off x="1578" y="656"/>
                            <a:ext cx="1362"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77FBA" w14:textId="77777777" w:rsidR="00157CE4" w:rsidRDefault="00157CE4" w:rsidP="00157CE4">
                              <w:pPr>
                                <w:spacing w:line="0" w:lineRule="atLeast"/>
                                <w:jc w:val="center"/>
                                <w:rPr>
                                  <w:rFonts w:hint="eastAsia"/>
                                </w:rPr>
                              </w:pPr>
                              <w:r>
                                <w:rPr>
                                  <w:rFonts w:ascii="Courier New" w:hAnsi="Courier New" w:cs="Courier New" w:hint="eastAsia"/>
                                  <w:sz w:val="18"/>
                                </w:rPr>
                                <w:t>K18~K16=100</w:t>
                              </w:r>
                            </w:p>
                          </w:txbxContent>
                        </wps:txbx>
                        <wps:bodyPr rot="0" vert="horz" wrap="square" lIns="0" tIns="0" rIns="0" bIns="0" anchor="t" anchorCtr="0" upright="1">
                          <a:noAutofit/>
                        </wps:bodyPr>
                      </wps:wsp>
                      <wps:wsp>
                        <wps:cNvPr id="369" name="Text Box 262"/>
                        <wps:cNvSpPr txBox="1">
                          <a:spLocks noChangeArrowheads="1"/>
                        </wps:cNvSpPr>
                        <wps:spPr bwMode="auto">
                          <a:xfrm>
                            <a:off x="4728" y="656"/>
                            <a:ext cx="1362"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E4702" w14:textId="77777777" w:rsidR="00157CE4" w:rsidRDefault="00157CE4" w:rsidP="00157CE4">
                              <w:pPr>
                                <w:spacing w:line="0" w:lineRule="atLeast"/>
                                <w:jc w:val="center"/>
                                <w:rPr>
                                  <w:rFonts w:hint="eastAsia"/>
                                </w:rPr>
                              </w:pPr>
                              <w:r>
                                <w:rPr>
                                  <w:rFonts w:ascii="Courier New" w:hAnsi="Courier New" w:cs="Courier New" w:hint="eastAsia"/>
                                  <w:sz w:val="18"/>
                                </w:rPr>
                                <w:t>K18~K16=010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FA96BD" id="组合 355" o:spid="_x0000_s1311" style="position:absolute;margin-left:0;margin-top:0;width:383.1pt;height:45.2pt;z-index:251679744;mso-position-horizontal-relative:char;mso-position-vertical-relative:line" coordsize="7662,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">
                <v:rect id="Rectangle 249" o:spid="_x0000_s1312" style="position:absolute;left:1719;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" filled="f">
                  <v:textbox inset="0,0,0,0">
                    <w:txbxContent>
                      <w:p w14:paraId="1ACAFBF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78311E4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I/O=0001h</w:t>
                        </w:r>
                      </w:p>
                    </w:txbxContent>
                  </v:textbox>
                </v:rect>
                <v:shape id="AutoShape 250" o:spid="_x0000_s1313" type="#_x0000_t13" style="position:absolute;left:1194;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" fillcolor="silver" stroked="f"/>
                <v:rect id="Rectangle 251" o:spid="_x0000_s1314" style="position:absolute;left:144;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" filled="f">
                  <v:textbox inset="0,0,0,0">
                    <w:txbxContent>
                      <w:p w14:paraId="4E76D3D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FAA3A0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252" o:spid="_x0000_s1315" type="#_x0000_t13" style="position:absolute;left:2769;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" fillcolor="silver" stroked="f"/>
                <v:rect id="Rectangle 253" o:spid="_x0000_s1316" style="position:absolute;left:3294;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" filled="f">
                  <v:textbox inset="0,2.5mm,0,0">
                    <w:txbxContent>
                      <w:p w14:paraId="0A1A1E7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AX=0001h</w:t>
                        </w:r>
                      </w:p>
                    </w:txbxContent>
                  </v:textbox>
                </v:rect>
                <v:shape id="Text Box 254" o:spid="_x0000_s1317" type="#_x0000_t202" style="position:absolute;top:658;width:1362;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47173E8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v:textbox>
                </v:shape>
                <v:shape id="Text Box 255" o:spid="_x0000_s1318" type="#_x0000_t202" style="position:absolute;left:3150;top:658;width:1362;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3B468043" w14:textId="77777777" w:rsidR="00157CE4" w:rsidRDefault="00157CE4" w:rsidP="00157CE4">
                        <w:pPr>
                          <w:spacing w:line="200" w:lineRule="exact"/>
                          <w:jc w:val="center"/>
                          <w:rPr>
                            <w:rFonts w:hint="eastAsia"/>
                            <w:sz w:val="18"/>
                          </w:rPr>
                        </w:pPr>
                        <w:r>
                          <w:rPr>
                            <w:rFonts w:ascii="Courier New" w:hAnsi="Courier New" w:cs="Courier New" w:hint="eastAsia"/>
                            <w:sz w:val="18"/>
                          </w:rPr>
                          <w:t>按【单拍】按钮</w:t>
                        </w:r>
                      </w:p>
                    </w:txbxContent>
                  </v:textbox>
                </v:shape>
                <v:shape id="AutoShape 256" o:spid="_x0000_s1319" type="#_x0000_t13" style="position:absolute;left:4344;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" fillcolor="silver" stroked="f"/>
                <v:rect id="Rectangle 257" o:spid="_x0000_s1320" style="position:absolute;left:4869;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" filled="f">
                  <v:textbox inset="0,0,0,0">
                    <w:txbxContent>
                      <w:p w14:paraId="6FC9425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1703D037"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I/O=0001h</w:t>
                        </w:r>
                      </w:p>
                    </w:txbxContent>
                  </v:textbox>
                </v:rect>
                <v:rect id="Rectangle 258" o:spid="_x0000_s1321" style="position:absolute;left:6447;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" filled="f">
                  <v:textbox inset="0,2.5mm,0,0">
                    <w:txbxContent>
                      <w:p w14:paraId="21CEA30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BX=0001h</w:t>
                        </w:r>
                      </w:p>
                    </w:txbxContent>
                  </v:textbox>
                </v:rect>
                <v:shape id="AutoShape 259" o:spid="_x0000_s1322" type="#_x0000_t13" style="position:absolute;left:5919;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" fillcolor="silver" stroked="f"/>
                <v:shape id="Text Box 260" o:spid="_x0000_s1323" type="#_x0000_t202" style="position:absolute;left:6300;top:689;width:1362;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LaxQAAANwAAAAPAAAAZHJzL2Rvd25yZXYueG1sRI9Ba8JA&#10;FITvgv9heYXedFML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CeLELaxQAAANwAAAAP&#10;AAAAAAAAAAAAAAAAAAcCAABkcnMvZG93bnJldi54bWxQSwUGAAAAAAMAAwC3AAAA+QIAAAAA&#10;" filled="f" stroked="f">
                  <v:textbox inset="0,0,0,0">
                    <w:txbxContent>
                      <w:p w14:paraId="0EF60A85" w14:textId="77777777" w:rsidR="00157CE4" w:rsidRDefault="00157CE4" w:rsidP="00157CE4">
                        <w:pPr>
                          <w:spacing w:line="200" w:lineRule="exact"/>
                          <w:jc w:val="center"/>
                          <w:rPr>
                            <w:rFonts w:hint="eastAsia"/>
                            <w:sz w:val="18"/>
                          </w:rPr>
                        </w:pPr>
                        <w:r>
                          <w:rPr>
                            <w:rFonts w:ascii="Courier New" w:hAnsi="Courier New" w:cs="Courier New" w:hint="eastAsia"/>
                            <w:sz w:val="18"/>
                          </w:rPr>
                          <w:t>按【单拍】按钮</w:t>
                        </w:r>
                      </w:p>
                    </w:txbxContent>
                  </v:textbox>
                </v:shape>
                <v:shape id="Text Box 261" o:spid="_x0000_s1324" type="#_x0000_t202" style="position:absolute;left:1578;top:656;width:1362;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9aowgAAANwAAAAPAAAAZHJzL2Rvd25yZXYueG1sRE/Pa8Iw&#10;FL4P/B/CE3abqRu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Dvs9aowgAAANwAAAAPAAAA&#10;AAAAAAAAAAAAAAcCAABkcnMvZG93bnJldi54bWxQSwUGAAAAAAMAAwC3AAAA9gIAAAAA&#10;" filled="f" stroked="f">
                  <v:textbox inset="0,0,0,0">
                    <w:txbxContent>
                      <w:p w14:paraId="2A477FBA" w14:textId="77777777" w:rsidR="00157CE4" w:rsidRDefault="00157CE4" w:rsidP="00157CE4">
                        <w:pPr>
                          <w:spacing w:line="0" w:lineRule="atLeast"/>
                          <w:jc w:val="center"/>
                          <w:rPr>
                            <w:rFonts w:hint="eastAsia"/>
                          </w:rPr>
                        </w:pPr>
                        <w:r>
                          <w:rPr>
                            <w:rFonts w:ascii="Courier New" w:hAnsi="Courier New" w:cs="Courier New" w:hint="eastAsia"/>
                            <w:sz w:val="18"/>
                          </w:rPr>
                          <w:t>K18~K16=100</w:t>
                        </w:r>
                      </w:p>
                    </w:txbxContent>
                  </v:textbox>
                </v:shape>
                <v:shape id="Text Box 262" o:spid="_x0000_s1325" type="#_x0000_t202" style="position:absolute;left:4728;top:656;width:136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zxQAAANwAAAAPAAAAZHJzL2Rvd25yZXYueG1sRI9Ba8JA&#10;FITvQv/D8oTedKOF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CA/3MzxQAAANwAAAAP&#10;AAAAAAAAAAAAAAAAAAcCAABkcnMvZG93bnJldi54bWxQSwUGAAAAAAMAAwC3AAAA+QIAAAAA&#10;" filled="f" stroked="f">
                  <v:textbox inset="0,0,0,0">
                    <w:txbxContent>
                      <w:p w14:paraId="3F1E4702" w14:textId="77777777" w:rsidR="00157CE4" w:rsidRDefault="00157CE4" w:rsidP="00157CE4">
                        <w:pPr>
                          <w:spacing w:line="0" w:lineRule="atLeast"/>
                          <w:jc w:val="center"/>
                          <w:rPr>
                            <w:rFonts w:hint="eastAsia"/>
                          </w:rPr>
                        </w:pPr>
                        <w:r>
                          <w:rPr>
                            <w:rFonts w:ascii="Courier New" w:hAnsi="Courier New" w:cs="Courier New" w:hint="eastAsia"/>
                            <w:sz w:val="18"/>
                          </w:rPr>
                          <w:t>K18~K16=010</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4EA9CDAA" wp14:editId="6343DAFB">
                <wp:extent cx="4863465" cy="57404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6346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CE7B6" id="矩形 34" o:spid="_x0000_s1026" style="width:382.95pt;height:4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4BCD895E" w14:textId="77777777" w:rsidR="00157CE4" w:rsidRPr="00157CE4" w:rsidRDefault="00157CE4" w:rsidP="00157CE4">
      <w:pPr>
        <w:rPr>
          <w:rFonts w:ascii="Times New Roman" w:eastAsia="宋体" w:hAnsi="Times New Roman" w:cs="Times New Roman" w:hint="eastAsia"/>
          <w:szCs w:val="24"/>
        </w:rPr>
      </w:pPr>
    </w:p>
    <w:p w14:paraId="271BBA3C" w14:textId="77777777" w:rsidR="00157CE4" w:rsidRPr="00157CE4" w:rsidRDefault="00157CE4">
      <w:pPr>
        <w:numPr>
          <w:ilvl w:val="0"/>
          <w:numId w:val="21"/>
        </w:numPr>
        <w:tabs>
          <w:tab w:val="left" w:pos="-42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验证</w:t>
      </w:r>
      <w:proofErr w:type="gramStart"/>
      <w:r w:rsidRPr="00157CE4">
        <w:rPr>
          <w:rFonts w:ascii="Times New Roman" w:eastAsia="宋体" w:hAnsi="Times New Roman" w:cs="Times New Roman" w:hint="eastAsia"/>
          <w:szCs w:val="24"/>
        </w:rPr>
        <w:t>零标志</w:t>
      </w:r>
      <w:proofErr w:type="gramEnd"/>
      <w:r w:rsidRPr="00157CE4">
        <w:rPr>
          <w:rFonts w:ascii="Times New Roman" w:eastAsia="宋体" w:hAnsi="Times New Roman" w:cs="Times New Roman" w:hint="eastAsia"/>
          <w:szCs w:val="24"/>
        </w:rPr>
        <w:t>锁存功能</w:t>
      </w:r>
    </w:p>
    <w:p w14:paraId="6DC45687"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按</w:t>
      </w:r>
      <w:proofErr w:type="gramStart"/>
      <w:r w:rsidRPr="00157CE4">
        <w:rPr>
          <w:rFonts w:ascii="Times New Roman" w:eastAsia="宋体" w:hAnsi="Times New Roman" w:cs="Times New Roman" w:hint="eastAsia"/>
          <w:szCs w:val="24"/>
        </w:rPr>
        <w:t>【返回】键清</w:t>
      </w:r>
      <w:proofErr w:type="gramEnd"/>
      <w:r w:rsidRPr="00157CE4">
        <w:rPr>
          <w:rFonts w:ascii="Times New Roman" w:eastAsia="宋体" w:hAnsi="Times New Roman" w:cs="Times New Roman" w:hint="eastAsia"/>
          <w:szCs w:val="24"/>
        </w:rPr>
        <w:t>Z</w:t>
      </w:r>
      <w:r w:rsidRPr="00157CE4">
        <w:rPr>
          <w:rFonts w:ascii="Times New Roman" w:eastAsia="宋体" w:hAnsi="Times New Roman" w:cs="Times New Roman" w:hint="eastAsia"/>
          <w:szCs w:val="24"/>
        </w:rPr>
        <w:t>标志，按下流程建立</w:t>
      </w:r>
      <w:proofErr w:type="gramStart"/>
      <w:r w:rsidRPr="00157CE4">
        <w:rPr>
          <w:rFonts w:ascii="Times New Roman" w:eastAsia="宋体" w:hAnsi="Times New Roman" w:cs="Times New Roman" w:hint="eastAsia"/>
          <w:szCs w:val="24"/>
        </w:rPr>
        <w:t>零标志</w:t>
      </w:r>
      <w:proofErr w:type="gramEnd"/>
      <w:r w:rsidRPr="00157CE4">
        <w:rPr>
          <w:rFonts w:ascii="Times New Roman" w:eastAsia="宋体" w:hAnsi="Times New Roman" w:cs="Times New Roman" w:hint="eastAsia"/>
          <w:szCs w:val="24"/>
        </w:rPr>
        <w:t>运算控制状态。</w:t>
      </w:r>
      <w:r w:rsidRPr="00157CE4">
        <w:rPr>
          <w:rFonts w:ascii="Times New Roman" w:eastAsia="宋体" w:hAnsi="Times New Roman" w:cs="Times New Roman" w:hint="eastAsia"/>
          <w:szCs w:val="24"/>
        </w:rPr>
        <w:t>K11=1</w:t>
      </w:r>
      <w:r w:rsidRPr="00157CE4">
        <w:rPr>
          <w:rFonts w:ascii="Times New Roman" w:eastAsia="宋体" w:hAnsi="Times New Roman" w:cs="Times New Roman" w:hint="eastAsia"/>
          <w:szCs w:val="24"/>
        </w:rPr>
        <w:t>时减法运算</w:t>
      </w:r>
      <w:r w:rsidRPr="00157CE4">
        <w:rPr>
          <w:rFonts w:ascii="Times New Roman" w:eastAsia="宋体" w:hAnsi="Times New Roman" w:cs="Times New Roman" w:hint="eastAsia"/>
          <w:szCs w:val="24"/>
        </w:rPr>
        <w:t>FUN=0000</w:t>
      </w:r>
      <w:r w:rsidRPr="00157CE4">
        <w:rPr>
          <w:rFonts w:ascii="Times New Roman" w:eastAsia="宋体" w:hAnsi="Times New Roman" w:cs="Times New Roman" w:hint="eastAsia"/>
          <w:szCs w:val="24"/>
        </w:rPr>
        <w:t>，按【单拍】钮</w:t>
      </w:r>
      <w:r w:rsidRPr="00157CE4">
        <w:rPr>
          <w:rFonts w:ascii="Times New Roman" w:eastAsia="宋体" w:hAnsi="Times New Roman" w:cs="Times New Roman" w:hint="eastAsia"/>
          <w:szCs w:val="24"/>
        </w:rPr>
        <w:t>Z</w:t>
      </w:r>
      <w:r w:rsidRPr="00157CE4">
        <w:rPr>
          <w:rFonts w:ascii="Times New Roman" w:eastAsia="宋体" w:hAnsi="Times New Roman" w:cs="Times New Roman" w:hint="eastAsia"/>
          <w:szCs w:val="24"/>
        </w:rPr>
        <w:t>标志灯亮（</w:t>
      </w:r>
      <w:r w:rsidRPr="00157CE4">
        <w:rPr>
          <w:rFonts w:ascii="Times New Roman" w:eastAsia="宋体" w:hAnsi="Times New Roman" w:cs="Times New Roman" w:hint="eastAsia"/>
          <w:szCs w:val="24"/>
        </w:rPr>
        <w:t>Z=1</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K11=0</w:t>
      </w:r>
      <w:r w:rsidRPr="00157CE4">
        <w:rPr>
          <w:rFonts w:ascii="Times New Roman" w:eastAsia="宋体" w:hAnsi="Times New Roman" w:cs="Times New Roman" w:hint="eastAsia"/>
          <w:szCs w:val="24"/>
        </w:rPr>
        <w:t>时加法运算</w:t>
      </w:r>
      <w:r w:rsidRPr="00157CE4">
        <w:rPr>
          <w:rFonts w:ascii="Times New Roman" w:eastAsia="宋体" w:hAnsi="Times New Roman" w:cs="Times New Roman" w:hint="eastAsia"/>
          <w:szCs w:val="24"/>
        </w:rPr>
        <w:t>FUN=0002</w:t>
      </w:r>
      <w:r w:rsidRPr="00157CE4">
        <w:rPr>
          <w:rFonts w:ascii="Times New Roman" w:eastAsia="宋体" w:hAnsi="Times New Roman" w:cs="Times New Roman" w:hint="eastAsia"/>
          <w:szCs w:val="24"/>
        </w:rPr>
        <w:t>按【单拍】钮</w:t>
      </w:r>
      <w:r w:rsidRPr="00157CE4">
        <w:rPr>
          <w:rFonts w:ascii="Times New Roman" w:eastAsia="宋体" w:hAnsi="Times New Roman" w:cs="Times New Roman" w:hint="eastAsia"/>
          <w:szCs w:val="24"/>
        </w:rPr>
        <w:t>Z</w:t>
      </w:r>
      <w:r w:rsidRPr="00157CE4">
        <w:rPr>
          <w:rFonts w:ascii="Times New Roman" w:eastAsia="宋体" w:hAnsi="Times New Roman" w:cs="Times New Roman" w:hint="eastAsia"/>
          <w:szCs w:val="24"/>
        </w:rPr>
        <w:t>标志灯灭（</w:t>
      </w:r>
      <w:r w:rsidRPr="00157CE4">
        <w:rPr>
          <w:rFonts w:ascii="Times New Roman" w:eastAsia="宋体" w:hAnsi="Times New Roman" w:cs="Times New Roman" w:hint="eastAsia"/>
          <w:szCs w:val="24"/>
        </w:rPr>
        <w:t>Z=0</w:t>
      </w:r>
      <w:r w:rsidRPr="00157CE4">
        <w:rPr>
          <w:rFonts w:ascii="Times New Roman" w:eastAsia="宋体" w:hAnsi="Times New Roman" w:cs="Times New Roman" w:hint="eastAsia"/>
          <w:szCs w:val="24"/>
        </w:rPr>
        <w:t>）。</w:t>
      </w:r>
    </w:p>
    <w:p w14:paraId="203864DE"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63360" behindDoc="0" locked="1" layoutInCell="1" allowOverlap="1" wp14:anchorId="3D34C26C" wp14:editId="2C139103">
                <wp:simplePos x="0" y="0"/>
                <wp:positionH relativeFrom="character">
                  <wp:posOffset>0</wp:posOffset>
                </wp:positionH>
                <wp:positionV relativeFrom="line">
                  <wp:posOffset>0</wp:posOffset>
                </wp:positionV>
                <wp:extent cx="4852035" cy="676275"/>
                <wp:effectExtent l="635" t="1270" r="0" b="0"/>
                <wp:wrapNone/>
                <wp:docPr id="340" name="组合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2035" cy="676275"/>
                          <a:chOff x="0" y="0"/>
                          <a:chExt cx="7641" cy="1065"/>
                        </a:xfrm>
                      </wpg:grpSpPr>
                      <wps:wsp>
                        <wps:cNvPr id="341" name="AutoShape 58"/>
                        <wps:cNvSpPr>
                          <a:spLocks noChangeArrowheads="1"/>
                        </wps:cNvSpPr>
                        <wps:spPr bwMode="auto">
                          <a:xfrm>
                            <a:off x="5898"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59"/>
                        <wps:cNvSpPr>
                          <a:spLocks noChangeArrowheads="1"/>
                        </wps:cNvSpPr>
                        <wps:spPr bwMode="auto">
                          <a:xfrm>
                            <a:off x="1677"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6D9CF8" w14:textId="77777777" w:rsidR="00157CE4" w:rsidRDefault="00157CE4" w:rsidP="00157CE4">
                              <w:pPr>
                                <w:pStyle w:val="af5"/>
                                <w:pBdr>
                                  <w:bottom w:val="none" w:sz="0" w:space="0" w:color="auto"/>
                                </w:pBdr>
                                <w:tabs>
                                  <w:tab w:val="clear" w:pos="4153"/>
                                  <w:tab w:val="clear" w:pos="8306"/>
                                </w:tabs>
                                <w:snapToGrid/>
                                <w:rPr>
                                  <w:rFonts w:hint="eastAsia"/>
                                </w:rPr>
                              </w:pPr>
                              <w:r>
                                <w:rPr>
                                  <w:rFonts w:ascii="Courier New" w:hAnsi="Courier New" w:cs="Courier New" w:hint="eastAsia"/>
                                  <w:szCs w:val="24"/>
                                </w:rPr>
                                <w:t>选择减法</w:t>
                              </w:r>
                            </w:p>
                          </w:txbxContent>
                        </wps:txbx>
                        <wps:bodyPr rot="0" vert="horz" wrap="square" lIns="0" tIns="90000" rIns="0" bIns="0" anchor="t" anchorCtr="0" upright="1">
                          <a:noAutofit/>
                        </wps:bodyPr>
                      </wps:wsp>
                      <wps:wsp>
                        <wps:cNvPr id="343" name="AutoShape 60"/>
                        <wps:cNvSpPr>
                          <a:spLocks noChangeArrowheads="1"/>
                        </wps:cNvSpPr>
                        <wps:spPr bwMode="auto">
                          <a:xfrm>
                            <a:off x="1152"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Rectangle 61"/>
                        <wps:cNvSpPr>
                          <a:spLocks noChangeArrowheads="1"/>
                        </wps:cNvSpPr>
                        <wps:spPr bwMode="auto">
                          <a:xfrm>
                            <a:off x="102"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0375C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关闭控位</w:t>
                              </w:r>
                            </w:p>
                          </w:txbxContent>
                        </wps:txbx>
                        <wps:bodyPr rot="0" vert="horz" wrap="square" lIns="0" tIns="90000" rIns="0" bIns="0" anchor="t" anchorCtr="0" upright="1">
                          <a:noAutofit/>
                        </wps:bodyPr>
                      </wps:wsp>
                      <wps:wsp>
                        <wps:cNvPr id="345" name="AutoShape 62"/>
                        <wps:cNvSpPr>
                          <a:spLocks noChangeArrowheads="1"/>
                        </wps:cNvSpPr>
                        <wps:spPr bwMode="auto">
                          <a:xfrm>
                            <a:off x="2727"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63"/>
                        <wps:cNvSpPr>
                          <a:spLocks noChangeArrowheads="1"/>
                        </wps:cNvSpPr>
                        <wps:spPr bwMode="auto">
                          <a:xfrm>
                            <a:off x="3255"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DEC2F0" w14:textId="77777777" w:rsidR="00157CE4" w:rsidRDefault="00157CE4" w:rsidP="00157CE4">
                              <w:pPr>
                                <w:jc w:val="center"/>
                                <w:rPr>
                                  <w:rFonts w:hint="eastAsia"/>
                                  <w:sz w:val="18"/>
                                  <w:szCs w:val="18"/>
                                </w:rPr>
                              </w:pPr>
                              <w:r>
                                <w:rPr>
                                  <w:rFonts w:hint="eastAsia"/>
                                  <w:sz w:val="18"/>
                                  <w:szCs w:val="18"/>
                                </w:rPr>
                                <w:t>标志灯亮</w:t>
                              </w:r>
                            </w:p>
                            <w:p w14:paraId="23E94AF4" w14:textId="77777777" w:rsidR="00157CE4" w:rsidRDefault="00157CE4" w:rsidP="00157CE4">
                              <w:pPr>
                                <w:jc w:val="center"/>
                                <w:rPr>
                                  <w:rFonts w:hint="eastAsia"/>
                                </w:rPr>
                              </w:pPr>
                              <w:r>
                                <w:rPr>
                                  <w:rFonts w:hint="eastAsia"/>
                                  <w:sz w:val="18"/>
                                  <w:szCs w:val="18"/>
                                </w:rPr>
                                <w:t>Z=1</w:t>
                              </w:r>
                            </w:p>
                          </w:txbxContent>
                        </wps:txbx>
                        <wps:bodyPr rot="0" vert="horz" wrap="square" lIns="0" tIns="0" rIns="0" bIns="0" anchor="t" anchorCtr="0" upright="1">
                          <a:noAutofit/>
                        </wps:bodyPr>
                      </wps:wsp>
                      <wps:wsp>
                        <wps:cNvPr id="347" name="Text Box 64"/>
                        <wps:cNvSpPr txBox="1">
                          <a:spLocks noChangeArrowheads="1"/>
                        </wps:cNvSpPr>
                        <wps:spPr bwMode="auto">
                          <a:xfrm>
                            <a:off x="0" y="642"/>
                            <a:ext cx="136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7367A"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w:t>
                              </w:r>
                              <w:r>
                                <w:rPr>
                                  <w:rFonts w:ascii="Courier New" w:hAnsi="Courier New" w:cs="Courier New" w:hint="eastAsia"/>
                                </w:rPr>
                                <w:t>23</w:t>
                              </w:r>
                              <w:r>
                                <w:rPr>
                                  <w:rFonts w:ascii="Courier New" w:hAnsi="Courier New" w:cs="Courier New"/>
                                </w:rPr>
                                <w:t>~K</w:t>
                              </w:r>
                              <w:r>
                                <w:rPr>
                                  <w:rFonts w:ascii="Courier New" w:hAnsi="Courier New" w:cs="Courier New" w:hint="eastAsia"/>
                                </w:rPr>
                                <w:t>0</w:t>
                              </w:r>
                              <w:r>
                                <w:rPr>
                                  <w:rFonts w:ascii="Courier New" w:hAnsi="Courier New" w:cs="Courier New"/>
                                </w:rPr>
                                <w:t>=</w:t>
                              </w:r>
                              <w:r>
                                <w:rPr>
                                  <w:rFonts w:ascii="Courier New" w:hAnsi="Courier New" w:cs="Courier New" w:hint="eastAsia"/>
                                </w:rPr>
                                <w:t>全</w:t>
                              </w:r>
                              <w:proofErr w:type="gramStart"/>
                              <w:r>
                                <w:rPr>
                                  <w:rFonts w:ascii="Courier New" w:hAnsi="Courier New" w:cs="Courier New"/>
                                </w:rPr>
                                <w:t>”</w:t>
                              </w:r>
                              <w:proofErr w:type="gramEnd"/>
                              <w:r>
                                <w:rPr>
                                  <w:rFonts w:ascii="Courier New" w:hAnsi="Courier New" w:cs="Courier New" w:hint="eastAsia"/>
                                </w:rPr>
                                <w:t>1</w:t>
                              </w:r>
                              <w:r>
                                <w:rPr>
                                  <w:rFonts w:ascii="Courier New" w:hAnsi="Courier New" w:cs="Courier New"/>
                                </w:rPr>
                                <w:t>”</w:t>
                              </w:r>
                            </w:p>
                          </w:txbxContent>
                        </wps:txbx>
                        <wps:bodyPr rot="0" vert="horz" wrap="square" lIns="0" tIns="0" rIns="0" bIns="0" anchor="t" anchorCtr="0" upright="1">
                          <a:noAutofit/>
                        </wps:bodyPr>
                      </wps:wsp>
                      <wps:wsp>
                        <wps:cNvPr id="348" name="AutoShape 65"/>
                        <wps:cNvSpPr>
                          <a:spLocks noChangeArrowheads="1"/>
                        </wps:cNvSpPr>
                        <wps:spPr bwMode="auto">
                          <a:xfrm>
                            <a:off x="4320"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66"/>
                        <wps:cNvSpPr>
                          <a:spLocks noChangeArrowheads="1"/>
                        </wps:cNvSpPr>
                        <wps:spPr bwMode="auto">
                          <a:xfrm>
                            <a:off x="4845"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B9891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选择加法</w:t>
                              </w:r>
                            </w:p>
                          </w:txbxContent>
                        </wps:txbx>
                        <wps:bodyPr rot="0" vert="horz" wrap="square" lIns="0" tIns="90000" rIns="0" bIns="0" anchor="t" anchorCtr="0" upright="1">
                          <a:noAutofit/>
                        </wps:bodyPr>
                      </wps:wsp>
                      <wps:wsp>
                        <wps:cNvPr id="350" name="Rectangle 67"/>
                        <wps:cNvSpPr>
                          <a:spLocks noChangeArrowheads="1"/>
                        </wps:cNvSpPr>
                        <wps:spPr bwMode="auto">
                          <a:xfrm>
                            <a:off x="6444"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689589" w14:textId="77777777" w:rsidR="00157CE4" w:rsidRDefault="00157CE4" w:rsidP="00157CE4">
                              <w:pPr>
                                <w:jc w:val="center"/>
                                <w:rPr>
                                  <w:rFonts w:ascii="Courier New" w:hAnsi="Courier New" w:cs="Courier New" w:hint="eastAsia"/>
                                  <w:spacing w:val="-10"/>
                                  <w:sz w:val="18"/>
                                  <w:szCs w:val="18"/>
                                </w:rPr>
                              </w:pPr>
                              <w:r>
                                <w:rPr>
                                  <w:rFonts w:ascii="Courier New" w:hAnsi="Courier New" w:cs="Courier New" w:hint="eastAsia"/>
                                  <w:spacing w:val="-10"/>
                                  <w:sz w:val="18"/>
                                  <w:szCs w:val="18"/>
                                </w:rPr>
                                <w:t>标志灯</w:t>
                              </w:r>
                              <w:proofErr w:type="gramStart"/>
                              <w:r>
                                <w:rPr>
                                  <w:rFonts w:ascii="Courier New" w:hAnsi="Courier New" w:cs="Courier New" w:hint="eastAsia"/>
                                  <w:spacing w:val="-10"/>
                                  <w:sz w:val="18"/>
                                  <w:szCs w:val="18"/>
                                </w:rPr>
                                <w:t>灭</w:t>
                              </w:r>
                              <w:proofErr w:type="gramEnd"/>
                            </w:p>
                            <w:p w14:paraId="133D8B4E" w14:textId="77777777" w:rsidR="00157CE4" w:rsidRDefault="00157CE4" w:rsidP="00157CE4">
                              <w:pPr>
                                <w:jc w:val="center"/>
                                <w:rPr>
                                  <w:rFonts w:ascii="Courier New" w:hAnsi="Courier New" w:cs="Courier New" w:hint="eastAsia"/>
                                  <w:spacing w:val="-10"/>
                                  <w:sz w:val="18"/>
                                  <w:szCs w:val="18"/>
                                </w:rPr>
                              </w:pPr>
                              <w:r>
                                <w:rPr>
                                  <w:rFonts w:ascii="Courier New" w:hAnsi="Courier New" w:cs="Courier New" w:hint="eastAsia"/>
                                  <w:spacing w:val="-10"/>
                                  <w:sz w:val="18"/>
                                  <w:szCs w:val="18"/>
                                </w:rPr>
                                <w:t>Z=0</w:t>
                              </w:r>
                            </w:p>
                          </w:txbxContent>
                        </wps:txbx>
                        <wps:bodyPr rot="0" vert="horz" wrap="square" lIns="0" tIns="0" rIns="0" bIns="0" anchor="t" anchorCtr="0" upright="1">
                          <a:noAutofit/>
                        </wps:bodyPr>
                      </wps:wsp>
                      <wps:wsp>
                        <wps:cNvPr id="351" name="Text Box 68"/>
                        <wps:cNvSpPr txBox="1">
                          <a:spLocks noChangeArrowheads="1"/>
                        </wps:cNvSpPr>
                        <wps:spPr bwMode="auto">
                          <a:xfrm>
                            <a:off x="6279" y="644"/>
                            <a:ext cx="1362"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940A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352" name="Text Box 69"/>
                        <wps:cNvSpPr txBox="1">
                          <a:spLocks noChangeArrowheads="1"/>
                        </wps:cNvSpPr>
                        <wps:spPr bwMode="auto">
                          <a:xfrm>
                            <a:off x="1428" y="654"/>
                            <a:ext cx="1599"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A4ADC"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w:t>
                              </w:r>
                              <w:r>
                                <w:rPr>
                                  <w:rFonts w:ascii="Courier New" w:hAnsi="Courier New" w:cs="Courier New" w:hint="eastAsia"/>
                                </w:rPr>
                                <w:t>5~</w:t>
                              </w:r>
                              <w:r>
                                <w:rPr>
                                  <w:rFonts w:ascii="Courier New" w:hAnsi="Courier New" w:cs="Courier New"/>
                                </w:rPr>
                                <w:t>K</w:t>
                              </w:r>
                              <w:r>
                                <w:rPr>
                                  <w:rFonts w:ascii="Courier New" w:hAnsi="Courier New" w:cs="Courier New" w:hint="eastAsia"/>
                                </w:rPr>
                                <w:t>11</w:t>
                              </w:r>
                              <w:r>
                                <w:rPr>
                                  <w:rFonts w:ascii="Courier New" w:hAnsi="Courier New" w:cs="Courier New"/>
                                </w:rPr>
                                <w:t>=</w:t>
                              </w:r>
                              <w:r>
                                <w:rPr>
                                  <w:rFonts w:ascii="Courier New" w:hAnsi="Courier New" w:cs="Courier New" w:hint="eastAsia"/>
                                </w:rPr>
                                <w:t>0</w:t>
                              </w:r>
                              <w:r>
                                <w:rPr>
                                  <w:rFonts w:ascii="Courier New" w:hAnsi="Courier New" w:cs="Courier New"/>
                                </w:rPr>
                                <w:t>1</w:t>
                              </w:r>
                              <w:r>
                                <w:rPr>
                                  <w:rFonts w:ascii="Courier New" w:hAnsi="Courier New" w:cs="Courier New" w:hint="eastAsia"/>
                                </w:rPr>
                                <w:t>101</w:t>
                              </w:r>
                            </w:p>
                          </w:txbxContent>
                        </wps:txbx>
                        <wps:bodyPr rot="0" vert="horz" wrap="square" lIns="0" tIns="0" rIns="0" bIns="0" anchor="t" anchorCtr="0" upright="1">
                          <a:noAutofit/>
                        </wps:bodyPr>
                      </wps:wsp>
                      <wps:wsp>
                        <wps:cNvPr id="353" name="Text Box 70"/>
                        <wps:cNvSpPr txBox="1">
                          <a:spLocks noChangeArrowheads="1"/>
                        </wps:cNvSpPr>
                        <wps:spPr bwMode="auto">
                          <a:xfrm>
                            <a:off x="4701" y="671"/>
                            <a:ext cx="136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69B65"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w:t>
                              </w:r>
                              <w:r>
                                <w:rPr>
                                  <w:rFonts w:ascii="Courier New" w:hAnsi="Courier New" w:cs="Courier New" w:hint="eastAsia"/>
                                </w:rPr>
                                <w:t>11=0</w:t>
                              </w:r>
                            </w:p>
                          </w:txbxContent>
                        </wps:txbx>
                        <wps:bodyPr rot="0" vert="horz" wrap="square" lIns="0" tIns="0" rIns="0" bIns="0" anchor="t" anchorCtr="0" upright="1">
                          <a:noAutofit/>
                        </wps:bodyPr>
                      </wps:wsp>
                      <wps:wsp>
                        <wps:cNvPr id="354" name="Text Box 71"/>
                        <wps:cNvSpPr txBox="1">
                          <a:spLocks noChangeArrowheads="1"/>
                        </wps:cNvSpPr>
                        <wps:spPr bwMode="auto">
                          <a:xfrm>
                            <a:off x="3138" y="671"/>
                            <a:ext cx="1362"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1A915"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K10~K6=11000</w:t>
                              </w:r>
                            </w:p>
                            <w:p w14:paraId="260061F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34C26C" id="组合 340" o:spid="_x0000_s1326" style="position:absolute;margin-left:0;margin-top:0;width:382.05pt;height:53.25pt;z-index:251663360;mso-position-horizontal-relative:char;mso-position-vertical-relative:line" coordsize="7641,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">
                <v:shape id="AutoShape 58" o:spid="_x0000_s1327" type="#_x0000_t13" style="position:absolute;left:5898;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" fillcolor="silver" stroked="f"/>
                <v:rect id="Rectangle 59" o:spid="_x0000_s1328" style="position:absolute;left:1677;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" filled="f">
                  <v:textbox inset="0,2.5mm,0,0">
                    <w:txbxContent>
                      <w:p w14:paraId="446D9CF8" w14:textId="77777777" w:rsidR="00157CE4" w:rsidRDefault="00157CE4" w:rsidP="00157CE4">
                        <w:pPr>
                          <w:pStyle w:val="af5"/>
                          <w:pBdr>
                            <w:bottom w:val="none" w:sz="0" w:space="0" w:color="auto"/>
                          </w:pBdr>
                          <w:tabs>
                            <w:tab w:val="clear" w:pos="4153"/>
                            <w:tab w:val="clear" w:pos="8306"/>
                          </w:tabs>
                          <w:snapToGrid/>
                          <w:rPr>
                            <w:rFonts w:hint="eastAsia"/>
                          </w:rPr>
                        </w:pPr>
                        <w:r>
                          <w:rPr>
                            <w:rFonts w:ascii="Courier New" w:hAnsi="Courier New" w:cs="Courier New" w:hint="eastAsia"/>
                            <w:szCs w:val="24"/>
                          </w:rPr>
                          <w:t>选择减法</w:t>
                        </w:r>
                      </w:p>
                    </w:txbxContent>
                  </v:textbox>
                </v:rect>
                <v:shape id="AutoShape 60" o:spid="_x0000_s1329" type="#_x0000_t13" style="position:absolute;left:1152;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" fillcolor="silver" stroked="f"/>
                <v:rect id="Rectangle 61" o:spid="_x0000_s1330" style="position:absolute;left:102;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" filled="f">
                  <v:textbox inset="0,2.5mm,0,0">
                    <w:txbxContent>
                      <w:p w14:paraId="730375C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关闭控位</w:t>
                        </w:r>
                      </w:p>
                    </w:txbxContent>
                  </v:textbox>
                </v:rect>
                <v:shape id="AutoShape 62" o:spid="_x0000_s1331" type="#_x0000_t13" style="position:absolute;left:2727;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" fillcolor="silver" stroked="f"/>
                <v:rect id="Rectangle 63" o:spid="_x0000_s1332" style="position:absolute;left:3255;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" filled="f">
                  <v:textbox inset="0,0,0,0">
                    <w:txbxContent>
                      <w:p w14:paraId="53DEC2F0" w14:textId="77777777" w:rsidR="00157CE4" w:rsidRDefault="00157CE4" w:rsidP="00157CE4">
                        <w:pPr>
                          <w:jc w:val="center"/>
                          <w:rPr>
                            <w:rFonts w:hint="eastAsia"/>
                            <w:sz w:val="18"/>
                            <w:szCs w:val="18"/>
                          </w:rPr>
                        </w:pPr>
                        <w:r>
                          <w:rPr>
                            <w:rFonts w:hint="eastAsia"/>
                            <w:sz w:val="18"/>
                            <w:szCs w:val="18"/>
                          </w:rPr>
                          <w:t>标志灯亮</w:t>
                        </w:r>
                      </w:p>
                      <w:p w14:paraId="23E94AF4" w14:textId="77777777" w:rsidR="00157CE4" w:rsidRDefault="00157CE4" w:rsidP="00157CE4">
                        <w:pPr>
                          <w:jc w:val="center"/>
                          <w:rPr>
                            <w:rFonts w:hint="eastAsia"/>
                          </w:rPr>
                        </w:pPr>
                        <w:r>
                          <w:rPr>
                            <w:rFonts w:hint="eastAsia"/>
                            <w:sz w:val="18"/>
                            <w:szCs w:val="18"/>
                          </w:rPr>
                          <w:t>Z=1</w:t>
                        </w:r>
                      </w:p>
                    </w:txbxContent>
                  </v:textbox>
                </v:rect>
                <v:shape id="Text Box 64" o:spid="_x0000_s1333" type="#_x0000_t202" style="position:absolute;top:642;width:136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14:paraId="7357367A"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w:t>
                        </w:r>
                        <w:r>
                          <w:rPr>
                            <w:rFonts w:ascii="Courier New" w:hAnsi="Courier New" w:cs="Courier New" w:hint="eastAsia"/>
                          </w:rPr>
                          <w:t>23</w:t>
                        </w:r>
                        <w:r>
                          <w:rPr>
                            <w:rFonts w:ascii="Courier New" w:hAnsi="Courier New" w:cs="Courier New"/>
                          </w:rPr>
                          <w:t>~K</w:t>
                        </w:r>
                        <w:r>
                          <w:rPr>
                            <w:rFonts w:ascii="Courier New" w:hAnsi="Courier New" w:cs="Courier New" w:hint="eastAsia"/>
                          </w:rPr>
                          <w:t>0</w:t>
                        </w:r>
                        <w:r>
                          <w:rPr>
                            <w:rFonts w:ascii="Courier New" w:hAnsi="Courier New" w:cs="Courier New"/>
                          </w:rPr>
                          <w:t>=</w:t>
                        </w:r>
                        <w:r>
                          <w:rPr>
                            <w:rFonts w:ascii="Courier New" w:hAnsi="Courier New" w:cs="Courier New" w:hint="eastAsia"/>
                          </w:rPr>
                          <w:t>全</w:t>
                        </w:r>
                        <w:proofErr w:type="gramStart"/>
                        <w:r>
                          <w:rPr>
                            <w:rFonts w:ascii="Courier New" w:hAnsi="Courier New" w:cs="Courier New"/>
                          </w:rPr>
                          <w:t>”</w:t>
                        </w:r>
                        <w:proofErr w:type="gramEnd"/>
                        <w:r>
                          <w:rPr>
                            <w:rFonts w:ascii="Courier New" w:hAnsi="Courier New" w:cs="Courier New" w:hint="eastAsia"/>
                          </w:rPr>
                          <w:t>1</w:t>
                        </w:r>
                        <w:r>
                          <w:rPr>
                            <w:rFonts w:ascii="Courier New" w:hAnsi="Courier New" w:cs="Courier New"/>
                          </w:rPr>
                          <w:t>”</w:t>
                        </w:r>
                      </w:p>
                    </w:txbxContent>
                  </v:textbox>
                </v:shape>
                <v:shape id="AutoShape 65" o:spid="_x0000_s1334" type="#_x0000_t13" style="position:absolute;left:4320;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" fillcolor="silver" stroked="f"/>
                <v:rect id="Rectangle 66" o:spid="_x0000_s1335" style="position:absolute;left:4845;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" filled="f">
                  <v:textbox inset="0,2.5mm,0,0">
                    <w:txbxContent>
                      <w:p w14:paraId="54B9891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选择加法</w:t>
                        </w:r>
                      </w:p>
                    </w:txbxContent>
                  </v:textbox>
                </v:rect>
                <v:rect id="Rectangle 67" o:spid="_x0000_s1336" style="position:absolute;left:6444;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" filled="f">
                  <v:textbox inset="0,0,0,0">
                    <w:txbxContent>
                      <w:p w14:paraId="3C689589" w14:textId="77777777" w:rsidR="00157CE4" w:rsidRDefault="00157CE4" w:rsidP="00157CE4">
                        <w:pPr>
                          <w:jc w:val="center"/>
                          <w:rPr>
                            <w:rFonts w:ascii="Courier New" w:hAnsi="Courier New" w:cs="Courier New" w:hint="eastAsia"/>
                            <w:spacing w:val="-10"/>
                            <w:sz w:val="18"/>
                            <w:szCs w:val="18"/>
                          </w:rPr>
                        </w:pPr>
                        <w:r>
                          <w:rPr>
                            <w:rFonts w:ascii="Courier New" w:hAnsi="Courier New" w:cs="Courier New" w:hint="eastAsia"/>
                            <w:spacing w:val="-10"/>
                            <w:sz w:val="18"/>
                            <w:szCs w:val="18"/>
                          </w:rPr>
                          <w:t>标志灯</w:t>
                        </w:r>
                        <w:proofErr w:type="gramStart"/>
                        <w:r>
                          <w:rPr>
                            <w:rFonts w:ascii="Courier New" w:hAnsi="Courier New" w:cs="Courier New" w:hint="eastAsia"/>
                            <w:spacing w:val="-10"/>
                            <w:sz w:val="18"/>
                            <w:szCs w:val="18"/>
                          </w:rPr>
                          <w:t>灭</w:t>
                        </w:r>
                        <w:proofErr w:type="gramEnd"/>
                      </w:p>
                      <w:p w14:paraId="133D8B4E" w14:textId="77777777" w:rsidR="00157CE4" w:rsidRDefault="00157CE4" w:rsidP="00157CE4">
                        <w:pPr>
                          <w:jc w:val="center"/>
                          <w:rPr>
                            <w:rFonts w:ascii="Courier New" w:hAnsi="Courier New" w:cs="Courier New" w:hint="eastAsia"/>
                            <w:spacing w:val="-10"/>
                            <w:sz w:val="18"/>
                            <w:szCs w:val="18"/>
                          </w:rPr>
                        </w:pPr>
                        <w:r>
                          <w:rPr>
                            <w:rFonts w:ascii="Courier New" w:hAnsi="Courier New" w:cs="Courier New" w:hint="eastAsia"/>
                            <w:spacing w:val="-10"/>
                            <w:sz w:val="18"/>
                            <w:szCs w:val="18"/>
                          </w:rPr>
                          <w:t>Z=0</w:t>
                        </w:r>
                      </w:p>
                    </w:txbxContent>
                  </v:textbox>
                </v:rect>
                <v:shape id="Text Box 68" o:spid="_x0000_s1337" type="#_x0000_t202" style="position:absolute;left:6279;top:644;width:1362;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50D940A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69" o:spid="_x0000_s1338" type="#_x0000_t202" style="position:absolute;left:1428;top:654;width:1599;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577A4ADC"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w:t>
                        </w:r>
                        <w:r>
                          <w:rPr>
                            <w:rFonts w:ascii="Courier New" w:hAnsi="Courier New" w:cs="Courier New" w:hint="eastAsia"/>
                          </w:rPr>
                          <w:t>5~</w:t>
                        </w:r>
                        <w:r>
                          <w:rPr>
                            <w:rFonts w:ascii="Courier New" w:hAnsi="Courier New" w:cs="Courier New"/>
                          </w:rPr>
                          <w:t>K</w:t>
                        </w:r>
                        <w:r>
                          <w:rPr>
                            <w:rFonts w:ascii="Courier New" w:hAnsi="Courier New" w:cs="Courier New" w:hint="eastAsia"/>
                          </w:rPr>
                          <w:t>11</w:t>
                        </w:r>
                        <w:r>
                          <w:rPr>
                            <w:rFonts w:ascii="Courier New" w:hAnsi="Courier New" w:cs="Courier New"/>
                          </w:rPr>
                          <w:t>=</w:t>
                        </w:r>
                        <w:r>
                          <w:rPr>
                            <w:rFonts w:ascii="Courier New" w:hAnsi="Courier New" w:cs="Courier New" w:hint="eastAsia"/>
                          </w:rPr>
                          <w:t>0</w:t>
                        </w:r>
                        <w:r>
                          <w:rPr>
                            <w:rFonts w:ascii="Courier New" w:hAnsi="Courier New" w:cs="Courier New"/>
                          </w:rPr>
                          <w:t>1</w:t>
                        </w:r>
                        <w:r>
                          <w:rPr>
                            <w:rFonts w:ascii="Courier New" w:hAnsi="Courier New" w:cs="Courier New" w:hint="eastAsia"/>
                          </w:rPr>
                          <w:t>101</w:t>
                        </w:r>
                      </w:p>
                    </w:txbxContent>
                  </v:textbox>
                </v:shape>
                <v:shape id="Text Box 70" o:spid="_x0000_s1339" type="#_x0000_t202" style="position:absolute;left:4701;top:671;width:136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77669B65"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w:t>
                        </w:r>
                        <w:r>
                          <w:rPr>
                            <w:rFonts w:ascii="Courier New" w:hAnsi="Courier New" w:cs="Courier New" w:hint="eastAsia"/>
                          </w:rPr>
                          <w:t>11=0</w:t>
                        </w:r>
                      </w:p>
                    </w:txbxContent>
                  </v:textbox>
                </v:shape>
                <v:shape id="Text Box 71" o:spid="_x0000_s1340" type="#_x0000_t202" style="position:absolute;left:3138;top:671;width:1362;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4441A915"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K10~K6=11000</w:t>
                        </w:r>
                      </w:p>
                      <w:p w14:paraId="260061F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05AEE986" wp14:editId="22416D75">
                <wp:extent cx="4850130" cy="67564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50130" cy="67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B216E" id="矩形 33" o:spid="_x0000_s1026" style="width:381.9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2E825AD0" w14:textId="77777777" w:rsidR="00157CE4" w:rsidRPr="00157CE4" w:rsidRDefault="00157CE4" w:rsidP="00157CE4">
      <w:pPr>
        <w:spacing w:line="0" w:lineRule="atLeast"/>
        <w:rPr>
          <w:rFonts w:ascii="Times New Roman" w:eastAsia="宋体" w:hAnsi="Times New Roman" w:cs="Times New Roman" w:hint="eastAsia"/>
          <w:szCs w:val="24"/>
        </w:rPr>
      </w:pPr>
    </w:p>
    <w:p w14:paraId="59E29FF3" w14:textId="77777777" w:rsidR="00157CE4" w:rsidRPr="00157CE4" w:rsidRDefault="00157CE4" w:rsidP="00157CE4">
      <w:pPr>
        <w:keepNext/>
        <w:keepLines/>
        <w:spacing w:before="260" w:after="260"/>
        <w:outlineLvl w:val="1"/>
        <w:rPr>
          <w:rFonts w:ascii="Times New Roman" w:eastAsia="黑体" w:hAnsi="Times New Roman" w:cs="Times New Roman" w:hint="eastAsia"/>
          <w:b/>
          <w:bCs/>
          <w:sz w:val="28"/>
          <w:szCs w:val="32"/>
        </w:rPr>
      </w:pPr>
      <w:r w:rsidRPr="00157CE4">
        <w:rPr>
          <w:rFonts w:ascii="Times New Roman" w:eastAsia="黑体" w:hAnsi="Times New Roman" w:cs="Times New Roman"/>
          <w:b/>
          <w:bCs/>
          <w:sz w:val="28"/>
          <w:szCs w:val="32"/>
        </w:rPr>
        <w:br w:type="page"/>
      </w:r>
      <w:bookmarkStart w:id="27" w:name="_Toc223330581"/>
      <w:bookmarkStart w:id="28" w:name="_Toc223336756"/>
      <w:bookmarkStart w:id="29" w:name="_Toc249581725"/>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28"/>
            <w:szCs w:val="32"/>
          </w:rPr>
          <w:lastRenderedPageBreak/>
          <w:t>2.3.2</w:t>
        </w:r>
        <w:r w:rsidRPr="00157CE4">
          <w:rPr>
            <w:rFonts w:ascii="Times New Roman" w:eastAsia="黑体" w:hAnsi="Times New Roman" w:cs="Times New Roman" w:hint="eastAsia"/>
            <w:b/>
            <w:bCs/>
            <w:sz w:val="28"/>
            <w:szCs w:val="32"/>
          </w:rPr>
          <w:t xml:space="preserve">　</w:t>
        </w:r>
      </w:smartTag>
      <w:r w:rsidRPr="00157CE4">
        <w:rPr>
          <w:rFonts w:ascii="Times New Roman" w:eastAsia="黑体" w:hAnsi="Times New Roman" w:cs="Times New Roman" w:hint="eastAsia"/>
          <w:b/>
          <w:bCs/>
          <w:sz w:val="28"/>
          <w:szCs w:val="32"/>
        </w:rPr>
        <w:t>通用寄存器实验</w:t>
      </w:r>
      <w:bookmarkEnd w:id="27"/>
      <w:bookmarkEnd w:id="28"/>
      <w:bookmarkEnd w:id="29"/>
    </w:p>
    <w:p w14:paraId="661F0491"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一、实验目的</w:t>
      </w:r>
    </w:p>
    <w:p w14:paraId="4EFF1FF7" w14:textId="77777777" w:rsidR="00157CE4" w:rsidRPr="00157CE4" w:rsidRDefault="00157CE4">
      <w:pPr>
        <w:numPr>
          <w:ilvl w:val="0"/>
          <w:numId w:val="22"/>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熟悉通用寄存器的数据通路。</w:t>
      </w:r>
    </w:p>
    <w:p w14:paraId="2C7A3926" w14:textId="77777777" w:rsidR="00157CE4" w:rsidRPr="00157CE4" w:rsidRDefault="00157CE4">
      <w:pPr>
        <w:numPr>
          <w:ilvl w:val="0"/>
          <w:numId w:val="22"/>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掌握通用寄存器的构成和运用。</w:t>
      </w:r>
    </w:p>
    <w:p w14:paraId="67EF284A" w14:textId="77777777" w:rsidR="00157CE4" w:rsidRPr="00157CE4" w:rsidRDefault="00157CE4" w:rsidP="00157CE4">
      <w:pPr>
        <w:ind w:firstLineChars="200" w:firstLine="420"/>
        <w:rPr>
          <w:rFonts w:ascii="Times New Roman" w:eastAsia="宋体" w:hAnsi="Times New Roman" w:cs="Times New Roman" w:hint="eastAsia"/>
          <w:szCs w:val="24"/>
        </w:rPr>
      </w:pPr>
    </w:p>
    <w:p w14:paraId="5CE995A5"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二、实验要求</w:t>
      </w:r>
    </w:p>
    <w:p w14:paraId="081EB0F6"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在掌握了</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运算寄存器的读写操作后，继续完成</w:t>
      </w:r>
      <w:r w:rsidRPr="00157CE4">
        <w:rPr>
          <w:rFonts w:ascii="Times New Roman" w:eastAsia="宋体" w:hAnsi="Times New Roman" w:cs="Times New Roman" w:hint="eastAsia"/>
          <w:szCs w:val="24"/>
        </w:rPr>
        <w:t>CX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DX</w:t>
      </w:r>
      <w:r w:rsidRPr="00157CE4">
        <w:rPr>
          <w:rFonts w:ascii="Times New Roman" w:eastAsia="宋体" w:hAnsi="Times New Roman" w:cs="Times New Roman" w:hint="eastAsia"/>
          <w:szCs w:val="24"/>
        </w:rPr>
        <w:t>通用寄存器的数据写入与读出。</w:t>
      </w:r>
    </w:p>
    <w:p w14:paraId="1C7794ED" w14:textId="77777777" w:rsidR="00157CE4" w:rsidRPr="00157CE4" w:rsidRDefault="00157CE4" w:rsidP="00157CE4">
      <w:pPr>
        <w:ind w:firstLineChars="200" w:firstLine="420"/>
        <w:rPr>
          <w:rFonts w:ascii="Times New Roman" w:eastAsia="宋体" w:hAnsi="Times New Roman" w:cs="Times New Roman" w:hint="eastAsia"/>
          <w:szCs w:val="24"/>
        </w:rPr>
      </w:pPr>
    </w:p>
    <w:p w14:paraId="32990D7B"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三、实验原理</w:t>
      </w:r>
    </w:p>
    <w:p w14:paraId="34A7092B"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实验中所用的通用寄存器数据通路如下图所示。由四片</w:t>
      </w:r>
      <w:r w:rsidRPr="00157CE4">
        <w:rPr>
          <w:rFonts w:ascii="Times New Roman" w:eastAsia="宋体" w:hAnsi="Times New Roman" w:cs="Times New Roman" w:hint="eastAsia"/>
          <w:szCs w:val="24"/>
        </w:rPr>
        <w:t>8</w:t>
      </w:r>
      <w:r w:rsidRPr="00157CE4">
        <w:rPr>
          <w:rFonts w:ascii="Times New Roman" w:eastAsia="宋体" w:hAnsi="Times New Roman" w:cs="Times New Roman" w:hint="eastAsia"/>
          <w:szCs w:val="24"/>
        </w:rPr>
        <w:t>位字长的</w:t>
      </w:r>
      <w:r w:rsidRPr="00157CE4">
        <w:rPr>
          <w:rFonts w:ascii="Times New Roman" w:eastAsia="宋体" w:hAnsi="Times New Roman" w:cs="Times New Roman" w:hint="eastAsia"/>
          <w:szCs w:val="24"/>
        </w:rPr>
        <w:t>74LS574</w:t>
      </w:r>
      <w:r w:rsidRPr="00157CE4">
        <w:rPr>
          <w:rFonts w:ascii="Times New Roman" w:eastAsia="宋体" w:hAnsi="Times New Roman" w:cs="Times New Roman" w:hint="eastAsia"/>
          <w:szCs w:val="24"/>
        </w:rPr>
        <w:t>组成</w:t>
      </w:r>
      <w:r w:rsidRPr="00157CE4">
        <w:rPr>
          <w:rFonts w:ascii="Times New Roman" w:eastAsia="宋体" w:hAnsi="Times New Roman" w:cs="Times New Roman" w:hint="eastAsia"/>
          <w:szCs w:val="24"/>
        </w:rPr>
        <w:t>CX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R1 R0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DX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R3 R2</w:t>
      </w:r>
      <w:r w:rsidRPr="00157CE4">
        <w:rPr>
          <w:rFonts w:ascii="Times New Roman" w:eastAsia="宋体" w:hAnsi="Times New Roman" w:cs="Times New Roman" w:hint="eastAsia"/>
          <w:szCs w:val="24"/>
        </w:rPr>
        <w:t>）通用寄存器组。图中</w:t>
      </w:r>
      <w:r w:rsidRPr="00157CE4">
        <w:rPr>
          <w:rFonts w:ascii="Times New Roman" w:eastAsia="宋体" w:hAnsi="Times New Roman" w:cs="Times New Roman" w:hint="eastAsia"/>
          <w:szCs w:val="24"/>
        </w:rPr>
        <w:t>X2 X1 X0</w:t>
      </w:r>
      <w:r w:rsidRPr="00157CE4">
        <w:rPr>
          <w:rFonts w:ascii="Times New Roman" w:eastAsia="宋体" w:hAnsi="Times New Roman" w:cs="Times New Roman" w:hint="eastAsia"/>
          <w:szCs w:val="24"/>
        </w:rPr>
        <w:t>定义输出选通使能，</w:t>
      </w:r>
      <w:r w:rsidRPr="00157CE4">
        <w:rPr>
          <w:rFonts w:ascii="Times New Roman" w:eastAsia="宋体" w:hAnsi="Times New Roman" w:cs="Times New Roman" w:hint="eastAsia"/>
          <w:szCs w:val="24"/>
        </w:rPr>
        <w:t>SI</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XP</w:t>
      </w:r>
      <w:r w:rsidRPr="00157CE4">
        <w:rPr>
          <w:rFonts w:ascii="Times New Roman" w:eastAsia="宋体" w:hAnsi="Times New Roman" w:cs="Times New Roman" w:hint="eastAsia"/>
          <w:szCs w:val="24"/>
        </w:rPr>
        <w:t>控制位为源选通选择。</w:t>
      </w:r>
      <w:r w:rsidRPr="00157CE4">
        <w:rPr>
          <w:rFonts w:ascii="Times New Roman" w:eastAsia="宋体" w:hAnsi="Times New Roman" w:cs="Times New Roman" w:hint="eastAsia"/>
          <w:szCs w:val="24"/>
        </w:rPr>
        <w:t>RXW</w:t>
      </w:r>
      <w:r w:rsidRPr="00157CE4">
        <w:rPr>
          <w:rFonts w:ascii="Times New Roman" w:eastAsia="宋体" w:hAnsi="Times New Roman" w:cs="Times New Roman" w:hint="eastAsia"/>
          <w:szCs w:val="24"/>
        </w:rPr>
        <w:t>为寄存器数据写入使能，</w:t>
      </w:r>
      <w:r w:rsidRPr="00157CE4">
        <w:rPr>
          <w:rFonts w:ascii="Times New Roman" w:eastAsia="宋体" w:hAnsi="Times New Roman" w:cs="Times New Roman" w:hint="eastAsia"/>
          <w:szCs w:val="24"/>
        </w:rPr>
        <w:t>OP</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DI</w:t>
      </w:r>
      <w:r w:rsidRPr="00157CE4">
        <w:rPr>
          <w:rFonts w:ascii="Times New Roman" w:eastAsia="宋体" w:hAnsi="Times New Roman" w:cs="Times New Roman" w:hint="eastAsia"/>
          <w:szCs w:val="24"/>
        </w:rPr>
        <w:t>为目的寄存器选择。</w:t>
      </w:r>
      <w:r w:rsidRPr="00157CE4">
        <w:rPr>
          <w:rFonts w:ascii="Times New Roman" w:eastAsia="宋体" w:hAnsi="Times New Roman" w:cs="Times New Roman" w:hint="eastAsia"/>
          <w:szCs w:val="24"/>
        </w:rPr>
        <w:t>DRCK</w:t>
      </w:r>
      <w:r w:rsidRPr="00157CE4">
        <w:rPr>
          <w:rFonts w:ascii="Times New Roman" w:eastAsia="宋体" w:hAnsi="Times New Roman" w:cs="Times New Roman" w:hint="eastAsia"/>
          <w:szCs w:val="24"/>
        </w:rPr>
        <w:t>信号为寄存器写脉冲，下降沿有效。准双向</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输入输出端口用于置数操作，经</w:t>
      </w:r>
      <w:r w:rsidRPr="00157CE4">
        <w:rPr>
          <w:rFonts w:ascii="Times New Roman" w:eastAsia="宋体" w:hAnsi="Times New Roman" w:cs="Times New Roman" w:hint="eastAsia"/>
          <w:szCs w:val="24"/>
        </w:rPr>
        <w:t>2</w:t>
      </w:r>
      <w:r w:rsidRPr="00157CE4">
        <w:rPr>
          <w:rFonts w:ascii="Times New Roman" w:eastAsia="宋体" w:hAnsi="Times New Roman" w:cs="Times New Roman" w:hint="eastAsia"/>
          <w:szCs w:val="24"/>
        </w:rPr>
        <w:t>片</w:t>
      </w:r>
      <w:r w:rsidRPr="00157CE4">
        <w:rPr>
          <w:rFonts w:ascii="Times New Roman" w:eastAsia="宋体" w:hAnsi="Times New Roman" w:cs="Times New Roman" w:hint="eastAsia"/>
          <w:szCs w:val="24"/>
        </w:rPr>
        <w:t>74LS245</w:t>
      </w:r>
      <w:r w:rsidRPr="00157CE4">
        <w:rPr>
          <w:rFonts w:ascii="Times New Roman" w:eastAsia="宋体" w:hAnsi="Times New Roman" w:cs="Times New Roman" w:hint="eastAsia"/>
          <w:szCs w:val="24"/>
        </w:rPr>
        <w:t>三态门与数据总线相连。</w:t>
      </w:r>
    </w:p>
    <w:p w14:paraId="0717762A" w14:textId="77777777" w:rsidR="00157CE4" w:rsidRPr="00157CE4" w:rsidRDefault="00157CE4" w:rsidP="00157CE4">
      <w:pPr>
        <w:ind w:firstLineChars="200" w:firstLine="420"/>
        <w:rPr>
          <w:rFonts w:ascii="Times New Roman" w:eastAsia="宋体" w:hAnsi="Times New Roman" w:cs="Times New Roman" w:hint="eastAsia"/>
          <w:szCs w:val="24"/>
        </w:rPr>
      </w:pPr>
    </w:p>
    <w:p w14:paraId="2A1CDDEF"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hint="eastAsia"/>
          <w:noProof/>
          <w:szCs w:val="24"/>
        </w:rPr>
        <w:drawing>
          <wp:inline distT="0" distB="0" distL="0" distR="0" wp14:anchorId="4310E8B0" wp14:editId="7ABB70D7">
            <wp:extent cx="5274310" cy="3711575"/>
            <wp:effectExtent l="0" t="0" r="254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11575"/>
                    </a:xfrm>
                    <a:prstGeom prst="rect">
                      <a:avLst/>
                    </a:prstGeom>
                    <a:noFill/>
                    <a:ln>
                      <a:noFill/>
                    </a:ln>
                  </pic:spPr>
                </pic:pic>
              </a:graphicData>
            </a:graphic>
          </wp:inline>
        </w:drawing>
      </w:r>
    </w:p>
    <w:p w14:paraId="307AE7E7"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图</w:t>
      </w:r>
      <w:smartTag w:uri="urn:schemas-microsoft-com:office:smarttags" w:element="chsdate">
        <w:smartTagPr>
          <w:attr w:name="IsROCDate" w:val="False"/>
          <w:attr w:name="IsLunarDate" w:val="False"/>
          <w:attr w:name="Day" w:val="3"/>
          <w:attr w:name="Month" w:val="3"/>
          <w:attr w:name="Year" w:val="2002"/>
        </w:smartTagPr>
        <w:r w:rsidRPr="00157CE4">
          <w:rPr>
            <w:rFonts w:ascii="Times New Roman" w:eastAsia="黑体" w:hAnsi="Times New Roman" w:cs="Times New Roman" w:hint="eastAsia"/>
            <w:b/>
            <w:bCs/>
            <w:sz w:val="18"/>
            <w:szCs w:val="24"/>
          </w:rPr>
          <w:t>2-3-3</w:t>
        </w:r>
      </w:smartTag>
      <w:r w:rsidRPr="00157CE4">
        <w:rPr>
          <w:rFonts w:ascii="Times New Roman" w:eastAsia="黑体" w:hAnsi="Times New Roman" w:cs="Times New Roman" w:hint="eastAsia"/>
          <w:b/>
          <w:bCs/>
          <w:sz w:val="18"/>
          <w:szCs w:val="24"/>
        </w:rPr>
        <w:t>通用寄存器数据通路</w:t>
      </w:r>
    </w:p>
    <w:p w14:paraId="761F46BB"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宋体" w:hAnsi="Times New Roman" w:cs="Times New Roman"/>
          <w:szCs w:val="24"/>
        </w:rPr>
        <w:br w:type="page"/>
      </w:r>
      <w:r w:rsidRPr="00157CE4">
        <w:rPr>
          <w:rFonts w:ascii="Times New Roman" w:eastAsia="黑体" w:hAnsi="Times New Roman" w:cs="Times New Roman" w:hint="eastAsia"/>
          <w:b/>
          <w:bCs/>
          <w:sz w:val="24"/>
          <w:szCs w:val="24"/>
        </w:rPr>
        <w:lastRenderedPageBreak/>
        <w:t>四、实验内容</w:t>
      </w:r>
    </w:p>
    <w:p w14:paraId="28E96E85" w14:textId="77777777" w:rsidR="00157CE4" w:rsidRPr="00157CE4" w:rsidRDefault="00157CE4">
      <w:pPr>
        <w:numPr>
          <w:ilvl w:val="0"/>
          <w:numId w:val="23"/>
        </w:numPr>
        <w:tabs>
          <w:tab w:val="left" w:pos="0"/>
        </w:tabs>
        <w:ind w:firstLineChars="200" w:firstLine="422"/>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实验连线</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0"/>
        <w:gridCol w:w="839"/>
        <w:gridCol w:w="986"/>
        <w:gridCol w:w="3937"/>
        <w:gridCol w:w="1267"/>
      </w:tblGrid>
      <w:tr w:rsidR="00157CE4" w:rsidRPr="00157CE4" w14:paraId="04168415" w14:textId="77777777" w:rsidTr="0037492E">
        <w:tblPrEx>
          <w:tblCellMar>
            <w:top w:w="0" w:type="dxa"/>
            <w:left w:w="0" w:type="dxa"/>
            <w:bottom w:w="0" w:type="dxa"/>
            <w:right w:w="0" w:type="dxa"/>
          </w:tblCellMar>
        </w:tblPrEx>
        <w:trPr>
          <w:jc w:val="center"/>
        </w:trPr>
        <w:tc>
          <w:tcPr>
            <w:tcW w:w="630" w:type="dxa"/>
            <w:vAlign w:val="center"/>
          </w:tcPr>
          <w:p w14:paraId="1E419E17"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连线</w:t>
            </w:r>
          </w:p>
        </w:tc>
        <w:tc>
          <w:tcPr>
            <w:tcW w:w="839" w:type="dxa"/>
            <w:vAlign w:val="center"/>
          </w:tcPr>
          <w:p w14:paraId="565A8D8E"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信号孔</w:t>
            </w:r>
          </w:p>
        </w:tc>
        <w:tc>
          <w:tcPr>
            <w:tcW w:w="986" w:type="dxa"/>
            <w:vAlign w:val="center"/>
          </w:tcPr>
          <w:p w14:paraId="6AF55913"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接入孔</w:t>
            </w:r>
          </w:p>
        </w:tc>
        <w:tc>
          <w:tcPr>
            <w:tcW w:w="3937" w:type="dxa"/>
            <w:vAlign w:val="center"/>
          </w:tcPr>
          <w:p w14:paraId="61671B98"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作用</w:t>
            </w:r>
          </w:p>
        </w:tc>
        <w:tc>
          <w:tcPr>
            <w:tcW w:w="1267" w:type="dxa"/>
            <w:vAlign w:val="center"/>
          </w:tcPr>
          <w:p w14:paraId="4B9A936C"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有效电平</w:t>
            </w:r>
          </w:p>
        </w:tc>
      </w:tr>
      <w:tr w:rsidR="00157CE4" w:rsidRPr="00157CE4" w14:paraId="0996D358" w14:textId="77777777" w:rsidTr="0037492E">
        <w:tblPrEx>
          <w:tblCellMar>
            <w:top w:w="0" w:type="dxa"/>
            <w:left w:w="0" w:type="dxa"/>
            <w:bottom w:w="0" w:type="dxa"/>
            <w:right w:w="0" w:type="dxa"/>
          </w:tblCellMar>
        </w:tblPrEx>
        <w:trPr>
          <w:jc w:val="center"/>
        </w:trPr>
        <w:tc>
          <w:tcPr>
            <w:tcW w:w="630" w:type="dxa"/>
            <w:vAlign w:val="center"/>
          </w:tcPr>
          <w:p w14:paraId="6ED5D80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w:t>
            </w:r>
          </w:p>
        </w:tc>
        <w:tc>
          <w:tcPr>
            <w:tcW w:w="839" w:type="dxa"/>
            <w:vAlign w:val="center"/>
          </w:tcPr>
          <w:p w14:paraId="1CCE039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DRCK</w:t>
            </w:r>
          </w:p>
        </w:tc>
        <w:tc>
          <w:tcPr>
            <w:tcW w:w="986" w:type="dxa"/>
            <w:vAlign w:val="center"/>
          </w:tcPr>
          <w:p w14:paraId="266CEA1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CLOCK</w:t>
            </w:r>
          </w:p>
        </w:tc>
        <w:tc>
          <w:tcPr>
            <w:tcW w:w="3937" w:type="dxa"/>
            <w:vAlign w:val="center"/>
          </w:tcPr>
          <w:p w14:paraId="3B5E12BB"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单元手动实验状态的时钟来源</w:t>
            </w:r>
          </w:p>
        </w:tc>
        <w:tc>
          <w:tcPr>
            <w:tcW w:w="1267" w:type="dxa"/>
            <w:vAlign w:val="center"/>
          </w:tcPr>
          <w:p w14:paraId="2301729E"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下降沿打入</w:t>
            </w:r>
          </w:p>
        </w:tc>
      </w:tr>
      <w:tr w:rsidR="00157CE4" w:rsidRPr="00157CE4" w14:paraId="618A09B8" w14:textId="77777777" w:rsidTr="0037492E">
        <w:tblPrEx>
          <w:tblCellMar>
            <w:top w:w="0" w:type="dxa"/>
            <w:left w:w="0" w:type="dxa"/>
            <w:bottom w:w="0" w:type="dxa"/>
            <w:right w:w="0" w:type="dxa"/>
          </w:tblCellMar>
        </w:tblPrEx>
        <w:trPr>
          <w:jc w:val="center"/>
        </w:trPr>
        <w:tc>
          <w:tcPr>
            <w:tcW w:w="630" w:type="dxa"/>
            <w:vAlign w:val="center"/>
          </w:tcPr>
          <w:p w14:paraId="7A36966E"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2</w:t>
            </w:r>
          </w:p>
        </w:tc>
        <w:tc>
          <w:tcPr>
            <w:tcW w:w="839" w:type="dxa"/>
            <w:vAlign w:val="center"/>
          </w:tcPr>
          <w:p w14:paraId="1B35F465"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W</w:t>
            </w:r>
          </w:p>
        </w:tc>
        <w:tc>
          <w:tcPr>
            <w:tcW w:w="986" w:type="dxa"/>
            <w:vAlign w:val="center"/>
          </w:tcPr>
          <w:p w14:paraId="7FED9909"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K6(M6)</w:t>
            </w:r>
          </w:p>
        </w:tc>
        <w:tc>
          <w:tcPr>
            <w:tcW w:w="3937" w:type="dxa"/>
            <w:vAlign w:val="center"/>
          </w:tcPr>
          <w:p w14:paraId="5914E002"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总线字长：</w:t>
            </w:r>
            <w:r w:rsidRPr="00157CE4">
              <w:rPr>
                <w:rFonts w:ascii="Times New Roman" w:eastAsia="宋体" w:hAnsi="Times New Roman" w:cs="Times New Roman" w:hint="eastAsia"/>
                <w:sz w:val="18"/>
                <w:szCs w:val="24"/>
              </w:rPr>
              <w:t>0=16</w:t>
            </w:r>
            <w:r w:rsidRPr="00157CE4">
              <w:rPr>
                <w:rFonts w:ascii="Times New Roman" w:eastAsia="宋体" w:hAnsi="Times New Roman" w:cs="Times New Roman" w:hint="eastAsia"/>
                <w:sz w:val="18"/>
                <w:szCs w:val="24"/>
              </w:rPr>
              <w:t>位字操作，</w:t>
            </w:r>
            <w:r w:rsidRPr="00157CE4">
              <w:rPr>
                <w:rFonts w:ascii="Times New Roman" w:eastAsia="宋体" w:hAnsi="Times New Roman" w:cs="Times New Roman" w:hint="eastAsia"/>
                <w:sz w:val="18"/>
                <w:szCs w:val="24"/>
              </w:rPr>
              <w:t>1=8</w:t>
            </w:r>
            <w:r w:rsidRPr="00157CE4">
              <w:rPr>
                <w:rFonts w:ascii="Times New Roman" w:eastAsia="宋体" w:hAnsi="Times New Roman" w:cs="Times New Roman" w:hint="eastAsia"/>
                <w:sz w:val="18"/>
                <w:szCs w:val="24"/>
              </w:rPr>
              <w:t>位字节操作</w:t>
            </w:r>
          </w:p>
        </w:tc>
        <w:tc>
          <w:tcPr>
            <w:tcW w:w="1267" w:type="dxa"/>
            <w:vAlign w:val="center"/>
          </w:tcPr>
          <w:p w14:paraId="10E2A2BE"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0A4E7E88" w14:textId="77777777" w:rsidTr="0037492E">
        <w:tblPrEx>
          <w:tblCellMar>
            <w:top w:w="0" w:type="dxa"/>
            <w:left w:w="0" w:type="dxa"/>
            <w:bottom w:w="0" w:type="dxa"/>
            <w:right w:w="0" w:type="dxa"/>
          </w:tblCellMar>
        </w:tblPrEx>
        <w:trPr>
          <w:cantSplit/>
          <w:jc w:val="center"/>
        </w:trPr>
        <w:tc>
          <w:tcPr>
            <w:tcW w:w="630" w:type="dxa"/>
            <w:vAlign w:val="center"/>
          </w:tcPr>
          <w:p w14:paraId="07A3C89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3</w:t>
            </w:r>
          </w:p>
        </w:tc>
        <w:tc>
          <w:tcPr>
            <w:tcW w:w="839" w:type="dxa"/>
            <w:vAlign w:val="center"/>
          </w:tcPr>
          <w:p w14:paraId="3153F0AC"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X2</w:t>
            </w:r>
          </w:p>
        </w:tc>
        <w:tc>
          <w:tcPr>
            <w:tcW w:w="986" w:type="dxa"/>
            <w:vAlign w:val="center"/>
          </w:tcPr>
          <w:p w14:paraId="7C44D4D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K10(M10)</w:t>
            </w:r>
          </w:p>
        </w:tc>
        <w:tc>
          <w:tcPr>
            <w:tcW w:w="3937" w:type="dxa"/>
            <w:vAlign w:val="center"/>
          </w:tcPr>
          <w:p w14:paraId="77A54A10"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X2</w:t>
            </w:r>
          </w:p>
        </w:tc>
        <w:tc>
          <w:tcPr>
            <w:tcW w:w="1267" w:type="dxa"/>
            <w:vMerge w:val="restart"/>
            <w:vAlign w:val="center"/>
          </w:tcPr>
          <w:p w14:paraId="1B1736A2"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三八译码</w:t>
            </w:r>
          </w:p>
          <w:p w14:paraId="6497B134"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八中选一</w:t>
            </w:r>
          </w:p>
          <w:p w14:paraId="2A75F54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0865E124" w14:textId="77777777" w:rsidTr="0037492E">
        <w:tblPrEx>
          <w:tblCellMar>
            <w:top w:w="0" w:type="dxa"/>
            <w:left w:w="0" w:type="dxa"/>
            <w:bottom w:w="0" w:type="dxa"/>
            <w:right w:w="0" w:type="dxa"/>
          </w:tblCellMar>
        </w:tblPrEx>
        <w:trPr>
          <w:cantSplit/>
          <w:jc w:val="center"/>
        </w:trPr>
        <w:tc>
          <w:tcPr>
            <w:tcW w:w="630" w:type="dxa"/>
            <w:vAlign w:val="center"/>
          </w:tcPr>
          <w:p w14:paraId="0058D890"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4</w:t>
            </w:r>
          </w:p>
        </w:tc>
        <w:tc>
          <w:tcPr>
            <w:tcW w:w="839" w:type="dxa"/>
            <w:vAlign w:val="center"/>
          </w:tcPr>
          <w:p w14:paraId="6B78C5C8"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X1</w:t>
            </w:r>
          </w:p>
        </w:tc>
        <w:tc>
          <w:tcPr>
            <w:tcW w:w="986" w:type="dxa"/>
            <w:vAlign w:val="center"/>
          </w:tcPr>
          <w:p w14:paraId="13486FB7"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K9(M9)</w:t>
            </w:r>
          </w:p>
        </w:tc>
        <w:tc>
          <w:tcPr>
            <w:tcW w:w="3937" w:type="dxa"/>
            <w:vAlign w:val="center"/>
          </w:tcPr>
          <w:p w14:paraId="5CF26A1D"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X1</w:t>
            </w:r>
          </w:p>
        </w:tc>
        <w:tc>
          <w:tcPr>
            <w:tcW w:w="1267" w:type="dxa"/>
            <w:vMerge/>
            <w:vAlign w:val="center"/>
          </w:tcPr>
          <w:p w14:paraId="5ADDC1EF"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5AE1BC4F" w14:textId="77777777" w:rsidTr="0037492E">
        <w:tblPrEx>
          <w:tblCellMar>
            <w:top w:w="0" w:type="dxa"/>
            <w:left w:w="0" w:type="dxa"/>
            <w:bottom w:w="0" w:type="dxa"/>
            <w:right w:w="0" w:type="dxa"/>
          </w:tblCellMar>
        </w:tblPrEx>
        <w:trPr>
          <w:cantSplit/>
          <w:jc w:val="center"/>
        </w:trPr>
        <w:tc>
          <w:tcPr>
            <w:tcW w:w="630" w:type="dxa"/>
            <w:vAlign w:val="center"/>
          </w:tcPr>
          <w:p w14:paraId="477AEA75"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5</w:t>
            </w:r>
          </w:p>
        </w:tc>
        <w:tc>
          <w:tcPr>
            <w:tcW w:w="839" w:type="dxa"/>
            <w:vAlign w:val="center"/>
          </w:tcPr>
          <w:p w14:paraId="5181762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X0</w:t>
            </w:r>
          </w:p>
        </w:tc>
        <w:tc>
          <w:tcPr>
            <w:tcW w:w="986" w:type="dxa"/>
            <w:vAlign w:val="center"/>
          </w:tcPr>
          <w:p w14:paraId="6E9F76DC"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K8(M8)</w:t>
            </w:r>
          </w:p>
        </w:tc>
        <w:tc>
          <w:tcPr>
            <w:tcW w:w="3937" w:type="dxa"/>
            <w:vAlign w:val="center"/>
          </w:tcPr>
          <w:p w14:paraId="769FBFF1"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X0</w:t>
            </w:r>
          </w:p>
        </w:tc>
        <w:tc>
          <w:tcPr>
            <w:tcW w:w="1267" w:type="dxa"/>
            <w:vMerge/>
            <w:vAlign w:val="center"/>
          </w:tcPr>
          <w:p w14:paraId="699381A6"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51162778" w14:textId="77777777" w:rsidTr="0037492E">
        <w:tblPrEx>
          <w:tblCellMar>
            <w:top w:w="0" w:type="dxa"/>
            <w:left w:w="0" w:type="dxa"/>
            <w:bottom w:w="0" w:type="dxa"/>
            <w:right w:w="0" w:type="dxa"/>
          </w:tblCellMar>
        </w:tblPrEx>
        <w:trPr>
          <w:jc w:val="center"/>
        </w:trPr>
        <w:tc>
          <w:tcPr>
            <w:tcW w:w="630" w:type="dxa"/>
            <w:vAlign w:val="center"/>
          </w:tcPr>
          <w:p w14:paraId="2101F7F8"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6</w:t>
            </w:r>
          </w:p>
        </w:tc>
        <w:tc>
          <w:tcPr>
            <w:tcW w:w="839" w:type="dxa"/>
            <w:vAlign w:val="center"/>
          </w:tcPr>
          <w:p w14:paraId="6392B3B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SI</w:t>
            </w:r>
          </w:p>
        </w:tc>
        <w:tc>
          <w:tcPr>
            <w:tcW w:w="986" w:type="dxa"/>
            <w:vAlign w:val="center"/>
          </w:tcPr>
          <w:p w14:paraId="0E047BE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K19(M19)</w:t>
            </w:r>
          </w:p>
        </w:tc>
        <w:tc>
          <w:tcPr>
            <w:tcW w:w="3937" w:type="dxa"/>
            <w:vAlign w:val="center"/>
          </w:tcPr>
          <w:p w14:paraId="5D11DDED"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源寄存器编址：</w:t>
            </w:r>
            <w:r w:rsidRPr="00157CE4">
              <w:rPr>
                <w:rFonts w:ascii="Times New Roman" w:eastAsia="宋体" w:hAnsi="Times New Roman" w:cs="Times New Roman" w:hint="eastAsia"/>
                <w:sz w:val="18"/>
                <w:szCs w:val="24"/>
              </w:rPr>
              <w:t>0=CX</w:t>
            </w:r>
            <w:r w:rsidRPr="00157CE4">
              <w:rPr>
                <w:rFonts w:ascii="Times New Roman" w:eastAsia="宋体" w:hAnsi="Times New Roman" w:cs="Times New Roman" w:hint="eastAsia"/>
                <w:sz w:val="18"/>
                <w:szCs w:val="24"/>
              </w:rPr>
              <w:t>，</w:t>
            </w:r>
            <w:r w:rsidRPr="00157CE4">
              <w:rPr>
                <w:rFonts w:ascii="Times New Roman" w:eastAsia="宋体" w:hAnsi="Times New Roman" w:cs="Times New Roman" w:hint="eastAsia"/>
                <w:sz w:val="18"/>
                <w:szCs w:val="24"/>
              </w:rPr>
              <w:t>1=DX</w:t>
            </w:r>
            <w:r w:rsidRPr="00157CE4">
              <w:rPr>
                <w:rFonts w:ascii="Times New Roman" w:eastAsia="宋体" w:hAnsi="Times New Roman" w:cs="Times New Roman" w:hint="eastAsia"/>
                <w:sz w:val="18"/>
                <w:szCs w:val="24"/>
              </w:rPr>
              <w:t>，定义到</w:t>
            </w:r>
            <w:r w:rsidRPr="00157CE4">
              <w:rPr>
                <w:rFonts w:ascii="Times New Roman" w:eastAsia="宋体" w:hAnsi="Times New Roman" w:cs="Times New Roman" w:hint="eastAsia"/>
                <w:sz w:val="18"/>
                <w:szCs w:val="24"/>
              </w:rPr>
              <w:t>M19</w:t>
            </w:r>
          </w:p>
        </w:tc>
        <w:tc>
          <w:tcPr>
            <w:tcW w:w="1267" w:type="dxa"/>
            <w:vAlign w:val="center"/>
          </w:tcPr>
          <w:p w14:paraId="117BAFDB"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3DE250F1" w14:textId="77777777" w:rsidTr="0037492E">
        <w:tblPrEx>
          <w:tblCellMar>
            <w:top w:w="0" w:type="dxa"/>
            <w:left w:w="0" w:type="dxa"/>
            <w:bottom w:w="0" w:type="dxa"/>
            <w:right w:w="0" w:type="dxa"/>
          </w:tblCellMar>
        </w:tblPrEx>
        <w:trPr>
          <w:jc w:val="center"/>
        </w:trPr>
        <w:tc>
          <w:tcPr>
            <w:tcW w:w="630" w:type="dxa"/>
            <w:vAlign w:val="center"/>
          </w:tcPr>
          <w:p w14:paraId="59F5084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7</w:t>
            </w:r>
          </w:p>
        </w:tc>
        <w:tc>
          <w:tcPr>
            <w:tcW w:w="839" w:type="dxa"/>
            <w:vAlign w:val="center"/>
          </w:tcPr>
          <w:p w14:paraId="284C466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XP</w:t>
            </w:r>
          </w:p>
        </w:tc>
        <w:tc>
          <w:tcPr>
            <w:tcW w:w="986" w:type="dxa"/>
            <w:vAlign w:val="center"/>
          </w:tcPr>
          <w:p w14:paraId="1136458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K7(M7)</w:t>
            </w:r>
          </w:p>
        </w:tc>
        <w:tc>
          <w:tcPr>
            <w:tcW w:w="3937" w:type="dxa"/>
            <w:vAlign w:val="center"/>
          </w:tcPr>
          <w:p w14:paraId="6A16DB0E"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源寄存器奇偶位：</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267" w:type="dxa"/>
            <w:vAlign w:val="center"/>
          </w:tcPr>
          <w:p w14:paraId="09DEA811"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7CF3CAB4" w14:textId="77777777" w:rsidTr="0037492E">
        <w:tblPrEx>
          <w:tblCellMar>
            <w:top w:w="0" w:type="dxa"/>
            <w:left w:w="0" w:type="dxa"/>
            <w:bottom w:w="0" w:type="dxa"/>
            <w:right w:w="0" w:type="dxa"/>
          </w:tblCellMar>
        </w:tblPrEx>
        <w:trPr>
          <w:jc w:val="center"/>
        </w:trPr>
        <w:tc>
          <w:tcPr>
            <w:tcW w:w="630" w:type="dxa"/>
            <w:vAlign w:val="center"/>
          </w:tcPr>
          <w:p w14:paraId="2E48134E"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8</w:t>
            </w:r>
          </w:p>
        </w:tc>
        <w:tc>
          <w:tcPr>
            <w:tcW w:w="839" w:type="dxa"/>
            <w:vAlign w:val="center"/>
          </w:tcPr>
          <w:p w14:paraId="1E19647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RXW</w:t>
            </w:r>
          </w:p>
        </w:tc>
        <w:tc>
          <w:tcPr>
            <w:tcW w:w="986" w:type="dxa"/>
            <w:vAlign w:val="center"/>
          </w:tcPr>
          <w:p w14:paraId="4F2EF30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K18(M18)</w:t>
            </w:r>
          </w:p>
        </w:tc>
        <w:tc>
          <w:tcPr>
            <w:tcW w:w="3937" w:type="dxa"/>
            <w:vAlign w:val="center"/>
          </w:tcPr>
          <w:p w14:paraId="572D50CB"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寄存器写使能，本例定义到</w:t>
            </w:r>
            <w:r w:rsidRPr="00157CE4">
              <w:rPr>
                <w:rFonts w:ascii="Times New Roman" w:eastAsia="宋体" w:hAnsi="Times New Roman" w:cs="Times New Roman" w:hint="eastAsia"/>
                <w:sz w:val="18"/>
                <w:szCs w:val="24"/>
              </w:rPr>
              <w:t>M18</w:t>
            </w:r>
            <w:r w:rsidRPr="00157CE4">
              <w:rPr>
                <w:rFonts w:ascii="Times New Roman" w:eastAsia="宋体" w:hAnsi="Times New Roman" w:cs="Times New Roman" w:hint="eastAsia"/>
                <w:sz w:val="18"/>
                <w:szCs w:val="24"/>
              </w:rPr>
              <w:t>位</w:t>
            </w:r>
          </w:p>
        </w:tc>
        <w:tc>
          <w:tcPr>
            <w:tcW w:w="1267" w:type="dxa"/>
            <w:vAlign w:val="center"/>
          </w:tcPr>
          <w:p w14:paraId="00815703"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2DE0E114" w14:textId="77777777" w:rsidTr="0037492E">
        <w:tblPrEx>
          <w:tblCellMar>
            <w:top w:w="0" w:type="dxa"/>
            <w:left w:w="0" w:type="dxa"/>
            <w:bottom w:w="0" w:type="dxa"/>
            <w:right w:w="0" w:type="dxa"/>
          </w:tblCellMar>
        </w:tblPrEx>
        <w:trPr>
          <w:jc w:val="center"/>
        </w:trPr>
        <w:tc>
          <w:tcPr>
            <w:tcW w:w="630" w:type="dxa"/>
            <w:vAlign w:val="center"/>
          </w:tcPr>
          <w:p w14:paraId="2FB45993"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9</w:t>
            </w:r>
          </w:p>
        </w:tc>
        <w:tc>
          <w:tcPr>
            <w:tcW w:w="839" w:type="dxa"/>
            <w:vAlign w:val="center"/>
          </w:tcPr>
          <w:p w14:paraId="34DD16EC"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DI</w:t>
            </w:r>
          </w:p>
        </w:tc>
        <w:tc>
          <w:tcPr>
            <w:tcW w:w="986" w:type="dxa"/>
            <w:vAlign w:val="center"/>
          </w:tcPr>
          <w:p w14:paraId="20C5304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K17(K17)</w:t>
            </w:r>
          </w:p>
        </w:tc>
        <w:tc>
          <w:tcPr>
            <w:tcW w:w="3937" w:type="dxa"/>
            <w:vAlign w:val="center"/>
          </w:tcPr>
          <w:p w14:paraId="47D90342"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目标寄存器编址：</w:t>
            </w:r>
            <w:r w:rsidRPr="00157CE4">
              <w:rPr>
                <w:rFonts w:ascii="Times New Roman" w:eastAsia="宋体" w:hAnsi="Times New Roman" w:cs="Times New Roman" w:hint="eastAsia"/>
                <w:sz w:val="18"/>
                <w:szCs w:val="24"/>
              </w:rPr>
              <w:t>0=CX</w:t>
            </w:r>
            <w:r w:rsidRPr="00157CE4">
              <w:rPr>
                <w:rFonts w:ascii="Times New Roman" w:eastAsia="宋体" w:hAnsi="Times New Roman" w:cs="Times New Roman" w:hint="eastAsia"/>
                <w:sz w:val="18"/>
                <w:szCs w:val="24"/>
              </w:rPr>
              <w:t>，</w:t>
            </w:r>
            <w:r w:rsidRPr="00157CE4">
              <w:rPr>
                <w:rFonts w:ascii="Times New Roman" w:eastAsia="宋体" w:hAnsi="Times New Roman" w:cs="Times New Roman" w:hint="eastAsia"/>
                <w:sz w:val="18"/>
                <w:szCs w:val="24"/>
              </w:rPr>
              <w:t>1=DX</w:t>
            </w:r>
            <w:r w:rsidRPr="00157CE4">
              <w:rPr>
                <w:rFonts w:ascii="Times New Roman" w:eastAsia="宋体" w:hAnsi="Times New Roman" w:cs="Times New Roman" w:hint="eastAsia"/>
                <w:sz w:val="18"/>
                <w:szCs w:val="24"/>
              </w:rPr>
              <w:t>，定义到</w:t>
            </w:r>
            <w:r w:rsidRPr="00157CE4">
              <w:rPr>
                <w:rFonts w:ascii="Times New Roman" w:eastAsia="宋体" w:hAnsi="Times New Roman" w:cs="Times New Roman" w:hint="eastAsia"/>
                <w:sz w:val="18"/>
                <w:szCs w:val="24"/>
              </w:rPr>
              <w:t>M17</w:t>
            </w:r>
          </w:p>
        </w:tc>
        <w:tc>
          <w:tcPr>
            <w:tcW w:w="1267" w:type="dxa"/>
            <w:vAlign w:val="center"/>
          </w:tcPr>
          <w:p w14:paraId="6B5EC60D"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533A52AE" w14:textId="77777777" w:rsidTr="0037492E">
        <w:tblPrEx>
          <w:tblCellMar>
            <w:top w:w="0" w:type="dxa"/>
            <w:left w:w="0" w:type="dxa"/>
            <w:bottom w:w="0" w:type="dxa"/>
            <w:right w:w="0" w:type="dxa"/>
          </w:tblCellMar>
        </w:tblPrEx>
        <w:trPr>
          <w:jc w:val="center"/>
        </w:trPr>
        <w:tc>
          <w:tcPr>
            <w:tcW w:w="630" w:type="dxa"/>
            <w:vAlign w:val="center"/>
          </w:tcPr>
          <w:p w14:paraId="2727759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10</w:t>
            </w:r>
          </w:p>
        </w:tc>
        <w:tc>
          <w:tcPr>
            <w:tcW w:w="839" w:type="dxa"/>
            <w:vAlign w:val="center"/>
          </w:tcPr>
          <w:p w14:paraId="2FD6D39C"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OP</w:t>
            </w:r>
          </w:p>
        </w:tc>
        <w:tc>
          <w:tcPr>
            <w:tcW w:w="986" w:type="dxa"/>
            <w:vAlign w:val="center"/>
          </w:tcPr>
          <w:p w14:paraId="5F80D28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K16(M16)</w:t>
            </w:r>
          </w:p>
        </w:tc>
        <w:tc>
          <w:tcPr>
            <w:tcW w:w="3937" w:type="dxa"/>
            <w:vAlign w:val="center"/>
          </w:tcPr>
          <w:p w14:paraId="6C194A20"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目标寄存器奇偶位：</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267" w:type="dxa"/>
            <w:vAlign w:val="center"/>
          </w:tcPr>
          <w:p w14:paraId="213D9999" w14:textId="77777777" w:rsidR="00157CE4" w:rsidRPr="00157CE4" w:rsidRDefault="00157CE4" w:rsidP="00157CE4">
            <w:pPr>
              <w:jc w:val="center"/>
              <w:rPr>
                <w:rFonts w:ascii="Times New Roman" w:eastAsia="宋体" w:hAnsi="Times New Roman" w:cs="Times New Roman" w:hint="eastAsia"/>
                <w:sz w:val="18"/>
                <w:szCs w:val="24"/>
              </w:rPr>
            </w:pPr>
          </w:p>
        </w:tc>
      </w:tr>
    </w:tbl>
    <w:p w14:paraId="7F82BDB7" w14:textId="77777777" w:rsidR="00157CE4" w:rsidRPr="00157CE4" w:rsidRDefault="00157CE4" w:rsidP="00157CE4">
      <w:pPr>
        <w:ind w:firstLineChars="200" w:firstLine="420"/>
        <w:rPr>
          <w:rFonts w:ascii="Times New Roman" w:eastAsia="宋体" w:hAnsi="Times New Roman" w:cs="Times New Roman" w:hint="eastAsia"/>
          <w:szCs w:val="24"/>
        </w:rPr>
      </w:pPr>
    </w:p>
    <w:p w14:paraId="55B513E2" w14:textId="77777777" w:rsidR="00157CE4" w:rsidRPr="00157CE4" w:rsidRDefault="00157CE4">
      <w:pPr>
        <w:numPr>
          <w:ilvl w:val="0"/>
          <w:numId w:val="23"/>
        </w:numPr>
        <w:tabs>
          <w:tab w:val="left" w:pos="0"/>
        </w:tabs>
        <w:ind w:firstLineChars="200" w:firstLine="422"/>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寄存器的读写操作</w:t>
      </w:r>
    </w:p>
    <w:p w14:paraId="1EC8AF6D" w14:textId="77777777" w:rsidR="00157CE4" w:rsidRPr="00157CE4" w:rsidRDefault="00157CE4">
      <w:pPr>
        <w:numPr>
          <w:ilvl w:val="1"/>
          <w:numId w:val="24"/>
        </w:numPr>
        <w:tabs>
          <w:tab w:val="left" w:pos="-315"/>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目的通路</w:t>
      </w:r>
    </w:p>
    <w:p w14:paraId="13FEB8C6" w14:textId="77777777" w:rsidR="00157CE4" w:rsidRPr="00157CE4" w:rsidRDefault="00157CE4" w:rsidP="00157CE4">
      <w:pPr>
        <w:ind w:left="420"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当</w:t>
      </w:r>
      <w:r w:rsidRPr="00157CE4">
        <w:rPr>
          <w:rFonts w:ascii="Times New Roman" w:eastAsia="宋体" w:hAnsi="Times New Roman" w:cs="Times New Roman" w:hint="eastAsia"/>
          <w:szCs w:val="24"/>
        </w:rPr>
        <w:t>RXW=0</w:t>
      </w:r>
      <w:r w:rsidRPr="00157CE4">
        <w:rPr>
          <w:rFonts w:ascii="Times New Roman" w:eastAsia="宋体" w:hAnsi="Times New Roman" w:cs="Times New Roman" w:hint="eastAsia"/>
          <w:szCs w:val="24"/>
        </w:rPr>
        <w:t>时，由</w:t>
      </w:r>
      <w:r w:rsidRPr="00157CE4">
        <w:rPr>
          <w:rFonts w:ascii="Times New Roman" w:eastAsia="宋体" w:hAnsi="Times New Roman" w:cs="Times New Roman" w:hint="eastAsia"/>
          <w:szCs w:val="24"/>
        </w:rPr>
        <w:t>DI</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OP</w:t>
      </w:r>
      <w:r w:rsidRPr="00157CE4">
        <w:rPr>
          <w:rFonts w:ascii="Times New Roman" w:eastAsia="宋体" w:hAnsi="Times New Roman" w:cs="Times New Roman" w:hint="eastAsia"/>
          <w:szCs w:val="24"/>
        </w:rPr>
        <w:t>编码产生目的寄存器地址，详见下表。</w:t>
      </w:r>
    </w:p>
    <w:p w14:paraId="2E03450B" w14:textId="77777777" w:rsidR="00157CE4" w:rsidRPr="00157CE4" w:rsidRDefault="00157CE4" w:rsidP="00157CE4">
      <w:pPr>
        <w:ind w:left="420" w:firstLineChars="200" w:firstLine="420"/>
        <w:rPr>
          <w:rFonts w:ascii="Times New Roman" w:eastAsia="宋体" w:hAnsi="Times New Roman" w:cs="Times New Roman" w:hint="eastAsia"/>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74"/>
        <w:gridCol w:w="451"/>
        <w:gridCol w:w="451"/>
        <w:gridCol w:w="474"/>
        <w:gridCol w:w="537"/>
        <w:gridCol w:w="1650"/>
      </w:tblGrid>
      <w:tr w:rsidR="00157CE4" w:rsidRPr="00157CE4" w14:paraId="1AEA1DA2" w14:textId="77777777" w:rsidTr="0037492E">
        <w:tblPrEx>
          <w:tblCellMar>
            <w:top w:w="0" w:type="dxa"/>
            <w:left w:w="0" w:type="dxa"/>
            <w:bottom w:w="0" w:type="dxa"/>
            <w:right w:w="0" w:type="dxa"/>
          </w:tblCellMar>
        </w:tblPrEx>
        <w:trPr>
          <w:jc w:val="center"/>
        </w:trPr>
        <w:tc>
          <w:tcPr>
            <w:tcW w:w="4537" w:type="dxa"/>
            <w:gridSpan w:val="6"/>
            <w:tcBorders>
              <w:top w:val="nil"/>
              <w:left w:val="nil"/>
              <w:bottom w:val="single" w:sz="12" w:space="0" w:color="auto"/>
              <w:right w:val="nil"/>
            </w:tcBorders>
            <w:vAlign w:val="center"/>
          </w:tcPr>
          <w:p w14:paraId="4E7C8AEA"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18"/>
                  <w:szCs w:val="24"/>
                </w:rPr>
                <w:t>2.3.5</w:t>
              </w:r>
              <w:r w:rsidRPr="00157CE4">
                <w:rPr>
                  <w:rFonts w:ascii="Times New Roman" w:eastAsia="黑体" w:hAnsi="Times New Roman" w:cs="Times New Roman" w:hint="eastAsia"/>
                  <w:b/>
                  <w:bCs/>
                  <w:sz w:val="18"/>
                  <w:szCs w:val="24"/>
                </w:rPr>
                <w:t xml:space="preserve">　</w:t>
              </w:r>
            </w:smartTag>
            <w:r w:rsidRPr="00157CE4">
              <w:rPr>
                <w:rFonts w:ascii="Times New Roman" w:eastAsia="黑体" w:hAnsi="Times New Roman" w:cs="Times New Roman" w:hint="eastAsia"/>
                <w:b/>
                <w:bCs/>
                <w:sz w:val="18"/>
                <w:szCs w:val="24"/>
              </w:rPr>
              <w:t>通用寄存器“手动／搭接”目的编码</w:t>
            </w:r>
          </w:p>
        </w:tc>
      </w:tr>
      <w:tr w:rsidR="00157CE4" w:rsidRPr="00157CE4" w14:paraId="70F08D83" w14:textId="77777777" w:rsidTr="0037492E">
        <w:tblPrEx>
          <w:tblCellMar>
            <w:top w:w="0" w:type="dxa"/>
            <w:left w:w="0" w:type="dxa"/>
            <w:bottom w:w="0" w:type="dxa"/>
            <w:right w:w="0" w:type="dxa"/>
          </w:tblCellMar>
        </w:tblPrEx>
        <w:trPr>
          <w:cantSplit/>
          <w:jc w:val="center"/>
        </w:trPr>
        <w:tc>
          <w:tcPr>
            <w:tcW w:w="974" w:type="dxa"/>
            <w:tcBorders>
              <w:top w:val="single" w:sz="12" w:space="0" w:color="auto"/>
            </w:tcBorders>
            <w:vAlign w:val="center"/>
          </w:tcPr>
          <w:p w14:paraId="227F958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目标使能</w:t>
            </w:r>
          </w:p>
        </w:tc>
        <w:tc>
          <w:tcPr>
            <w:tcW w:w="1913" w:type="dxa"/>
            <w:gridSpan w:val="4"/>
            <w:tcBorders>
              <w:top w:val="single" w:sz="12" w:space="0" w:color="auto"/>
            </w:tcBorders>
          </w:tcPr>
          <w:p w14:paraId="13987FC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通用寄存器目的编址</w:t>
            </w:r>
          </w:p>
        </w:tc>
        <w:tc>
          <w:tcPr>
            <w:tcW w:w="1650" w:type="dxa"/>
            <w:vMerge w:val="restart"/>
            <w:tcBorders>
              <w:top w:val="single" w:sz="12" w:space="0" w:color="auto"/>
            </w:tcBorders>
            <w:vAlign w:val="center"/>
          </w:tcPr>
          <w:p w14:paraId="5C6A314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功能说明</w:t>
            </w:r>
          </w:p>
        </w:tc>
      </w:tr>
      <w:tr w:rsidR="00157CE4" w:rsidRPr="00157CE4" w14:paraId="5902E698" w14:textId="77777777" w:rsidTr="0037492E">
        <w:tblPrEx>
          <w:tblCellMar>
            <w:top w:w="0" w:type="dxa"/>
            <w:left w:w="0" w:type="dxa"/>
            <w:bottom w:w="0" w:type="dxa"/>
            <w:right w:w="0" w:type="dxa"/>
          </w:tblCellMar>
        </w:tblPrEx>
        <w:trPr>
          <w:cantSplit/>
          <w:jc w:val="center"/>
        </w:trPr>
        <w:tc>
          <w:tcPr>
            <w:tcW w:w="974" w:type="dxa"/>
            <w:vAlign w:val="center"/>
          </w:tcPr>
          <w:p w14:paraId="5771C0F1"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RXW</w:t>
            </w:r>
          </w:p>
        </w:tc>
        <w:tc>
          <w:tcPr>
            <w:tcW w:w="451" w:type="dxa"/>
            <w:vAlign w:val="center"/>
          </w:tcPr>
          <w:p w14:paraId="4203BC2F"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DI</w:t>
            </w:r>
          </w:p>
        </w:tc>
        <w:tc>
          <w:tcPr>
            <w:tcW w:w="451" w:type="dxa"/>
            <w:vAlign w:val="center"/>
          </w:tcPr>
          <w:p w14:paraId="245740BA"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OP</w:t>
            </w:r>
          </w:p>
        </w:tc>
        <w:tc>
          <w:tcPr>
            <w:tcW w:w="474" w:type="dxa"/>
            <w:vAlign w:val="center"/>
          </w:tcPr>
          <w:p w14:paraId="425AD76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w:t>
            </w:r>
          </w:p>
        </w:tc>
        <w:tc>
          <w:tcPr>
            <w:tcW w:w="537" w:type="dxa"/>
            <w:vAlign w:val="center"/>
          </w:tcPr>
          <w:p w14:paraId="3205FD8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DRCK</w:t>
            </w:r>
          </w:p>
        </w:tc>
        <w:tc>
          <w:tcPr>
            <w:tcW w:w="1650" w:type="dxa"/>
            <w:vMerge/>
            <w:vAlign w:val="center"/>
          </w:tcPr>
          <w:p w14:paraId="2ADC1AF5" w14:textId="77777777" w:rsidR="00157CE4" w:rsidRPr="00157CE4" w:rsidRDefault="00157CE4" w:rsidP="00157CE4">
            <w:pPr>
              <w:jc w:val="center"/>
              <w:rPr>
                <w:rFonts w:ascii="Courier New" w:eastAsia="宋体" w:hAnsi="Courier New" w:cs="Courier New" w:hint="eastAsia"/>
                <w:sz w:val="18"/>
                <w:szCs w:val="24"/>
              </w:rPr>
            </w:pPr>
          </w:p>
        </w:tc>
      </w:tr>
      <w:tr w:rsidR="00157CE4" w:rsidRPr="00157CE4" w14:paraId="0EFA691E" w14:textId="77777777" w:rsidTr="0037492E">
        <w:tblPrEx>
          <w:tblCellMar>
            <w:top w:w="0" w:type="dxa"/>
            <w:left w:w="0" w:type="dxa"/>
            <w:bottom w:w="0" w:type="dxa"/>
            <w:right w:w="0" w:type="dxa"/>
          </w:tblCellMar>
        </w:tblPrEx>
        <w:trPr>
          <w:jc w:val="center"/>
        </w:trPr>
        <w:tc>
          <w:tcPr>
            <w:tcW w:w="974" w:type="dxa"/>
            <w:vAlign w:val="center"/>
          </w:tcPr>
          <w:p w14:paraId="5F553AE5"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1" w:type="dxa"/>
            <w:vAlign w:val="center"/>
          </w:tcPr>
          <w:p w14:paraId="63C14FB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1" w:type="dxa"/>
            <w:vAlign w:val="center"/>
          </w:tcPr>
          <w:p w14:paraId="0A1AED61"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74" w:type="dxa"/>
            <w:vAlign w:val="center"/>
          </w:tcPr>
          <w:p w14:paraId="46115EEE"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37" w:type="dxa"/>
            <w:vAlign w:val="center"/>
          </w:tcPr>
          <w:p w14:paraId="2373AF3F"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650" w:type="dxa"/>
            <w:vAlign w:val="center"/>
          </w:tcPr>
          <w:p w14:paraId="2816D51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CX</w:t>
            </w:r>
            <w:r w:rsidRPr="00157CE4">
              <w:rPr>
                <w:rFonts w:ascii="Courier New" w:eastAsia="宋体" w:hAnsi="Courier New" w:cs="Courier New" w:hint="eastAsia"/>
                <w:sz w:val="18"/>
                <w:szCs w:val="24"/>
              </w:rPr>
              <w:t>字写</w:t>
            </w:r>
          </w:p>
        </w:tc>
      </w:tr>
      <w:tr w:rsidR="00157CE4" w:rsidRPr="00157CE4" w14:paraId="196FEBA7" w14:textId="77777777" w:rsidTr="0037492E">
        <w:tblPrEx>
          <w:tblCellMar>
            <w:top w:w="0" w:type="dxa"/>
            <w:left w:w="0" w:type="dxa"/>
            <w:bottom w:w="0" w:type="dxa"/>
            <w:right w:w="0" w:type="dxa"/>
          </w:tblCellMar>
        </w:tblPrEx>
        <w:trPr>
          <w:jc w:val="center"/>
        </w:trPr>
        <w:tc>
          <w:tcPr>
            <w:tcW w:w="974" w:type="dxa"/>
            <w:vAlign w:val="center"/>
          </w:tcPr>
          <w:p w14:paraId="379F647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1" w:type="dxa"/>
            <w:vAlign w:val="center"/>
          </w:tcPr>
          <w:p w14:paraId="78DED8E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1" w:type="dxa"/>
            <w:vAlign w:val="center"/>
          </w:tcPr>
          <w:p w14:paraId="18346A1E"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74" w:type="dxa"/>
            <w:vAlign w:val="center"/>
          </w:tcPr>
          <w:p w14:paraId="2DD7C3F6"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37" w:type="dxa"/>
            <w:vAlign w:val="center"/>
          </w:tcPr>
          <w:p w14:paraId="49857DA6"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650" w:type="dxa"/>
            <w:vAlign w:val="center"/>
          </w:tcPr>
          <w:p w14:paraId="2132158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CL(R0)</w:t>
            </w:r>
            <w:r w:rsidRPr="00157CE4">
              <w:rPr>
                <w:rFonts w:ascii="Courier New" w:eastAsia="宋体" w:hAnsi="Courier New" w:cs="Courier New" w:hint="eastAsia"/>
                <w:sz w:val="18"/>
                <w:szCs w:val="24"/>
              </w:rPr>
              <w:t>偶字节写</w:t>
            </w:r>
          </w:p>
        </w:tc>
      </w:tr>
      <w:tr w:rsidR="00157CE4" w:rsidRPr="00157CE4" w14:paraId="48BE62A9" w14:textId="77777777" w:rsidTr="0037492E">
        <w:tblPrEx>
          <w:tblCellMar>
            <w:top w:w="0" w:type="dxa"/>
            <w:left w:w="0" w:type="dxa"/>
            <w:bottom w:w="0" w:type="dxa"/>
            <w:right w:w="0" w:type="dxa"/>
          </w:tblCellMar>
        </w:tblPrEx>
        <w:trPr>
          <w:jc w:val="center"/>
        </w:trPr>
        <w:tc>
          <w:tcPr>
            <w:tcW w:w="974" w:type="dxa"/>
            <w:vAlign w:val="center"/>
          </w:tcPr>
          <w:p w14:paraId="75B02DD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1" w:type="dxa"/>
            <w:vAlign w:val="center"/>
          </w:tcPr>
          <w:p w14:paraId="02DACE6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1" w:type="dxa"/>
            <w:vAlign w:val="center"/>
          </w:tcPr>
          <w:p w14:paraId="1F2DC5E6"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74" w:type="dxa"/>
            <w:vAlign w:val="center"/>
          </w:tcPr>
          <w:p w14:paraId="3A0DD90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537" w:type="dxa"/>
            <w:vAlign w:val="center"/>
          </w:tcPr>
          <w:p w14:paraId="404BD58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650" w:type="dxa"/>
            <w:vAlign w:val="center"/>
          </w:tcPr>
          <w:p w14:paraId="384BA32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CH(R1)</w:t>
            </w:r>
            <w:r w:rsidRPr="00157CE4">
              <w:rPr>
                <w:rFonts w:ascii="Courier New" w:eastAsia="宋体" w:hAnsi="Courier New" w:cs="Courier New" w:hint="eastAsia"/>
                <w:sz w:val="18"/>
                <w:szCs w:val="24"/>
              </w:rPr>
              <w:t>奇字节写</w:t>
            </w:r>
          </w:p>
        </w:tc>
      </w:tr>
      <w:tr w:rsidR="00157CE4" w:rsidRPr="00157CE4" w14:paraId="47497F8A" w14:textId="77777777" w:rsidTr="0037492E">
        <w:tblPrEx>
          <w:tblCellMar>
            <w:top w:w="0" w:type="dxa"/>
            <w:left w:w="0" w:type="dxa"/>
            <w:bottom w:w="0" w:type="dxa"/>
            <w:right w:w="0" w:type="dxa"/>
          </w:tblCellMar>
        </w:tblPrEx>
        <w:trPr>
          <w:jc w:val="center"/>
        </w:trPr>
        <w:tc>
          <w:tcPr>
            <w:tcW w:w="974" w:type="dxa"/>
            <w:vAlign w:val="center"/>
          </w:tcPr>
          <w:p w14:paraId="4ADBCB4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1" w:type="dxa"/>
            <w:vAlign w:val="center"/>
          </w:tcPr>
          <w:p w14:paraId="6D12537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1" w:type="dxa"/>
            <w:vAlign w:val="center"/>
          </w:tcPr>
          <w:p w14:paraId="73199D1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74" w:type="dxa"/>
            <w:vAlign w:val="center"/>
          </w:tcPr>
          <w:p w14:paraId="38ABEAC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37" w:type="dxa"/>
            <w:vAlign w:val="center"/>
          </w:tcPr>
          <w:p w14:paraId="365B688E"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650" w:type="dxa"/>
            <w:vAlign w:val="center"/>
          </w:tcPr>
          <w:p w14:paraId="6BC6DE4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DX</w:t>
            </w:r>
            <w:r w:rsidRPr="00157CE4">
              <w:rPr>
                <w:rFonts w:ascii="Courier New" w:eastAsia="宋体" w:hAnsi="Courier New" w:cs="Courier New" w:hint="eastAsia"/>
                <w:sz w:val="18"/>
                <w:szCs w:val="24"/>
              </w:rPr>
              <w:t>字写</w:t>
            </w:r>
          </w:p>
        </w:tc>
      </w:tr>
      <w:tr w:rsidR="00157CE4" w:rsidRPr="00157CE4" w14:paraId="35519A33" w14:textId="77777777" w:rsidTr="0037492E">
        <w:tblPrEx>
          <w:tblCellMar>
            <w:top w:w="0" w:type="dxa"/>
            <w:left w:w="0" w:type="dxa"/>
            <w:bottom w:w="0" w:type="dxa"/>
            <w:right w:w="0" w:type="dxa"/>
          </w:tblCellMar>
        </w:tblPrEx>
        <w:trPr>
          <w:jc w:val="center"/>
        </w:trPr>
        <w:tc>
          <w:tcPr>
            <w:tcW w:w="974" w:type="dxa"/>
            <w:vAlign w:val="center"/>
          </w:tcPr>
          <w:p w14:paraId="69AEAAD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1" w:type="dxa"/>
            <w:vAlign w:val="center"/>
          </w:tcPr>
          <w:p w14:paraId="6CDC246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1" w:type="dxa"/>
            <w:vAlign w:val="center"/>
          </w:tcPr>
          <w:p w14:paraId="546CCB9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74" w:type="dxa"/>
            <w:vAlign w:val="center"/>
          </w:tcPr>
          <w:p w14:paraId="6CCB7A21"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37" w:type="dxa"/>
            <w:vAlign w:val="center"/>
          </w:tcPr>
          <w:p w14:paraId="5519441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650" w:type="dxa"/>
            <w:vAlign w:val="center"/>
          </w:tcPr>
          <w:p w14:paraId="4556FDC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DL(R2)</w:t>
            </w:r>
            <w:r w:rsidRPr="00157CE4">
              <w:rPr>
                <w:rFonts w:ascii="Courier New" w:eastAsia="宋体" w:hAnsi="Courier New" w:cs="Courier New" w:hint="eastAsia"/>
                <w:sz w:val="18"/>
                <w:szCs w:val="24"/>
              </w:rPr>
              <w:t>偶字节写</w:t>
            </w:r>
          </w:p>
        </w:tc>
      </w:tr>
      <w:tr w:rsidR="00157CE4" w:rsidRPr="00157CE4" w14:paraId="47F707ED" w14:textId="77777777" w:rsidTr="0037492E">
        <w:tblPrEx>
          <w:tblCellMar>
            <w:top w:w="0" w:type="dxa"/>
            <w:left w:w="0" w:type="dxa"/>
            <w:bottom w:w="0" w:type="dxa"/>
            <w:right w:w="0" w:type="dxa"/>
          </w:tblCellMar>
        </w:tblPrEx>
        <w:trPr>
          <w:jc w:val="center"/>
        </w:trPr>
        <w:tc>
          <w:tcPr>
            <w:tcW w:w="974" w:type="dxa"/>
            <w:vAlign w:val="center"/>
          </w:tcPr>
          <w:p w14:paraId="16955C2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1" w:type="dxa"/>
            <w:vAlign w:val="center"/>
          </w:tcPr>
          <w:p w14:paraId="7AFC7AB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1" w:type="dxa"/>
            <w:vAlign w:val="center"/>
          </w:tcPr>
          <w:p w14:paraId="42FD7E3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74" w:type="dxa"/>
            <w:vAlign w:val="center"/>
          </w:tcPr>
          <w:p w14:paraId="11DF46C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537" w:type="dxa"/>
            <w:vAlign w:val="center"/>
          </w:tcPr>
          <w:p w14:paraId="3DAA97AF"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650" w:type="dxa"/>
            <w:vAlign w:val="center"/>
          </w:tcPr>
          <w:p w14:paraId="5489DD2E"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DH(R2)</w:t>
            </w:r>
            <w:r w:rsidRPr="00157CE4">
              <w:rPr>
                <w:rFonts w:ascii="Courier New" w:eastAsia="宋体" w:hAnsi="Courier New" w:cs="Courier New" w:hint="eastAsia"/>
                <w:sz w:val="18"/>
                <w:szCs w:val="24"/>
              </w:rPr>
              <w:t>奇字节写</w:t>
            </w:r>
          </w:p>
        </w:tc>
      </w:tr>
    </w:tbl>
    <w:p w14:paraId="6AF7DD3F" w14:textId="77777777" w:rsidR="00157CE4" w:rsidRPr="00157CE4" w:rsidRDefault="00157CE4" w:rsidP="00157CE4">
      <w:pPr>
        <w:rPr>
          <w:rFonts w:ascii="Times New Roman" w:eastAsia="宋体" w:hAnsi="Times New Roman" w:cs="Times New Roman" w:hint="eastAsia"/>
          <w:szCs w:val="24"/>
        </w:rPr>
      </w:pPr>
    </w:p>
    <w:p w14:paraId="41EFA509" w14:textId="77777777" w:rsidR="00157CE4" w:rsidRPr="00157CE4" w:rsidRDefault="00157CE4">
      <w:pPr>
        <w:numPr>
          <w:ilvl w:val="1"/>
          <w:numId w:val="24"/>
        </w:numPr>
        <w:tabs>
          <w:tab w:val="left" w:pos="-63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CX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DX</w:t>
      </w:r>
      <w:r w:rsidRPr="00157CE4">
        <w:rPr>
          <w:rFonts w:ascii="Times New Roman" w:eastAsia="宋体" w:hAnsi="Times New Roman" w:cs="Times New Roman" w:hint="eastAsia"/>
          <w:szCs w:val="24"/>
        </w:rPr>
        <w:t>寄存器的写入</w:t>
      </w:r>
    </w:p>
    <w:p w14:paraId="219B1A85"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通过“</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输入输出单元”向</w:t>
      </w:r>
      <w:r w:rsidRPr="00157CE4">
        <w:rPr>
          <w:rFonts w:ascii="Times New Roman" w:eastAsia="宋体" w:hAnsi="Times New Roman" w:cs="Times New Roman" w:hint="eastAsia"/>
          <w:szCs w:val="24"/>
        </w:rPr>
        <w:t>CX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DX</w:t>
      </w:r>
      <w:r w:rsidRPr="00157CE4">
        <w:rPr>
          <w:rFonts w:ascii="Times New Roman" w:eastAsia="宋体" w:hAnsi="Times New Roman" w:cs="Times New Roman" w:hint="eastAsia"/>
          <w:szCs w:val="24"/>
        </w:rPr>
        <w:t>分别置数</w:t>
      </w:r>
      <w:r w:rsidRPr="00157CE4">
        <w:rPr>
          <w:rFonts w:ascii="Times New Roman" w:eastAsia="宋体" w:hAnsi="Times New Roman" w:cs="Times New Roman" w:hint="eastAsia"/>
          <w:szCs w:val="24"/>
        </w:rPr>
        <w:t>1122h</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3344h</w:t>
      </w:r>
      <w:r w:rsidRPr="00157CE4">
        <w:rPr>
          <w:rFonts w:ascii="Times New Roman" w:eastAsia="宋体" w:hAnsi="Times New Roman" w:cs="Times New Roman" w:hint="eastAsia"/>
          <w:szCs w:val="24"/>
        </w:rPr>
        <w:t>，操作步骤如下：</w:t>
      </w:r>
    </w:p>
    <w:p w14:paraId="56552865"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78720" behindDoc="0" locked="1" layoutInCell="1" allowOverlap="1" wp14:anchorId="03E4DE32" wp14:editId="7E2CE1D4">
                <wp:simplePos x="0" y="0"/>
                <wp:positionH relativeFrom="character">
                  <wp:posOffset>0</wp:posOffset>
                </wp:positionH>
                <wp:positionV relativeFrom="line">
                  <wp:posOffset>0</wp:posOffset>
                </wp:positionV>
                <wp:extent cx="4867275" cy="558165"/>
                <wp:effectExtent l="0" t="9525" r="2540" b="3810"/>
                <wp:wrapNone/>
                <wp:docPr id="325" name="组合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558165"/>
                          <a:chOff x="0" y="0"/>
                          <a:chExt cx="7665" cy="879"/>
                        </a:xfrm>
                      </wpg:grpSpPr>
                      <wps:wsp>
                        <wps:cNvPr id="326" name="Rectangle 234"/>
                        <wps:cNvSpPr>
                          <a:spLocks noChangeArrowheads="1"/>
                        </wps:cNvSpPr>
                        <wps:spPr bwMode="auto">
                          <a:xfrm>
                            <a:off x="1740"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C460B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64BE9B4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I/O=1122h</w:t>
                              </w:r>
                            </w:p>
                          </w:txbxContent>
                        </wps:txbx>
                        <wps:bodyPr rot="0" vert="horz" wrap="square" lIns="0" tIns="0" rIns="0" bIns="0" anchor="t" anchorCtr="0" upright="1">
                          <a:noAutofit/>
                        </wps:bodyPr>
                      </wps:wsp>
                      <wps:wsp>
                        <wps:cNvPr id="327" name="AutoShape 235"/>
                        <wps:cNvSpPr>
                          <a:spLocks noChangeArrowheads="1"/>
                        </wps:cNvSpPr>
                        <wps:spPr bwMode="auto">
                          <a:xfrm>
                            <a:off x="1215"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236"/>
                        <wps:cNvSpPr>
                          <a:spLocks noChangeArrowheads="1"/>
                        </wps:cNvSpPr>
                        <wps:spPr bwMode="auto">
                          <a:xfrm>
                            <a:off x="16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E2783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282992F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329" name="AutoShape 237"/>
                        <wps:cNvSpPr>
                          <a:spLocks noChangeArrowheads="1"/>
                        </wps:cNvSpPr>
                        <wps:spPr bwMode="auto">
                          <a:xfrm>
                            <a:off x="2790"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238"/>
                        <wps:cNvSpPr>
                          <a:spLocks noChangeArrowheads="1"/>
                        </wps:cNvSpPr>
                        <wps:spPr bwMode="auto">
                          <a:xfrm>
                            <a:off x="3315"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13FE74"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CX</w:t>
                              </w:r>
                            </w:p>
                            <w:p w14:paraId="3F1597C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(1122h)</w:t>
                              </w:r>
                            </w:p>
                          </w:txbxContent>
                        </wps:txbx>
                        <wps:bodyPr rot="0" vert="horz" wrap="square" lIns="0" tIns="0" rIns="0" bIns="0" anchor="t" anchorCtr="0" upright="1">
                          <a:noAutofit/>
                        </wps:bodyPr>
                      </wps:wsp>
                      <wps:wsp>
                        <wps:cNvPr id="331" name="Text Box 239"/>
                        <wps:cNvSpPr txBox="1">
                          <a:spLocks noChangeArrowheads="1"/>
                        </wps:cNvSpPr>
                        <wps:spPr bwMode="auto">
                          <a:xfrm>
                            <a:off x="0" y="658"/>
                            <a:ext cx="1365"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D4821"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wps:txbx>
                        <wps:bodyPr rot="0" vert="horz" wrap="square" lIns="0" tIns="0" rIns="0" bIns="0" anchor="t" anchorCtr="0" upright="1">
                          <a:noAutofit/>
                        </wps:bodyPr>
                      </wps:wsp>
                      <wps:wsp>
                        <wps:cNvPr id="332" name="Text Box 240"/>
                        <wps:cNvSpPr txBox="1">
                          <a:spLocks noChangeArrowheads="1"/>
                        </wps:cNvSpPr>
                        <wps:spPr bwMode="auto">
                          <a:xfrm>
                            <a:off x="3192" y="660"/>
                            <a:ext cx="1362"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43A1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333" name="AutoShape 241"/>
                        <wps:cNvSpPr>
                          <a:spLocks noChangeArrowheads="1"/>
                        </wps:cNvSpPr>
                        <wps:spPr bwMode="auto">
                          <a:xfrm>
                            <a:off x="4365"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Rectangle 242"/>
                        <wps:cNvSpPr>
                          <a:spLocks noChangeArrowheads="1"/>
                        </wps:cNvSpPr>
                        <wps:spPr bwMode="auto">
                          <a:xfrm>
                            <a:off x="4890"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CC809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306E2CE6"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I/O=3344h</w:t>
                              </w:r>
                            </w:p>
                          </w:txbxContent>
                        </wps:txbx>
                        <wps:bodyPr rot="0" vert="horz" wrap="square" lIns="0" tIns="0" rIns="0" bIns="0" anchor="t" anchorCtr="0" upright="1">
                          <a:noAutofit/>
                        </wps:bodyPr>
                      </wps:wsp>
                      <wps:wsp>
                        <wps:cNvPr id="335" name="Rectangle 243"/>
                        <wps:cNvSpPr>
                          <a:spLocks noChangeArrowheads="1"/>
                        </wps:cNvSpPr>
                        <wps:spPr bwMode="auto">
                          <a:xfrm>
                            <a:off x="6465"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5AEF6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DX</w:t>
                              </w:r>
                            </w:p>
                            <w:p w14:paraId="4E9E18E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(3344h)</w:t>
                              </w:r>
                            </w:p>
                          </w:txbxContent>
                        </wps:txbx>
                        <wps:bodyPr rot="0" vert="horz" wrap="square" lIns="0" tIns="0" rIns="0" bIns="0" anchor="t" anchorCtr="0" upright="1">
                          <a:noAutofit/>
                        </wps:bodyPr>
                      </wps:wsp>
                      <wps:wsp>
                        <wps:cNvPr id="336" name="AutoShape 244"/>
                        <wps:cNvSpPr>
                          <a:spLocks noChangeArrowheads="1"/>
                        </wps:cNvSpPr>
                        <wps:spPr bwMode="auto">
                          <a:xfrm>
                            <a:off x="5940"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Text Box 245"/>
                        <wps:cNvSpPr txBox="1">
                          <a:spLocks noChangeArrowheads="1"/>
                        </wps:cNvSpPr>
                        <wps:spPr bwMode="auto">
                          <a:xfrm>
                            <a:off x="6303" y="660"/>
                            <a:ext cx="1362"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6DF1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338" name="Text Box 246"/>
                        <wps:cNvSpPr txBox="1">
                          <a:spLocks noChangeArrowheads="1"/>
                        </wps:cNvSpPr>
                        <wps:spPr bwMode="auto">
                          <a:xfrm>
                            <a:off x="1575" y="658"/>
                            <a:ext cx="1365"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93E7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K18~K16=000</w:t>
                              </w:r>
                            </w:p>
                          </w:txbxContent>
                        </wps:txbx>
                        <wps:bodyPr rot="0" vert="horz" wrap="square" lIns="0" tIns="0" rIns="0" bIns="0" anchor="t" anchorCtr="0" upright="1">
                          <a:noAutofit/>
                        </wps:bodyPr>
                      </wps:wsp>
                      <wps:wsp>
                        <wps:cNvPr id="339" name="Text Box 247"/>
                        <wps:cNvSpPr txBox="1">
                          <a:spLocks noChangeArrowheads="1"/>
                        </wps:cNvSpPr>
                        <wps:spPr bwMode="auto">
                          <a:xfrm>
                            <a:off x="4746" y="658"/>
                            <a:ext cx="1365"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853DB"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K18~K16=010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E4DE32" id="组合 325" o:spid="_x0000_s1341" style="position:absolute;margin-left:0;margin-top:0;width:383.25pt;height:43.95pt;z-index:251678720;mso-position-horizontal-relative:char;mso-position-vertical-relative:line" coordsize="7665,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">
                <v:rect id="Rectangle 234" o:spid="_x0000_s1342" style="position:absolute;left:1740;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" filled="f">
                  <v:textbox inset="0,0,0,0">
                    <w:txbxContent>
                      <w:p w14:paraId="0CC460B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64BE9B4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I/O=1122h</w:t>
                        </w:r>
                      </w:p>
                    </w:txbxContent>
                  </v:textbox>
                </v:rect>
                <v:shape id="AutoShape 235" o:spid="_x0000_s1343" type="#_x0000_t13" style="position:absolute;left:1215;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" fillcolor="silver" stroked="f"/>
                <v:rect id="Rectangle 236" o:spid="_x0000_s1344" style="position:absolute;left:16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" filled="f">
                  <v:textbox inset="0,0,0,0">
                    <w:txbxContent>
                      <w:p w14:paraId="41E2783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282992F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237" o:spid="_x0000_s1345" type="#_x0000_t13" style="position:absolute;left:2790;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" fillcolor="silver" stroked="f"/>
                <v:rect id="Rectangle 238" o:spid="_x0000_s1346" style="position:absolute;left:3315;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" filled="f">
                  <v:textbox inset="0,0,0,0">
                    <w:txbxContent>
                      <w:p w14:paraId="6913FE74"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CX</w:t>
                        </w:r>
                      </w:p>
                      <w:p w14:paraId="3F1597C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(1122h)</w:t>
                        </w:r>
                      </w:p>
                    </w:txbxContent>
                  </v:textbox>
                </v:rect>
                <v:shape id="Text Box 239" o:spid="_x0000_s1347" type="#_x0000_t202" style="position:absolute;top:658;width:136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79FD4821"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v:textbox>
                </v:shape>
                <v:shape id="Text Box 240" o:spid="_x0000_s1348" type="#_x0000_t202" style="position:absolute;left:3192;top:660;width:1362;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15E43A1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AutoShape 241" o:spid="_x0000_s1349" type="#_x0000_t13" style="position:absolute;left:4365;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" fillcolor="silver" stroked="f"/>
                <v:rect id="Rectangle 242" o:spid="_x0000_s1350" style="position:absolute;left:4890;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" filled="f">
                  <v:textbox inset="0,0,0,0">
                    <w:txbxContent>
                      <w:p w14:paraId="30CC809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306E2CE6"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I/O=3344h</w:t>
                        </w:r>
                      </w:p>
                    </w:txbxContent>
                  </v:textbox>
                </v:rect>
                <v:rect id="Rectangle 243" o:spid="_x0000_s1351" style="position:absolute;left:6465;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" filled="f">
                  <v:textbox inset="0,0,0,0">
                    <w:txbxContent>
                      <w:p w14:paraId="2F5AEF6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w:t>
                        </w:r>
                        <w:r>
                          <w:rPr>
                            <w:rFonts w:ascii="Courier New" w:hAnsi="Courier New" w:cs="Courier New" w:hint="eastAsia"/>
                            <w:sz w:val="18"/>
                          </w:rPr>
                          <w:t>DX</w:t>
                        </w:r>
                      </w:p>
                      <w:p w14:paraId="4E9E18E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(3344h)</w:t>
                        </w:r>
                      </w:p>
                    </w:txbxContent>
                  </v:textbox>
                </v:rect>
                <v:shape id="AutoShape 244" o:spid="_x0000_s1352" type="#_x0000_t13" style="position:absolute;left:5940;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" fillcolor="silver" stroked="f"/>
                <v:shape id="Text Box 245" o:spid="_x0000_s1353" type="#_x0000_t202" style="position:absolute;left:6303;top:660;width:1362;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09E6DF1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246" o:spid="_x0000_s1354" type="#_x0000_t202" style="position:absolute;left:1575;top:658;width:136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11593E7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K18~K16=000</w:t>
                        </w:r>
                      </w:p>
                    </w:txbxContent>
                  </v:textbox>
                </v:shape>
                <v:shape id="Text Box 247" o:spid="_x0000_s1355" type="#_x0000_t202" style="position:absolute;left:4746;top:658;width:136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671853DB"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K18~K16=010</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1AE06EAA" wp14:editId="2F0231EC">
                <wp:extent cx="4867910" cy="556895"/>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67910" cy="55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4B4D5" id="矩形 31" o:spid="_x0000_s1026" style="width:383.3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1BFBA0DB" w14:textId="77777777" w:rsidR="00157CE4" w:rsidRPr="00157CE4" w:rsidRDefault="00157CE4" w:rsidP="00157CE4">
      <w:pPr>
        <w:ind w:firstLineChars="200" w:firstLine="420"/>
        <w:rPr>
          <w:rFonts w:ascii="Times New Roman" w:eastAsia="宋体" w:hAnsi="Times New Roman" w:cs="Times New Roman" w:hint="eastAsia"/>
          <w:szCs w:val="24"/>
        </w:rPr>
      </w:pPr>
    </w:p>
    <w:p w14:paraId="1F56B632" w14:textId="77777777" w:rsidR="00157CE4" w:rsidRPr="00157CE4" w:rsidRDefault="00157CE4" w:rsidP="00157CE4">
      <w:pPr>
        <w:ind w:firstLineChars="200" w:firstLine="420"/>
        <w:rPr>
          <w:rFonts w:ascii="Times New Roman" w:eastAsia="宋体" w:hAnsi="Times New Roman" w:cs="Times New Roman" w:hint="eastAsia"/>
          <w:szCs w:val="24"/>
        </w:rPr>
      </w:pPr>
    </w:p>
    <w:p w14:paraId="5C985E53" w14:textId="77777777" w:rsidR="00157CE4" w:rsidRPr="00157CE4" w:rsidRDefault="00157CE4" w:rsidP="00157CE4">
      <w:pPr>
        <w:ind w:firstLineChars="200" w:firstLine="420"/>
        <w:rPr>
          <w:rFonts w:ascii="Times New Roman" w:eastAsia="宋体" w:hAnsi="Times New Roman" w:cs="Times New Roman" w:hint="eastAsia"/>
          <w:szCs w:val="24"/>
        </w:rPr>
      </w:pPr>
    </w:p>
    <w:p w14:paraId="5C677EE7" w14:textId="77777777" w:rsidR="00157CE4" w:rsidRPr="00157CE4" w:rsidRDefault="00157CE4" w:rsidP="00157CE4">
      <w:pPr>
        <w:ind w:firstLineChars="200" w:firstLine="420"/>
        <w:rPr>
          <w:rFonts w:ascii="Times New Roman" w:eastAsia="宋体" w:hAnsi="Times New Roman" w:cs="Times New Roman" w:hint="eastAsia"/>
          <w:szCs w:val="24"/>
        </w:rPr>
      </w:pPr>
    </w:p>
    <w:p w14:paraId="097C3B37" w14:textId="77777777" w:rsidR="00157CE4" w:rsidRPr="00157CE4" w:rsidRDefault="00157CE4" w:rsidP="00157CE4">
      <w:pPr>
        <w:ind w:firstLineChars="200" w:firstLine="420"/>
        <w:rPr>
          <w:rFonts w:ascii="Times New Roman" w:eastAsia="宋体" w:hAnsi="Times New Roman" w:cs="Times New Roman" w:hint="eastAsia"/>
          <w:szCs w:val="24"/>
        </w:rPr>
      </w:pPr>
    </w:p>
    <w:p w14:paraId="7DF8518B" w14:textId="77777777" w:rsidR="00157CE4" w:rsidRPr="00157CE4" w:rsidRDefault="00157CE4">
      <w:pPr>
        <w:numPr>
          <w:ilvl w:val="1"/>
          <w:numId w:val="24"/>
        </w:numPr>
        <w:tabs>
          <w:tab w:val="left" w:pos="-63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源通路</w:t>
      </w:r>
    </w:p>
    <w:p w14:paraId="3A5D33EA" w14:textId="77777777" w:rsidR="00157CE4" w:rsidRPr="00157CE4" w:rsidRDefault="00157CE4" w:rsidP="00157CE4">
      <w:pPr>
        <w:ind w:left="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当</w:t>
      </w:r>
      <w:r w:rsidRPr="00157CE4">
        <w:rPr>
          <w:rFonts w:ascii="Times New Roman" w:eastAsia="宋体" w:hAnsi="Times New Roman" w:cs="Times New Roman" w:hint="eastAsia"/>
          <w:szCs w:val="24"/>
        </w:rPr>
        <w:t>X2 X1 X0=0 0 1</w:t>
      </w:r>
      <w:r w:rsidRPr="00157CE4">
        <w:rPr>
          <w:rFonts w:ascii="Times New Roman" w:eastAsia="宋体" w:hAnsi="Times New Roman" w:cs="Times New Roman" w:hint="eastAsia"/>
          <w:szCs w:val="24"/>
        </w:rPr>
        <w:t>时，由</w:t>
      </w:r>
      <w:r w:rsidRPr="00157CE4">
        <w:rPr>
          <w:rFonts w:ascii="Times New Roman" w:eastAsia="宋体" w:hAnsi="Times New Roman" w:cs="Times New Roman" w:hint="eastAsia"/>
          <w:szCs w:val="24"/>
        </w:rPr>
        <w:t>SI</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XP</w:t>
      </w:r>
      <w:r w:rsidRPr="00157CE4">
        <w:rPr>
          <w:rFonts w:ascii="Times New Roman" w:eastAsia="宋体" w:hAnsi="Times New Roman" w:cs="Times New Roman" w:hint="eastAsia"/>
          <w:szCs w:val="24"/>
        </w:rPr>
        <w:t>编码产生源寄存器，详见下表。</w:t>
      </w:r>
    </w:p>
    <w:p w14:paraId="249D5992" w14:textId="77777777" w:rsidR="00157CE4" w:rsidRPr="00157CE4" w:rsidRDefault="00157CE4" w:rsidP="00157CE4">
      <w:pPr>
        <w:ind w:left="420"/>
        <w:rPr>
          <w:rFonts w:ascii="Times New Roman" w:eastAsia="宋体" w:hAnsi="Times New Roman" w:cs="Times New Roman" w:hint="eastAsia"/>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55"/>
        <w:gridCol w:w="456"/>
        <w:gridCol w:w="456"/>
        <w:gridCol w:w="560"/>
        <w:gridCol w:w="560"/>
        <w:gridCol w:w="560"/>
        <w:gridCol w:w="1619"/>
      </w:tblGrid>
      <w:tr w:rsidR="00157CE4" w:rsidRPr="00157CE4" w14:paraId="6F4920AD" w14:textId="77777777" w:rsidTr="0037492E">
        <w:tblPrEx>
          <w:tblCellMar>
            <w:top w:w="0" w:type="dxa"/>
            <w:left w:w="0" w:type="dxa"/>
            <w:bottom w:w="0" w:type="dxa"/>
            <w:right w:w="0" w:type="dxa"/>
          </w:tblCellMar>
        </w:tblPrEx>
        <w:trPr>
          <w:jc w:val="center"/>
        </w:trPr>
        <w:tc>
          <w:tcPr>
            <w:tcW w:w="4666" w:type="dxa"/>
            <w:gridSpan w:val="7"/>
            <w:tcBorders>
              <w:top w:val="nil"/>
              <w:left w:val="nil"/>
              <w:bottom w:val="single" w:sz="12" w:space="0" w:color="auto"/>
              <w:right w:val="nil"/>
            </w:tcBorders>
            <w:vAlign w:val="center"/>
          </w:tcPr>
          <w:p w14:paraId="43820D68" w14:textId="77777777" w:rsidR="00157CE4" w:rsidRPr="00157CE4" w:rsidRDefault="00157CE4" w:rsidP="00157CE4">
            <w:pPr>
              <w:jc w:val="center"/>
              <w:rPr>
                <w:rFonts w:ascii="Courier New" w:eastAsia="宋体" w:hAnsi="Courier New" w:cs="Courier New" w:hint="eastAsia"/>
                <w:sz w:val="18"/>
                <w:szCs w:val="24"/>
              </w:rPr>
            </w:pPr>
            <w:r w:rsidRPr="00157CE4">
              <w:rPr>
                <w:rFonts w:ascii="Times New Roman" w:eastAsia="黑体" w:hAnsi="Times New Roman" w:cs="Times New Roman" w:hint="eastAsia"/>
                <w:b/>
                <w:bCs/>
                <w:sz w:val="18"/>
                <w:szCs w:val="24"/>
              </w:rPr>
              <w:t>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18"/>
                  <w:szCs w:val="24"/>
                </w:rPr>
                <w:t>2.3.6</w:t>
              </w:r>
              <w:r w:rsidRPr="00157CE4">
                <w:rPr>
                  <w:rFonts w:ascii="Times New Roman" w:eastAsia="黑体" w:hAnsi="Times New Roman" w:cs="Times New Roman" w:hint="eastAsia"/>
                  <w:b/>
                  <w:bCs/>
                  <w:sz w:val="18"/>
                  <w:szCs w:val="24"/>
                </w:rPr>
                <w:t xml:space="preserve">　</w:t>
              </w:r>
            </w:smartTag>
            <w:r w:rsidRPr="00157CE4">
              <w:rPr>
                <w:rFonts w:ascii="Times New Roman" w:eastAsia="黑体" w:hAnsi="Times New Roman" w:cs="Times New Roman" w:hint="eastAsia"/>
                <w:b/>
                <w:bCs/>
                <w:sz w:val="18"/>
                <w:szCs w:val="24"/>
              </w:rPr>
              <w:t>通用寄存器“手动／搭接”源编码</w:t>
            </w:r>
          </w:p>
        </w:tc>
      </w:tr>
      <w:tr w:rsidR="00157CE4" w:rsidRPr="00157CE4" w14:paraId="772D448A" w14:textId="77777777" w:rsidTr="0037492E">
        <w:tblPrEx>
          <w:tblCellMar>
            <w:top w:w="0" w:type="dxa"/>
            <w:left w:w="0" w:type="dxa"/>
            <w:bottom w:w="0" w:type="dxa"/>
            <w:right w:w="0" w:type="dxa"/>
          </w:tblCellMar>
        </w:tblPrEx>
        <w:trPr>
          <w:cantSplit/>
          <w:jc w:val="center"/>
        </w:trPr>
        <w:tc>
          <w:tcPr>
            <w:tcW w:w="1367" w:type="dxa"/>
            <w:gridSpan w:val="3"/>
            <w:tcBorders>
              <w:top w:val="single" w:sz="12" w:space="0" w:color="auto"/>
            </w:tcBorders>
            <w:vAlign w:val="center"/>
          </w:tcPr>
          <w:p w14:paraId="63777B2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源使能</w:t>
            </w:r>
          </w:p>
        </w:tc>
        <w:tc>
          <w:tcPr>
            <w:tcW w:w="1680" w:type="dxa"/>
            <w:gridSpan w:val="3"/>
            <w:tcBorders>
              <w:top w:val="single" w:sz="12" w:space="0" w:color="auto"/>
            </w:tcBorders>
          </w:tcPr>
          <w:p w14:paraId="79BBFC4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通用寄存器源编址</w:t>
            </w:r>
          </w:p>
        </w:tc>
        <w:tc>
          <w:tcPr>
            <w:tcW w:w="1619" w:type="dxa"/>
            <w:vMerge w:val="restart"/>
            <w:tcBorders>
              <w:top w:val="single" w:sz="12" w:space="0" w:color="auto"/>
            </w:tcBorders>
            <w:vAlign w:val="center"/>
          </w:tcPr>
          <w:p w14:paraId="3BCB0937"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功能说明</w:t>
            </w:r>
          </w:p>
        </w:tc>
      </w:tr>
      <w:tr w:rsidR="00157CE4" w:rsidRPr="00157CE4" w14:paraId="7B7BFE4E" w14:textId="77777777" w:rsidTr="0037492E">
        <w:tblPrEx>
          <w:tblCellMar>
            <w:top w:w="0" w:type="dxa"/>
            <w:left w:w="0" w:type="dxa"/>
            <w:bottom w:w="0" w:type="dxa"/>
            <w:right w:w="0" w:type="dxa"/>
          </w:tblCellMar>
        </w:tblPrEx>
        <w:trPr>
          <w:cantSplit/>
          <w:jc w:val="center"/>
        </w:trPr>
        <w:tc>
          <w:tcPr>
            <w:tcW w:w="455" w:type="dxa"/>
            <w:vAlign w:val="center"/>
          </w:tcPr>
          <w:p w14:paraId="1EAB5FD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lastRenderedPageBreak/>
              <w:t>X2</w:t>
            </w:r>
          </w:p>
        </w:tc>
        <w:tc>
          <w:tcPr>
            <w:tcW w:w="456" w:type="dxa"/>
            <w:vAlign w:val="center"/>
          </w:tcPr>
          <w:p w14:paraId="2F897355"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X1</w:t>
            </w:r>
          </w:p>
        </w:tc>
        <w:tc>
          <w:tcPr>
            <w:tcW w:w="456" w:type="dxa"/>
            <w:vAlign w:val="center"/>
          </w:tcPr>
          <w:p w14:paraId="471A59BF"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X0</w:t>
            </w:r>
          </w:p>
        </w:tc>
        <w:tc>
          <w:tcPr>
            <w:tcW w:w="560" w:type="dxa"/>
            <w:vAlign w:val="center"/>
          </w:tcPr>
          <w:p w14:paraId="58F1D45E"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SI</w:t>
            </w:r>
          </w:p>
        </w:tc>
        <w:tc>
          <w:tcPr>
            <w:tcW w:w="560" w:type="dxa"/>
            <w:vAlign w:val="center"/>
          </w:tcPr>
          <w:p w14:paraId="506D0E2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XP</w:t>
            </w:r>
          </w:p>
        </w:tc>
        <w:tc>
          <w:tcPr>
            <w:tcW w:w="560" w:type="dxa"/>
            <w:vAlign w:val="center"/>
          </w:tcPr>
          <w:p w14:paraId="02C4357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w:t>
            </w:r>
          </w:p>
        </w:tc>
        <w:tc>
          <w:tcPr>
            <w:tcW w:w="1619" w:type="dxa"/>
            <w:vMerge/>
            <w:vAlign w:val="center"/>
          </w:tcPr>
          <w:p w14:paraId="3C43435C" w14:textId="77777777" w:rsidR="00157CE4" w:rsidRPr="00157CE4" w:rsidRDefault="00157CE4" w:rsidP="00157CE4">
            <w:pPr>
              <w:jc w:val="center"/>
              <w:rPr>
                <w:rFonts w:ascii="Courier New" w:eastAsia="宋体" w:hAnsi="Courier New" w:cs="Courier New" w:hint="eastAsia"/>
                <w:sz w:val="18"/>
                <w:szCs w:val="24"/>
              </w:rPr>
            </w:pPr>
          </w:p>
        </w:tc>
      </w:tr>
      <w:tr w:rsidR="00157CE4" w:rsidRPr="00157CE4" w14:paraId="763C9964" w14:textId="77777777" w:rsidTr="0037492E">
        <w:tblPrEx>
          <w:tblCellMar>
            <w:top w:w="0" w:type="dxa"/>
            <w:left w:w="0" w:type="dxa"/>
            <w:bottom w:w="0" w:type="dxa"/>
            <w:right w:w="0" w:type="dxa"/>
          </w:tblCellMar>
        </w:tblPrEx>
        <w:trPr>
          <w:cantSplit/>
          <w:jc w:val="center"/>
        </w:trPr>
        <w:tc>
          <w:tcPr>
            <w:tcW w:w="455" w:type="dxa"/>
            <w:vMerge w:val="restart"/>
            <w:vAlign w:val="center"/>
          </w:tcPr>
          <w:p w14:paraId="5ED7FE0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6" w:type="dxa"/>
            <w:vMerge w:val="restart"/>
            <w:vAlign w:val="center"/>
          </w:tcPr>
          <w:p w14:paraId="1F3950F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6" w:type="dxa"/>
            <w:vMerge w:val="restart"/>
            <w:vAlign w:val="center"/>
          </w:tcPr>
          <w:p w14:paraId="74E33E2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60" w:type="dxa"/>
            <w:vAlign w:val="center"/>
          </w:tcPr>
          <w:p w14:paraId="4CD49A76"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60" w:type="dxa"/>
            <w:vAlign w:val="center"/>
          </w:tcPr>
          <w:p w14:paraId="13368C8B"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60" w:type="dxa"/>
            <w:vAlign w:val="center"/>
          </w:tcPr>
          <w:p w14:paraId="2EBA64A6"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619" w:type="dxa"/>
            <w:vAlign w:val="center"/>
          </w:tcPr>
          <w:p w14:paraId="3FB3F7F7"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CX</w:t>
            </w:r>
            <w:r w:rsidRPr="00157CE4">
              <w:rPr>
                <w:rFonts w:ascii="Courier New" w:eastAsia="宋体" w:hAnsi="Courier New" w:cs="Courier New" w:hint="eastAsia"/>
                <w:sz w:val="18"/>
                <w:szCs w:val="24"/>
              </w:rPr>
              <w:t>字读</w:t>
            </w:r>
          </w:p>
        </w:tc>
      </w:tr>
      <w:tr w:rsidR="00157CE4" w:rsidRPr="00157CE4" w14:paraId="2AB6882D" w14:textId="77777777" w:rsidTr="0037492E">
        <w:tblPrEx>
          <w:tblCellMar>
            <w:top w:w="0" w:type="dxa"/>
            <w:left w:w="0" w:type="dxa"/>
            <w:bottom w:w="0" w:type="dxa"/>
            <w:right w:w="0" w:type="dxa"/>
          </w:tblCellMar>
        </w:tblPrEx>
        <w:trPr>
          <w:cantSplit/>
          <w:trHeight w:val="226"/>
          <w:jc w:val="center"/>
        </w:trPr>
        <w:tc>
          <w:tcPr>
            <w:tcW w:w="455" w:type="dxa"/>
            <w:vMerge/>
            <w:vAlign w:val="center"/>
          </w:tcPr>
          <w:p w14:paraId="0DD5894B" w14:textId="77777777" w:rsidR="00157CE4" w:rsidRPr="00157CE4" w:rsidRDefault="00157CE4" w:rsidP="00157CE4">
            <w:pPr>
              <w:jc w:val="center"/>
              <w:rPr>
                <w:rFonts w:ascii="Courier New" w:eastAsia="宋体" w:hAnsi="Courier New" w:cs="Courier New" w:hint="eastAsia"/>
                <w:sz w:val="18"/>
                <w:szCs w:val="24"/>
              </w:rPr>
            </w:pPr>
          </w:p>
        </w:tc>
        <w:tc>
          <w:tcPr>
            <w:tcW w:w="456" w:type="dxa"/>
            <w:vMerge/>
            <w:vAlign w:val="center"/>
          </w:tcPr>
          <w:p w14:paraId="5400AE61" w14:textId="77777777" w:rsidR="00157CE4" w:rsidRPr="00157CE4" w:rsidRDefault="00157CE4" w:rsidP="00157CE4">
            <w:pPr>
              <w:jc w:val="center"/>
              <w:rPr>
                <w:rFonts w:ascii="Courier New" w:eastAsia="宋体" w:hAnsi="Courier New" w:cs="Courier New" w:hint="eastAsia"/>
                <w:sz w:val="18"/>
                <w:szCs w:val="24"/>
              </w:rPr>
            </w:pPr>
          </w:p>
        </w:tc>
        <w:tc>
          <w:tcPr>
            <w:tcW w:w="456" w:type="dxa"/>
            <w:vMerge/>
            <w:vAlign w:val="center"/>
          </w:tcPr>
          <w:p w14:paraId="392E988E" w14:textId="77777777" w:rsidR="00157CE4" w:rsidRPr="00157CE4" w:rsidRDefault="00157CE4" w:rsidP="00157CE4">
            <w:pPr>
              <w:jc w:val="center"/>
              <w:rPr>
                <w:rFonts w:ascii="Courier New" w:eastAsia="宋体" w:hAnsi="Courier New" w:cs="Courier New" w:hint="eastAsia"/>
                <w:sz w:val="18"/>
                <w:szCs w:val="24"/>
              </w:rPr>
            </w:pPr>
          </w:p>
        </w:tc>
        <w:tc>
          <w:tcPr>
            <w:tcW w:w="560" w:type="dxa"/>
            <w:vAlign w:val="center"/>
          </w:tcPr>
          <w:p w14:paraId="4B9F46D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60" w:type="dxa"/>
            <w:vAlign w:val="center"/>
          </w:tcPr>
          <w:p w14:paraId="386D9C5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60" w:type="dxa"/>
            <w:vAlign w:val="center"/>
          </w:tcPr>
          <w:p w14:paraId="6013A79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1619" w:type="dxa"/>
            <w:vAlign w:val="center"/>
          </w:tcPr>
          <w:p w14:paraId="6D107071"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CL(R0)</w:t>
            </w:r>
            <w:r w:rsidRPr="00157CE4">
              <w:rPr>
                <w:rFonts w:ascii="Courier New" w:eastAsia="宋体" w:hAnsi="Courier New" w:cs="Courier New" w:hint="eastAsia"/>
                <w:sz w:val="18"/>
                <w:szCs w:val="24"/>
              </w:rPr>
              <w:t>偶</w:t>
            </w:r>
            <w:proofErr w:type="gramStart"/>
            <w:r w:rsidRPr="00157CE4">
              <w:rPr>
                <w:rFonts w:ascii="Courier New" w:eastAsia="宋体" w:hAnsi="Courier New" w:cs="Courier New" w:hint="eastAsia"/>
                <w:sz w:val="18"/>
                <w:szCs w:val="24"/>
              </w:rPr>
              <w:t>字节读</w:t>
            </w:r>
            <w:proofErr w:type="gramEnd"/>
          </w:p>
        </w:tc>
      </w:tr>
      <w:tr w:rsidR="00157CE4" w:rsidRPr="00157CE4" w14:paraId="1927F793" w14:textId="77777777" w:rsidTr="0037492E">
        <w:tblPrEx>
          <w:tblCellMar>
            <w:top w:w="0" w:type="dxa"/>
            <w:left w:w="0" w:type="dxa"/>
            <w:bottom w:w="0" w:type="dxa"/>
            <w:right w:w="0" w:type="dxa"/>
          </w:tblCellMar>
        </w:tblPrEx>
        <w:trPr>
          <w:cantSplit/>
          <w:jc w:val="center"/>
        </w:trPr>
        <w:tc>
          <w:tcPr>
            <w:tcW w:w="455" w:type="dxa"/>
            <w:vMerge/>
            <w:vAlign w:val="center"/>
          </w:tcPr>
          <w:p w14:paraId="3792FA31" w14:textId="77777777" w:rsidR="00157CE4" w:rsidRPr="00157CE4" w:rsidRDefault="00157CE4" w:rsidP="00157CE4">
            <w:pPr>
              <w:jc w:val="center"/>
              <w:rPr>
                <w:rFonts w:ascii="Courier New" w:eastAsia="宋体" w:hAnsi="Courier New" w:cs="Courier New" w:hint="eastAsia"/>
                <w:sz w:val="18"/>
                <w:szCs w:val="24"/>
              </w:rPr>
            </w:pPr>
          </w:p>
        </w:tc>
        <w:tc>
          <w:tcPr>
            <w:tcW w:w="456" w:type="dxa"/>
            <w:vMerge/>
            <w:vAlign w:val="center"/>
          </w:tcPr>
          <w:p w14:paraId="1C950D75" w14:textId="77777777" w:rsidR="00157CE4" w:rsidRPr="00157CE4" w:rsidRDefault="00157CE4" w:rsidP="00157CE4">
            <w:pPr>
              <w:jc w:val="center"/>
              <w:rPr>
                <w:rFonts w:ascii="Courier New" w:eastAsia="宋体" w:hAnsi="Courier New" w:cs="Courier New" w:hint="eastAsia"/>
                <w:sz w:val="18"/>
                <w:szCs w:val="24"/>
              </w:rPr>
            </w:pPr>
          </w:p>
        </w:tc>
        <w:tc>
          <w:tcPr>
            <w:tcW w:w="456" w:type="dxa"/>
            <w:vMerge/>
            <w:vAlign w:val="center"/>
          </w:tcPr>
          <w:p w14:paraId="1D320B50" w14:textId="77777777" w:rsidR="00157CE4" w:rsidRPr="00157CE4" w:rsidRDefault="00157CE4" w:rsidP="00157CE4">
            <w:pPr>
              <w:jc w:val="center"/>
              <w:rPr>
                <w:rFonts w:ascii="Courier New" w:eastAsia="宋体" w:hAnsi="Courier New" w:cs="Courier New" w:hint="eastAsia"/>
                <w:sz w:val="18"/>
                <w:szCs w:val="24"/>
              </w:rPr>
            </w:pPr>
          </w:p>
        </w:tc>
        <w:tc>
          <w:tcPr>
            <w:tcW w:w="560" w:type="dxa"/>
            <w:vAlign w:val="center"/>
          </w:tcPr>
          <w:p w14:paraId="23E8AC5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60" w:type="dxa"/>
            <w:vAlign w:val="center"/>
          </w:tcPr>
          <w:p w14:paraId="3027785E"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60" w:type="dxa"/>
            <w:vAlign w:val="center"/>
          </w:tcPr>
          <w:p w14:paraId="754178E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1619" w:type="dxa"/>
            <w:vAlign w:val="center"/>
          </w:tcPr>
          <w:p w14:paraId="6BC9009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CH(R1)</w:t>
            </w:r>
            <w:r w:rsidRPr="00157CE4">
              <w:rPr>
                <w:rFonts w:ascii="Courier New" w:eastAsia="宋体" w:hAnsi="Courier New" w:cs="Courier New" w:hint="eastAsia"/>
                <w:sz w:val="18"/>
                <w:szCs w:val="24"/>
              </w:rPr>
              <w:t>奇</w:t>
            </w:r>
            <w:proofErr w:type="gramStart"/>
            <w:r w:rsidRPr="00157CE4">
              <w:rPr>
                <w:rFonts w:ascii="Courier New" w:eastAsia="宋体" w:hAnsi="Courier New" w:cs="Courier New" w:hint="eastAsia"/>
                <w:sz w:val="18"/>
                <w:szCs w:val="24"/>
              </w:rPr>
              <w:t>字节读</w:t>
            </w:r>
            <w:proofErr w:type="gramEnd"/>
          </w:p>
        </w:tc>
      </w:tr>
      <w:tr w:rsidR="00157CE4" w:rsidRPr="00157CE4" w14:paraId="5DECE917" w14:textId="77777777" w:rsidTr="0037492E">
        <w:tblPrEx>
          <w:tblCellMar>
            <w:top w:w="0" w:type="dxa"/>
            <w:left w:w="0" w:type="dxa"/>
            <w:bottom w:w="0" w:type="dxa"/>
            <w:right w:w="0" w:type="dxa"/>
          </w:tblCellMar>
        </w:tblPrEx>
        <w:trPr>
          <w:cantSplit/>
          <w:jc w:val="center"/>
        </w:trPr>
        <w:tc>
          <w:tcPr>
            <w:tcW w:w="455" w:type="dxa"/>
            <w:vMerge/>
            <w:vAlign w:val="center"/>
          </w:tcPr>
          <w:p w14:paraId="2D5172BC" w14:textId="77777777" w:rsidR="00157CE4" w:rsidRPr="00157CE4" w:rsidRDefault="00157CE4" w:rsidP="00157CE4">
            <w:pPr>
              <w:jc w:val="center"/>
              <w:rPr>
                <w:rFonts w:ascii="Courier New" w:eastAsia="宋体" w:hAnsi="Courier New" w:cs="Courier New" w:hint="eastAsia"/>
                <w:sz w:val="18"/>
                <w:szCs w:val="24"/>
              </w:rPr>
            </w:pPr>
          </w:p>
        </w:tc>
        <w:tc>
          <w:tcPr>
            <w:tcW w:w="456" w:type="dxa"/>
            <w:vMerge/>
            <w:vAlign w:val="center"/>
          </w:tcPr>
          <w:p w14:paraId="28AB4FD8" w14:textId="77777777" w:rsidR="00157CE4" w:rsidRPr="00157CE4" w:rsidRDefault="00157CE4" w:rsidP="00157CE4">
            <w:pPr>
              <w:jc w:val="center"/>
              <w:rPr>
                <w:rFonts w:ascii="Courier New" w:eastAsia="宋体" w:hAnsi="Courier New" w:cs="Courier New" w:hint="eastAsia"/>
                <w:sz w:val="18"/>
                <w:szCs w:val="24"/>
              </w:rPr>
            </w:pPr>
          </w:p>
        </w:tc>
        <w:tc>
          <w:tcPr>
            <w:tcW w:w="456" w:type="dxa"/>
            <w:vMerge/>
            <w:vAlign w:val="center"/>
          </w:tcPr>
          <w:p w14:paraId="4F22D820" w14:textId="77777777" w:rsidR="00157CE4" w:rsidRPr="00157CE4" w:rsidRDefault="00157CE4" w:rsidP="00157CE4">
            <w:pPr>
              <w:jc w:val="center"/>
              <w:rPr>
                <w:rFonts w:ascii="Courier New" w:eastAsia="宋体" w:hAnsi="Courier New" w:cs="Courier New" w:hint="eastAsia"/>
                <w:sz w:val="18"/>
                <w:szCs w:val="24"/>
              </w:rPr>
            </w:pPr>
          </w:p>
        </w:tc>
        <w:tc>
          <w:tcPr>
            <w:tcW w:w="560" w:type="dxa"/>
            <w:vAlign w:val="center"/>
          </w:tcPr>
          <w:p w14:paraId="06CA287B"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60" w:type="dxa"/>
            <w:vAlign w:val="center"/>
          </w:tcPr>
          <w:p w14:paraId="147FBCE5"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60" w:type="dxa"/>
            <w:vAlign w:val="center"/>
          </w:tcPr>
          <w:p w14:paraId="037E583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619" w:type="dxa"/>
            <w:vAlign w:val="center"/>
          </w:tcPr>
          <w:p w14:paraId="210BD4B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DX</w:t>
            </w:r>
            <w:r w:rsidRPr="00157CE4">
              <w:rPr>
                <w:rFonts w:ascii="Courier New" w:eastAsia="宋体" w:hAnsi="Courier New" w:cs="Courier New" w:hint="eastAsia"/>
                <w:sz w:val="18"/>
                <w:szCs w:val="24"/>
              </w:rPr>
              <w:t>字读</w:t>
            </w:r>
          </w:p>
        </w:tc>
      </w:tr>
      <w:tr w:rsidR="00157CE4" w:rsidRPr="00157CE4" w14:paraId="4BCECF98" w14:textId="77777777" w:rsidTr="0037492E">
        <w:tblPrEx>
          <w:tblCellMar>
            <w:top w:w="0" w:type="dxa"/>
            <w:left w:w="0" w:type="dxa"/>
            <w:bottom w:w="0" w:type="dxa"/>
            <w:right w:w="0" w:type="dxa"/>
          </w:tblCellMar>
        </w:tblPrEx>
        <w:trPr>
          <w:cantSplit/>
          <w:jc w:val="center"/>
        </w:trPr>
        <w:tc>
          <w:tcPr>
            <w:tcW w:w="455" w:type="dxa"/>
            <w:vMerge/>
            <w:vAlign w:val="center"/>
          </w:tcPr>
          <w:p w14:paraId="64B70B6B" w14:textId="77777777" w:rsidR="00157CE4" w:rsidRPr="00157CE4" w:rsidRDefault="00157CE4" w:rsidP="00157CE4">
            <w:pPr>
              <w:jc w:val="center"/>
              <w:rPr>
                <w:rFonts w:ascii="Courier New" w:eastAsia="宋体" w:hAnsi="Courier New" w:cs="Courier New" w:hint="eastAsia"/>
                <w:sz w:val="18"/>
                <w:szCs w:val="24"/>
              </w:rPr>
            </w:pPr>
          </w:p>
        </w:tc>
        <w:tc>
          <w:tcPr>
            <w:tcW w:w="456" w:type="dxa"/>
            <w:vMerge/>
            <w:vAlign w:val="center"/>
          </w:tcPr>
          <w:p w14:paraId="5D3DEF92" w14:textId="77777777" w:rsidR="00157CE4" w:rsidRPr="00157CE4" w:rsidRDefault="00157CE4" w:rsidP="00157CE4">
            <w:pPr>
              <w:jc w:val="center"/>
              <w:rPr>
                <w:rFonts w:ascii="Courier New" w:eastAsia="宋体" w:hAnsi="Courier New" w:cs="Courier New" w:hint="eastAsia"/>
                <w:sz w:val="18"/>
                <w:szCs w:val="24"/>
              </w:rPr>
            </w:pPr>
          </w:p>
        </w:tc>
        <w:tc>
          <w:tcPr>
            <w:tcW w:w="456" w:type="dxa"/>
            <w:vMerge/>
            <w:vAlign w:val="center"/>
          </w:tcPr>
          <w:p w14:paraId="2C1C9CDE" w14:textId="77777777" w:rsidR="00157CE4" w:rsidRPr="00157CE4" w:rsidRDefault="00157CE4" w:rsidP="00157CE4">
            <w:pPr>
              <w:jc w:val="center"/>
              <w:rPr>
                <w:rFonts w:ascii="Courier New" w:eastAsia="宋体" w:hAnsi="Courier New" w:cs="Courier New" w:hint="eastAsia"/>
                <w:sz w:val="18"/>
                <w:szCs w:val="24"/>
              </w:rPr>
            </w:pPr>
          </w:p>
        </w:tc>
        <w:tc>
          <w:tcPr>
            <w:tcW w:w="560" w:type="dxa"/>
            <w:vAlign w:val="center"/>
          </w:tcPr>
          <w:p w14:paraId="60BAA88B"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60" w:type="dxa"/>
            <w:vAlign w:val="center"/>
          </w:tcPr>
          <w:p w14:paraId="73E0C9AA"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60" w:type="dxa"/>
            <w:vAlign w:val="center"/>
          </w:tcPr>
          <w:p w14:paraId="11A5718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1619" w:type="dxa"/>
            <w:vAlign w:val="center"/>
          </w:tcPr>
          <w:p w14:paraId="1301EC31"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DL(R2)</w:t>
            </w:r>
            <w:r w:rsidRPr="00157CE4">
              <w:rPr>
                <w:rFonts w:ascii="Courier New" w:eastAsia="宋体" w:hAnsi="Courier New" w:cs="Courier New" w:hint="eastAsia"/>
                <w:sz w:val="18"/>
                <w:szCs w:val="24"/>
              </w:rPr>
              <w:t>偶</w:t>
            </w:r>
            <w:proofErr w:type="gramStart"/>
            <w:r w:rsidRPr="00157CE4">
              <w:rPr>
                <w:rFonts w:ascii="Courier New" w:eastAsia="宋体" w:hAnsi="Courier New" w:cs="Courier New" w:hint="eastAsia"/>
                <w:sz w:val="18"/>
                <w:szCs w:val="24"/>
              </w:rPr>
              <w:t>字节读</w:t>
            </w:r>
            <w:proofErr w:type="gramEnd"/>
          </w:p>
        </w:tc>
      </w:tr>
      <w:tr w:rsidR="00157CE4" w:rsidRPr="00157CE4" w14:paraId="0430A3A4" w14:textId="77777777" w:rsidTr="0037492E">
        <w:tblPrEx>
          <w:tblCellMar>
            <w:top w:w="0" w:type="dxa"/>
            <w:left w:w="0" w:type="dxa"/>
            <w:bottom w:w="0" w:type="dxa"/>
            <w:right w:w="0" w:type="dxa"/>
          </w:tblCellMar>
        </w:tblPrEx>
        <w:trPr>
          <w:cantSplit/>
          <w:jc w:val="center"/>
        </w:trPr>
        <w:tc>
          <w:tcPr>
            <w:tcW w:w="455" w:type="dxa"/>
            <w:vMerge/>
            <w:vAlign w:val="center"/>
          </w:tcPr>
          <w:p w14:paraId="57FED21C" w14:textId="77777777" w:rsidR="00157CE4" w:rsidRPr="00157CE4" w:rsidRDefault="00157CE4" w:rsidP="00157CE4">
            <w:pPr>
              <w:jc w:val="center"/>
              <w:rPr>
                <w:rFonts w:ascii="Courier New" w:eastAsia="宋体" w:hAnsi="Courier New" w:cs="Courier New" w:hint="eastAsia"/>
                <w:sz w:val="18"/>
                <w:szCs w:val="24"/>
              </w:rPr>
            </w:pPr>
          </w:p>
        </w:tc>
        <w:tc>
          <w:tcPr>
            <w:tcW w:w="456" w:type="dxa"/>
            <w:vMerge/>
            <w:vAlign w:val="center"/>
          </w:tcPr>
          <w:p w14:paraId="65CF587B" w14:textId="77777777" w:rsidR="00157CE4" w:rsidRPr="00157CE4" w:rsidRDefault="00157CE4" w:rsidP="00157CE4">
            <w:pPr>
              <w:jc w:val="center"/>
              <w:rPr>
                <w:rFonts w:ascii="Courier New" w:eastAsia="宋体" w:hAnsi="Courier New" w:cs="Courier New" w:hint="eastAsia"/>
                <w:sz w:val="18"/>
                <w:szCs w:val="24"/>
              </w:rPr>
            </w:pPr>
          </w:p>
        </w:tc>
        <w:tc>
          <w:tcPr>
            <w:tcW w:w="456" w:type="dxa"/>
            <w:vMerge/>
            <w:vAlign w:val="center"/>
          </w:tcPr>
          <w:p w14:paraId="5E825E7E" w14:textId="77777777" w:rsidR="00157CE4" w:rsidRPr="00157CE4" w:rsidRDefault="00157CE4" w:rsidP="00157CE4">
            <w:pPr>
              <w:jc w:val="center"/>
              <w:rPr>
                <w:rFonts w:ascii="Courier New" w:eastAsia="宋体" w:hAnsi="Courier New" w:cs="Courier New" w:hint="eastAsia"/>
                <w:sz w:val="18"/>
                <w:szCs w:val="24"/>
              </w:rPr>
            </w:pPr>
          </w:p>
        </w:tc>
        <w:tc>
          <w:tcPr>
            <w:tcW w:w="560" w:type="dxa"/>
            <w:vAlign w:val="center"/>
          </w:tcPr>
          <w:p w14:paraId="4A6FF29F"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60" w:type="dxa"/>
            <w:vAlign w:val="center"/>
          </w:tcPr>
          <w:p w14:paraId="43BB985A"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60" w:type="dxa"/>
            <w:vAlign w:val="center"/>
          </w:tcPr>
          <w:p w14:paraId="0ED07F5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1619" w:type="dxa"/>
            <w:vAlign w:val="center"/>
          </w:tcPr>
          <w:p w14:paraId="6FB169B1"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DH(R2)</w:t>
            </w:r>
            <w:r w:rsidRPr="00157CE4">
              <w:rPr>
                <w:rFonts w:ascii="Courier New" w:eastAsia="宋体" w:hAnsi="Courier New" w:cs="Courier New" w:hint="eastAsia"/>
                <w:sz w:val="18"/>
                <w:szCs w:val="24"/>
              </w:rPr>
              <w:t>奇</w:t>
            </w:r>
            <w:proofErr w:type="gramStart"/>
            <w:r w:rsidRPr="00157CE4">
              <w:rPr>
                <w:rFonts w:ascii="Courier New" w:eastAsia="宋体" w:hAnsi="Courier New" w:cs="Courier New" w:hint="eastAsia"/>
                <w:sz w:val="18"/>
                <w:szCs w:val="24"/>
              </w:rPr>
              <w:t>字节读</w:t>
            </w:r>
            <w:proofErr w:type="gramEnd"/>
          </w:p>
        </w:tc>
      </w:tr>
    </w:tbl>
    <w:p w14:paraId="59027343" w14:textId="77777777" w:rsidR="00157CE4" w:rsidRPr="00157CE4" w:rsidRDefault="00157CE4" w:rsidP="00157CE4">
      <w:pPr>
        <w:ind w:firstLineChars="200" w:firstLine="420"/>
        <w:rPr>
          <w:rFonts w:ascii="Times New Roman" w:eastAsia="宋体" w:hAnsi="Times New Roman" w:cs="Times New Roman" w:hint="eastAsia"/>
          <w:szCs w:val="24"/>
        </w:rPr>
      </w:pPr>
    </w:p>
    <w:p w14:paraId="4E0CC361" w14:textId="77777777" w:rsidR="00157CE4" w:rsidRPr="00157CE4" w:rsidRDefault="00157CE4">
      <w:pPr>
        <w:numPr>
          <w:ilvl w:val="1"/>
          <w:numId w:val="24"/>
        </w:numPr>
        <w:tabs>
          <w:tab w:val="left" w:pos="-210"/>
        </w:tabs>
        <w:ind w:firstLineChars="200" w:firstLine="420"/>
        <w:rPr>
          <w:rFonts w:ascii="宋体" w:eastAsia="宋体" w:hAnsi="宋体" w:cs="Times New Roman" w:hint="eastAsia"/>
          <w:bCs/>
          <w:szCs w:val="24"/>
        </w:rPr>
      </w:pPr>
      <w:r w:rsidRPr="00157CE4">
        <w:rPr>
          <w:rFonts w:ascii="Times New Roman" w:eastAsia="宋体" w:hAnsi="Times New Roman" w:cs="Times New Roman" w:hint="eastAsia"/>
          <w:szCs w:val="24"/>
        </w:rPr>
        <w:t>CX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DX</w:t>
      </w:r>
      <w:r w:rsidRPr="00157CE4">
        <w:rPr>
          <w:rFonts w:ascii="Times New Roman" w:eastAsia="宋体" w:hAnsi="Times New Roman" w:cs="Times New Roman" w:hint="eastAsia"/>
          <w:szCs w:val="24"/>
        </w:rPr>
        <w:t>寄存器的读出</w:t>
      </w:r>
    </w:p>
    <w:p w14:paraId="5AB04B9C" w14:textId="77777777" w:rsidR="00157CE4" w:rsidRPr="00157CE4" w:rsidRDefault="00157CE4" w:rsidP="00157CE4">
      <w:pPr>
        <w:spacing w:line="0" w:lineRule="atLeast"/>
        <w:ind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关闭</w:t>
      </w:r>
      <w:r w:rsidRPr="00157CE4">
        <w:rPr>
          <w:rFonts w:ascii="Times New Roman" w:eastAsia="宋体" w:hAnsi="Times New Roman" w:cs="Times New Roman" w:hint="eastAsia"/>
          <w:szCs w:val="24"/>
        </w:rPr>
        <w:t>CX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DX</w:t>
      </w:r>
      <w:r w:rsidRPr="00157CE4">
        <w:rPr>
          <w:rFonts w:ascii="Times New Roman" w:eastAsia="宋体" w:hAnsi="Times New Roman" w:cs="Times New Roman" w:hint="eastAsia"/>
          <w:szCs w:val="24"/>
        </w:rPr>
        <w:t>写使能，令</w:t>
      </w:r>
      <w:r w:rsidRPr="00157CE4">
        <w:rPr>
          <w:rFonts w:ascii="Times New Roman" w:eastAsia="宋体" w:hAnsi="Times New Roman" w:cs="Times New Roman" w:hint="eastAsia"/>
          <w:szCs w:val="24"/>
        </w:rPr>
        <w:t>RXW=1</w:t>
      </w:r>
      <w:r w:rsidRPr="00157CE4">
        <w:rPr>
          <w:rFonts w:ascii="Times New Roman" w:eastAsia="宋体" w:hAnsi="Times New Roman" w:cs="Times New Roman" w:hint="eastAsia"/>
          <w:szCs w:val="24"/>
        </w:rPr>
        <w:t>，按下流程分别读</w:t>
      </w:r>
      <w:r w:rsidRPr="00157CE4">
        <w:rPr>
          <w:rFonts w:ascii="Times New Roman" w:eastAsia="宋体" w:hAnsi="Times New Roman" w:cs="Times New Roman" w:hint="eastAsia"/>
          <w:szCs w:val="24"/>
        </w:rPr>
        <w:t>CX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DX</w:t>
      </w:r>
      <w:r w:rsidRPr="00157CE4">
        <w:rPr>
          <w:rFonts w:ascii="Times New Roman" w:eastAsia="宋体" w:hAnsi="Times New Roman" w:cs="Times New Roman" w:hint="eastAsia"/>
          <w:szCs w:val="24"/>
        </w:rPr>
        <w:t>。</w:t>
      </w:r>
    </w:p>
    <w:p w14:paraId="385184AD"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77696" behindDoc="0" locked="1" layoutInCell="1" allowOverlap="1" wp14:anchorId="0241ED20" wp14:editId="3632958E">
                <wp:simplePos x="0" y="0"/>
                <wp:positionH relativeFrom="character">
                  <wp:posOffset>0</wp:posOffset>
                </wp:positionH>
                <wp:positionV relativeFrom="line">
                  <wp:posOffset>0</wp:posOffset>
                </wp:positionV>
                <wp:extent cx="4733925" cy="558165"/>
                <wp:effectExtent l="0" t="3175" r="2540" b="635"/>
                <wp:wrapNone/>
                <wp:docPr id="312" name="组合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3925" cy="558165"/>
                          <a:chOff x="0" y="0"/>
                          <a:chExt cx="7455" cy="879"/>
                        </a:xfrm>
                      </wpg:grpSpPr>
                      <wps:wsp>
                        <wps:cNvPr id="313" name="Rectangle 221"/>
                        <wps:cNvSpPr>
                          <a:spLocks noChangeArrowheads="1"/>
                        </wps:cNvSpPr>
                        <wps:spPr bwMode="auto">
                          <a:xfrm>
                            <a:off x="1680" y="3"/>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8F180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CX</w:t>
                              </w:r>
                            </w:p>
                          </w:txbxContent>
                        </wps:txbx>
                        <wps:bodyPr rot="0" vert="horz" wrap="square" lIns="0" tIns="90000" rIns="0" bIns="0" anchor="t" anchorCtr="0" upright="1">
                          <a:noAutofit/>
                        </wps:bodyPr>
                      </wps:wsp>
                      <wps:wsp>
                        <wps:cNvPr id="314" name="AutoShape 222"/>
                        <wps:cNvSpPr>
                          <a:spLocks noChangeArrowheads="1"/>
                        </wps:cNvSpPr>
                        <wps:spPr bwMode="auto">
                          <a:xfrm>
                            <a:off x="115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Rectangle 223"/>
                        <wps:cNvSpPr>
                          <a:spLocks noChangeArrowheads="1"/>
                        </wps:cNvSpPr>
                        <wps:spPr bwMode="auto">
                          <a:xfrm>
                            <a:off x="1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82BB7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225E902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REG</w:t>
                              </w:r>
                            </w:p>
                          </w:txbxContent>
                        </wps:txbx>
                        <wps:bodyPr rot="0" vert="horz" wrap="square" lIns="0" tIns="0" rIns="0" bIns="0" anchor="t" anchorCtr="0" upright="1">
                          <a:noAutofit/>
                        </wps:bodyPr>
                      </wps:wsp>
                      <wps:wsp>
                        <wps:cNvPr id="316" name="AutoShape 224"/>
                        <wps:cNvSpPr>
                          <a:spLocks noChangeArrowheads="1"/>
                        </wps:cNvSpPr>
                        <wps:spPr bwMode="auto">
                          <a:xfrm>
                            <a:off x="273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225"/>
                        <wps:cNvSpPr>
                          <a:spLocks noChangeArrowheads="1"/>
                        </wps:cNvSpPr>
                        <wps:spPr bwMode="auto">
                          <a:xfrm>
                            <a:off x="325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17035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28E81C3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CX</w:t>
                              </w:r>
                              <w:r>
                                <w:rPr>
                                  <w:rFonts w:ascii="Courier New" w:hAnsi="Courier New" w:cs="Courier New" w:hint="eastAsia"/>
                                  <w:sz w:val="18"/>
                                </w:rPr>
                                <w:t>值</w:t>
                              </w:r>
                            </w:p>
                          </w:txbxContent>
                        </wps:txbx>
                        <wps:bodyPr rot="0" vert="horz" wrap="square" lIns="0" tIns="0" rIns="0" bIns="0" anchor="t" anchorCtr="0" upright="1">
                          <a:noAutofit/>
                        </wps:bodyPr>
                      </wps:wsp>
                      <wps:wsp>
                        <wps:cNvPr id="318" name="Text Box 226"/>
                        <wps:cNvSpPr txBox="1">
                          <a:spLocks noChangeArrowheads="1"/>
                        </wps:cNvSpPr>
                        <wps:spPr bwMode="auto">
                          <a:xfrm>
                            <a:off x="0" y="632"/>
                            <a:ext cx="1362"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8E71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K19 K18=01</w:t>
                              </w:r>
                            </w:p>
                          </w:txbxContent>
                        </wps:txbx>
                        <wps:bodyPr rot="0" vert="horz" wrap="square" lIns="0" tIns="0" rIns="0" bIns="0" anchor="t" anchorCtr="0" upright="1">
                          <a:noAutofit/>
                        </wps:bodyPr>
                      </wps:wsp>
                      <wps:wsp>
                        <wps:cNvPr id="319" name="AutoShape 227"/>
                        <wps:cNvSpPr>
                          <a:spLocks noChangeArrowheads="1"/>
                        </wps:cNvSpPr>
                        <wps:spPr bwMode="auto">
                          <a:xfrm>
                            <a:off x="4305"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AutoShape 228"/>
                        <wps:cNvSpPr>
                          <a:spLocks noChangeArrowheads="1"/>
                        </wps:cNvSpPr>
                        <wps:spPr bwMode="auto">
                          <a:xfrm>
                            <a:off x="5880" y="15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Text Box 229"/>
                        <wps:cNvSpPr txBox="1">
                          <a:spLocks noChangeArrowheads="1"/>
                        </wps:cNvSpPr>
                        <wps:spPr bwMode="auto">
                          <a:xfrm>
                            <a:off x="1533" y="632"/>
                            <a:ext cx="1362"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70F2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K10~K6=00100</w:t>
                              </w:r>
                            </w:p>
                          </w:txbxContent>
                        </wps:txbx>
                        <wps:bodyPr rot="0" vert="horz" wrap="square" lIns="0" tIns="0" rIns="0" bIns="0" anchor="t" anchorCtr="0" upright="1">
                          <a:noAutofit/>
                        </wps:bodyPr>
                      </wps:wsp>
                      <wps:wsp>
                        <wps:cNvPr id="322" name="Rectangle 230"/>
                        <wps:cNvSpPr>
                          <a:spLocks noChangeArrowheads="1"/>
                        </wps:cNvSpPr>
                        <wps:spPr bwMode="auto">
                          <a:xfrm>
                            <a:off x="4830"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C562C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DX</w:t>
                              </w:r>
                            </w:p>
                          </w:txbxContent>
                        </wps:txbx>
                        <wps:bodyPr rot="0" vert="horz" wrap="square" lIns="0" tIns="90000" rIns="0" bIns="0" anchor="t" anchorCtr="0" upright="1">
                          <a:noAutofit/>
                        </wps:bodyPr>
                      </wps:wsp>
                      <wps:wsp>
                        <wps:cNvPr id="323" name="Text Box 231"/>
                        <wps:cNvSpPr txBox="1">
                          <a:spLocks noChangeArrowheads="1"/>
                        </wps:cNvSpPr>
                        <wps:spPr bwMode="auto">
                          <a:xfrm>
                            <a:off x="4854" y="655"/>
                            <a:ext cx="100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2ED6C" w14:textId="77777777" w:rsidR="00157CE4" w:rsidRDefault="00157CE4" w:rsidP="00157CE4">
                              <w:pPr>
                                <w:spacing w:line="200" w:lineRule="exact"/>
                                <w:jc w:val="center"/>
                                <w:rPr>
                                  <w:rFonts w:hint="eastAsia"/>
                                </w:rPr>
                              </w:pPr>
                              <w:r>
                                <w:rPr>
                                  <w:rFonts w:ascii="Courier New" w:hAnsi="Courier New" w:cs="Courier New" w:hint="eastAsia"/>
                                  <w:sz w:val="18"/>
                                </w:rPr>
                                <w:t>K19=1</w:t>
                              </w:r>
                            </w:p>
                          </w:txbxContent>
                        </wps:txbx>
                        <wps:bodyPr rot="0" vert="horz" wrap="square" lIns="0" tIns="0" rIns="0" bIns="0" anchor="t" anchorCtr="0" upright="1">
                          <a:noAutofit/>
                        </wps:bodyPr>
                      </wps:wsp>
                      <wps:wsp>
                        <wps:cNvPr id="324" name="Rectangle 232"/>
                        <wps:cNvSpPr>
                          <a:spLocks noChangeArrowheads="1"/>
                        </wps:cNvSpPr>
                        <wps:spPr bwMode="auto">
                          <a:xfrm>
                            <a:off x="6405"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BBF71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44022E6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DX</w:t>
                              </w:r>
                              <w:r>
                                <w:rPr>
                                  <w:rFonts w:ascii="Courier New" w:hAnsi="Courier New" w:cs="Courier New" w:hint="eastAsia"/>
                                  <w:sz w:val="18"/>
                                </w:rPr>
                                <w:t>值</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41ED20" id="组合 312" o:spid="_x0000_s1356" style="position:absolute;margin-left:0;margin-top:0;width:372.75pt;height:43.95pt;z-index:251677696;mso-position-horizontal-relative:char;mso-position-vertical-relative:line" coordsize="7455,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">
                <v:rect id="Rectangle 221" o:spid="_x0000_s1357" style="position:absolute;left:1680;top:3;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" filled="f">
                  <v:textbox inset="0,2.5mm,0,0">
                    <w:txbxContent>
                      <w:p w14:paraId="178F180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CX</w:t>
                        </w:r>
                      </w:p>
                    </w:txbxContent>
                  </v:textbox>
                </v:rect>
                <v:shape id="AutoShape 222" o:spid="_x0000_s1358" type="#_x0000_t13" style="position:absolute;left:115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" fillcolor="silver" stroked="f"/>
                <v:rect id="Rectangle 223" o:spid="_x0000_s1359" style="position:absolute;left:1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" filled="f">
                  <v:textbox inset="0,0,0,0">
                    <w:txbxContent>
                      <w:p w14:paraId="3082BB7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225E902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REG</w:t>
                        </w:r>
                      </w:p>
                    </w:txbxContent>
                  </v:textbox>
                </v:rect>
                <v:shape id="AutoShape 224" o:spid="_x0000_s1360" type="#_x0000_t13" style="position:absolute;left:273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" fillcolor="silver" stroked="f"/>
                <v:rect id="Rectangle 225" o:spid="_x0000_s1361" style="position:absolute;left:325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" filled="f">
                  <v:textbox inset="0,0,0,0">
                    <w:txbxContent>
                      <w:p w14:paraId="5717035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28E81C3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CX</w:t>
                        </w:r>
                        <w:r>
                          <w:rPr>
                            <w:rFonts w:ascii="Courier New" w:hAnsi="Courier New" w:cs="Courier New" w:hint="eastAsia"/>
                            <w:sz w:val="18"/>
                          </w:rPr>
                          <w:t>值</w:t>
                        </w:r>
                      </w:p>
                    </w:txbxContent>
                  </v:textbox>
                </v:rect>
                <v:shape id="Text Box 226" o:spid="_x0000_s1362" type="#_x0000_t202" style="position:absolute;top:632;width:1362;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12F8E71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K19 K18=01</w:t>
                        </w:r>
                      </w:p>
                    </w:txbxContent>
                  </v:textbox>
                </v:shape>
                <v:shape id="AutoShape 227" o:spid="_x0000_s1363" type="#_x0000_t13" style="position:absolute;left:4305;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" fillcolor="silver" stroked="f"/>
                <v:shape id="AutoShape 228" o:spid="_x0000_s1364" type="#_x0000_t13" style="position:absolute;left:5880;top:15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" fillcolor="silver" stroked="f"/>
                <v:shape id="Text Box 229" o:spid="_x0000_s1365" type="#_x0000_t202" style="position:absolute;left:1533;top:632;width:1362;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40170F2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K10~K6=00100</w:t>
                        </w:r>
                      </w:p>
                    </w:txbxContent>
                  </v:textbox>
                </v:shape>
                <v:rect id="Rectangle 230" o:spid="_x0000_s1366" style="position:absolute;left:4830;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" filled="f">
                  <v:textbox inset="0,2.5mm,0,0">
                    <w:txbxContent>
                      <w:p w14:paraId="70C562C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读</w:t>
                        </w:r>
                        <w:r>
                          <w:rPr>
                            <w:rFonts w:ascii="Courier New" w:hAnsi="Courier New" w:cs="Courier New" w:hint="eastAsia"/>
                            <w:szCs w:val="24"/>
                          </w:rPr>
                          <w:t>DX</w:t>
                        </w:r>
                      </w:p>
                    </w:txbxContent>
                  </v:textbox>
                </v:rect>
                <v:shape id="Text Box 231" o:spid="_x0000_s1367" type="#_x0000_t202" style="position:absolute;left:4854;top:655;width:1005;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3522ED6C" w14:textId="77777777" w:rsidR="00157CE4" w:rsidRDefault="00157CE4" w:rsidP="00157CE4">
                        <w:pPr>
                          <w:spacing w:line="200" w:lineRule="exact"/>
                          <w:jc w:val="center"/>
                          <w:rPr>
                            <w:rFonts w:hint="eastAsia"/>
                          </w:rPr>
                        </w:pPr>
                        <w:r>
                          <w:rPr>
                            <w:rFonts w:ascii="Courier New" w:hAnsi="Courier New" w:cs="Courier New" w:hint="eastAsia"/>
                            <w:sz w:val="18"/>
                          </w:rPr>
                          <w:t>K19=1</w:t>
                        </w:r>
                      </w:p>
                    </w:txbxContent>
                  </v:textbox>
                </v:shape>
                <v:rect id="Rectangle 232" o:spid="_x0000_s1368" style="position:absolute;left:6405;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" filled="f">
                  <v:textbox inset="0,0,0,0">
                    <w:txbxContent>
                      <w:p w14:paraId="16BBF71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44022E6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DX</w:t>
                        </w:r>
                        <w:r>
                          <w:rPr>
                            <w:rFonts w:ascii="Courier New" w:hAnsi="Courier New" w:cs="Courier New" w:hint="eastAsia"/>
                            <w:sz w:val="18"/>
                          </w:rPr>
                          <w:t>值</w:t>
                        </w:r>
                      </w:p>
                    </w:txbxContent>
                  </v:textbox>
                </v:rect>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4DA03384" wp14:editId="15E53203">
                <wp:extent cx="4735195" cy="556895"/>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735195" cy="55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55DFC" id="矩形 30" o:spid="_x0000_s1026" style="width:372.8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2A5BB4FE" w14:textId="77777777" w:rsidR="00157CE4" w:rsidRPr="00157CE4" w:rsidRDefault="00157CE4" w:rsidP="00157CE4">
      <w:pPr>
        <w:ind w:firstLineChars="200" w:firstLine="420"/>
        <w:rPr>
          <w:rFonts w:ascii="Times New Roman" w:eastAsia="宋体" w:hAnsi="Times New Roman" w:cs="Times New Roman" w:hint="eastAsia"/>
          <w:szCs w:val="24"/>
        </w:rPr>
      </w:pPr>
    </w:p>
    <w:p w14:paraId="1B3B4D71" w14:textId="77777777" w:rsidR="00157CE4" w:rsidRPr="00157CE4" w:rsidRDefault="00157CE4" w:rsidP="00157CE4">
      <w:pPr>
        <w:keepNext/>
        <w:keepLines/>
        <w:spacing w:before="260" w:after="260"/>
        <w:outlineLvl w:val="1"/>
        <w:rPr>
          <w:rFonts w:ascii="Times New Roman" w:eastAsia="黑体" w:hAnsi="Times New Roman" w:cs="Times New Roman" w:hint="eastAsia"/>
          <w:b/>
          <w:bCs/>
          <w:sz w:val="28"/>
          <w:szCs w:val="32"/>
        </w:rPr>
      </w:pPr>
      <w:r w:rsidRPr="00157CE4">
        <w:rPr>
          <w:rFonts w:ascii="Times New Roman" w:eastAsia="黑体" w:hAnsi="Times New Roman" w:cs="Times New Roman"/>
          <w:b/>
          <w:bCs/>
          <w:sz w:val="28"/>
          <w:szCs w:val="32"/>
        </w:rPr>
        <w:br w:type="page"/>
      </w:r>
      <w:bookmarkStart w:id="30" w:name="_Toc223330582"/>
      <w:bookmarkStart w:id="31" w:name="_Toc223336757"/>
      <w:bookmarkStart w:id="32" w:name="_Toc249581726"/>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28"/>
            <w:szCs w:val="32"/>
          </w:rPr>
          <w:lastRenderedPageBreak/>
          <w:t>2.3.3</w:t>
        </w:r>
        <w:r w:rsidRPr="00157CE4">
          <w:rPr>
            <w:rFonts w:ascii="Times New Roman" w:eastAsia="黑体" w:hAnsi="Times New Roman" w:cs="Times New Roman" w:hint="eastAsia"/>
            <w:b/>
            <w:bCs/>
            <w:sz w:val="28"/>
            <w:szCs w:val="32"/>
          </w:rPr>
          <w:t xml:space="preserve">　</w:t>
        </w:r>
      </w:smartTag>
      <w:r w:rsidRPr="00157CE4">
        <w:rPr>
          <w:rFonts w:ascii="Times New Roman" w:eastAsia="黑体" w:hAnsi="Times New Roman" w:cs="Times New Roman" w:hint="eastAsia"/>
          <w:b/>
          <w:bCs/>
          <w:sz w:val="28"/>
          <w:szCs w:val="32"/>
        </w:rPr>
        <w:t>准双向</w:t>
      </w:r>
      <w:r w:rsidRPr="00157CE4">
        <w:rPr>
          <w:rFonts w:ascii="Times New Roman" w:eastAsia="黑体" w:hAnsi="Times New Roman" w:cs="Times New Roman" w:hint="eastAsia"/>
          <w:b/>
          <w:bCs/>
          <w:sz w:val="28"/>
          <w:szCs w:val="32"/>
        </w:rPr>
        <w:t>I/O</w:t>
      </w:r>
      <w:r w:rsidRPr="00157CE4">
        <w:rPr>
          <w:rFonts w:ascii="Times New Roman" w:eastAsia="黑体" w:hAnsi="Times New Roman" w:cs="Times New Roman" w:hint="eastAsia"/>
          <w:b/>
          <w:bCs/>
          <w:sz w:val="28"/>
          <w:szCs w:val="32"/>
        </w:rPr>
        <w:t>口实验</w:t>
      </w:r>
      <w:bookmarkEnd w:id="30"/>
      <w:bookmarkEnd w:id="31"/>
      <w:bookmarkEnd w:id="32"/>
    </w:p>
    <w:p w14:paraId="4D16A15F" w14:textId="77777777" w:rsidR="00157CE4" w:rsidRPr="00157CE4" w:rsidRDefault="00157CE4" w:rsidP="00157CE4">
      <w:pPr>
        <w:spacing w:line="0" w:lineRule="atLeast"/>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一、实验目的</w:t>
      </w:r>
    </w:p>
    <w:p w14:paraId="783991A0"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熟悉与了解准双向</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口的构成原理。</w:t>
      </w:r>
    </w:p>
    <w:p w14:paraId="53949857"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p>
    <w:p w14:paraId="06A52D22" w14:textId="77777777" w:rsidR="00157CE4" w:rsidRPr="00157CE4" w:rsidRDefault="00157CE4" w:rsidP="00157CE4">
      <w:pPr>
        <w:spacing w:line="0" w:lineRule="atLeast"/>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二、实验要求</w:t>
      </w:r>
    </w:p>
    <w:p w14:paraId="09C11792"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掌握准双向</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口的输入／输出特性的运用。</w:t>
      </w:r>
    </w:p>
    <w:p w14:paraId="4FB1E194"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p>
    <w:p w14:paraId="7627C4AD" w14:textId="77777777" w:rsidR="00157CE4" w:rsidRPr="00157CE4" w:rsidRDefault="00157CE4" w:rsidP="00157CE4">
      <w:pPr>
        <w:spacing w:line="0" w:lineRule="atLeast"/>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三、实验原理</w:t>
      </w:r>
    </w:p>
    <w:p w14:paraId="6EB11FD9"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Dais-CMX16</w:t>
      </w:r>
      <w:r w:rsidRPr="00157CE4">
        <w:rPr>
          <w:rFonts w:ascii="Times New Roman" w:eastAsia="宋体" w:hAnsi="Times New Roman" w:cs="Times New Roman" w:hint="eastAsia"/>
          <w:szCs w:val="24"/>
          <w:vertAlign w:val="superscript"/>
        </w:rPr>
        <w:t>+</w:t>
      </w:r>
      <w:r w:rsidRPr="00157CE4">
        <w:rPr>
          <w:rFonts w:ascii="Times New Roman" w:eastAsia="宋体" w:hAnsi="Times New Roman" w:cs="Times New Roman" w:hint="eastAsia"/>
          <w:szCs w:val="24"/>
        </w:rPr>
        <w:t>向用户提供的是按准双向原理设计的十六位输入</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输出</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口，当该位为“</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”时才能用作输入源，上电或复位（手动态按【返回】键），该十六位</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口被置位（即为“</w:t>
      </w:r>
      <w:r w:rsidRPr="00157CE4">
        <w:rPr>
          <w:rFonts w:ascii="Times New Roman" w:eastAsia="宋体" w:hAnsi="Times New Roman" w:cs="Times New Roman" w:hint="eastAsia"/>
          <w:szCs w:val="24"/>
        </w:rPr>
        <w:t>0FFFFh</w:t>
      </w:r>
      <w:r w:rsidRPr="00157CE4">
        <w:rPr>
          <w:rFonts w:ascii="Times New Roman" w:eastAsia="宋体" w:hAnsi="Times New Roman" w:cs="Times New Roman" w:hint="eastAsia"/>
          <w:szCs w:val="24"/>
        </w:rPr>
        <w:t>”）。通常情况下，在用作输入的时候就不能再有输出定义。电路结构如图</w:t>
      </w:r>
      <w:smartTag w:uri="urn:schemas-microsoft-com:office:smarttags" w:element="chsdate">
        <w:smartTagPr>
          <w:attr w:name="IsROCDate" w:val="False"/>
          <w:attr w:name="IsLunarDate" w:val="False"/>
          <w:attr w:name="Day" w:val="4"/>
          <w:attr w:name="Month" w:val="3"/>
          <w:attr w:name="Year" w:val="2002"/>
        </w:smartTagPr>
        <w:r w:rsidRPr="00157CE4">
          <w:rPr>
            <w:rFonts w:ascii="Times New Roman" w:eastAsia="宋体" w:hAnsi="Times New Roman" w:cs="Times New Roman" w:hint="eastAsia"/>
            <w:szCs w:val="24"/>
          </w:rPr>
          <w:t>2-3-4</w:t>
        </w:r>
      </w:smartTag>
      <w:r w:rsidRPr="00157CE4">
        <w:rPr>
          <w:rFonts w:ascii="Times New Roman" w:eastAsia="宋体" w:hAnsi="Times New Roman" w:cs="Times New Roman" w:hint="eastAsia"/>
          <w:szCs w:val="24"/>
        </w:rPr>
        <w:t>所示。该口外接十六位二进制数据开关，适用于外部数据的输入，该口跨接十六个发光二极管，经缓冲驱动四个七段显示，能以二进制和十六进制两种方式显示</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口的输入输出状态。发光管在高电平“</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”时发光点亮。</w:t>
      </w:r>
    </w:p>
    <w:p w14:paraId="1C1FC38B" w14:textId="77777777" w:rsidR="00157CE4" w:rsidRPr="00157CE4" w:rsidRDefault="00157CE4" w:rsidP="00157CE4">
      <w:pPr>
        <w:ind w:firstLineChars="200" w:firstLine="420"/>
        <w:jc w:val="center"/>
        <w:rPr>
          <w:rFonts w:ascii="Times New Roman" w:eastAsia="宋体" w:hAnsi="Times New Roman" w:cs="Times New Roman" w:hint="eastAsia"/>
          <w:szCs w:val="24"/>
        </w:rPr>
      </w:pPr>
      <w:r w:rsidRPr="00157CE4">
        <w:rPr>
          <w:rFonts w:ascii="Times New Roman" w:eastAsia="宋体" w:hAnsi="Times New Roman" w:cs="Times New Roman" w:hint="eastAsia"/>
          <w:noProof/>
          <w:szCs w:val="24"/>
        </w:rPr>
        <w:drawing>
          <wp:inline distT="0" distB="0" distL="0" distR="0" wp14:anchorId="14BC5584" wp14:editId="182953D1">
            <wp:extent cx="2668270" cy="941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270" cy="941070"/>
                    </a:xfrm>
                    <a:prstGeom prst="rect">
                      <a:avLst/>
                    </a:prstGeom>
                    <a:noFill/>
                    <a:ln>
                      <a:noFill/>
                    </a:ln>
                  </pic:spPr>
                </pic:pic>
              </a:graphicData>
            </a:graphic>
          </wp:inline>
        </w:drawing>
      </w:r>
    </w:p>
    <w:p w14:paraId="099D5AC8" w14:textId="77777777" w:rsidR="00157CE4" w:rsidRPr="00157CE4" w:rsidRDefault="00157CE4" w:rsidP="00157CE4">
      <w:pPr>
        <w:ind w:firstLineChars="200" w:firstLine="361"/>
        <w:jc w:val="center"/>
        <w:rPr>
          <w:rFonts w:ascii="Times New Roman" w:eastAsia="黑体" w:hAnsi="Times New Roman" w:cs="Times New Roman" w:hint="eastAsia"/>
          <w:b/>
          <w:sz w:val="18"/>
          <w:szCs w:val="18"/>
        </w:rPr>
      </w:pPr>
      <w:r w:rsidRPr="00157CE4">
        <w:rPr>
          <w:rFonts w:ascii="Times New Roman" w:eastAsia="黑体" w:hAnsi="Times New Roman" w:cs="Times New Roman" w:hint="eastAsia"/>
          <w:b/>
          <w:sz w:val="18"/>
          <w:szCs w:val="18"/>
        </w:rPr>
        <w:t>图</w:t>
      </w:r>
      <w:smartTag w:uri="urn:schemas-microsoft-com:office:smarttags" w:element="chsdate">
        <w:smartTagPr>
          <w:attr w:name="IsROCDate" w:val="False"/>
          <w:attr w:name="IsLunarDate" w:val="False"/>
          <w:attr w:name="Day" w:val="4"/>
          <w:attr w:name="Month" w:val="3"/>
          <w:attr w:name="Year" w:val="2002"/>
        </w:smartTagPr>
        <w:r w:rsidRPr="00157CE4">
          <w:rPr>
            <w:rFonts w:ascii="Times New Roman" w:eastAsia="黑体" w:hAnsi="Times New Roman" w:cs="Times New Roman" w:hint="eastAsia"/>
            <w:b/>
            <w:sz w:val="18"/>
            <w:szCs w:val="18"/>
          </w:rPr>
          <w:t>2-3-4</w:t>
        </w:r>
      </w:smartTag>
      <w:r w:rsidRPr="00157CE4">
        <w:rPr>
          <w:rFonts w:ascii="Times New Roman" w:eastAsia="黑体" w:hAnsi="Times New Roman" w:cs="Times New Roman" w:hint="eastAsia"/>
          <w:b/>
          <w:sz w:val="18"/>
          <w:szCs w:val="18"/>
        </w:rPr>
        <w:t xml:space="preserve"> </w:t>
      </w:r>
      <w:r w:rsidRPr="00157CE4">
        <w:rPr>
          <w:rFonts w:ascii="Times New Roman" w:eastAsia="黑体" w:hAnsi="Times New Roman" w:cs="Times New Roman" w:hint="eastAsia"/>
          <w:b/>
          <w:sz w:val="18"/>
          <w:szCs w:val="18"/>
        </w:rPr>
        <w:t>准双向</w:t>
      </w:r>
      <w:r w:rsidRPr="00157CE4">
        <w:rPr>
          <w:rFonts w:ascii="Times New Roman" w:eastAsia="黑体" w:hAnsi="Times New Roman" w:cs="Times New Roman" w:hint="eastAsia"/>
          <w:b/>
          <w:sz w:val="18"/>
          <w:szCs w:val="18"/>
        </w:rPr>
        <w:t>I/O</w:t>
      </w:r>
      <w:r w:rsidRPr="00157CE4">
        <w:rPr>
          <w:rFonts w:ascii="Times New Roman" w:eastAsia="黑体" w:hAnsi="Times New Roman" w:cs="Times New Roman" w:hint="eastAsia"/>
          <w:b/>
          <w:sz w:val="18"/>
          <w:szCs w:val="18"/>
        </w:rPr>
        <w:t>电路</w:t>
      </w:r>
    </w:p>
    <w:p w14:paraId="74B04F5E"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实验中所用的</w:t>
      </w:r>
      <w:r w:rsidRPr="00157CE4">
        <w:rPr>
          <w:rFonts w:ascii="Times New Roman" w:eastAsia="宋体" w:hAnsi="Times New Roman" w:cs="Times New Roman" w:hint="eastAsia"/>
          <w:szCs w:val="24"/>
        </w:rPr>
        <w:t>I/O</w:t>
      </w:r>
      <w:proofErr w:type="gramStart"/>
      <w:r w:rsidRPr="00157CE4">
        <w:rPr>
          <w:rFonts w:ascii="Times New Roman" w:eastAsia="宋体" w:hAnsi="Times New Roman" w:cs="Times New Roman" w:hint="eastAsia"/>
          <w:szCs w:val="24"/>
        </w:rPr>
        <w:t>口数据</w:t>
      </w:r>
      <w:proofErr w:type="gramEnd"/>
      <w:r w:rsidRPr="00157CE4">
        <w:rPr>
          <w:rFonts w:ascii="Times New Roman" w:eastAsia="宋体" w:hAnsi="Times New Roman" w:cs="Times New Roman" w:hint="eastAsia"/>
          <w:szCs w:val="24"/>
        </w:rPr>
        <w:t>通路如图</w:t>
      </w:r>
      <w:smartTag w:uri="urn:schemas-microsoft-com:office:smarttags" w:element="chsdate">
        <w:smartTagPr>
          <w:attr w:name="IsROCDate" w:val="False"/>
          <w:attr w:name="IsLunarDate" w:val="False"/>
          <w:attr w:name="Day" w:val="5"/>
          <w:attr w:name="Month" w:val="3"/>
          <w:attr w:name="Year" w:val="2002"/>
        </w:smartTagPr>
        <w:r w:rsidRPr="00157CE4">
          <w:rPr>
            <w:rFonts w:ascii="Times New Roman" w:eastAsia="宋体" w:hAnsi="Times New Roman" w:cs="Times New Roman" w:hint="eastAsia"/>
            <w:szCs w:val="24"/>
          </w:rPr>
          <w:t>2-3-5</w:t>
        </w:r>
      </w:smartTag>
      <w:r w:rsidRPr="00157CE4">
        <w:rPr>
          <w:rFonts w:ascii="Times New Roman" w:eastAsia="宋体" w:hAnsi="Times New Roman" w:cs="Times New Roman" w:hint="eastAsia"/>
          <w:szCs w:val="24"/>
        </w:rPr>
        <w:t>所示。</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的输入经</w:t>
      </w:r>
      <w:r w:rsidRPr="00157CE4">
        <w:rPr>
          <w:rFonts w:ascii="Times New Roman" w:eastAsia="宋体" w:hAnsi="Times New Roman" w:cs="Times New Roman" w:hint="eastAsia"/>
          <w:szCs w:val="24"/>
        </w:rPr>
        <w:t>2</w:t>
      </w:r>
      <w:r w:rsidRPr="00157CE4">
        <w:rPr>
          <w:rFonts w:ascii="Times New Roman" w:eastAsia="宋体" w:hAnsi="Times New Roman" w:cs="Times New Roman" w:hint="eastAsia"/>
          <w:szCs w:val="24"/>
        </w:rPr>
        <w:t>片</w:t>
      </w:r>
      <w:r w:rsidRPr="00157CE4">
        <w:rPr>
          <w:rFonts w:ascii="Times New Roman" w:eastAsia="宋体" w:hAnsi="Times New Roman" w:cs="Times New Roman" w:hint="eastAsia"/>
          <w:szCs w:val="24"/>
        </w:rPr>
        <w:t>74LS245</w:t>
      </w:r>
      <w:r w:rsidRPr="00157CE4">
        <w:rPr>
          <w:rFonts w:ascii="Times New Roman" w:eastAsia="宋体" w:hAnsi="Times New Roman" w:cs="Times New Roman" w:hint="eastAsia"/>
          <w:szCs w:val="24"/>
        </w:rPr>
        <w:t>缓冲与数据总线相连，</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口的输出由</w:t>
      </w:r>
      <w:r w:rsidRPr="00157CE4">
        <w:rPr>
          <w:rFonts w:ascii="Times New Roman" w:eastAsia="宋体" w:hAnsi="Times New Roman" w:cs="Times New Roman" w:hint="eastAsia"/>
          <w:szCs w:val="24"/>
        </w:rPr>
        <w:t>2</w:t>
      </w:r>
      <w:r w:rsidRPr="00157CE4">
        <w:rPr>
          <w:rFonts w:ascii="Times New Roman" w:eastAsia="宋体" w:hAnsi="Times New Roman" w:cs="Times New Roman" w:hint="eastAsia"/>
          <w:szCs w:val="24"/>
        </w:rPr>
        <w:t>片</w:t>
      </w:r>
      <w:r w:rsidRPr="00157CE4">
        <w:rPr>
          <w:rFonts w:ascii="Times New Roman" w:eastAsia="宋体" w:hAnsi="Times New Roman" w:cs="Times New Roman" w:hint="eastAsia"/>
          <w:szCs w:val="24"/>
        </w:rPr>
        <w:t>74LS574</w:t>
      </w:r>
      <w:r w:rsidRPr="00157CE4">
        <w:rPr>
          <w:rFonts w:ascii="Times New Roman" w:eastAsia="宋体" w:hAnsi="Times New Roman" w:cs="Times New Roman" w:hint="eastAsia"/>
          <w:szCs w:val="24"/>
        </w:rPr>
        <w:t>锁存后输出，锁存器的输入端与数据总线相连。</w:t>
      </w:r>
    </w:p>
    <w:p w14:paraId="2AE1C981" w14:textId="77777777" w:rsidR="00157CE4" w:rsidRPr="00157CE4" w:rsidRDefault="00157CE4" w:rsidP="00157CE4">
      <w:pPr>
        <w:ind w:firstLineChars="200" w:firstLine="420"/>
        <w:jc w:val="center"/>
        <w:rPr>
          <w:rFonts w:ascii="Times New Roman" w:eastAsia="宋体" w:hAnsi="Times New Roman" w:cs="Times New Roman" w:hint="eastAsia"/>
          <w:szCs w:val="24"/>
        </w:rPr>
      </w:pPr>
      <w:r w:rsidRPr="00157CE4">
        <w:rPr>
          <w:rFonts w:ascii="Times New Roman" w:eastAsia="宋体" w:hAnsi="Times New Roman" w:cs="Times New Roman" w:hint="eastAsia"/>
          <w:noProof/>
          <w:szCs w:val="24"/>
        </w:rPr>
        <w:drawing>
          <wp:inline distT="0" distB="0" distL="0" distR="0" wp14:anchorId="04812882" wp14:editId="69FBC3D0">
            <wp:extent cx="4112895" cy="2901950"/>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2895" cy="2901950"/>
                    </a:xfrm>
                    <a:prstGeom prst="rect">
                      <a:avLst/>
                    </a:prstGeom>
                    <a:noFill/>
                    <a:ln>
                      <a:noFill/>
                    </a:ln>
                  </pic:spPr>
                </pic:pic>
              </a:graphicData>
            </a:graphic>
          </wp:inline>
        </w:drawing>
      </w:r>
    </w:p>
    <w:p w14:paraId="32FC132F" w14:textId="77777777" w:rsidR="00157CE4" w:rsidRPr="00157CE4" w:rsidRDefault="00157CE4" w:rsidP="00157CE4">
      <w:pPr>
        <w:ind w:firstLineChars="200" w:firstLine="420"/>
        <w:jc w:val="center"/>
        <w:rPr>
          <w:rFonts w:ascii="Times New Roman" w:eastAsia="黑体" w:hAnsi="Times New Roman" w:cs="Times New Roman" w:hint="eastAsia"/>
          <w:szCs w:val="21"/>
        </w:rPr>
      </w:pPr>
      <w:r w:rsidRPr="00157CE4">
        <w:rPr>
          <w:rFonts w:ascii="Times New Roman" w:eastAsia="黑体" w:hAnsi="Times New Roman" w:cs="Times New Roman" w:hint="eastAsia"/>
          <w:szCs w:val="21"/>
        </w:rPr>
        <w:t>图</w:t>
      </w:r>
      <w:smartTag w:uri="urn:schemas-microsoft-com:office:smarttags" w:element="chsdate">
        <w:smartTagPr>
          <w:attr w:name="IsROCDate" w:val="False"/>
          <w:attr w:name="IsLunarDate" w:val="False"/>
          <w:attr w:name="Day" w:val="5"/>
          <w:attr w:name="Month" w:val="3"/>
          <w:attr w:name="Year" w:val="2002"/>
        </w:smartTagPr>
        <w:r w:rsidRPr="00157CE4">
          <w:rPr>
            <w:rFonts w:ascii="Times New Roman" w:eastAsia="黑体" w:hAnsi="Times New Roman" w:cs="Times New Roman" w:hint="eastAsia"/>
            <w:szCs w:val="21"/>
          </w:rPr>
          <w:t>2-3-5</w:t>
        </w:r>
      </w:smartTag>
      <w:r w:rsidRPr="00157CE4">
        <w:rPr>
          <w:rFonts w:ascii="Times New Roman" w:eastAsia="黑体" w:hAnsi="Times New Roman" w:cs="Times New Roman" w:hint="eastAsia"/>
          <w:szCs w:val="21"/>
        </w:rPr>
        <w:t xml:space="preserve">  I/O</w:t>
      </w:r>
      <w:proofErr w:type="gramStart"/>
      <w:r w:rsidRPr="00157CE4">
        <w:rPr>
          <w:rFonts w:ascii="Times New Roman" w:eastAsia="黑体" w:hAnsi="Times New Roman" w:cs="Times New Roman" w:hint="eastAsia"/>
          <w:szCs w:val="21"/>
        </w:rPr>
        <w:t>口数据</w:t>
      </w:r>
      <w:proofErr w:type="gramEnd"/>
      <w:r w:rsidRPr="00157CE4">
        <w:rPr>
          <w:rFonts w:ascii="Times New Roman" w:eastAsia="黑体" w:hAnsi="Times New Roman" w:cs="Times New Roman" w:hint="eastAsia"/>
          <w:szCs w:val="21"/>
        </w:rPr>
        <w:t>通路</w:t>
      </w:r>
    </w:p>
    <w:p w14:paraId="0B78CA32"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四、实验内容</w:t>
      </w:r>
    </w:p>
    <w:p w14:paraId="33F184A8" w14:textId="77777777" w:rsidR="00157CE4" w:rsidRPr="00157CE4" w:rsidRDefault="00157CE4">
      <w:pPr>
        <w:numPr>
          <w:ilvl w:val="0"/>
          <w:numId w:val="25"/>
        </w:numPr>
        <w:tabs>
          <w:tab w:val="left" w:pos="0"/>
        </w:tabs>
        <w:spacing w:line="240" w:lineRule="atLeast"/>
        <w:ind w:firstLineChars="200" w:firstLine="422"/>
        <w:rPr>
          <w:rFonts w:ascii="Times New Roman" w:eastAsia="黑体" w:hAnsi="Times New Roman" w:cs="Times New Roman"/>
          <w:b/>
          <w:szCs w:val="21"/>
        </w:rPr>
      </w:pPr>
      <w:r w:rsidRPr="00157CE4">
        <w:rPr>
          <w:rFonts w:ascii="Times New Roman" w:eastAsia="黑体" w:hAnsi="Times New Roman" w:cs="Times New Roman"/>
          <w:b/>
          <w:szCs w:val="21"/>
        </w:rPr>
        <w:t>实验连线</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1"/>
        <w:gridCol w:w="838"/>
        <w:gridCol w:w="986"/>
        <w:gridCol w:w="3899"/>
        <w:gridCol w:w="1267"/>
      </w:tblGrid>
      <w:tr w:rsidR="00157CE4" w:rsidRPr="00157CE4" w14:paraId="425D945F" w14:textId="77777777" w:rsidTr="0037492E">
        <w:tblPrEx>
          <w:tblCellMar>
            <w:top w:w="0" w:type="dxa"/>
            <w:left w:w="0" w:type="dxa"/>
            <w:bottom w:w="0" w:type="dxa"/>
            <w:right w:w="0" w:type="dxa"/>
          </w:tblCellMar>
        </w:tblPrEx>
        <w:trPr>
          <w:jc w:val="center"/>
        </w:trPr>
        <w:tc>
          <w:tcPr>
            <w:tcW w:w="631" w:type="dxa"/>
            <w:vAlign w:val="center"/>
          </w:tcPr>
          <w:p w14:paraId="537AE61D" w14:textId="77777777" w:rsidR="00157CE4" w:rsidRPr="00157CE4" w:rsidRDefault="00157CE4" w:rsidP="00157CE4">
            <w:pPr>
              <w:spacing w:line="240" w:lineRule="atLeast"/>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连线</w:t>
            </w:r>
          </w:p>
        </w:tc>
        <w:tc>
          <w:tcPr>
            <w:tcW w:w="838" w:type="dxa"/>
            <w:vAlign w:val="center"/>
          </w:tcPr>
          <w:p w14:paraId="2CDAD282" w14:textId="77777777" w:rsidR="00157CE4" w:rsidRPr="00157CE4" w:rsidRDefault="00157CE4" w:rsidP="00157CE4">
            <w:pPr>
              <w:spacing w:line="240" w:lineRule="atLeast"/>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信号孔</w:t>
            </w:r>
          </w:p>
        </w:tc>
        <w:tc>
          <w:tcPr>
            <w:tcW w:w="986" w:type="dxa"/>
            <w:vAlign w:val="center"/>
          </w:tcPr>
          <w:p w14:paraId="61CA9540" w14:textId="77777777" w:rsidR="00157CE4" w:rsidRPr="00157CE4" w:rsidRDefault="00157CE4" w:rsidP="00157CE4">
            <w:pPr>
              <w:spacing w:line="240" w:lineRule="atLeast"/>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接入孔</w:t>
            </w:r>
          </w:p>
        </w:tc>
        <w:tc>
          <w:tcPr>
            <w:tcW w:w="3899" w:type="dxa"/>
            <w:vAlign w:val="center"/>
          </w:tcPr>
          <w:p w14:paraId="33CC91CA" w14:textId="77777777" w:rsidR="00157CE4" w:rsidRPr="00157CE4" w:rsidRDefault="00157CE4" w:rsidP="00157CE4">
            <w:pPr>
              <w:spacing w:line="240" w:lineRule="atLeast"/>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作用</w:t>
            </w:r>
          </w:p>
        </w:tc>
        <w:tc>
          <w:tcPr>
            <w:tcW w:w="1267" w:type="dxa"/>
            <w:vAlign w:val="center"/>
          </w:tcPr>
          <w:p w14:paraId="4A01CE8B" w14:textId="77777777" w:rsidR="00157CE4" w:rsidRPr="00157CE4" w:rsidRDefault="00157CE4" w:rsidP="00157CE4">
            <w:pPr>
              <w:spacing w:line="240" w:lineRule="atLeast"/>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有效电平</w:t>
            </w:r>
          </w:p>
        </w:tc>
      </w:tr>
      <w:tr w:rsidR="00157CE4" w:rsidRPr="00157CE4" w14:paraId="4E8175B2" w14:textId="77777777" w:rsidTr="0037492E">
        <w:tblPrEx>
          <w:tblCellMar>
            <w:top w:w="0" w:type="dxa"/>
            <w:left w:w="0" w:type="dxa"/>
            <w:bottom w:w="0" w:type="dxa"/>
            <w:right w:w="0" w:type="dxa"/>
          </w:tblCellMar>
        </w:tblPrEx>
        <w:trPr>
          <w:jc w:val="center"/>
        </w:trPr>
        <w:tc>
          <w:tcPr>
            <w:tcW w:w="631" w:type="dxa"/>
            <w:vAlign w:val="center"/>
          </w:tcPr>
          <w:p w14:paraId="1B11CD3E"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w:t>
            </w:r>
          </w:p>
        </w:tc>
        <w:tc>
          <w:tcPr>
            <w:tcW w:w="838" w:type="dxa"/>
            <w:vAlign w:val="center"/>
          </w:tcPr>
          <w:p w14:paraId="14FB770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IOCK</w:t>
            </w:r>
          </w:p>
        </w:tc>
        <w:tc>
          <w:tcPr>
            <w:tcW w:w="986" w:type="dxa"/>
            <w:vAlign w:val="center"/>
          </w:tcPr>
          <w:p w14:paraId="0E110CAD"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CLOCK</w:t>
            </w:r>
          </w:p>
        </w:tc>
        <w:tc>
          <w:tcPr>
            <w:tcW w:w="3899" w:type="dxa"/>
            <w:vAlign w:val="center"/>
          </w:tcPr>
          <w:p w14:paraId="3F1FFBE0"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单元手动实验状态的时钟来源</w:t>
            </w:r>
          </w:p>
        </w:tc>
        <w:tc>
          <w:tcPr>
            <w:tcW w:w="1267" w:type="dxa"/>
            <w:vAlign w:val="center"/>
          </w:tcPr>
          <w:p w14:paraId="490E8E9A"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下降沿打入</w:t>
            </w:r>
          </w:p>
        </w:tc>
      </w:tr>
      <w:tr w:rsidR="00157CE4" w:rsidRPr="00157CE4" w14:paraId="51BC19D6" w14:textId="77777777" w:rsidTr="0037492E">
        <w:tblPrEx>
          <w:tblCellMar>
            <w:top w:w="0" w:type="dxa"/>
            <w:left w:w="0" w:type="dxa"/>
            <w:bottom w:w="0" w:type="dxa"/>
            <w:right w:w="0" w:type="dxa"/>
          </w:tblCellMar>
        </w:tblPrEx>
        <w:trPr>
          <w:jc w:val="center"/>
        </w:trPr>
        <w:tc>
          <w:tcPr>
            <w:tcW w:w="631" w:type="dxa"/>
            <w:vAlign w:val="center"/>
          </w:tcPr>
          <w:p w14:paraId="578D200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2</w:t>
            </w:r>
          </w:p>
        </w:tc>
        <w:tc>
          <w:tcPr>
            <w:tcW w:w="838" w:type="dxa"/>
            <w:vAlign w:val="center"/>
          </w:tcPr>
          <w:p w14:paraId="5C11A73F"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W</w:t>
            </w:r>
          </w:p>
        </w:tc>
        <w:tc>
          <w:tcPr>
            <w:tcW w:w="986" w:type="dxa"/>
            <w:vAlign w:val="center"/>
          </w:tcPr>
          <w:p w14:paraId="2C49F068"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K6(M6)</w:t>
            </w:r>
          </w:p>
        </w:tc>
        <w:tc>
          <w:tcPr>
            <w:tcW w:w="3899" w:type="dxa"/>
            <w:vAlign w:val="center"/>
          </w:tcPr>
          <w:p w14:paraId="2B989B6D"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总线字长：</w:t>
            </w:r>
            <w:r w:rsidRPr="00157CE4">
              <w:rPr>
                <w:rFonts w:ascii="Times New Roman" w:eastAsia="宋体" w:hAnsi="Times New Roman" w:cs="Times New Roman" w:hint="eastAsia"/>
                <w:sz w:val="18"/>
                <w:szCs w:val="24"/>
              </w:rPr>
              <w:t>0=16</w:t>
            </w:r>
            <w:r w:rsidRPr="00157CE4">
              <w:rPr>
                <w:rFonts w:ascii="Times New Roman" w:eastAsia="宋体" w:hAnsi="Times New Roman" w:cs="Times New Roman" w:hint="eastAsia"/>
                <w:sz w:val="18"/>
                <w:szCs w:val="24"/>
              </w:rPr>
              <w:t>位字操作，</w:t>
            </w:r>
            <w:r w:rsidRPr="00157CE4">
              <w:rPr>
                <w:rFonts w:ascii="Times New Roman" w:eastAsia="宋体" w:hAnsi="Times New Roman" w:cs="Times New Roman" w:hint="eastAsia"/>
                <w:sz w:val="18"/>
                <w:szCs w:val="24"/>
              </w:rPr>
              <w:t>1=8</w:t>
            </w:r>
            <w:r w:rsidRPr="00157CE4">
              <w:rPr>
                <w:rFonts w:ascii="Times New Roman" w:eastAsia="宋体" w:hAnsi="Times New Roman" w:cs="Times New Roman" w:hint="eastAsia"/>
                <w:sz w:val="18"/>
                <w:szCs w:val="24"/>
              </w:rPr>
              <w:t>位字节操作</w:t>
            </w:r>
          </w:p>
        </w:tc>
        <w:tc>
          <w:tcPr>
            <w:tcW w:w="1267" w:type="dxa"/>
            <w:vAlign w:val="center"/>
          </w:tcPr>
          <w:p w14:paraId="188F6FAE"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79ED37B4" w14:textId="77777777" w:rsidTr="0037492E">
        <w:tblPrEx>
          <w:tblCellMar>
            <w:top w:w="0" w:type="dxa"/>
            <w:left w:w="0" w:type="dxa"/>
            <w:bottom w:w="0" w:type="dxa"/>
            <w:right w:w="0" w:type="dxa"/>
          </w:tblCellMar>
        </w:tblPrEx>
        <w:trPr>
          <w:cantSplit/>
          <w:jc w:val="center"/>
        </w:trPr>
        <w:tc>
          <w:tcPr>
            <w:tcW w:w="631" w:type="dxa"/>
            <w:vAlign w:val="center"/>
          </w:tcPr>
          <w:p w14:paraId="3838065A"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3</w:t>
            </w:r>
          </w:p>
        </w:tc>
        <w:tc>
          <w:tcPr>
            <w:tcW w:w="838" w:type="dxa"/>
            <w:vAlign w:val="center"/>
          </w:tcPr>
          <w:p w14:paraId="58587BD7"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X2</w:t>
            </w:r>
          </w:p>
        </w:tc>
        <w:tc>
          <w:tcPr>
            <w:tcW w:w="986" w:type="dxa"/>
            <w:vAlign w:val="center"/>
          </w:tcPr>
          <w:p w14:paraId="5593DC7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K10(M10)</w:t>
            </w:r>
          </w:p>
        </w:tc>
        <w:tc>
          <w:tcPr>
            <w:tcW w:w="3899" w:type="dxa"/>
            <w:vAlign w:val="center"/>
          </w:tcPr>
          <w:p w14:paraId="247CC620"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X2</w:t>
            </w:r>
          </w:p>
        </w:tc>
        <w:tc>
          <w:tcPr>
            <w:tcW w:w="1267" w:type="dxa"/>
            <w:vMerge w:val="restart"/>
            <w:vAlign w:val="center"/>
          </w:tcPr>
          <w:p w14:paraId="61C982C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三八译码</w:t>
            </w:r>
          </w:p>
          <w:p w14:paraId="0AAA0ABF"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lastRenderedPageBreak/>
              <w:t>八中选一</w:t>
            </w:r>
          </w:p>
          <w:p w14:paraId="386AF2B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4EFFDFC4" w14:textId="77777777" w:rsidTr="0037492E">
        <w:tblPrEx>
          <w:tblCellMar>
            <w:top w:w="0" w:type="dxa"/>
            <w:left w:w="0" w:type="dxa"/>
            <w:bottom w:w="0" w:type="dxa"/>
            <w:right w:w="0" w:type="dxa"/>
          </w:tblCellMar>
        </w:tblPrEx>
        <w:trPr>
          <w:cantSplit/>
          <w:jc w:val="center"/>
        </w:trPr>
        <w:tc>
          <w:tcPr>
            <w:tcW w:w="631" w:type="dxa"/>
            <w:vAlign w:val="center"/>
          </w:tcPr>
          <w:p w14:paraId="1C7EF89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lastRenderedPageBreak/>
              <w:t>4</w:t>
            </w:r>
          </w:p>
        </w:tc>
        <w:tc>
          <w:tcPr>
            <w:tcW w:w="838" w:type="dxa"/>
            <w:vAlign w:val="center"/>
          </w:tcPr>
          <w:p w14:paraId="4E129609"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X1</w:t>
            </w:r>
          </w:p>
        </w:tc>
        <w:tc>
          <w:tcPr>
            <w:tcW w:w="986" w:type="dxa"/>
            <w:vAlign w:val="center"/>
          </w:tcPr>
          <w:p w14:paraId="3A12BC6C"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K9(M9)</w:t>
            </w:r>
          </w:p>
        </w:tc>
        <w:tc>
          <w:tcPr>
            <w:tcW w:w="3899" w:type="dxa"/>
            <w:vAlign w:val="center"/>
          </w:tcPr>
          <w:p w14:paraId="7BD35D50"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X1</w:t>
            </w:r>
          </w:p>
        </w:tc>
        <w:tc>
          <w:tcPr>
            <w:tcW w:w="1267" w:type="dxa"/>
            <w:vMerge/>
            <w:vAlign w:val="center"/>
          </w:tcPr>
          <w:p w14:paraId="76AFBD58"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3EA74E0B" w14:textId="77777777" w:rsidTr="0037492E">
        <w:tblPrEx>
          <w:tblCellMar>
            <w:top w:w="0" w:type="dxa"/>
            <w:left w:w="0" w:type="dxa"/>
            <w:bottom w:w="0" w:type="dxa"/>
            <w:right w:w="0" w:type="dxa"/>
          </w:tblCellMar>
        </w:tblPrEx>
        <w:trPr>
          <w:cantSplit/>
          <w:jc w:val="center"/>
        </w:trPr>
        <w:tc>
          <w:tcPr>
            <w:tcW w:w="631" w:type="dxa"/>
            <w:vAlign w:val="center"/>
          </w:tcPr>
          <w:p w14:paraId="4938335A"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5</w:t>
            </w:r>
          </w:p>
        </w:tc>
        <w:tc>
          <w:tcPr>
            <w:tcW w:w="838" w:type="dxa"/>
            <w:vAlign w:val="center"/>
          </w:tcPr>
          <w:p w14:paraId="0C16D2AC"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X0</w:t>
            </w:r>
          </w:p>
        </w:tc>
        <w:tc>
          <w:tcPr>
            <w:tcW w:w="986" w:type="dxa"/>
            <w:vAlign w:val="center"/>
          </w:tcPr>
          <w:p w14:paraId="629CD53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K8(M8)</w:t>
            </w:r>
          </w:p>
        </w:tc>
        <w:tc>
          <w:tcPr>
            <w:tcW w:w="3899" w:type="dxa"/>
            <w:vAlign w:val="center"/>
          </w:tcPr>
          <w:p w14:paraId="35ABA84C"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X0</w:t>
            </w:r>
          </w:p>
        </w:tc>
        <w:tc>
          <w:tcPr>
            <w:tcW w:w="1267" w:type="dxa"/>
            <w:vMerge/>
            <w:vAlign w:val="center"/>
          </w:tcPr>
          <w:p w14:paraId="156429E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38D63307" w14:textId="77777777" w:rsidTr="0037492E">
        <w:tblPrEx>
          <w:tblCellMar>
            <w:top w:w="0" w:type="dxa"/>
            <w:left w:w="0" w:type="dxa"/>
            <w:bottom w:w="0" w:type="dxa"/>
            <w:right w:w="0" w:type="dxa"/>
          </w:tblCellMar>
        </w:tblPrEx>
        <w:trPr>
          <w:jc w:val="center"/>
        </w:trPr>
        <w:tc>
          <w:tcPr>
            <w:tcW w:w="631" w:type="dxa"/>
            <w:vAlign w:val="center"/>
          </w:tcPr>
          <w:p w14:paraId="3369C367"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6</w:t>
            </w:r>
          </w:p>
        </w:tc>
        <w:tc>
          <w:tcPr>
            <w:tcW w:w="838" w:type="dxa"/>
            <w:vAlign w:val="center"/>
          </w:tcPr>
          <w:p w14:paraId="7B7A243A"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XP</w:t>
            </w:r>
          </w:p>
        </w:tc>
        <w:tc>
          <w:tcPr>
            <w:tcW w:w="986" w:type="dxa"/>
            <w:vAlign w:val="center"/>
          </w:tcPr>
          <w:p w14:paraId="17CCAECC"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K7(M7)</w:t>
            </w:r>
          </w:p>
        </w:tc>
        <w:tc>
          <w:tcPr>
            <w:tcW w:w="3899" w:type="dxa"/>
            <w:vAlign w:val="center"/>
          </w:tcPr>
          <w:p w14:paraId="225A86FA"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源奇偶位：</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267" w:type="dxa"/>
            <w:vAlign w:val="center"/>
          </w:tcPr>
          <w:p w14:paraId="05F8E783"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79877F07" w14:textId="77777777" w:rsidTr="0037492E">
        <w:tblPrEx>
          <w:tblCellMar>
            <w:top w:w="0" w:type="dxa"/>
            <w:left w:w="0" w:type="dxa"/>
            <w:bottom w:w="0" w:type="dxa"/>
            <w:right w:w="0" w:type="dxa"/>
          </w:tblCellMar>
        </w:tblPrEx>
        <w:trPr>
          <w:jc w:val="center"/>
        </w:trPr>
        <w:tc>
          <w:tcPr>
            <w:tcW w:w="631" w:type="dxa"/>
            <w:vAlign w:val="center"/>
          </w:tcPr>
          <w:p w14:paraId="0C70745B"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7</w:t>
            </w:r>
          </w:p>
        </w:tc>
        <w:tc>
          <w:tcPr>
            <w:tcW w:w="838" w:type="dxa"/>
            <w:vAlign w:val="center"/>
          </w:tcPr>
          <w:p w14:paraId="512C6E3F"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IOW</w:t>
            </w:r>
          </w:p>
        </w:tc>
        <w:tc>
          <w:tcPr>
            <w:tcW w:w="986" w:type="dxa"/>
            <w:vAlign w:val="center"/>
          </w:tcPr>
          <w:p w14:paraId="308E40A7"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K17(M17)</w:t>
            </w:r>
          </w:p>
        </w:tc>
        <w:tc>
          <w:tcPr>
            <w:tcW w:w="3899" w:type="dxa"/>
            <w:vAlign w:val="center"/>
          </w:tcPr>
          <w:p w14:paraId="5C53115F"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I/O</w:t>
            </w:r>
            <w:r w:rsidRPr="00157CE4">
              <w:rPr>
                <w:rFonts w:ascii="Times New Roman" w:eastAsia="宋体" w:hAnsi="Times New Roman" w:cs="Times New Roman" w:hint="eastAsia"/>
                <w:sz w:val="18"/>
                <w:szCs w:val="24"/>
              </w:rPr>
              <w:t>写使能，本例定义到</w:t>
            </w:r>
            <w:r w:rsidRPr="00157CE4">
              <w:rPr>
                <w:rFonts w:ascii="Times New Roman" w:eastAsia="宋体" w:hAnsi="Times New Roman" w:cs="Times New Roman" w:hint="eastAsia"/>
                <w:sz w:val="18"/>
                <w:szCs w:val="24"/>
              </w:rPr>
              <w:t>M17</w:t>
            </w:r>
            <w:r w:rsidRPr="00157CE4">
              <w:rPr>
                <w:rFonts w:ascii="Times New Roman" w:eastAsia="宋体" w:hAnsi="Times New Roman" w:cs="Times New Roman" w:hint="eastAsia"/>
                <w:sz w:val="18"/>
                <w:szCs w:val="24"/>
              </w:rPr>
              <w:t>位</w:t>
            </w:r>
          </w:p>
        </w:tc>
        <w:tc>
          <w:tcPr>
            <w:tcW w:w="1267" w:type="dxa"/>
            <w:vAlign w:val="center"/>
          </w:tcPr>
          <w:p w14:paraId="79CE4705"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42ABAD4C" w14:textId="77777777" w:rsidTr="0037492E">
        <w:tblPrEx>
          <w:tblCellMar>
            <w:top w:w="0" w:type="dxa"/>
            <w:left w:w="0" w:type="dxa"/>
            <w:bottom w:w="0" w:type="dxa"/>
            <w:right w:w="0" w:type="dxa"/>
          </w:tblCellMar>
        </w:tblPrEx>
        <w:trPr>
          <w:jc w:val="center"/>
        </w:trPr>
        <w:tc>
          <w:tcPr>
            <w:tcW w:w="631" w:type="dxa"/>
            <w:vAlign w:val="center"/>
          </w:tcPr>
          <w:p w14:paraId="5E21254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8</w:t>
            </w:r>
          </w:p>
        </w:tc>
        <w:tc>
          <w:tcPr>
            <w:tcW w:w="838" w:type="dxa"/>
            <w:vAlign w:val="center"/>
          </w:tcPr>
          <w:p w14:paraId="389F163D"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OP</w:t>
            </w:r>
          </w:p>
        </w:tc>
        <w:tc>
          <w:tcPr>
            <w:tcW w:w="986" w:type="dxa"/>
            <w:vAlign w:val="center"/>
          </w:tcPr>
          <w:p w14:paraId="4A250404"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K16(M16)</w:t>
            </w:r>
          </w:p>
        </w:tc>
        <w:tc>
          <w:tcPr>
            <w:tcW w:w="3899" w:type="dxa"/>
            <w:vAlign w:val="center"/>
          </w:tcPr>
          <w:p w14:paraId="0917EFD6" w14:textId="77777777" w:rsidR="00157CE4" w:rsidRPr="00157CE4" w:rsidRDefault="00157CE4" w:rsidP="00157CE4">
            <w:pPr>
              <w:spacing w:line="240" w:lineRule="atLeast"/>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目的奇偶位：</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267" w:type="dxa"/>
            <w:vAlign w:val="center"/>
          </w:tcPr>
          <w:p w14:paraId="7658AB2C"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p>
        </w:tc>
      </w:tr>
      <w:tr w:rsidR="00157CE4" w:rsidRPr="00157CE4" w14:paraId="71121A73" w14:textId="77777777" w:rsidTr="0037492E">
        <w:tblPrEx>
          <w:tblCellMar>
            <w:top w:w="0" w:type="dxa"/>
            <w:left w:w="0" w:type="dxa"/>
            <w:bottom w:w="0" w:type="dxa"/>
            <w:right w:w="0" w:type="dxa"/>
          </w:tblCellMar>
        </w:tblPrEx>
        <w:trPr>
          <w:jc w:val="center"/>
        </w:trPr>
        <w:tc>
          <w:tcPr>
            <w:tcW w:w="631" w:type="dxa"/>
            <w:vAlign w:val="center"/>
          </w:tcPr>
          <w:p w14:paraId="4F240F41"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9</w:t>
            </w:r>
          </w:p>
        </w:tc>
        <w:tc>
          <w:tcPr>
            <w:tcW w:w="838" w:type="dxa"/>
            <w:vAlign w:val="center"/>
          </w:tcPr>
          <w:p w14:paraId="356A17DE"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RXW</w:t>
            </w:r>
          </w:p>
        </w:tc>
        <w:tc>
          <w:tcPr>
            <w:tcW w:w="986" w:type="dxa"/>
            <w:vAlign w:val="center"/>
          </w:tcPr>
          <w:p w14:paraId="42225EA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K19(M19)</w:t>
            </w:r>
          </w:p>
        </w:tc>
        <w:tc>
          <w:tcPr>
            <w:tcW w:w="3899" w:type="dxa"/>
            <w:vAlign w:val="center"/>
          </w:tcPr>
          <w:p w14:paraId="3B967062"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寄存器写使能，本例定义到</w:t>
            </w:r>
            <w:r w:rsidRPr="00157CE4">
              <w:rPr>
                <w:rFonts w:ascii="Times New Roman" w:eastAsia="宋体" w:hAnsi="Times New Roman" w:cs="Times New Roman" w:hint="eastAsia"/>
                <w:sz w:val="18"/>
                <w:szCs w:val="24"/>
              </w:rPr>
              <w:t>M19</w:t>
            </w:r>
            <w:r w:rsidRPr="00157CE4">
              <w:rPr>
                <w:rFonts w:ascii="Times New Roman" w:eastAsia="宋体" w:hAnsi="Times New Roman" w:cs="Times New Roman" w:hint="eastAsia"/>
                <w:sz w:val="18"/>
                <w:szCs w:val="24"/>
              </w:rPr>
              <w:t>位</w:t>
            </w:r>
          </w:p>
        </w:tc>
        <w:tc>
          <w:tcPr>
            <w:tcW w:w="1267" w:type="dxa"/>
            <w:vAlign w:val="center"/>
          </w:tcPr>
          <w:p w14:paraId="1562242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7D75C3E1" w14:textId="77777777" w:rsidTr="0037492E">
        <w:tblPrEx>
          <w:tblCellMar>
            <w:top w:w="0" w:type="dxa"/>
            <w:left w:w="0" w:type="dxa"/>
            <w:bottom w:w="0" w:type="dxa"/>
            <w:right w:w="0" w:type="dxa"/>
          </w:tblCellMar>
        </w:tblPrEx>
        <w:trPr>
          <w:jc w:val="center"/>
        </w:trPr>
        <w:tc>
          <w:tcPr>
            <w:tcW w:w="631" w:type="dxa"/>
            <w:vAlign w:val="center"/>
          </w:tcPr>
          <w:p w14:paraId="5E8D9AA6"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10</w:t>
            </w:r>
          </w:p>
        </w:tc>
        <w:tc>
          <w:tcPr>
            <w:tcW w:w="838" w:type="dxa"/>
            <w:vAlign w:val="center"/>
          </w:tcPr>
          <w:p w14:paraId="7972A94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DI</w:t>
            </w:r>
          </w:p>
        </w:tc>
        <w:tc>
          <w:tcPr>
            <w:tcW w:w="986" w:type="dxa"/>
            <w:vAlign w:val="center"/>
          </w:tcPr>
          <w:p w14:paraId="3ED59E07"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K18(K18)</w:t>
            </w:r>
          </w:p>
        </w:tc>
        <w:tc>
          <w:tcPr>
            <w:tcW w:w="3899" w:type="dxa"/>
            <w:vAlign w:val="center"/>
          </w:tcPr>
          <w:p w14:paraId="241C4F15"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目标寄存器编址：</w:t>
            </w:r>
            <w:r w:rsidRPr="00157CE4">
              <w:rPr>
                <w:rFonts w:ascii="Times New Roman" w:eastAsia="宋体" w:hAnsi="Times New Roman" w:cs="Times New Roman" w:hint="eastAsia"/>
                <w:sz w:val="18"/>
                <w:szCs w:val="24"/>
              </w:rPr>
              <w:t>0=CX</w:t>
            </w:r>
            <w:r w:rsidRPr="00157CE4">
              <w:rPr>
                <w:rFonts w:ascii="Times New Roman" w:eastAsia="宋体" w:hAnsi="Times New Roman" w:cs="Times New Roman" w:hint="eastAsia"/>
                <w:sz w:val="18"/>
                <w:szCs w:val="24"/>
              </w:rPr>
              <w:t>，</w:t>
            </w:r>
            <w:r w:rsidRPr="00157CE4">
              <w:rPr>
                <w:rFonts w:ascii="Times New Roman" w:eastAsia="宋体" w:hAnsi="Times New Roman" w:cs="Times New Roman" w:hint="eastAsia"/>
                <w:sz w:val="18"/>
                <w:szCs w:val="24"/>
              </w:rPr>
              <w:t>1=DX</w:t>
            </w:r>
            <w:r w:rsidRPr="00157CE4">
              <w:rPr>
                <w:rFonts w:ascii="Times New Roman" w:eastAsia="宋体" w:hAnsi="Times New Roman" w:cs="Times New Roman" w:hint="eastAsia"/>
                <w:sz w:val="18"/>
                <w:szCs w:val="24"/>
              </w:rPr>
              <w:t>，定义到</w:t>
            </w:r>
            <w:r w:rsidRPr="00157CE4">
              <w:rPr>
                <w:rFonts w:ascii="Times New Roman" w:eastAsia="宋体" w:hAnsi="Times New Roman" w:cs="Times New Roman" w:hint="eastAsia"/>
                <w:sz w:val="18"/>
                <w:szCs w:val="24"/>
              </w:rPr>
              <w:t>M18</w:t>
            </w:r>
          </w:p>
        </w:tc>
        <w:tc>
          <w:tcPr>
            <w:tcW w:w="1267" w:type="dxa"/>
            <w:vAlign w:val="center"/>
          </w:tcPr>
          <w:p w14:paraId="6D12989E" w14:textId="77777777" w:rsidR="00157CE4" w:rsidRPr="00157CE4" w:rsidRDefault="00157CE4" w:rsidP="00157CE4">
            <w:pPr>
              <w:jc w:val="center"/>
              <w:rPr>
                <w:rFonts w:ascii="Times New Roman" w:eastAsia="宋体" w:hAnsi="Times New Roman" w:cs="Times New Roman" w:hint="eastAsia"/>
                <w:sz w:val="18"/>
                <w:szCs w:val="24"/>
              </w:rPr>
            </w:pPr>
          </w:p>
        </w:tc>
      </w:tr>
    </w:tbl>
    <w:p w14:paraId="29E890E4"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p>
    <w:p w14:paraId="5A0B41EF" w14:textId="77777777" w:rsidR="00157CE4" w:rsidRPr="00157CE4" w:rsidRDefault="00157CE4">
      <w:pPr>
        <w:numPr>
          <w:ilvl w:val="0"/>
          <w:numId w:val="25"/>
        </w:numPr>
        <w:spacing w:line="0" w:lineRule="atLeast"/>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搭接方式</w:t>
      </w:r>
      <w:r w:rsidRPr="00157CE4">
        <w:rPr>
          <w:rFonts w:ascii="Times New Roman" w:eastAsia="黑体" w:hAnsi="Times New Roman" w:cs="Times New Roman" w:hint="eastAsia"/>
          <w:b/>
          <w:bCs/>
          <w:szCs w:val="24"/>
        </w:rPr>
        <w:t>I/O</w:t>
      </w:r>
      <w:r w:rsidRPr="00157CE4">
        <w:rPr>
          <w:rFonts w:ascii="Times New Roman" w:eastAsia="黑体" w:hAnsi="Times New Roman" w:cs="Times New Roman" w:hint="eastAsia"/>
          <w:b/>
          <w:bCs/>
          <w:szCs w:val="24"/>
        </w:rPr>
        <w:t>的寻址定义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3"/>
        <w:gridCol w:w="433"/>
        <w:gridCol w:w="433"/>
        <w:gridCol w:w="405"/>
        <w:gridCol w:w="540"/>
        <w:gridCol w:w="1305"/>
        <w:gridCol w:w="236"/>
        <w:gridCol w:w="558"/>
        <w:gridCol w:w="415"/>
        <w:gridCol w:w="478"/>
        <w:gridCol w:w="543"/>
        <w:gridCol w:w="1270"/>
      </w:tblGrid>
      <w:tr w:rsidR="00157CE4" w:rsidRPr="00157CE4" w14:paraId="2C75C8ED" w14:textId="77777777" w:rsidTr="0037492E">
        <w:tblPrEx>
          <w:tblCellMar>
            <w:top w:w="0" w:type="dxa"/>
            <w:left w:w="0" w:type="dxa"/>
            <w:bottom w:w="0" w:type="dxa"/>
            <w:right w:w="0" w:type="dxa"/>
          </w:tblCellMar>
        </w:tblPrEx>
        <w:trPr>
          <w:trHeight w:val="275"/>
          <w:jc w:val="center"/>
        </w:trPr>
        <w:tc>
          <w:tcPr>
            <w:tcW w:w="3549" w:type="dxa"/>
            <w:gridSpan w:val="6"/>
            <w:tcBorders>
              <w:top w:val="nil"/>
              <w:left w:val="nil"/>
              <w:bottom w:val="single" w:sz="12" w:space="0" w:color="auto"/>
              <w:right w:val="nil"/>
            </w:tcBorders>
          </w:tcPr>
          <w:p w14:paraId="7CED561F"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Times New Roman" w:eastAsia="黑体" w:hAnsi="Times New Roman" w:cs="Times New Roman" w:hint="eastAsia"/>
                <w:b/>
                <w:bCs/>
                <w:sz w:val="18"/>
                <w:szCs w:val="24"/>
              </w:rPr>
              <w:t>I/O</w:t>
            </w:r>
            <w:proofErr w:type="gramStart"/>
            <w:r w:rsidRPr="00157CE4">
              <w:rPr>
                <w:rFonts w:ascii="Times New Roman" w:eastAsia="黑体" w:hAnsi="Times New Roman" w:cs="Times New Roman" w:hint="eastAsia"/>
                <w:b/>
                <w:bCs/>
                <w:sz w:val="18"/>
                <w:szCs w:val="24"/>
              </w:rPr>
              <w:t>口源编址</w:t>
            </w:r>
            <w:proofErr w:type="gramEnd"/>
          </w:p>
        </w:tc>
        <w:tc>
          <w:tcPr>
            <w:tcW w:w="236" w:type="dxa"/>
            <w:tcBorders>
              <w:top w:val="nil"/>
              <w:left w:val="nil"/>
              <w:bottom w:val="nil"/>
              <w:right w:val="nil"/>
            </w:tcBorders>
          </w:tcPr>
          <w:p w14:paraId="380DDD78" w14:textId="77777777" w:rsidR="00157CE4" w:rsidRPr="00157CE4" w:rsidRDefault="00157CE4" w:rsidP="00157CE4">
            <w:pPr>
              <w:spacing w:line="0" w:lineRule="atLeast"/>
              <w:rPr>
                <w:rFonts w:ascii="Times New Roman" w:eastAsia="宋体" w:hAnsi="Times New Roman" w:cs="Times New Roman" w:hint="eastAsia"/>
                <w:szCs w:val="24"/>
              </w:rPr>
            </w:pPr>
          </w:p>
        </w:tc>
        <w:tc>
          <w:tcPr>
            <w:tcW w:w="3264" w:type="dxa"/>
            <w:gridSpan w:val="5"/>
            <w:tcBorders>
              <w:top w:val="nil"/>
              <w:left w:val="nil"/>
              <w:bottom w:val="single" w:sz="12" w:space="0" w:color="auto"/>
              <w:right w:val="nil"/>
            </w:tcBorders>
          </w:tcPr>
          <w:p w14:paraId="06F62854"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Times New Roman" w:eastAsia="黑体" w:hAnsi="Times New Roman" w:cs="Times New Roman" w:hint="eastAsia"/>
                <w:b/>
                <w:bCs/>
                <w:sz w:val="18"/>
                <w:szCs w:val="24"/>
              </w:rPr>
              <w:t>I/O</w:t>
            </w:r>
            <w:proofErr w:type="gramStart"/>
            <w:r w:rsidRPr="00157CE4">
              <w:rPr>
                <w:rFonts w:ascii="Times New Roman" w:eastAsia="黑体" w:hAnsi="Times New Roman" w:cs="Times New Roman" w:hint="eastAsia"/>
                <w:b/>
                <w:bCs/>
                <w:sz w:val="18"/>
                <w:szCs w:val="24"/>
              </w:rPr>
              <w:t>口目的</w:t>
            </w:r>
            <w:proofErr w:type="gramEnd"/>
            <w:r w:rsidRPr="00157CE4">
              <w:rPr>
                <w:rFonts w:ascii="Times New Roman" w:eastAsia="黑体" w:hAnsi="Times New Roman" w:cs="Times New Roman" w:hint="eastAsia"/>
                <w:b/>
                <w:bCs/>
                <w:sz w:val="18"/>
                <w:szCs w:val="24"/>
              </w:rPr>
              <w:t>编址</w:t>
            </w:r>
          </w:p>
        </w:tc>
      </w:tr>
      <w:tr w:rsidR="00157CE4" w:rsidRPr="00157CE4" w14:paraId="0DFF0D8D" w14:textId="77777777" w:rsidTr="0037492E">
        <w:tblPrEx>
          <w:tblCellMar>
            <w:top w:w="0" w:type="dxa"/>
            <w:left w:w="0" w:type="dxa"/>
            <w:bottom w:w="0" w:type="dxa"/>
            <w:right w:w="0" w:type="dxa"/>
          </w:tblCellMar>
        </w:tblPrEx>
        <w:trPr>
          <w:cantSplit/>
          <w:trHeight w:val="275"/>
          <w:jc w:val="center"/>
        </w:trPr>
        <w:tc>
          <w:tcPr>
            <w:tcW w:w="1299" w:type="dxa"/>
            <w:gridSpan w:val="3"/>
            <w:tcBorders>
              <w:top w:val="single" w:sz="12" w:space="0" w:color="auto"/>
              <w:left w:val="single" w:sz="12" w:space="0" w:color="auto"/>
            </w:tcBorders>
          </w:tcPr>
          <w:p w14:paraId="3DA9FE98"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源编码</w:t>
            </w:r>
          </w:p>
        </w:tc>
        <w:tc>
          <w:tcPr>
            <w:tcW w:w="945" w:type="dxa"/>
            <w:gridSpan w:val="2"/>
            <w:tcBorders>
              <w:top w:val="single" w:sz="12" w:space="0" w:color="auto"/>
            </w:tcBorders>
          </w:tcPr>
          <w:p w14:paraId="3D98E689"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I/O</w:t>
            </w:r>
            <w:r w:rsidRPr="00157CE4">
              <w:rPr>
                <w:rFonts w:ascii="Courier New" w:eastAsia="宋体" w:hAnsi="Courier New" w:cs="Courier New" w:hint="eastAsia"/>
                <w:sz w:val="18"/>
                <w:szCs w:val="24"/>
              </w:rPr>
              <w:t>编址</w:t>
            </w:r>
          </w:p>
        </w:tc>
        <w:tc>
          <w:tcPr>
            <w:tcW w:w="1305" w:type="dxa"/>
            <w:vMerge w:val="restart"/>
            <w:tcBorders>
              <w:top w:val="single" w:sz="12" w:space="0" w:color="auto"/>
              <w:right w:val="single" w:sz="12" w:space="0" w:color="auto"/>
            </w:tcBorders>
            <w:vAlign w:val="center"/>
          </w:tcPr>
          <w:p w14:paraId="2DD0DD07"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注释</w:t>
            </w:r>
          </w:p>
        </w:tc>
        <w:tc>
          <w:tcPr>
            <w:tcW w:w="236" w:type="dxa"/>
            <w:vMerge w:val="restart"/>
            <w:tcBorders>
              <w:top w:val="nil"/>
              <w:left w:val="single" w:sz="12" w:space="0" w:color="auto"/>
              <w:right w:val="single" w:sz="12" w:space="0" w:color="auto"/>
            </w:tcBorders>
          </w:tcPr>
          <w:p w14:paraId="40BC256B" w14:textId="77777777" w:rsidR="00157CE4" w:rsidRPr="00157CE4" w:rsidRDefault="00157CE4" w:rsidP="00157CE4">
            <w:pPr>
              <w:spacing w:line="0" w:lineRule="atLeast"/>
              <w:jc w:val="center"/>
              <w:rPr>
                <w:rFonts w:ascii="Times New Roman" w:eastAsia="宋体" w:hAnsi="Times New Roman" w:cs="Times New Roman" w:hint="eastAsia"/>
                <w:szCs w:val="24"/>
              </w:rPr>
            </w:pPr>
          </w:p>
        </w:tc>
        <w:tc>
          <w:tcPr>
            <w:tcW w:w="1994" w:type="dxa"/>
            <w:gridSpan w:val="4"/>
            <w:tcBorders>
              <w:top w:val="single" w:sz="12" w:space="0" w:color="auto"/>
              <w:left w:val="single" w:sz="12" w:space="0" w:color="auto"/>
            </w:tcBorders>
            <w:vAlign w:val="center"/>
          </w:tcPr>
          <w:p w14:paraId="0CF4457A"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目的</w:t>
            </w:r>
            <w:r w:rsidRPr="00157CE4">
              <w:rPr>
                <w:rFonts w:ascii="Courier New" w:eastAsia="宋体" w:hAnsi="Courier New" w:cs="Courier New" w:hint="eastAsia"/>
                <w:sz w:val="18"/>
                <w:szCs w:val="24"/>
              </w:rPr>
              <w:t>I/O</w:t>
            </w:r>
            <w:r w:rsidRPr="00157CE4">
              <w:rPr>
                <w:rFonts w:ascii="Courier New" w:eastAsia="宋体" w:hAnsi="Courier New" w:cs="Courier New" w:hint="eastAsia"/>
                <w:sz w:val="18"/>
                <w:szCs w:val="24"/>
              </w:rPr>
              <w:t>编址</w:t>
            </w:r>
          </w:p>
        </w:tc>
        <w:tc>
          <w:tcPr>
            <w:tcW w:w="1270" w:type="dxa"/>
            <w:vMerge w:val="restart"/>
            <w:tcBorders>
              <w:top w:val="single" w:sz="12" w:space="0" w:color="auto"/>
              <w:right w:val="single" w:sz="12" w:space="0" w:color="auto"/>
            </w:tcBorders>
            <w:vAlign w:val="center"/>
          </w:tcPr>
          <w:p w14:paraId="121A175D"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注释</w:t>
            </w:r>
          </w:p>
        </w:tc>
      </w:tr>
      <w:tr w:rsidR="00157CE4" w:rsidRPr="00157CE4" w14:paraId="587E269F" w14:textId="77777777" w:rsidTr="0037492E">
        <w:tblPrEx>
          <w:tblCellMar>
            <w:top w:w="0" w:type="dxa"/>
            <w:left w:w="0" w:type="dxa"/>
            <w:bottom w:w="0" w:type="dxa"/>
            <w:right w:w="0" w:type="dxa"/>
          </w:tblCellMar>
        </w:tblPrEx>
        <w:trPr>
          <w:cantSplit/>
          <w:trHeight w:val="224"/>
          <w:jc w:val="center"/>
        </w:trPr>
        <w:tc>
          <w:tcPr>
            <w:tcW w:w="433" w:type="dxa"/>
            <w:tcBorders>
              <w:left w:val="single" w:sz="12" w:space="0" w:color="auto"/>
            </w:tcBorders>
            <w:vAlign w:val="center"/>
          </w:tcPr>
          <w:p w14:paraId="0CB787A2"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X2</w:t>
            </w:r>
          </w:p>
        </w:tc>
        <w:tc>
          <w:tcPr>
            <w:tcW w:w="433" w:type="dxa"/>
            <w:vAlign w:val="center"/>
          </w:tcPr>
          <w:p w14:paraId="77DB082C"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X1</w:t>
            </w:r>
          </w:p>
        </w:tc>
        <w:tc>
          <w:tcPr>
            <w:tcW w:w="433" w:type="dxa"/>
            <w:vAlign w:val="center"/>
          </w:tcPr>
          <w:p w14:paraId="28D57446"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X0</w:t>
            </w:r>
          </w:p>
        </w:tc>
        <w:tc>
          <w:tcPr>
            <w:tcW w:w="405" w:type="dxa"/>
            <w:vAlign w:val="center"/>
          </w:tcPr>
          <w:p w14:paraId="1FDA77AD"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w:t>
            </w:r>
          </w:p>
        </w:tc>
        <w:tc>
          <w:tcPr>
            <w:tcW w:w="540" w:type="dxa"/>
            <w:vAlign w:val="center"/>
          </w:tcPr>
          <w:p w14:paraId="1B2DDDF3"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XP</w:t>
            </w:r>
          </w:p>
        </w:tc>
        <w:tc>
          <w:tcPr>
            <w:tcW w:w="1305" w:type="dxa"/>
            <w:vMerge/>
            <w:tcBorders>
              <w:right w:val="single" w:sz="12" w:space="0" w:color="auto"/>
            </w:tcBorders>
            <w:vAlign w:val="center"/>
          </w:tcPr>
          <w:p w14:paraId="49A86C4C" w14:textId="77777777" w:rsidR="00157CE4" w:rsidRPr="00157CE4" w:rsidRDefault="00157CE4" w:rsidP="00157CE4">
            <w:pPr>
              <w:spacing w:line="0" w:lineRule="atLeast"/>
              <w:jc w:val="center"/>
              <w:rPr>
                <w:rFonts w:ascii="Times New Roman" w:eastAsia="宋体" w:hAnsi="Times New Roman" w:cs="Times New Roman" w:hint="eastAsia"/>
                <w:szCs w:val="24"/>
              </w:rPr>
            </w:pPr>
          </w:p>
        </w:tc>
        <w:tc>
          <w:tcPr>
            <w:tcW w:w="236" w:type="dxa"/>
            <w:vMerge/>
            <w:tcBorders>
              <w:left w:val="single" w:sz="12" w:space="0" w:color="auto"/>
              <w:right w:val="single" w:sz="12" w:space="0" w:color="auto"/>
            </w:tcBorders>
            <w:vAlign w:val="center"/>
          </w:tcPr>
          <w:p w14:paraId="5D4F8237" w14:textId="77777777" w:rsidR="00157CE4" w:rsidRPr="00157CE4" w:rsidRDefault="00157CE4" w:rsidP="00157CE4">
            <w:pPr>
              <w:spacing w:line="0" w:lineRule="atLeast"/>
              <w:jc w:val="center"/>
              <w:rPr>
                <w:rFonts w:ascii="Times New Roman" w:eastAsia="宋体" w:hAnsi="Times New Roman" w:cs="Times New Roman" w:hint="eastAsia"/>
                <w:szCs w:val="24"/>
              </w:rPr>
            </w:pPr>
          </w:p>
        </w:tc>
        <w:tc>
          <w:tcPr>
            <w:tcW w:w="558" w:type="dxa"/>
            <w:tcBorders>
              <w:left w:val="single" w:sz="12" w:space="0" w:color="auto"/>
              <w:bottom w:val="single" w:sz="4" w:space="0" w:color="auto"/>
            </w:tcBorders>
            <w:vAlign w:val="center"/>
          </w:tcPr>
          <w:p w14:paraId="4E435351"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IOW</w:t>
            </w:r>
          </w:p>
        </w:tc>
        <w:tc>
          <w:tcPr>
            <w:tcW w:w="415" w:type="dxa"/>
            <w:vAlign w:val="center"/>
          </w:tcPr>
          <w:p w14:paraId="07E03461"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w:t>
            </w:r>
          </w:p>
        </w:tc>
        <w:tc>
          <w:tcPr>
            <w:tcW w:w="478" w:type="dxa"/>
            <w:vAlign w:val="center"/>
          </w:tcPr>
          <w:p w14:paraId="3F461A92"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OP</w:t>
            </w:r>
          </w:p>
        </w:tc>
        <w:tc>
          <w:tcPr>
            <w:tcW w:w="543" w:type="dxa"/>
            <w:vAlign w:val="center"/>
          </w:tcPr>
          <w:p w14:paraId="7F7628C1"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IOCK</w:t>
            </w:r>
          </w:p>
        </w:tc>
        <w:tc>
          <w:tcPr>
            <w:tcW w:w="1270" w:type="dxa"/>
            <w:vMerge/>
            <w:tcBorders>
              <w:right w:val="single" w:sz="12" w:space="0" w:color="auto"/>
            </w:tcBorders>
          </w:tcPr>
          <w:p w14:paraId="73066C85" w14:textId="77777777" w:rsidR="00157CE4" w:rsidRPr="00157CE4" w:rsidRDefault="00157CE4" w:rsidP="00157CE4">
            <w:pPr>
              <w:spacing w:line="0" w:lineRule="atLeast"/>
              <w:jc w:val="center"/>
              <w:rPr>
                <w:rFonts w:ascii="Times New Roman" w:eastAsia="宋体" w:hAnsi="Times New Roman" w:cs="Times New Roman" w:hint="eastAsia"/>
                <w:szCs w:val="24"/>
              </w:rPr>
            </w:pPr>
          </w:p>
        </w:tc>
      </w:tr>
      <w:tr w:rsidR="00157CE4" w:rsidRPr="00157CE4" w14:paraId="0D14D555" w14:textId="77777777" w:rsidTr="0037492E">
        <w:tblPrEx>
          <w:tblCellMar>
            <w:top w:w="0" w:type="dxa"/>
            <w:left w:w="0" w:type="dxa"/>
            <w:bottom w:w="0" w:type="dxa"/>
            <w:right w:w="0" w:type="dxa"/>
          </w:tblCellMar>
        </w:tblPrEx>
        <w:trPr>
          <w:cantSplit/>
          <w:trHeight w:val="275"/>
          <w:jc w:val="center"/>
        </w:trPr>
        <w:tc>
          <w:tcPr>
            <w:tcW w:w="433" w:type="dxa"/>
            <w:vMerge w:val="restart"/>
            <w:tcBorders>
              <w:left w:val="single" w:sz="12" w:space="0" w:color="auto"/>
            </w:tcBorders>
            <w:vAlign w:val="center"/>
          </w:tcPr>
          <w:p w14:paraId="7A9C88C9"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33" w:type="dxa"/>
            <w:vMerge w:val="restart"/>
            <w:vAlign w:val="center"/>
          </w:tcPr>
          <w:p w14:paraId="62387DDB"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33" w:type="dxa"/>
            <w:vMerge w:val="restart"/>
            <w:vAlign w:val="center"/>
          </w:tcPr>
          <w:p w14:paraId="2C4117B2"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05" w:type="dxa"/>
            <w:vAlign w:val="center"/>
          </w:tcPr>
          <w:p w14:paraId="5836D909"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40" w:type="dxa"/>
            <w:vAlign w:val="center"/>
          </w:tcPr>
          <w:p w14:paraId="4B311226"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305" w:type="dxa"/>
            <w:tcBorders>
              <w:right w:val="single" w:sz="12" w:space="0" w:color="auto"/>
            </w:tcBorders>
            <w:vAlign w:val="center"/>
          </w:tcPr>
          <w:p w14:paraId="34921A84"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IO</w:t>
            </w:r>
            <w:r w:rsidRPr="00157CE4">
              <w:rPr>
                <w:rFonts w:ascii="Courier New" w:eastAsia="宋体" w:hAnsi="Courier New" w:cs="Courier New" w:hint="eastAsia"/>
                <w:sz w:val="18"/>
                <w:szCs w:val="24"/>
              </w:rPr>
              <w:t>字读</w:t>
            </w:r>
          </w:p>
        </w:tc>
        <w:tc>
          <w:tcPr>
            <w:tcW w:w="236" w:type="dxa"/>
            <w:vMerge/>
            <w:tcBorders>
              <w:left w:val="single" w:sz="12" w:space="0" w:color="auto"/>
              <w:right w:val="single" w:sz="12" w:space="0" w:color="auto"/>
            </w:tcBorders>
            <w:vAlign w:val="center"/>
          </w:tcPr>
          <w:p w14:paraId="64100435" w14:textId="77777777" w:rsidR="00157CE4" w:rsidRPr="00157CE4" w:rsidRDefault="00157CE4" w:rsidP="00157CE4">
            <w:pPr>
              <w:spacing w:line="0" w:lineRule="atLeast"/>
              <w:jc w:val="center"/>
              <w:rPr>
                <w:rFonts w:ascii="Times New Roman" w:eastAsia="宋体" w:hAnsi="Times New Roman" w:cs="Times New Roman" w:hint="eastAsia"/>
                <w:szCs w:val="24"/>
              </w:rPr>
            </w:pPr>
          </w:p>
        </w:tc>
        <w:tc>
          <w:tcPr>
            <w:tcW w:w="558" w:type="dxa"/>
            <w:vMerge w:val="restart"/>
            <w:tcBorders>
              <w:top w:val="single" w:sz="4" w:space="0" w:color="auto"/>
              <w:left w:val="single" w:sz="12" w:space="0" w:color="auto"/>
            </w:tcBorders>
            <w:vAlign w:val="center"/>
          </w:tcPr>
          <w:p w14:paraId="557E3F51" w14:textId="77777777" w:rsidR="00157CE4" w:rsidRPr="00157CE4" w:rsidRDefault="00157CE4" w:rsidP="00157CE4">
            <w:pPr>
              <w:spacing w:line="0" w:lineRule="atLeast"/>
              <w:jc w:val="center"/>
              <w:rPr>
                <w:rFonts w:ascii="Courier New" w:eastAsia="宋体" w:hAnsi="Courier New" w:cs="Courier New"/>
                <w:szCs w:val="24"/>
              </w:rPr>
            </w:pPr>
            <w:r w:rsidRPr="00157CE4">
              <w:rPr>
                <w:rFonts w:ascii="Courier New" w:eastAsia="宋体" w:hAnsi="Courier New" w:cs="Courier New"/>
                <w:szCs w:val="24"/>
              </w:rPr>
              <w:t>0</w:t>
            </w:r>
          </w:p>
        </w:tc>
        <w:tc>
          <w:tcPr>
            <w:tcW w:w="415" w:type="dxa"/>
            <w:vAlign w:val="center"/>
          </w:tcPr>
          <w:p w14:paraId="674FED00"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78" w:type="dxa"/>
            <w:vAlign w:val="center"/>
          </w:tcPr>
          <w:p w14:paraId="00440C65"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43" w:type="dxa"/>
            <w:vAlign w:val="center"/>
          </w:tcPr>
          <w:p w14:paraId="4D9C27AD"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270" w:type="dxa"/>
            <w:tcBorders>
              <w:right w:val="single" w:sz="12" w:space="0" w:color="auto"/>
            </w:tcBorders>
            <w:vAlign w:val="center"/>
          </w:tcPr>
          <w:p w14:paraId="7AAAFF66"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IO</w:t>
            </w:r>
            <w:r w:rsidRPr="00157CE4">
              <w:rPr>
                <w:rFonts w:ascii="Courier New" w:eastAsia="宋体" w:hAnsi="Courier New" w:cs="Courier New" w:hint="eastAsia"/>
                <w:sz w:val="18"/>
                <w:szCs w:val="24"/>
              </w:rPr>
              <w:t>字写</w:t>
            </w:r>
          </w:p>
        </w:tc>
      </w:tr>
      <w:tr w:rsidR="00157CE4" w:rsidRPr="00157CE4" w14:paraId="73B7058A" w14:textId="77777777" w:rsidTr="0037492E">
        <w:tblPrEx>
          <w:tblCellMar>
            <w:top w:w="0" w:type="dxa"/>
            <w:left w:w="0" w:type="dxa"/>
            <w:bottom w:w="0" w:type="dxa"/>
            <w:right w:w="0" w:type="dxa"/>
          </w:tblCellMar>
        </w:tblPrEx>
        <w:trPr>
          <w:cantSplit/>
          <w:trHeight w:val="275"/>
          <w:jc w:val="center"/>
        </w:trPr>
        <w:tc>
          <w:tcPr>
            <w:tcW w:w="433" w:type="dxa"/>
            <w:vMerge/>
            <w:tcBorders>
              <w:left w:val="single" w:sz="12" w:space="0" w:color="auto"/>
            </w:tcBorders>
            <w:vAlign w:val="center"/>
          </w:tcPr>
          <w:p w14:paraId="7348D94B" w14:textId="77777777" w:rsidR="00157CE4" w:rsidRPr="00157CE4" w:rsidRDefault="00157CE4" w:rsidP="00157CE4">
            <w:pPr>
              <w:spacing w:line="0" w:lineRule="atLeast"/>
              <w:rPr>
                <w:rFonts w:ascii="Times New Roman" w:eastAsia="宋体" w:hAnsi="Times New Roman" w:cs="Times New Roman" w:hint="eastAsia"/>
                <w:szCs w:val="24"/>
              </w:rPr>
            </w:pPr>
          </w:p>
        </w:tc>
        <w:tc>
          <w:tcPr>
            <w:tcW w:w="433" w:type="dxa"/>
            <w:vMerge/>
            <w:vAlign w:val="center"/>
          </w:tcPr>
          <w:p w14:paraId="4CC51405" w14:textId="77777777" w:rsidR="00157CE4" w:rsidRPr="00157CE4" w:rsidRDefault="00157CE4" w:rsidP="00157CE4">
            <w:pPr>
              <w:spacing w:line="0" w:lineRule="atLeast"/>
              <w:rPr>
                <w:rFonts w:ascii="Times New Roman" w:eastAsia="宋体" w:hAnsi="Times New Roman" w:cs="Times New Roman" w:hint="eastAsia"/>
                <w:szCs w:val="24"/>
              </w:rPr>
            </w:pPr>
          </w:p>
        </w:tc>
        <w:tc>
          <w:tcPr>
            <w:tcW w:w="433" w:type="dxa"/>
            <w:vMerge/>
            <w:vAlign w:val="center"/>
          </w:tcPr>
          <w:p w14:paraId="3F9DF4BC" w14:textId="77777777" w:rsidR="00157CE4" w:rsidRPr="00157CE4" w:rsidRDefault="00157CE4" w:rsidP="00157CE4">
            <w:pPr>
              <w:spacing w:line="0" w:lineRule="atLeast"/>
              <w:jc w:val="center"/>
              <w:rPr>
                <w:rFonts w:ascii="Times New Roman" w:eastAsia="宋体" w:hAnsi="Times New Roman" w:cs="Times New Roman" w:hint="eastAsia"/>
                <w:szCs w:val="24"/>
              </w:rPr>
            </w:pPr>
          </w:p>
        </w:tc>
        <w:tc>
          <w:tcPr>
            <w:tcW w:w="405" w:type="dxa"/>
            <w:vAlign w:val="center"/>
          </w:tcPr>
          <w:p w14:paraId="29C29FDF"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1</w:t>
            </w:r>
          </w:p>
        </w:tc>
        <w:tc>
          <w:tcPr>
            <w:tcW w:w="540" w:type="dxa"/>
            <w:vAlign w:val="center"/>
          </w:tcPr>
          <w:p w14:paraId="2A7C041B"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0</w:t>
            </w:r>
          </w:p>
        </w:tc>
        <w:tc>
          <w:tcPr>
            <w:tcW w:w="1305" w:type="dxa"/>
            <w:tcBorders>
              <w:right w:val="single" w:sz="12" w:space="0" w:color="auto"/>
            </w:tcBorders>
            <w:vAlign w:val="center"/>
          </w:tcPr>
          <w:p w14:paraId="72B64E55"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IOL</w:t>
            </w:r>
            <w:proofErr w:type="gramStart"/>
            <w:r w:rsidRPr="00157CE4">
              <w:rPr>
                <w:rFonts w:ascii="Courier New" w:eastAsia="宋体" w:hAnsi="Courier New" w:cs="Courier New" w:hint="eastAsia"/>
                <w:sz w:val="18"/>
                <w:szCs w:val="24"/>
              </w:rPr>
              <w:t>偶字节读</w:t>
            </w:r>
            <w:proofErr w:type="gramEnd"/>
          </w:p>
        </w:tc>
        <w:tc>
          <w:tcPr>
            <w:tcW w:w="236" w:type="dxa"/>
            <w:vMerge/>
            <w:tcBorders>
              <w:left w:val="single" w:sz="12" w:space="0" w:color="auto"/>
              <w:right w:val="single" w:sz="12" w:space="0" w:color="auto"/>
            </w:tcBorders>
            <w:vAlign w:val="center"/>
          </w:tcPr>
          <w:p w14:paraId="56E7FA81" w14:textId="77777777" w:rsidR="00157CE4" w:rsidRPr="00157CE4" w:rsidRDefault="00157CE4" w:rsidP="00157CE4">
            <w:pPr>
              <w:spacing w:line="0" w:lineRule="atLeast"/>
              <w:jc w:val="center"/>
              <w:rPr>
                <w:rFonts w:ascii="Times New Roman" w:eastAsia="宋体" w:hAnsi="Times New Roman" w:cs="Times New Roman" w:hint="eastAsia"/>
                <w:szCs w:val="24"/>
              </w:rPr>
            </w:pPr>
          </w:p>
        </w:tc>
        <w:tc>
          <w:tcPr>
            <w:tcW w:w="558" w:type="dxa"/>
            <w:vMerge/>
            <w:tcBorders>
              <w:left w:val="single" w:sz="12" w:space="0" w:color="auto"/>
            </w:tcBorders>
          </w:tcPr>
          <w:p w14:paraId="1C8208CC" w14:textId="77777777" w:rsidR="00157CE4" w:rsidRPr="00157CE4" w:rsidRDefault="00157CE4" w:rsidP="00157CE4">
            <w:pPr>
              <w:spacing w:line="0" w:lineRule="atLeast"/>
              <w:jc w:val="center"/>
              <w:rPr>
                <w:rFonts w:ascii="Times New Roman" w:eastAsia="宋体" w:hAnsi="Times New Roman" w:cs="Times New Roman" w:hint="eastAsia"/>
                <w:szCs w:val="24"/>
              </w:rPr>
            </w:pPr>
          </w:p>
        </w:tc>
        <w:tc>
          <w:tcPr>
            <w:tcW w:w="415" w:type="dxa"/>
            <w:vAlign w:val="center"/>
          </w:tcPr>
          <w:p w14:paraId="43983D18"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78" w:type="dxa"/>
            <w:vAlign w:val="center"/>
          </w:tcPr>
          <w:p w14:paraId="426CAA65"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543" w:type="dxa"/>
            <w:vAlign w:val="center"/>
          </w:tcPr>
          <w:p w14:paraId="5DD1B503"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270" w:type="dxa"/>
            <w:tcBorders>
              <w:right w:val="single" w:sz="12" w:space="0" w:color="auto"/>
            </w:tcBorders>
            <w:vAlign w:val="center"/>
          </w:tcPr>
          <w:p w14:paraId="511A2980"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IOL</w:t>
            </w:r>
            <w:proofErr w:type="gramStart"/>
            <w:r w:rsidRPr="00157CE4">
              <w:rPr>
                <w:rFonts w:ascii="Courier New" w:eastAsia="宋体" w:hAnsi="Courier New" w:cs="Courier New" w:hint="eastAsia"/>
                <w:sz w:val="18"/>
                <w:szCs w:val="24"/>
              </w:rPr>
              <w:t>偶</w:t>
            </w:r>
            <w:proofErr w:type="gramEnd"/>
            <w:r w:rsidRPr="00157CE4">
              <w:rPr>
                <w:rFonts w:ascii="Courier New" w:eastAsia="宋体" w:hAnsi="Courier New" w:cs="Courier New" w:hint="eastAsia"/>
                <w:sz w:val="18"/>
                <w:szCs w:val="24"/>
              </w:rPr>
              <w:t>字节写</w:t>
            </w:r>
          </w:p>
        </w:tc>
      </w:tr>
      <w:tr w:rsidR="00157CE4" w:rsidRPr="00157CE4" w14:paraId="01ED62D9" w14:textId="77777777" w:rsidTr="0037492E">
        <w:tblPrEx>
          <w:tblCellMar>
            <w:top w:w="0" w:type="dxa"/>
            <w:left w:w="0" w:type="dxa"/>
            <w:bottom w:w="0" w:type="dxa"/>
            <w:right w:w="0" w:type="dxa"/>
          </w:tblCellMar>
        </w:tblPrEx>
        <w:trPr>
          <w:cantSplit/>
          <w:trHeight w:val="275"/>
          <w:jc w:val="center"/>
        </w:trPr>
        <w:tc>
          <w:tcPr>
            <w:tcW w:w="433" w:type="dxa"/>
            <w:vMerge/>
            <w:tcBorders>
              <w:left w:val="single" w:sz="12" w:space="0" w:color="auto"/>
              <w:bottom w:val="single" w:sz="12" w:space="0" w:color="auto"/>
            </w:tcBorders>
            <w:vAlign w:val="center"/>
          </w:tcPr>
          <w:p w14:paraId="4F5C6A81" w14:textId="77777777" w:rsidR="00157CE4" w:rsidRPr="00157CE4" w:rsidRDefault="00157CE4" w:rsidP="00157CE4">
            <w:pPr>
              <w:spacing w:line="0" w:lineRule="atLeast"/>
              <w:rPr>
                <w:rFonts w:ascii="Times New Roman" w:eastAsia="宋体" w:hAnsi="Times New Roman" w:cs="Times New Roman" w:hint="eastAsia"/>
                <w:szCs w:val="24"/>
              </w:rPr>
            </w:pPr>
          </w:p>
        </w:tc>
        <w:tc>
          <w:tcPr>
            <w:tcW w:w="433" w:type="dxa"/>
            <w:vMerge/>
            <w:tcBorders>
              <w:bottom w:val="single" w:sz="12" w:space="0" w:color="auto"/>
            </w:tcBorders>
            <w:vAlign w:val="center"/>
          </w:tcPr>
          <w:p w14:paraId="276EBBF2" w14:textId="77777777" w:rsidR="00157CE4" w:rsidRPr="00157CE4" w:rsidRDefault="00157CE4" w:rsidP="00157CE4">
            <w:pPr>
              <w:spacing w:line="0" w:lineRule="atLeast"/>
              <w:rPr>
                <w:rFonts w:ascii="Times New Roman" w:eastAsia="宋体" w:hAnsi="Times New Roman" w:cs="Times New Roman" w:hint="eastAsia"/>
                <w:szCs w:val="24"/>
              </w:rPr>
            </w:pPr>
          </w:p>
        </w:tc>
        <w:tc>
          <w:tcPr>
            <w:tcW w:w="433" w:type="dxa"/>
            <w:vMerge/>
            <w:tcBorders>
              <w:bottom w:val="single" w:sz="12" w:space="0" w:color="auto"/>
            </w:tcBorders>
            <w:vAlign w:val="center"/>
          </w:tcPr>
          <w:p w14:paraId="5E2CE7A9" w14:textId="77777777" w:rsidR="00157CE4" w:rsidRPr="00157CE4" w:rsidRDefault="00157CE4" w:rsidP="00157CE4">
            <w:pPr>
              <w:spacing w:line="0" w:lineRule="atLeast"/>
              <w:jc w:val="center"/>
              <w:rPr>
                <w:rFonts w:ascii="Times New Roman" w:eastAsia="宋体" w:hAnsi="Times New Roman" w:cs="Times New Roman" w:hint="eastAsia"/>
                <w:szCs w:val="24"/>
              </w:rPr>
            </w:pPr>
          </w:p>
        </w:tc>
        <w:tc>
          <w:tcPr>
            <w:tcW w:w="405" w:type="dxa"/>
            <w:tcBorders>
              <w:bottom w:val="single" w:sz="12" w:space="0" w:color="auto"/>
            </w:tcBorders>
            <w:vAlign w:val="center"/>
          </w:tcPr>
          <w:p w14:paraId="7BC039CC"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X</w:t>
            </w:r>
          </w:p>
        </w:tc>
        <w:tc>
          <w:tcPr>
            <w:tcW w:w="540" w:type="dxa"/>
            <w:tcBorders>
              <w:bottom w:val="single" w:sz="12" w:space="0" w:color="auto"/>
            </w:tcBorders>
            <w:vAlign w:val="center"/>
          </w:tcPr>
          <w:p w14:paraId="18764D89" w14:textId="77777777" w:rsidR="00157CE4" w:rsidRPr="00157CE4" w:rsidRDefault="00157CE4" w:rsidP="00157CE4">
            <w:pPr>
              <w:spacing w:line="0" w:lineRule="atLeast"/>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1</w:t>
            </w:r>
          </w:p>
        </w:tc>
        <w:tc>
          <w:tcPr>
            <w:tcW w:w="1305" w:type="dxa"/>
            <w:tcBorders>
              <w:bottom w:val="single" w:sz="12" w:space="0" w:color="auto"/>
              <w:right w:val="single" w:sz="12" w:space="0" w:color="auto"/>
            </w:tcBorders>
            <w:vAlign w:val="center"/>
          </w:tcPr>
          <w:p w14:paraId="0D892F27"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IOH</w:t>
            </w:r>
            <w:r w:rsidRPr="00157CE4">
              <w:rPr>
                <w:rFonts w:ascii="Courier New" w:eastAsia="宋体" w:hAnsi="Courier New" w:cs="Courier New" w:hint="eastAsia"/>
                <w:sz w:val="18"/>
                <w:szCs w:val="24"/>
              </w:rPr>
              <w:t>奇</w:t>
            </w:r>
            <w:proofErr w:type="gramStart"/>
            <w:r w:rsidRPr="00157CE4">
              <w:rPr>
                <w:rFonts w:ascii="Courier New" w:eastAsia="宋体" w:hAnsi="Courier New" w:cs="Courier New" w:hint="eastAsia"/>
                <w:sz w:val="18"/>
                <w:szCs w:val="24"/>
              </w:rPr>
              <w:t>字节读</w:t>
            </w:r>
            <w:proofErr w:type="gramEnd"/>
          </w:p>
        </w:tc>
        <w:tc>
          <w:tcPr>
            <w:tcW w:w="236" w:type="dxa"/>
            <w:vMerge/>
            <w:tcBorders>
              <w:left w:val="single" w:sz="12" w:space="0" w:color="auto"/>
              <w:bottom w:val="nil"/>
              <w:right w:val="single" w:sz="12" w:space="0" w:color="auto"/>
            </w:tcBorders>
            <w:vAlign w:val="center"/>
          </w:tcPr>
          <w:p w14:paraId="62E2AF5A" w14:textId="77777777" w:rsidR="00157CE4" w:rsidRPr="00157CE4" w:rsidRDefault="00157CE4" w:rsidP="00157CE4">
            <w:pPr>
              <w:spacing w:line="0" w:lineRule="atLeast"/>
              <w:jc w:val="center"/>
              <w:rPr>
                <w:rFonts w:ascii="Times New Roman" w:eastAsia="宋体" w:hAnsi="Times New Roman" w:cs="Times New Roman" w:hint="eastAsia"/>
                <w:szCs w:val="24"/>
              </w:rPr>
            </w:pPr>
          </w:p>
        </w:tc>
        <w:tc>
          <w:tcPr>
            <w:tcW w:w="558" w:type="dxa"/>
            <w:vMerge/>
            <w:tcBorders>
              <w:left w:val="single" w:sz="12" w:space="0" w:color="auto"/>
              <w:bottom w:val="single" w:sz="12" w:space="0" w:color="auto"/>
            </w:tcBorders>
          </w:tcPr>
          <w:p w14:paraId="2D6DF4C6" w14:textId="77777777" w:rsidR="00157CE4" w:rsidRPr="00157CE4" w:rsidRDefault="00157CE4" w:rsidP="00157CE4">
            <w:pPr>
              <w:spacing w:line="0" w:lineRule="atLeast"/>
              <w:jc w:val="center"/>
              <w:rPr>
                <w:rFonts w:ascii="Times New Roman" w:eastAsia="宋体" w:hAnsi="Times New Roman" w:cs="Times New Roman" w:hint="eastAsia"/>
                <w:szCs w:val="24"/>
              </w:rPr>
            </w:pPr>
          </w:p>
        </w:tc>
        <w:tc>
          <w:tcPr>
            <w:tcW w:w="415" w:type="dxa"/>
            <w:tcBorders>
              <w:bottom w:val="single" w:sz="12" w:space="0" w:color="auto"/>
            </w:tcBorders>
            <w:vAlign w:val="center"/>
          </w:tcPr>
          <w:p w14:paraId="6E542B0A"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478" w:type="dxa"/>
            <w:tcBorders>
              <w:bottom w:val="single" w:sz="12" w:space="0" w:color="auto"/>
            </w:tcBorders>
            <w:vAlign w:val="center"/>
          </w:tcPr>
          <w:p w14:paraId="2E041A0B"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43" w:type="dxa"/>
            <w:tcBorders>
              <w:bottom w:val="single" w:sz="12" w:space="0" w:color="auto"/>
            </w:tcBorders>
            <w:vAlign w:val="center"/>
          </w:tcPr>
          <w:p w14:paraId="6E67D1C3"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270" w:type="dxa"/>
            <w:tcBorders>
              <w:bottom w:val="single" w:sz="12" w:space="0" w:color="auto"/>
              <w:right w:val="single" w:sz="12" w:space="0" w:color="auto"/>
            </w:tcBorders>
            <w:vAlign w:val="center"/>
          </w:tcPr>
          <w:p w14:paraId="1FE727C5" w14:textId="77777777" w:rsidR="00157CE4" w:rsidRPr="00157CE4" w:rsidRDefault="00157CE4" w:rsidP="00157CE4">
            <w:pPr>
              <w:spacing w:line="0" w:lineRule="atLeast"/>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IOH</w:t>
            </w:r>
            <w:r w:rsidRPr="00157CE4">
              <w:rPr>
                <w:rFonts w:ascii="Courier New" w:eastAsia="宋体" w:hAnsi="Courier New" w:cs="Courier New" w:hint="eastAsia"/>
                <w:sz w:val="18"/>
                <w:szCs w:val="24"/>
              </w:rPr>
              <w:t>奇字节写</w:t>
            </w:r>
          </w:p>
        </w:tc>
      </w:tr>
    </w:tbl>
    <w:p w14:paraId="0AF5CDBE" w14:textId="77777777" w:rsidR="00157CE4" w:rsidRPr="00157CE4" w:rsidRDefault="00157CE4" w:rsidP="00157CE4">
      <w:pPr>
        <w:spacing w:line="0" w:lineRule="atLeast"/>
        <w:rPr>
          <w:rFonts w:ascii="Times New Roman" w:eastAsia="黑体" w:hAnsi="Times New Roman" w:cs="Times New Roman" w:hint="eastAsia"/>
          <w:b/>
          <w:bCs/>
          <w:szCs w:val="24"/>
        </w:rPr>
      </w:pPr>
    </w:p>
    <w:p w14:paraId="12E29A44" w14:textId="77777777" w:rsidR="00157CE4" w:rsidRPr="00157CE4" w:rsidRDefault="00157CE4">
      <w:pPr>
        <w:numPr>
          <w:ilvl w:val="0"/>
          <w:numId w:val="25"/>
        </w:numPr>
        <w:spacing w:line="0" w:lineRule="atLeast"/>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I/O</w:t>
      </w:r>
      <w:proofErr w:type="gramStart"/>
      <w:r w:rsidRPr="00157CE4">
        <w:rPr>
          <w:rFonts w:ascii="Times New Roman" w:eastAsia="黑体" w:hAnsi="Times New Roman" w:cs="Times New Roman" w:hint="eastAsia"/>
          <w:b/>
          <w:bCs/>
          <w:szCs w:val="24"/>
        </w:rPr>
        <w:t>口写操作</w:t>
      </w:r>
      <w:proofErr w:type="gramEnd"/>
      <w:r w:rsidRPr="00157CE4">
        <w:rPr>
          <w:rFonts w:ascii="Times New Roman" w:eastAsia="黑体" w:hAnsi="Times New Roman" w:cs="Times New Roman" w:hint="eastAsia"/>
          <w:b/>
          <w:bCs/>
          <w:szCs w:val="24"/>
        </w:rPr>
        <w:t>（输出）</w:t>
      </w:r>
    </w:p>
    <w:p w14:paraId="1A44DB91" w14:textId="77777777" w:rsidR="00157CE4" w:rsidRPr="00157CE4" w:rsidRDefault="00157CE4" w:rsidP="00157CE4">
      <w:pPr>
        <w:spacing w:line="0" w:lineRule="atLeast"/>
        <w:ind w:firstLineChars="200" w:firstLine="420"/>
        <w:rPr>
          <w:rFonts w:ascii="Times New Roman" w:eastAsia="宋体" w:hAnsi="Times New Roman" w:cs="Times New Roman"/>
          <w:szCs w:val="24"/>
        </w:rPr>
      </w:pPr>
      <w:r w:rsidRPr="00157CE4">
        <w:rPr>
          <w:rFonts w:ascii="Times New Roman" w:eastAsia="宋体" w:hAnsi="Courier New" w:cs="Times New Roman"/>
          <w:szCs w:val="24"/>
        </w:rPr>
        <w:t>执行</w:t>
      </w:r>
      <w:r w:rsidRPr="00157CE4">
        <w:rPr>
          <w:rFonts w:ascii="Times New Roman" w:eastAsia="宋体" w:hAnsi="Times New Roman" w:cs="Times New Roman"/>
          <w:szCs w:val="24"/>
        </w:rPr>
        <w:t xml:space="preserve">OUT I/O,AX </w:t>
      </w:r>
      <w:r w:rsidRPr="00157CE4">
        <w:rPr>
          <w:rFonts w:ascii="Times New Roman" w:eastAsia="宋体" w:hAnsi="Courier New" w:cs="Times New Roman"/>
          <w:szCs w:val="24"/>
        </w:rPr>
        <w:t>指令，把</w:t>
      </w:r>
      <w:r w:rsidRPr="00157CE4">
        <w:rPr>
          <w:rFonts w:ascii="Times New Roman" w:eastAsia="宋体" w:hAnsi="Times New Roman" w:cs="Times New Roman"/>
          <w:szCs w:val="24"/>
        </w:rPr>
        <w:t>AX</w:t>
      </w:r>
      <w:r w:rsidRPr="00157CE4">
        <w:rPr>
          <w:rFonts w:ascii="Times New Roman" w:eastAsia="宋体" w:hAnsi="Courier New" w:cs="Times New Roman"/>
          <w:szCs w:val="24"/>
        </w:rPr>
        <w:t>内容送</w:t>
      </w:r>
      <w:r w:rsidRPr="00157CE4">
        <w:rPr>
          <w:rFonts w:ascii="Times New Roman" w:eastAsia="宋体" w:hAnsi="Times New Roman" w:cs="Times New Roman"/>
          <w:szCs w:val="24"/>
        </w:rPr>
        <w:t>I/O</w:t>
      </w:r>
      <w:r w:rsidRPr="00157CE4">
        <w:rPr>
          <w:rFonts w:ascii="Times New Roman" w:eastAsia="宋体" w:hAnsi="Courier New" w:cs="Times New Roman"/>
          <w:szCs w:val="24"/>
        </w:rPr>
        <w:t>口。</w:t>
      </w:r>
    </w:p>
    <w:p w14:paraId="5EA80F18" w14:textId="77777777" w:rsidR="00157CE4" w:rsidRPr="00157CE4" w:rsidRDefault="00157CE4" w:rsidP="00157CE4">
      <w:pPr>
        <w:spacing w:line="0" w:lineRule="atLeast"/>
        <w:ind w:left="84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76672" behindDoc="0" locked="1" layoutInCell="1" allowOverlap="1" wp14:anchorId="7A93F26D" wp14:editId="18C84712">
                <wp:simplePos x="0" y="0"/>
                <wp:positionH relativeFrom="character">
                  <wp:posOffset>0</wp:posOffset>
                </wp:positionH>
                <wp:positionV relativeFrom="line">
                  <wp:posOffset>0</wp:posOffset>
                </wp:positionV>
                <wp:extent cx="3935095" cy="599440"/>
                <wp:effectExtent l="0" t="3175" r="1270" b="0"/>
                <wp:wrapNone/>
                <wp:docPr id="300" name="组合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5095" cy="599440"/>
                          <a:chOff x="0" y="0"/>
                          <a:chExt cx="6197" cy="944"/>
                        </a:xfrm>
                      </wpg:grpSpPr>
                      <wps:wsp>
                        <wps:cNvPr id="301" name="AutoShape 209"/>
                        <wps:cNvSpPr>
                          <a:spLocks noChangeArrowheads="1"/>
                        </wps:cNvSpPr>
                        <wps:spPr bwMode="auto">
                          <a:xfrm>
                            <a:off x="4415"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10"/>
                        <wps:cNvSpPr>
                          <a:spLocks noChangeArrowheads="1"/>
                        </wps:cNvSpPr>
                        <wps:spPr bwMode="auto">
                          <a:xfrm>
                            <a:off x="3365"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18777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允许</w:t>
                              </w:r>
                              <w:r>
                                <w:rPr>
                                  <w:rFonts w:ascii="Courier New" w:hAnsi="Courier New" w:cs="Courier New" w:hint="eastAsia"/>
                                  <w:szCs w:val="24"/>
                                </w:rPr>
                                <w:t>I/O</w:t>
                              </w:r>
                              <w:r>
                                <w:rPr>
                                  <w:rFonts w:ascii="Courier New" w:hAnsi="Courier New" w:cs="Courier New" w:hint="eastAsia"/>
                                  <w:szCs w:val="24"/>
                                </w:rPr>
                                <w:t>写</w:t>
                              </w:r>
                            </w:p>
                          </w:txbxContent>
                        </wps:txbx>
                        <wps:bodyPr rot="0" vert="horz" wrap="square" lIns="0" tIns="90000" rIns="0" bIns="0" anchor="t" anchorCtr="0" upright="1">
                          <a:noAutofit/>
                        </wps:bodyPr>
                      </wps:wsp>
                      <wps:wsp>
                        <wps:cNvPr id="303" name="AutoShape 211"/>
                        <wps:cNvSpPr>
                          <a:spLocks noChangeArrowheads="1"/>
                        </wps:cNvSpPr>
                        <wps:spPr bwMode="auto">
                          <a:xfrm>
                            <a:off x="2840"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212"/>
                        <wps:cNvSpPr>
                          <a:spLocks noChangeArrowheads="1"/>
                        </wps:cNvSpPr>
                        <wps:spPr bwMode="auto">
                          <a:xfrm>
                            <a:off x="1790"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50760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AX</w:t>
                              </w:r>
                              <w:r>
                                <w:rPr>
                                  <w:rFonts w:ascii="Courier New" w:hAnsi="Courier New" w:cs="Courier New" w:hint="eastAsia"/>
                                  <w:szCs w:val="24"/>
                                </w:rPr>
                                <w:t>送</w:t>
                              </w:r>
                            </w:p>
                            <w:p w14:paraId="77CC3DF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数据总线</w:t>
                              </w:r>
                            </w:p>
                          </w:txbxContent>
                        </wps:txbx>
                        <wps:bodyPr rot="0" vert="horz" wrap="square" lIns="0" tIns="0" rIns="0" bIns="0" anchor="t" anchorCtr="0" upright="1">
                          <a:noAutofit/>
                        </wps:bodyPr>
                      </wps:wsp>
                      <wps:wsp>
                        <wps:cNvPr id="305" name="Rectangle 213"/>
                        <wps:cNvSpPr>
                          <a:spLocks noChangeArrowheads="1"/>
                        </wps:cNvSpPr>
                        <wps:spPr bwMode="auto">
                          <a:xfrm>
                            <a:off x="4943"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4307F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I/O=AX</w:t>
                              </w:r>
                            </w:p>
                            <w:p w14:paraId="7E9595D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(0000)</w:t>
                              </w:r>
                            </w:p>
                          </w:txbxContent>
                        </wps:txbx>
                        <wps:bodyPr rot="0" vert="horz" wrap="square" lIns="0" tIns="0" rIns="0" bIns="0" anchor="t" anchorCtr="0" upright="1">
                          <a:noAutofit/>
                        </wps:bodyPr>
                      </wps:wsp>
                      <wps:wsp>
                        <wps:cNvPr id="306" name="Text Box 214"/>
                        <wps:cNvSpPr txBox="1">
                          <a:spLocks noChangeArrowheads="1"/>
                        </wps:cNvSpPr>
                        <wps:spPr bwMode="auto">
                          <a:xfrm>
                            <a:off x="1659" y="692"/>
                            <a:ext cx="136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7479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K10~K6=11000</w:t>
                              </w:r>
                            </w:p>
                          </w:txbxContent>
                        </wps:txbx>
                        <wps:bodyPr rot="0" vert="horz" wrap="square" lIns="0" tIns="0" rIns="0" bIns="0" anchor="t" anchorCtr="0" upright="1">
                          <a:noAutofit/>
                        </wps:bodyPr>
                      </wps:wsp>
                      <wps:wsp>
                        <wps:cNvPr id="307" name="Text Box 215"/>
                        <wps:cNvSpPr txBox="1">
                          <a:spLocks noChangeArrowheads="1"/>
                        </wps:cNvSpPr>
                        <wps:spPr bwMode="auto">
                          <a:xfrm>
                            <a:off x="4835" y="692"/>
                            <a:ext cx="136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A628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308" name="Rectangle 216"/>
                        <wps:cNvSpPr>
                          <a:spLocks noChangeArrowheads="1"/>
                        </wps:cNvSpPr>
                        <wps:spPr bwMode="auto">
                          <a:xfrm>
                            <a:off x="152" y="3"/>
                            <a:ext cx="108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71EA8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开关</w:t>
                              </w:r>
                            </w:p>
                            <w:p w14:paraId="2C3F52C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S15~S0</w:t>
                              </w:r>
                              <w:r>
                                <w:rPr>
                                  <w:rFonts w:ascii="Courier New" w:hAnsi="Courier New" w:cs="Courier New" w:hint="eastAsia"/>
                                  <w:szCs w:val="24"/>
                                </w:rPr>
                                <w:t>置</w:t>
                              </w:r>
                              <w:r>
                                <w:rPr>
                                  <w:rFonts w:ascii="Courier New" w:hAnsi="Courier New" w:cs="Courier New" w:hint="eastAsia"/>
                                  <w:szCs w:val="24"/>
                                </w:rPr>
                                <w:t>1</w:t>
                              </w:r>
                            </w:p>
                          </w:txbxContent>
                        </wps:txbx>
                        <wps:bodyPr rot="0" vert="horz" wrap="square" lIns="0" tIns="0" rIns="0" bIns="0" anchor="t" anchorCtr="0" upright="1">
                          <a:noAutofit/>
                        </wps:bodyPr>
                      </wps:wsp>
                      <wps:wsp>
                        <wps:cNvPr id="309" name="AutoShape 217"/>
                        <wps:cNvSpPr>
                          <a:spLocks noChangeArrowheads="1"/>
                        </wps:cNvSpPr>
                        <wps:spPr bwMode="auto">
                          <a:xfrm>
                            <a:off x="1232" y="159"/>
                            <a:ext cx="540" cy="312"/>
                          </a:xfrm>
                          <a:prstGeom prst="rightArrow">
                            <a:avLst>
                              <a:gd name="adj1" fmla="val 50000"/>
                              <a:gd name="adj2" fmla="val 4326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Text Box 218"/>
                        <wps:cNvSpPr txBox="1">
                          <a:spLocks noChangeArrowheads="1"/>
                        </wps:cNvSpPr>
                        <wps:spPr bwMode="auto">
                          <a:xfrm>
                            <a:off x="0" y="634"/>
                            <a:ext cx="1362"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4DCF5" w14:textId="77777777" w:rsidR="00157CE4" w:rsidRDefault="00157CE4" w:rsidP="00157CE4">
                              <w:pPr>
                                <w:jc w:val="center"/>
                                <w:rPr>
                                  <w:rFonts w:hint="eastAsia"/>
                                  <w:sz w:val="18"/>
                                  <w:szCs w:val="18"/>
                                </w:rPr>
                              </w:pPr>
                              <w:r>
                                <w:rPr>
                                  <w:rFonts w:hint="eastAsia"/>
                                  <w:sz w:val="18"/>
                                  <w:szCs w:val="18"/>
                                </w:rPr>
                                <w:t>按【返回】键</w:t>
                              </w:r>
                            </w:p>
                          </w:txbxContent>
                        </wps:txbx>
                        <wps:bodyPr rot="0" vert="horz" wrap="square" lIns="0" tIns="0" rIns="0" bIns="0" anchor="t" anchorCtr="0" upright="1">
                          <a:noAutofit/>
                        </wps:bodyPr>
                      </wps:wsp>
                      <wps:wsp>
                        <wps:cNvPr id="311" name="Text Box 219"/>
                        <wps:cNvSpPr txBox="1">
                          <a:spLocks noChangeArrowheads="1"/>
                        </wps:cNvSpPr>
                        <wps:spPr bwMode="auto">
                          <a:xfrm>
                            <a:off x="3210" y="692"/>
                            <a:ext cx="136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B1B08"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w:t>
                              </w:r>
                              <w:r>
                                <w:rPr>
                                  <w:rFonts w:ascii="Courier New" w:hAnsi="Courier New" w:cs="Courier New" w:hint="eastAsia"/>
                                </w:rPr>
                                <w:t xml:space="preserve">7 </w:t>
                              </w:r>
                              <w:r>
                                <w:rPr>
                                  <w:rFonts w:ascii="Courier New" w:hAnsi="Courier New" w:cs="Courier New"/>
                                </w:rPr>
                                <w:t>K</w:t>
                              </w:r>
                              <w:r>
                                <w:rPr>
                                  <w:rFonts w:ascii="Courier New" w:hAnsi="Courier New" w:cs="Courier New" w:hint="eastAsia"/>
                                </w:rPr>
                                <w:t>1</w:t>
                              </w:r>
                              <w:r>
                                <w:rPr>
                                  <w:rFonts w:ascii="Courier New" w:hAnsi="Courier New" w:cs="Courier New"/>
                                </w:rPr>
                                <w:t>6=00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93F26D" id="组合 300" o:spid="_x0000_s1369" style="position:absolute;margin-left:0;margin-top:0;width:309.85pt;height:47.2pt;z-index:251676672;mso-position-horizontal-relative:char;mso-position-vertical-relative:line" coordsize="6197,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">
                <v:shape id="AutoShape 209" o:spid="_x0000_s1370" type="#_x0000_t13" style="position:absolute;left:4415;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" fillcolor="silver" stroked="f"/>
                <v:rect id="Rectangle 210" o:spid="_x0000_s1371" style="position:absolute;left:3365;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" filled="f">
                  <v:textbox inset="0,2.5mm,0,0">
                    <w:txbxContent>
                      <w:p w14:paraId="1F18777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允许</w:t>
                        </w:r>
                        <w:r>
                          <w:rPr>
                            <w:rFonts w:ascii="Courier New" w:hAnsi="Courier New" w:cs="Courier New" w:hint="eastAsia"/>
                            <w:szCs w:val="24"/>
                          </w:rPr>
                          <w:t>I/O</w:t>
                        </w:r>
                        <w:r>
                          <w:rPr>
                            <w:rFonts w:ascii="Courier New" w:hAnsi="Courier New" w:cs="Courier New" w:hint="eastAsia"/>
                            <w:szCs w:val="24"/>
                          </w:rPr>
                          <w:t>写</w:t>
                        </w:r>
                      </w:p>
                    </w:txbxContent>
                  </v:textbox>
                </v:rect>
                <v:shape id="AutoShape 211" o:spid="_x0000_s1372" type="#_x0000_t13" style="position:absolute;left:2840;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" fillcolor="silver" stroked="f"/>
                <v:rect id="Rectangle 212" o:spid="_x0000_s1373" style="position:absolute;left:1790;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" filled="f">
                  <v:textbox inset="0,0,0,0">
                    <w:txbxContent>
                      <w:p w14:paraId="2650760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AX</w:t>
                        </w:r>
                        <w:r>
                          <w:rPr>
                            <w:rFonts w:ascii="Courier New" w:hAnsi="Courier New" w:cs="Courier New" w:hint="eastAsia"/>
                            <w:szCs w:val="24"/>
                          </w:rPr>
                          <w:t>送</w:t>
                        </w:r>
                      </w:p>
                      <w:p w14:paraId="77CC3DF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数据总线</w:t>
                        </w:r>
                      </w:p>
                    </w:txbxContent>
                  </v:textbox>
                </v:rect>
                <v:rect id="Rectangle 213" o:spid="_x0000_s1374" style="position:absolute;left:4943;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" filled="f">
                  <v:textbox inset="0,0,0,0">
                    <w:txbxContent>
                      <w:p w14:paraId="384307F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I/O=AX</w:t>
                        </w:r>
                      </w:p>
                      <w:p w14:paraId="7E9595D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(0000)</w:t>
                        </w:r>
                      </w:p>
                    </w:txbxContent>
                  </v:textbox>
                </v:rect>
                <v:shape id="Text Box 214" o:spid="_x0000_s1375" type="#_x0000_t202" style="position:absolute;left:1659;top:692;width:136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14:paraId="1467479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K10~K6=11000</w:t>
                        </w:r>
                      </w:p>
                    </w:txbxContent>
                  </v:textbox>
                </v:shape>
                <v:shape id="Text Box 215" o:spid="_x0000_s1376" type="#_x0000_t202" style="position:absolute;left:4835;top:692;width:136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d6xQAAANwAAAAPAAAAZHJzL2Rvd25yZXYueG1sRI9BawIx&#10;FITvBf9DeIXealIL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BD86d6xQAAANwAAAAP&#10;AAAAAAAAAAAAAAAAAAcCAABkcnMvZG93bnJldi54bWxQSwUGAAAAAAMAAwC3AAAA+QIAAAAA&#10;" filled="f" stroked="f">
                  <v:textbox inset="0,0,0,0">
                    <w:txbxContent>
                      <w:p w14:paraId="20AA628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rect id="Rectangle 216" o:spid="_x0000_s1377" style="position:absolute;left:152;top:3;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" filled="f">
                  <v:textbox inset="0,0,0,0">
                    <w:txbxContent>
                      <w:p w14:paraId="0B71EA8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开关</w:t>
                        </w:r>
                      </w:p>
                      <w:p w14:paraId="2C3F52C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S15~S0</w:t>
                        </w:r>
                        <w:r>
                          <w:rPr>
                            <w:rFonts w:ascii="Courier New" w:hAnsi="Courier New" w:cs="Courier New" w:hint="eastAsia"/>
                            <w:szCs w:val="24"/>
                          </w:rPr>
                          <w:t>置</w:t>
                        </w:r>
                        <w:r>
                          <w:rPr>
                            <w:rFonts w:ascii="Courier New" w:hAnsi="Courier New" w:cs="Courier New" w:hint="eastAsia"/>
                            <w:szCs w:val="24"/>
                          </w:rPr>
                          <w:t>1</w:t>
                        </w:r>
                      </w:p>
                    </w:txbxContent>
                  </v:textbox>
                </v:rect>
                <v:shape id="AutoShape 217" o:spid="_x0000_s1378" type="#_x0000_t13" style="position:absolute;left:1232;top:159;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" fillcolor="silver" stroked="f"/>
                <v:shape id="Text Box 218" o:spid="_x0000_s1379" type="#_x0000_t202" style="position:absolute;top:634;width:1362;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51A4DCF5" w14:textId="77777777" w:rsidR="00157CE4" w:rsidRDefault="00157CE4" w:rsidP="00157CE4">
                        <w:pPr>
                          <w:jc w:val="center"/>
                          <w:rPr>
                            <w:rFonts w:hint="eastAsia"/>
                            <w:sz w:val="18"/>
                            <w:szCs w:val="18"/>
                          </w:rPr>
                        </w:pPr>
                        <w:r>
                          <w:rPr>
                            <w:rFonts w:hint="eastAsia"/>
                            <w:sz w:val="18"/>
                            <w:szCs w:val="18"/>
                          </w:rPr>
                          <w:t>按【返回】键</w:t>
                        </w:r>
                      </w:p>
                    </w:txbxContent>
                  </v:textbox>
                </v:shape>
                <v:shape id="Text Box 219" o:spid="_x0000_s1380" type="#_x0000_t202" style="position:absolute;left:3210;top:692;width:136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4F4B1B08"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w:t>
                        </w:r>
                        <w:r>
                          <w:rPr>
                            <w:rFonts w:ascii="Courier New" w:hAnsi="Courier New" w:cs="Courier New" w:hint="eastAsia"/>
                          </w:rPr>
                          <w:t xml:space="preserve">7 </w:t>
                        </w:r>
                        <w:r>
                          <w:rPr>
                            <w:rFonts w:ascii="Courier New" w:hAnsi="Courier New" w:cs="Courier New"/>
                          </w:rPr>
                          <w:t>K</w:t>
                        </w:r>
                        <w:r>
                          <w:rPr>
                            <w:rFonts w:ascii="Courier New" w:hAnsi="Courier New" w:cs="Courier New" w:hint="eastAsia"/>
                          </w:rPr>
                          <w:t>1</w:t>
                        </w:r>
                        <w:r>
                          <w:rPr>
                            <w:rFonts w:ascii="Courier New" w:hAnsi="Courier New" w:cs="Courier New"/>
                          </w:rPr>
                          <w:t>6=00</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565B4099" wp14:editId="05CA1D3B">
                <wp:extent cx="3935730" cy="60071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935730" cy="6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78448" id="矩形 27" o:spid="_x0000_s1026" style="width:309.9pt;height:4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705803DD" w14:textId="77777777" w:rsidR="00157CE4" w:rsidRPr="00157CE4" w:rsidRDefault="00157CE4" w:rsidP="00157CE4">
      <w:pPr>
        <w:spacing w:line="0" w:lineRule="atLeast"/>
        <w:ind w:left="840" w:firstLine="420"/>
        <w:rPr>
          <w:rFonts w:ascii="Times New Roman" w:eastAsia="宋体" w:hAnsi="Times New Roman" w:cs="Times New Roman" w:hint="eastAsia"/>
          <w:szCs w:val="24"/>
        </w:rPr>
      </w:pPr>
    </w:p>
    <w:p w14:paraId="7B992C45" w14:textId="77777777" w:rsidR="00157CE4" w:rsidRPr="00157CE4" w:rsidRDefault="00157CE4">
      <w:pPr>
        <w:numPr>
          <w:ilvl w:val="0"/>
          <w:numId w:val="25"/>
        </w:numPr>
        <w:spacing w:line="0" w:lineRule="atLeast"/>
        <w:rPr>
          <w:rFonts w:ascii="Times New Roman" w:eastAsia="黑体" w:hAnsi="Times New Roman" w:cs="Times New Roman" w:hint="eastAsia"/>
          <w:b/>
          <w:bCs/>
          <w:szCs w:val="24"/>
        </w:rPr>
      </w:pPr>
      <w:r w:rsidRPr="00157CE4">
        <w:rPr>
          <w:rFonts w:ascii="Times New Roman" w:eastAsia="黑体" w:hAnsi="Times New Roman" w:cs="Times New Roman" w:hint="eastAsia"/>
          <w:b/>
          <w:bCs/>
          <w:szCs w:val="24"/>
        </w:rPr>
        <w:t>I/O</w:t>
      </w:r>
      <w:r w:rsidRPr="00157CE4">
        <w:rPr>
          <w:rFonts w:ascii="Times New Roman" w:eastAsia="黑体" w:hAnsi="Times New Roman" w:cs="Times New Roman" w:hint="eastAsia"/>
          <w:b/>
          <w:bCs/>
          <w:szCs w:val="24"/>
        </w:rPr>
        <w:t>口读操作（输入）</w:t>
      </w:r>
    </w:p>
    <w:p w14:paraId="3E443DFD" w14:textId="77777777" w:rsidR="00157CE4" w:rsidRPr="00157CE4" w:rsidRDefault="00157CE4" w:rsidP="00157CE4">
      <w:pPr>
        <w:spacing w:line="0" w:lineRule="atLeast"/>
        <w:ind w:firstLineChars="200" w:firstLine="420"/>
        <w:rPr>
          <w:rFonts w:ascii="Times New Roman" w:eastAsia="宋体" w:hAnsi="Times New Roman" w:cs="Times New Roman"/>
          <w:szCs w:val="24"/>
        </w:rPr>
      </w:pPr>
      <w:r w:rsidRPr="00157CE4">
        <w:rPr>
          <w:rFonts w:ascii="Times New Roman" w:eastAsia="宋体" w:hAnsi="Courier New" w:cs="Times New Roman"/>
          <w:szCs w:val="24"/>
        </w:rPr>
        <w:t>执行</w:t>
      </w:r>
      <w:r w:rsidRPr="00157CE4">
        <w:rPr>
          <w:rFonts w:ascii="Times New Roman" w:eastAsia="宋体" w:hAnsi="Times New Roman" w:cs="Times New Roman"/>
          <w:szCs w:val="24"/>
        </w:rPr>
        <w:t>IN</w:t>
      </w:r>
      <w:r w:rsidRPr="00157CE4">
        <w:rPr>
          <w:rFonts w:ascii="Times New Roman" w:eastAsia="宋体" w:hAnsi="Times New Roman" w:cs="Times New Roman" w:hint="eastAsia"/>
          <w:szCs w:val="24"/>
        </w:rPr>
        <w:t xml:space="preserve"> C</w:t>
      </w:r>
      <w:r w:rsidRPr="00157CE4">
        <w:rPr>
          <w:rFonts w:ascii="Times New Roman" w:eastAsia="宋体" w:hAnsi="Times New Roman" w:cs="Times New Roman"/>
          <w:szCs w:val="24"/>
        </w:rPr>
        <w:t>X</w:t>
      </w:r>
      <w:r w:rsidRPr="00157CE4">
        <w:rPr>
          <w:rFonts w:ascii="Times New Roman" w:eastAsia="宋体" w:hAnsi="Times New Roman" w:cs="Times New Roman"/>
          <w:szCs w:val="24"/>
        </w:rPr>
        <w:t>，</w:t>
      </w:r>
      <w:r w:rsidRPr="00157CE4">
        <w:rPr>
          <w:rFonts w:ascii="Times New Roman" w:eastAsia="宋体" w:hAnsi="Times New Roman" w:cs="Times New Roman"/>
          <w:szCs w:val="24"/>
        </w:rPr>
        <w:t>I/O</w:t>
      </w:r>
      <w:r w:rsidRPr="00157CE4">
        <w:rPr>
          <w:rFonts w:ascii="Times New Roman" w:eastAsia="宋体" w:hAnsi="Courier New" w:cs="Times New Roman"/>
          <w:szCs w:val="24"/>
        </w:rPr>
        <w:t>指令，把</w:t>
      </w:r>
      <w:r w:rsidRPr="00157CE4">
        <w:rPr>
          <w:rFonts w:ascii="Times New Roman" w:eastAsia="宋体" w:hAnsi="Times New Roman" w:cs="Times New Roman"/>
          <w:szCs w:val="24"/>
        </w:rPr>
        <w:t>I/O</w:t>
      </w:r>
      <w:proofErr w:type="gramStart"/>
      <w:r w:rsidRPr="00157CE4">
        <w:rPr>
          <w:rFonts w:ascii="Times New Roman" w:eastAsia="宋体" w:hAnsi="Courier New" w:cs="Times New Roman"/>
          <w:szCs w:val="24"/>
        </w:rPr>
        <w:t>口内容</w:t>
      </w:r>
      <w:proofErr w:type="gramEnd"/>
      <w:r w:rsidRPr="00157CE4">
        <w:rPr>
          <w:rFonts w:ascii="Times New Roman" w:eastAsia="宋体" w:hAnsi="Courier New" w:cs="Times New Roman"/>
          <w:szCs w:val="24"/>
        </w:rPr>
        <w:t>送</w:t>
      </w:r>
      <w:r w:rsidRPr="00157CE4">
        <w:rPr>
          <w:rFonts w:ascii="Times New Roman" w:eastAsia="宋体" w:hAnsi="Courier New" w:cs="Times New Roman" w:hint="eastAsia"/>
          <w:szCs w:val="24"/>
        </w:rPr>
        <w:t>C</w:t>
      </w:r>
      <w:r w:rsidRPr="00157CE4">
        <w:rPr>
          <w:rFonts w:ascii="Times New Roman" w:eastAsia="宋体" w:hAnsi="Times New Roman" w:cs="Times New Roman"/>
          <w:szCs w:val="24"/>
        </w:rPr>
        <w:t>X</w:t>
      </w:r>
      <w:r w:rsidRPr="00157CE4">
        <w:rPr>
          <w:rFonts w:ascii="Times New Roman" w:eastAsia="宋体" w:hAnsi="Courier New" w:cs="Times New Roman"/>
          <w:szCs w:val="24"/>
        </w:rPr>
        <w:t>。</w:t>
      </w:r>
    </w:p>
    <w:p w14:paraId="5B0AF48A" w14:textId="77777777" w:rsidR="00157CE4" w:rsidRPr="00157CE4" w:rsidRDefault="00157CE4" w:rsidP="00157CE4">
      <w:pPr>
        <w:spacing w:line="0" w:lineRule="atLeast"/>
        <w:ind w:left="84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75648" behindDoc="0" locked="1" layoutInCell="1" allowOverlap="1" wp14:anchorId="35D00646" wp14:editId="088D7ADB">
                <wp:simplePos x="0" y="0"/>
                <wp:positionH relativeFrom="character">
                  <wp:posOffset>0</wp:posOffset>
                </wp:positionH>
                <wp:positionV relativeFrom="line">
                  <wp:posOffset>0</wp:posOffset>
                </wp:positionV>
                <wp:extent cx="3790315" cy="588010"/>
                <wp:effectExtent l="0" t="6350" r="3175" b="0"/>
                <wp:wrapNone/>
                <wp:docPr id="288" name="组合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315" cy="588010"/>
                          <a:chOff x="0" y="0"/>
                          <a:chExt cx="5969" cy="926"/>
                        </a:xfrm>
                      </wpg:grpSpPr>
                      <wps:wsp>
                        <wps:cNvPr id="289" name="AutoShape 197"/>
                        <wps:cNvSpPr>
                          <a:spLocks noChangeArrowheads="1"/>
                        </wps:cNvSpPr>
                        <wps:spPr bwMode="auto">
                          <a:xfrm>
                            <a:off x="4391"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198"/>
                        <wps:cNvSpPr>
                          <a:spLocks noChangeArrowheads="1"/>
                        </wps:cNvSpPr>
                        <wps:spPr bwMode="auto">
                          <a:xfrm>
                            <a:off x="3338"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C19FB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CX=I/O</w:t>
                              </w:r>
                            </w:p>
                            <w:p w14:paraId="5C19818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(0000)</w:t>
                              </w:r>
                            </w:p>
                          </w:txbxContent>
                        </wps:txbx>
                        <wps:bodyPr rot="0" vert="horz" wrap="square" lIns="0" tIns="0" rIns="0" bIns="0" anchor="t" anchorCtr="0" upright="1">
                          <a:noAutofit/>
                        </wps:bodyPr>
                      </wps:wsp>
                      <wps:wsp>
                        <wps:cNvPr id="291" name="AutoShape 199"/>
                        <wps:cNvSpPr>
                          <a:spLocks noChangeArrowheads="1"/>
                        </wps:cNvSpPr>
                        <wps:spPr bwMode="auto">
                          <a:xfrm>
                            <a:off x="2816"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200"/>
                        <wps:cNvSpPr>
                          <a:spLocks noChangeArrowheads="1"/>
                        </wps:cNvSpPr>
                        <wps:spPr bwMode="auto">
                          <a:xfrm>
                            <a:off x="1766"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BBE0E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寄存器</w:t>
                              </w:r>
                            </w:p>
                            <w:p w14:paraId="62AEFF7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proofErr w:type="gramStart"/>
                              <w:r>
                                <w:rPr>
                                  <w:rFonts w:ascii="Courier New" w:hAnsi="Courier New" w:cs="Courier New" w:hint="eastAsia"/>
                                  <w:szCs w:val="24"/>
                                </w:rPr>
                                <w:t>写选通</w:t>
                              </w:r>
                              <w:proofErr w:type="gramEnd"/>
                            </w:p>
                          </w:txbxContent>
                        </wps:txbx>
                        <wps:bodyPr rot="0" vert="horz" wrap="square" lIns="0" tIns="0" rIns="0" bIns="0" anchor="t" anchorCtr="0" upright="1">
                          <a:noAutofit/>
                        </wps:bodyPr>
                      </wps:wsp>
                      <wps:wsp>
                        <wps:cNvPr id="293" name="Rectangle 201"/>
                        <wps:cNvSpPr>
                          <a:spLocks noChangeArrowheads="1"/>
                        </wps:cNvSpPr>
                        <wps:spPr bwMode="auto">
                          <a:xfrm>
                            <a:off x="4919"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D903D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关闭</w:t>
                              </w:r>
                            </w:p>
                            <w:p w14:paraId="5F75892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寄存器写</w:t>
                              </w:r>
                            </w:p>
                          </w:txbxContent>
                        </wps:txbx>
                        <wps:bodyPr rot="0" vert="horz" wrap="square" lIns="0" tIns="0" rIns="0" bIns="0" anchor="t" anchorCtr="0" upright="1">
                          <a:noAutofit/>
                        </wps:bodyPr>
                      </wps:wsp>
                      <wps:wsp>
                        <wps:cNvPr id="294" name="Text Box 202"/>
                        <wps:cNvSpPr txBox="1">
                          <a:spLocks noChangeArrowheads="1"/>
                        </wps:cNvSpPr>
                        <wps:spPr bwMode="auto">
                          <a:xfrm>
                            <a:off x="0" y="647"/>
                            <a:ext cx="136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5787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K10~K6=11000</w:t>
                              </w:r>
                            </w:p>
                          </w:txbxContent>
                        </wps:txbx>
                        <wps:bodyPr rot="0" vert="horz" wrap="square" lIns="0" tIns="0" rIns="0" bIns="0" anchor="t" anchorCtr="0" upright="1">
                          <a:noAutofit/>
                        </wps:bodyPr>
                      </wps:wsp>
                      <wps:wsp>
                        <wps:cNvPr id="295" name="Text Box 203"/>
                        <wps:cNvSpPr txBox="1">
                          <a:spLocks noChangeArrowheads="1"/>
                        </wps:cNvSpPr>
                        <wps:spPr bwMode="auto">
                          <a:xfrm>
                            <a:off x="3213" y="674"/>
                            <a:ext cx="136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C500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296" name="Rectangle 204"/>
                        <wps:cNvSpPr>
                          <a:spLocks noChangeArrowheads="1"/>
                        </wps:cNvSpPr>
                        <wps:spPr bwMode="auto">
                          <a:xfrm>
                            <a:off x="128" y="0"/>
                            <a:ext cx="108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566E3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送总线</w:t>
                              </w:r>
                            </w:p>
                          </w:txbxContent>
                        </wps:txbx>
                        <wps:bodyPr rot="0" vert="horz" wrap="square" lIns="0" tIns="90000" rIns="0" bIns="0" anchor="t" anchorCtr="0" upright="1">
                          <a:noAutofit/>
                        </wps:bodyPr>
                      </wps:wsp>
                      <wps:wsp>
                        <wps:cNvPr id="297" name="AutoShape 205"/>
                        <wps:cNvSpPr>
                          <a:spLocks noChangeArrowheads="1"/>
                        </wps:cNvSpPr>
                        <wps:spPr bwMode="auto">
                          <a:xfrm>
                            <a:off x="1208" y="156"/>
                            <a:ext cx="540" cy="312"/>
                          </a:xfrm>
                          <a:prstGeom prst="rightArrow">
                            <a:avLst>
                              <a:gd name="adj1" fmla="val 50000"/>
                              <a:gd name="adj2" fmla="val 4326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Text Box 206"/>
                        <wps:cNvSpPr txBox="1">
                          <a:spLocks noChangeArrowheads="1"/>
                        </wps:cNvSpPr>
                        <wps:spPr bwMode="auto">
                          <a:xfrm>
                            <a:off x="4953" y="709"/>
                            <a:ext cx="966"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84909"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r>
                                <w:rPr>
                                  <w:rFonts w:ascii="Courier New" w:hAnsi="Courier New" w:cs="Courier New"/>
                                </w:rPr>
                                <w:t>K1</w:t>
                              </w:r>
                              <w:r>
                                <w:rPr>
                                  <w:rFonts w:ascii="Courier New" w:hAnsi="Courier New" w:cs="Courier New" w:hint="eastAsia"/>
                                </w:rPr>
                                <w:t>9</w:t>
                              </w:r>
                              <w:r>
                                <w:rPr>
                                  <w:rFonts w:ascii="Courier New" w:hAnsi="Courier New" w:cs="Courier New"/>
                                </w:rPr>
                                <w:t>=</w:t>
                              </w:r>
                              <w:r>
                                <w:rPr>
                                  <w:rFonts w:ascii="Courier New" w:hAnsi="Courier New" w:cs="Courier New" w:hint="eastAsia"/>
                                </w:rPr>
                                <w:t>1</w:t>
                              </w:r>
                            </w:p>
                            <w:p w14:paraId="0EF69545"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4C937FB"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6756FB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724B05DC"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432CAEF9"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4416F95"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7D627AE5"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4611A63E"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E236686"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F20FFE5"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005A62B"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03C49F62"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9232B5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4541D5E2"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09B72AED"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2F6882F"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6D354DB"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046B30FA"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F428B0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6DBC1AA"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47A16CDA"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6D9B5B9"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91D3B78"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17F4C74"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7BA4BA28"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79867D5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782CF77"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05DDAE1"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BA2AAA1"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4A78A181"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0D8A27D"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61DE59F8"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A2E60A7"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03EAD2D"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0F866E45"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340F527"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E09B9D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62AB9A1"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020377F"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0EFDCD18"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9B1CFE9"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7581EE57"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4A17180"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08BF29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63E5B848"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txbxContent>
                        </wps:txbx>
                        <wps:bodyPr rot="0" vert="horz" wrap="square" lIns="0" tIns="0" rIns="0" bIns="0" anchor="t" anchorCtr="0" upright="1">
                          <a:noAutofit/>
                        </wps:bodyPr>
                      </wps:wsp>
                      <wps:wsp>
                        <wps:cNvPr id="299" name="Text Box 207"/>
                        <wps:cNvSpPr txBox="1">
                          <a:spLocks noChangeArrowheads="1"/>
                        </wps:cNvSpPr>
                        <wps:spPr bwMode="auto">
                          <a:xfrm>
                            <a:off x="1617" y="674"/>
                            <a:ext cx="136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94037"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w:t>
                              </w:r>
                              <w:r>
                                <w:rPr>
                                  <w:rFonts w:ascii="Courier New" w:hAnsi="Courier New" w:cs="Courier New" w:hint="eastAsia"/>
                                </w:rPr>
                                <w:t>9~</w:t>
                              </w:r>
                              <w:r>
                                <w:rPr>
                                  <w:rFonts w:ascii="Courier New" w:hAnsi="Courier New" w:cs="Courier New"/>
                                </w:rPr>
                                <w:t>K</w:t>
                              </w:r>
                              <w:r>
                                <w:rPr>
                                  <w:rFonts w:ascii="Courier New" w:hAnsi="Courier New" w:cs="Courier New" w:hint="eastAsia"/>
                                </w:rPr>
                                <w:t>16</w:t>
                              </w:r>
                              <w:r>
                                <w:rPr>
                                  <w:rFonts w:ascii="Courier New" w:hAnsi="Courier New" w:cs="Courier New"/>
                                </w:rPr>
                                <w:t>=00</w:t>
                              </w:r>
                              <w:r>
                                <w:rPr>
                                  <w:rFonts w:ascii="Courier New" w:hAnsi="Courier New" w:cs="Courier New" w:hint="eastAsia"/>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D00646" id="组合 288" o:spid="_x0000_s1381" style="position:absolute;margin-left:0;margin-top:0;width:298.45pt;height:46.3pt;z-index:251675648;mso-position-horizontal-relative:char;mso-position-vertical-relative:line" coordsize="5969,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">
                <v:shape id="AutoShape 197" o:spid="_x0000_s1382" type="#_x0000_t13" style="position:absolute;left:4391;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" fillcolor="silver" stroked="f"/>
                <v:rect id="Rectangle 198" o:spid="_x0000_s1383" style="position:absolute;left:3338;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" filled="f">
                  <v:textbox inset="0,0,0,0">
                    <w:txbxContent>
                      <w:p w14:paraId="61C19FB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CX=I/O</w:t>
                        </w:r>
                      </w:p>
                      <w:p w14:paraId="5C19818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(0000)</w:t>
                        </w:r>
                      </w:p>
                    </w:txbxContent>
                  </v:textbox>
                </v:rect>
                <v:shape id="AutoShape 199" o:spid="_x0000_s1384" type="#_x0000_t13" style="position:absolute;left:2816;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" fillcolor="silver" stroked="f"/>
                <v:rect id="Rectangle 200" o:spid="_x0000_s1385" style="position:absolute;left:176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" filled="f">
                  <v:textbox inset="0,0,0,0">
                    <w:txbxContent>
                      <w:p w14:paraId="20BBE0E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寄存器</w:t>
                        </w:r>
                      </w:p>
                      <w:p w14:paraId="62AEFF7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proofErr w:type="gramStart"/>
                        <w:r>
                          <w:rPr>
                            <w:rFonts w:ascii="Courier New" w:hAnsi="Courier New" w:cs="Courier New" w:hint="eastAsia"/>
                            <w:szCs w:val="24"/>
                          </w:rPr>
                          <w:t>写选通</w:t>
                        </w:r>
                        <w:proofErr w:type="gramEnd"/>
                      </w:p>
                    </w:txbxContent>
                  </v:textbox>
                </v:rect>
                <v:rect id="Rectangle 201" o:spid="_x0000_s1386" style="position:absolute;left:4919;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" filled="f">
                  <v:textbox inset="0,0,0,0">
                    <w:txbxContent>
                      <w:p w14:paraId="4BD903D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关闭</w:t>
                        </w:r>
                      </w:p>
                      <w:p w14:paraId="5F75892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寄存器写</w:t>
                        </w:r>
                      </w:p>
                    </w:txbxContent>
                  </v:textbox>
                </v:rect>
                <v:shape id="Text Box 202" o:spid="_x0000_s1387" type="#_x0000_t202" style="position:absolute;top:647;width:136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27C5787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K10~K6=11000</w:t>
                        </w:r>
                      </w:p>
                    </w:txbxContent>
                  </v:textbox>
                </v:shape>
                <v:shape id="Text Box 203" o:spid="_x0000_s1388" type="#_x0000_t202" style="position:absolute;left:3213;top:674;width:136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386C500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rect id="Rectangle 204" o:spid="_x0000_s1389" style="position:absolute;left:128;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" filled="f">
                  <v:textbox inset="0,2.5mm,0,0">
                    <w:txbxContent>
                      <w:p w14:paraId="21566E3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送总线</w:t>
                        </w:r>
                      </w:p>
                    </w:txbxContent>
                  </v:textbox>
                </v:rect>
                <v:shape id="AutoShape 205" o:spid="_x0000_s1390" type="#_x0000_t13" style="position:absolute;left:1208;top:156;width:5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" fillcolor="silver" stroked="f"/>
                <v:shape id="Text Box 206" o:spid="_x0000_s1391" type="#_x0000_t202" style="position:absolute;left:4953;top:709;width:966;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0D584909"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r>
                          <w:rPr>
                            <w:rFonts w:ascii="Courier New" w:hAnsi="Courier New" w:cs="Courier New"/>
                          </w:rPr>
                          <w:t>K1</w:t>
                        </w:r>
                        <w:r>
                          <w:rPr>
                            <w:rFonts w:ascii="Courier New" w:hAnsi="Courier New" w:cs="Courier New" w:hint="eastAsia"/>
                          </w:rPr>
                          <w:t>9</w:t>
                        </w:r>
                        <w:r>
                          <w:rPr>
                            <w:rFonts w:ascii="Courier New" w:hAnsi="Courier New" w:cs="Courier New"/>
                          </w:rPr>
                          <w:t>=</w:t>
                        </w:r>
                        <w:r>
                          <w:rPr>
                            <w:rFonts w:ascii="Courier New" w:hAnsi="Courier New" w:cs="Courier New" w:hint="eastAsia"/>
                          </w:rPr>
                          <w:t>1</w:t>
                        </w:r>
                      </w:p>
                      <w:p w14:paraId="0EF69545"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4C937FB"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6756FB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724B05DC"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432CAEF9"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4416F95"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7D627AE5"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4611A63E"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E236686"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F20FFE5"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005A62B"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03C49F62"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9232B5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4541D5E2"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09B72AED"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2F6882F"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6D354DB"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046B30FA"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F428B0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6DBC1AA"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47A16CDA"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6D9B5B9"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91D3B78"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17F4C74"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7BA4BA28"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79867D5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782CF77"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05DDAE1"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BA2AAA1"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4A78A181"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0D8A27D"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61DE59F8"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A2E60A7"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03EAD2D"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0F866E45"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340F527"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5E09B9D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62AB9A1"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2020377F"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0EFDCD18"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39B1CFE9"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7581EE57"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4A17180"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108BF293"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p w14:paraId="63E5B848" w14:textId="77777777" w:rsidR="00157CE4" w:rsidRDefault="00157CE4" w:rsidP="00157CE4">
                        <w:pPr>
                          <w:pStyle w:val="af5"/>
                          <w:pBdr>
                            <w:bottom w:val="none" w:sz="0" w:space="0" w:color="auto"/>
                          </w:pBdr>
                          <w:tabs>
                            <w:tab w:val="clear" w:pos="4153"/>
                            <w:tab w:val="clear" w:pos="8306"/>
                          </w:tabs>
                          <w:snapToGrid/>
                          <w:spacing w:line="0" w:lineRule="atLeast"/>
                          <w:rPr>
                            <w:rFonts w:ascii="Courier New" w:hAnsi="Courier New" w:cs="Courier New" w:hint="eastAsia"/>
                          </w:rPr>
                        </w:pPr>
                      </w:p>
                    </w:txbxContent>
                  </v:textbox>
                </v:shape>
                <v:shape id="Text Box 207" o:spid="_x0000_s1392" type="#_x0000_t202" style="position:absolute;left:1617;top:674;width:136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49F94037"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w:t>
                        </w:r>
                        <w:r>
                          <w:rPr>
                            <w:rFonts w:ascii="Courier New" w:hAnsi="Courier New" w:cs="Courier New" w:hint="eastAsia"/>
                          </w:rPr>
                          <w:t>9~</w:t>
                        </w:r>
                        <w:r>
                          <w:rPr>
                            <w:rFonts w:ascii="Courier New" w:hAnsi="Courier New" w:cs="Courier New"/>
                          </w:rPr>
                          <w:t>K</w:t>
                        </w:r>
                        <w:r>
                          <w:rPr>
                            <w:rFonts w:ascii="Courier New" w:hAnsi="Courier New" w:cs="Courier New" w:hint="eastAsia"/>
                          </w:rPr>
                          <w:t>16</w:t>
                        </w:r>
                        <w:r>
                          <w:rPr>
                            <w:rFonts w:ascii="Courier New" w:hAnsi="Courier New" w:cs="Courier New"/>
                          </w:rPr>
                          <w:t>=00</w:t>
                        </w:r>
                        <w:r>
                          <w:rPr>
                            <w:rFonts w:ascii="Courier New" w:hAnsi="Courier New" w:cs="Courier New" w:hint="eastAsia"/>
                          </w:rPr>
                          <w:t>10</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36AEEBB7" wp14:editId="6F95A23F">
                <wp:extent cx="3790315" cy="587375"/>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79031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C5EB6" id="矩形 26" o:spid="_x0000_s1026" style="width:298.45pt;height:4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4E5445F9" w14:textId="77777777" w:rsidR="00157CE4" w:rsidRPr="00157CE4" w:rsidRDefault="00157CE4" w:rsidP="00157CE4">
      <w:pPr>
        <w:spacing w:line="0" w:lineRule="atLeast"/>
        <w:ind w:left="840" w:firstLine="420"/>
        <w:rPr>
          <w:rFonts w:ascii="Times New Roman" w:eastAsia="宋体" w:hAnsi="Times New Roman" w:cs="Times New Roman" w:hint="eastAsia"/>
          <w:szCs w:val="24"/>
        </w:rPr>
      </w:pPr>
    </w:p>
    <w:p w14:paraId="120D3442" w14:textId="77777777" w:rsidR="00157CE4" w:rsidRPr="00157CE4" w:rsidRDefault="00157CE4">
      <w:pPr>
        <w:numPr>
          <w:ilvl w:val="0"/>
          <w:numId w:val="25"/>
        </w:numPr>
        <w:spacing w:line="0" w:lineRule="atLeast"/>
        <w:rPr>
          <w:rFonts w:ascii="Times New Roman" w:eastAsia="黑体" w:hAnsi="Times New Roman" w:cs="Times New Roman"/>
          <w:b/>
          <w:szCs w:val="24"/>
        </w:rPr>
      </w:pPr>
      <w:r w:rsidRPr="00157CE4">
        <w:rPr>
          <w:rFonts w:ascii="Times New Roman" w:eastAsia="黑体" w:hAnsi="Times New Roman" w:cs="Times New Roman"/>
          <w:b/>
          <w:szCs w:val="24"/>
        </w:rPr>
        <w:t>I/O</w:t>
      </w:r>
      <w:r w:rsidRPr="00157CE4">
        <w:rPr>
          <w:rFonts w:ascii="Times New Roman" w:eastAsia="黑体" w:hAnsi="Times New Roman" w:cs="Times New Roman"/>
          <w:b/>
          <w:szCs w:val="24"/>
        </w:rPr>
        <w:t>口的字节</w:t>
      </w:r>
      <w:r w:rsidRPr="00157CE4">
        <w:rPr>
          <w:rFonts w:ascii="Times New Roman" w:eastAsia="黑体" w:hAnsi="Times New Roman" w:cs="Times New Roman" w:hint="eastAsia"/>
          <w:b/>
          <w:szCs w:val="24"/>
        </w:rPr>
        <w:t>操作</w:t>
      </w:r>
      <w:r w:rsidRPr="00157CE4">
        <w:rPr>
          <w:rFonts w:ascii="Times New Roman" w:eastAsia="黑体" w:hAnsi="Times New Roman" w:cs="Times New Roman"/>
          <w:b/>
          <w:szCs w:val="24"/>
        </w:rPr>
        <w:t>（偶输入，奇输出）</w:t>
      </w:r>
    </w:p>
    <w:p w14:paraId="1F9A7071" w14:textId="77777777" w:rsidR="00157CE4" w:rsidRPr="00157CE4" w:rsidRDefault="00157CE4" w:rsidP="00157CE4">
      <w:pPr>
        <w:spacing w:line="0" w:lineRule="atLeast"/>
        <w:ind w:left="420"/>
        <w:rPr>
          <w:rFonts w:ascii="Times New Roman" w:eastAsia="宋体" w:hAnsi="Times New Roman" w:cs="Times New Roman"/>
          <w:szCs w:val="24"/>
        </w:rPr>
      </w:pPr>
      <w:r w:rsidRPr="00157CE4">
        <w:rPr>
          <w:rFonts w:ascii="Times New Roman" w:eastAsia="宋体" w:hAnsi="Courier New" w:cs="Times New Roman"/>
          <w:szCs w:val="24"/>
        </w:rPr>
        <w:t>执行</w:t>
      </w:r>
      <w:r w:rsidRPr="00157CE4">
        <w:rPr>
          <w:rFonts w:ascii="Times New Roman" w:eastAsia="宋体" w:hAnsi="Times New Roman" w:cs="Times New Roman"/>
          <w:szCs w:val="24"/>
        </w:rPr>
        <w:t>OUT IOH</w:t>
      </w:r>
      <w:r w:rsidRPr="00157CE4">
        <w:rPr>
          <w:rFonts w:ascii="Times New Roman" w:eastAsia="宋体" w:hAnsi="Times New Roman" w:cs="Times New Roman"/>
          <w:szCs w:val="24"/>
        </w:rPr>
        <w:t>，</w:t>
      </w:r>
      <w:r w:rsidRPr="00157CE4">
        <w:rPr>
          <w:rFonts w:ascii="Times New Roman" w:eastAsia="宋体" w:hAnsi="Times New Roman" w:cs="Times New Roman"/>
          <w:szCs w:val="24"/>
        </w:rPr>
        <w:t xml:space="preserve">IOL </w:t>
      </w:r>
      <w:r w:rsidRPr="00157CE4">
        <w:rPr>
          <w:rFonts w:ascii="Times New Roman" w:eastAsia="宋体" w:hAnsi="Courier New" w:cs="Times New Roman"/>
          <w:szCs w:val="24"/>
        </w:rPr>
        <w:t>指令，把</w:t>
      </w:r>
      <w:r w:rsidRPr="00157CE4">
        <w:rPr>
          <w:rFonts w:ascii="Times New Roman" w:eastAsia="宋体" w:hAnsi="Times New Roman" w:cs="Times New Roman"/>
          <w:szCs w:val="24"/>
        </w:rPr>
        <w:t>S7~S0</w:t>
      </w:r>
      <w:r w:rsidRPr="00157CE4">
        <w:rPr>
          <w:rFonts w:ascii="Times New Roman" w:eastAsia="宋体" w:hAnsi="Courier New" w:cs="Times New Roman"/>
          <w:szCs w:val="24"/>
        </w:rPr>
        <w:t>送</w:t>
      </w:r>
      <w:r w:rsidRPr="00157CE4">
        <w:rPr>
          <w:rFonts w:ascii="Times New Roman" w:eastAsia="宋体" w:hAnsi="Times New Roman" w:cs="Times New Roman"/>
          <w:szCs w:val="24"/>
        </w:rPr>
        <w:t>S15~S8</w:t>
      </w:r>
      <w:r w:rsidRPr="00157CE4">
        <w:rPr>
          <w:rFonts w:ascii="Times New Roman" w:eastAsia="宋体" w:hAnsi="Courier New" w:cs="Times New Roman"/>
          <w:szCs w:val="24"/>
        </w:rPr>
        <w:t>。</w:t>
      </w:r>
    </w:p>
    <w:p w14:paraId="02D855D4" w14:textId="77777777" w:rsidR="00157CE4" w:rsidRPr="00157CE4" w:rsidRDefault="00157CE4" w:rsidP="00157CE4">
      <w:pPr>
        <w:spacing w:line="0" w:lineRule="atLeast"/>
        <w:jc w:val="center"/>
        <w:rPr>
          <w:rFonts w:ascii="Courier New" w:eastAsia="宋体" w:hAnsi="Courier New" w:cs="Courier New"/>
          <w:szCs w:val="24"/>
        </w:rPr>
      </w:pPr>
      <w:r w:rsidRPr="00157CE4">
        <w:rPr>
          <w:rFonts w:ascii="Courier New" w:eastAsia="宋体" w:hAnsi="Courier New" w:cs="Courier New"/>
          <w:szCs w:val="24"/>
        </w:rPr>
        <w:fldChar w:fldCharType="begin" w:fldLock="1"/>
      </w:r>
      <w:r w:rsidRPr="00157CE4">
        <w:rPr>
          <w:rFonts w:ascii="Courier New" w:eastAsia="宋体" w:hAnsi="Courier New" w:cs="Courier New"/>
          <w:szCs w:val="24"/>
        </w:rPr>
        <w:instrText xml:space="preserve"> SHAPE  \* MERGEFORMAT </w:instrText>
      </w:r>
      <w:r w:rsidRPr="00157CE4">
        <w:rPr>
          <w:rFonts w:ascii="Courier New" w:eastAsia="宋体" w:hAnsi="Courier New" w:cs="Courier New"/>
          <w:szCs w:val="24"/>
        </w:rPr>
        <w:fldChar w:fldCharType="separate"/>
      </w:r>
      <w:r w:rsidRPr="00157CE4">
        <w:rPr>
          <w:rFonts w:ascii="Courier New" w:eastAsia="宋体" w:hAnsi="Courier New" w:cs="Courier New"/>
          <w:noProof/>
          <w:szCs w:val="24"/>
          <w:lang w:val="en-US" w:eastAsia="zh-CN"/>
        </w:rPr>
        <mc:AlternateContent>
          <mc:Choice Requires="wpg">
            <w:drawing>
              <wp:anchor distT="0" distB="0" distL="114300" distR="114300" simplePos="0" relativeHeight="251674624" behindDoc="0" locked="1" layoutInCell="1" allowOverlap="1" wp14:anchorId="5A7E31C3" wp14:editId="3647EED1">
                <wp:simplePos x="0" y="0"/>
                <wp:positionH relativeFrom="character">
                  <wp:posOffset>0</wp:posOffset>
                </wp:positionH>
                <wp:positionV relativeFrom="line">
                  <wp:posOffset>0</wp:posOffset>
                </wp:positionV>
                <wp:extent cx="4175125" cy="577850"/>
                <wp:effectExtent l="0" t="7620" r="635" b="0"/>
                <wp:wrapNone/>
                <wp:docPr id="276" name="组合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5125" cy="577850"/>
                          <a:chOff x="0" y="0"/>
                          <a:chExt cx="6575" cy="910"/>
                        </a:xfrm>
                      </wpg:grpSpPr>
                      <wps:wsp>
                        <wps:cNvPr id="277" name="Rectangle 185"/>
                        <wps:cNvSpPr>
                          <a:spLocks noChangeArrowheads="1"/>
                        </wps:cNvSpPr>
                        <wps:spPr bwMode="auto">
                          <a:xfrm>
                            <a:off x="3617" y="0"/>
                            <a:ext cx="1099"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8055F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数据总线</w:t>
                              </w:r>
                            </w:p>
                            <w:p w14:paraId="6F6E863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(6666)</w:t>
                              </w:r>
                            </w:p>
                          </w:txbxContent>
                        </wps:txbx>
                        <wps:bodyPr rot="0" vert="horz" wrap="square" lIns="0" tIns="0" rIns="0" bIns="0" anchor="t" anchorCtr="0" upright="1">
                          <a:noAutofit/>
                        </wps:bodyPr>
                      </wps:wsp>
                      <wps:wsp>
                        <wps:cNvPr id="278" name="AutoShape 186"/>
                        <wps:cNvSpPr>
                          <a:spLocks noChangeArrowheads="1"/>
                        </wps:cNvSpPr>
                        <wps:spPr bwMode="auto">
                          <a:xfrm>
                            <a:off x="3066" y="159"/>
                            <a:ext cx="551" cy="312"/>
                          </a:xfrm>
                          <a:prstGeom prst="rightArrow">
                            <a:avLst>
                              <a:gd name="adj1" fmla="val 50000"/>
                              <a:gd name="adj2" fmla="val 44151"/>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187"/>
                        <wps:cNvSpPr>
                          <a:spLocks noChangeArrowheads="1"/>
                        </wps:cNvSpPr>
                        <wps:spPr bwMode="auto">
                          <a:xfrm>
                            <a:off x="1790" y="0"/>
                            <a:ext cx="1276"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93C9A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30ACB5C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I/O=FF66h</w:t>
                              </w:r>
                            </w:p>
                          </w:txbxContent>
                        </wps:txbx>
                        <wps:bodyPr rot="0" vert="horz" wrap="square" lIns="0" tIns="0" rIns="0" bIns="0" anchor="t" anchorCtr="0" upright="1">
                          <a:noAutofit/>
                        </wps:bodyPr>
                      </wps:wsp>
                      <wps:wsp>
                        <wps:cNvPr id="280" name="AutoShape 188"/>
                        <wps:cNvSpPr>
                          <a:spLocks noChangeArrowheads="1"/>
                        </wps:cNvSpPr>
                        <wps:spPr bwMode="auto">
                          <a:xfrm>
                            <a:off x="4719" y="159"/>
                            <a:ext cx="551" cy="312"/>
                          </a:xfrm>
                          <a:prstGeom prst="rightArrow">
                            <a:avLst>
                              <a:gd name="adj1" fmla="val 50000"/>
                              <a:gd name="adj2" fmla="val 44151"/>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189"/>
                        <wps:cNvSpPr>
                          <a:spLocks noChangeArrowheads="1"/>
                        </wps:cNvSpPr>
                        <wps:spPr bwMode="auto">
                          <a:xfrm>
                            <a:off x="5270" y="3"/>
                            <a:ext cx="1103"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E0A1F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I/O</w:t>
                              </w:r>
                              <w:r>
                                <w:rPr>
                                  <w:rFonts w:ascii="Courier New" w:hAnsi="Courier New" w:cs="Courier New" w:hint="eastAsia"/>
                                  <w:sz w:val="18"/>
                                </w:rPr>
                                <w:t>口</w:t>
                              </w:r>
                            </w:p>
                            <w:p w14:paraId="27B33AE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(6666)</w:t>
                              </w:r>
                            </w:p>
                          </w:txbxContent>
                        </wps:txbx>
                        <wps:bodyPr rot="0" vert="horz" wrap="square" lIns="0" tIns="0" rIns="0" bIns="0" anchor="t" anchorCtr="0" upright="1">
                          <a:noAutofit/>
                        </wps:bodyPr>
                      </wps:wsp>
                      <wps:wsp>
                        <wps:cNvPr id="282" name="Text Box 190"/>
                        <wps:cNvSpPr txBox="1">
                          <a:spLocks noChangeArrowheads="1"/>
                        </wps:cNvSpPr>
                        <wps:spPr bwMode="auto">
                          <a:xfrm>
                            <a:off x="0" y="662"/>
                            <a:ext cx="1430"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BE027" w14:textId="77777777" w:rsidR="00157CE4" w:rsidRDefault="00157CE4" w:rsidP="00157CE4">
                              <w:pPr>
                                <w:pStyle w:val="af5"/>
                                <w:pBdr>
                                  <w:bottom w:val="none" w:sz="0" w:space="0" w:color="auto"/>
                                </w:pBdr>
                                <w:tabs>
                                  <w:tab w:val="clear" w:pos="4153"/>
                                  <w:tab w:val="clear" w:pos="8306"/>
                                </w:tabs>
                                <w:snapToGrid/>
                                <w:spacing w:line="200" w:lineRule="exact"/>
                                <w:rPr>
                                  <w:rFonts w:hint="eastAsia"/>
                                </w:rPr>
                              </w:pPr>
                              <w:r>
                                <w:rPr>
                                  <w:rFonts w:hint="eastAsia"/>
                                  <w:szCs w:val="24"/>
                                </w:rPr>
                                <w:t>按【返回】键</w:t>
                              </w:r>
                            </w:p>
                          </w:txbxContent>
                        </wps:txbx>
                        <wps:bodyPr rot="0" vert="horz" wrap="square" lIns="0" tIns="0" rIns="0" bIns="0" anchor="t" anchorCtr="0" upright="1">
                          <a:noAutofit/>
                        </wps:bodyPr>
                      </wps:wsp>
                      <wps:wsp>
                        <wps:cNvPr id="283" name="Text Box 191"/>
                        <wps:cNvSpPr txBox="1">
                          <a:spLocks noChangeArrowheads="1"/>
                        </wps:cNvSpPr>
                        <wps:spPr bwMode="auto">
                          <a:xfrm>
                            <a:off x="5145" y="689"/>
                            <a:ext cx="143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7CCAB"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284" name="Rectangle 192"/>
                        <wps:cNvSpPr>
                          <a:spLocks noChangeArrowheads="1"/>
                        </wps:cNvSpPr>
                        <wps:spPr bwMode="auto">
                          <a:xfrm>
                            <a:off x="143" y="0"/>
                            <a:ext cx="1099"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5DCEF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初始化</w:t>
                              </w:r>
                            </w:p>
                            <w:p w14:paraId="2DD90D3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proofErr w:type="spellStart"/>
                              <w:r>
                                <w:rPr>
                                  <w:rFonts w:ascii="Courier New" w:hAnsi="Courier New" w:cs="Courier New" w:hint="eastAsia"/>
                                  <w:szCs w:val="24"/>
                                </w:rPr>
                                <w:t>FFFFh</w:t>
                              </w:r>
                              <w:proofErr w:type="spellEnd"/>
                            </w:p>
                          </w:txbxContent>
                        </wps:txbx>
                        <wps:bodyPr rot="0" vert="horz" wrap="square" lIns="0" tIns="0" rIns="0" bIns="0" anchor="t" anchorCtr="0" upright="1">
                          <a:noAutofit/>
                        </wps:bodyPr>
                      </wps:wsp>
                      <wps:wsp>
                        <wps:cNvPr id="285" name="AutoShape 193"/>
                        <wps:cNvSpPr>
                          <a:spLocks noChangeArrowheads="1"/>
                        </wps:cNvSpPr>
                        <wps:spPr bwMode="auto">
                          <a:xfrm>
                            <a:off x="1242" y="156"/>
                            <a:ext cx="551" cy="312"/>
                          </a:xfrm>
                          <a:prstGeom prst="rightArrow">
                            <a:avLst>
                              <a:gd name="adj1" fmla="val 50000"/>
                              <a:gd name="adj2" fmla="val 44151"/>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Text Box 194"/>
                        <wps:cNvSpPr txBox="1">
                          <a:spLocks noChangeArrowheads="1"/>
                        </wps:cNvSpPr>
                        <wps:spPr bwMode="auto">
                          <a:xfrm>
                            <a:off x="1720" y="655"/>
                            <a:ext cx="143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50F3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w:t>
                              </w:r>
                              <w:r>
                                <w:rPr>
                                  <w:rFonts w:ascii="Courier New" w:hAnsi="Courier New" w:cs="Courier New" w:hint="eastAsia"/>
                                </w:rPr>
                                <w:t>01</w:t>
                              </w:r>
                            </w:p>
                          </w:txbxContent>
                        </wps:txbx>
                        <wps:bodyPr rot="0" vert="horz" wrap="square" lIns="0" tIns="0" rIns="0" bIns="0" anchor="t" anchorCtr="0" upright="1">
                          <a:noAutofit/>
                        </wps:bodyPr>
                      </wps:wsp>
                      <wps:wsp>
                        <wps:cNvPr id="287" name="Text Box 195"/>
                        <wps:cNvSpPr txBox="1">
                          <a:spLocks noChangeArrowheads="1"/>
                        </wps:cNvSpPr>
                        <wps:spPr bwMode="auto">
                          <a:xfrm>
                            <a:off x="3526" y="655"/>
                            <a:ext cx="1346"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6DF99"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w:t>
                              </w:r>
                              <w:r>
                                <w:rPr>
                                  <w:rFonts w:ascii="Courier New" w:hAnsi="Courier New" w:cs="Courier New" w:hint="eastAsia"/>
                                </w:rPr>
                                <w:t xml:space="preserve">7 </w:t>
                              </w:r>
                              <w:r>
                                <w:rPr>
                                  <w:rFonts w:ascii="Courier New" w:hAnsi="Courier New" w:cs="Courier New"/>
                                </w:rPr>
                                <w:t>K</w:t>
                              </w:r>
                              <w:r>
                                <w:rPr>
                                  <w:rFonts w:ascii="Courier New" w:hAnsi="Courier New" w:cs="Courier New" w:hint="eastAsia"/>
                                </w:rPr>
                                <w:t>1</w:t>
                              </w:r>
                              <w:r>
                                <w:rPr>
                                  <w:rFonts w:ascii="Courier New" w:hAnsi="Courier New" w:cs="Courier New"/>
                                </w:rPr>
                                <w:t>6=0</w:t>
                              </w:r>
                              <w:r>
                                <w:rPr>
                                  <w:rFonts w:ascii="Courier New" w:hAnsi="Courier New" w:cs="Courier New" w:hint="eastAsia"/>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7E31C3" id="组合 276" o:spid="_x0000_s1393" style="position:absolute;margin-left:0;margin-top:0;width:328.75pt;height:45.5pt;z-index:251674624;mso-position-horizontal-relative:char;mso-position-vertical-relative:line" coordsize="657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">
                <v:rect id="Rectangle 185" o:spid="_x0000_s1394" style="position:absolute;left:3617;width:1099;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" filled="f">
                  <v:textbox inset="0,0,0,0">
                    <w:txbxContent>
                      <w:p w14:paraId="6D8055F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数据总线</w:t>
                        </w:r>
                      </w:p>
                      <w:p w14:paraId="6F6E863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(6666)</w:t>
                        </w:r>
                      </w:p>
                    </w:txbxContent>
                  </v:textbox>
                </v:rect>
                <v:shape id="AutoShape 186" o:spid="_x0000_s1395" type="#_x0000_t13" style="position:absolute;left:3066;top:159;width:55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" fillcolor="silver" stroked="f"/>
                <v:rect id="Rectangle 187" o:spid="_x0000_s1396" style="position:absolute;left:1790;width:127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" filled="f">
                  <v:textbox inset="0,0,0,0">
                    <w:txbxContent>
                      <w:p w14:paraId="3093C9A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30ACB5C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I/O=FF66h</w:t>
                        </w:r>
                      </w:p>
                    </w:txbxContent>
                  </v:textbox>
                </v:rect>
                <v:shape id="AutoShape 188" o:spid="_x0000_s1397" type="#_x0000_t13" style="position:absolute;left:4719;top:159;width:55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" fillcolor="silver" stroked="f"/>
                <v:rect id="Rectangle 189" o:spid="_x0000_s1398" style="position:absolute;left:5270;top:3;width:110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" filled="f">
                  <v:textbox inset="0,0,0,0">
                    <w:txbxContent>
                      <w:p w14:paraId="3FE0A1F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I/O</w:t>
                        </w:r>
                        <w:r>
                          <w:rPr>
                            <w:rFonts w:ascii="Courier New" w:hAnsi="Courier New" w:cs="Courier New" w:hint="eastAsia"/>
                            <w:sz w:val="18"/>
                          </w:rPr>
                          <w:t>口</w:t>
                        </w:r>
                      </w:p>
                      <w:p w14:paraId="27B33AE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(6666)</w:t>
                        </w:r>
                      </w:p>
                    </w:txbxContent>
                  </v:textbox>
                </v:rect>
                <v:shape id="Text Box 190" o:spid="_x0000_s1399" type="#_x0000_t202" style="position:absolute;top:662;width:1430;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4E2BE027" w14:textId="77777777" w:rsidR="00157CE4" w:rsidRDefault="00157CE4" w:rsidP="00157CE4">
                        <w:pPr>
                          <w:pStyle w:val="af5"/>
                          <w:pBdr>
                            <w:bottom w:val="none" w:sz="0" w:space="0" w:color="auto"/>
                          </w:pBdr>
                          <w:tabs>
                            <w:tab w:val="clear" w:pos="4153"/>
                            <w:tab w:val="clear" w:pos="8306"/>
                          </w:tabs>
                          <w:snapToGrid/>
                          <w:spacing w:line="200" w:lineRule="exact"/>
                          <w:rPr>
                            <w:rFonts w:hint="eastAsia"/>
                          </w:rPr>
                        </w:pPr>
                        <w:r>
                          <w:rPr>
                            <w:rFonts w:hint="eastAsia"/>
                            <w:szCs w:val="24"/>
                          </w:rPr>
                          <w:t>按【返回】键</w:t>
                        </w:r>
                      </w:p>
                    </w:txbxContent>
                  </v:textbox>
                </v:shape>
                <v:shape id="Text Box 191" o:spid="_x0000_s1400" type="#_x0000_t202" style="position:absolute;left:5145;top:689;width:143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1BB7CCAB"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rect id="Rectangle 192" o:spid="_x0000_s1401" style="position:absolute;left:143;width:1099;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" filled="f">
                  <v:textbox inset="0,0,0,0">
                    <w:txbxContent>
                      <w:p w14:paraId="545DCEF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初始化</w:t>
                        </w:r>
                      </w:p>
                      <w:p w14:paraId="2DD90D3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proofErr w:type="spellStart"/>
                        <w:r>
                          <w:rPr>
                            <w:rFonts w:ascii="Courier New" w:hAnsi="Courier New" w:cs="Courier New" w:hint="eastAsia"/>
                            <w:szCs w:val="24"/>
                          </w:rPr>
                          <w:t>FFFFh</w:t>
                        </w:r>
                        <w:proofErr w:type="spellEnd"/>
                      </w:p>
                    </w:txbxContent>
                  </v:textbox>
                </v:rect>
                <v:shape id="AutoShape 193" o:spid="_x0000_s1402" type="#_x0000_t13" style="position:absolute;left:1242;top:156;width:55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" fillcolor="silver" stroked="f"/>
                <v:shape id="Text Box 194" o:spid="_x0000_s1403" type="#_x0000_t202" style="position:absolute;left:1720;top:655;width:1430;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18A50F3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w:t>
                        </w:r>
                        <w:r>
                          <w:rPr>
                            <w:rFonts w:ascii="Courier New" w:hAnsi="Courier New" w:cs="Courier New" w:hint="eastAsia"/>
                          </w:rPr>
                          <w:t>01</w:t>
                        </w:r>
                      </w:p>
                    </w:txbxContent>
                  </v:textbox>
                </v:shape>
                <v:shape id="Text Box 195" o:spid="_x0000_s1404" type="#_x0000_t202" style="position:absolute;left:3526;top:655;width:1346;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16C6DF99"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w:t>
                        </w:r>
                        <w:r>
                          <w:rPr>
                            <w:rFonts w:ascii="Courier New" w:hAnsi="Courier New" w:cs="Courier New" w:hint="eastAsia"/>
                          </w:rPr>
                          <w:t xml:space="preserve">7 </w:t>
                        </w:r>
                        <w:r>
                          <w:rPr>
                            <w:rFonts w:ascii="Courier New" w:hAnsi="Courier New" w:cs="Courier New"/>
                          </w:rPr>
                          <w:t>K</w:t>
                        </w:r>
                        <w:r>
                          <w:rPr>
                            <w:rFonts w:ascii="Courier New" w:hAnsi="Courier New" w:cs="Courier New" w:hint="eastAsia"/>
                          </w:rPr>
                          <w:t>1</w:t>
                        </w:r>
                        <w:r>
                          <w:rPr>
                            <w:rFonts w:ascii="Courier New" w:hAnsi="Courier New" w:cs="Courier New"/>
                          </w:rPr>
                          <w:t>6=0</w:t>
                        </w:r>
                        <w:r>
                          <w:rPr>
                            <w:rFonts w:ascii="Courier New" w:hAnsi="Courier New" w:cs="Courier New" w:hint="eastAsia"/>
                          </w:rPr>
                          <w:t>1</w:t>
                        </w:r>
                      </w:p>
                    </w:txbxContent>
                  </v:textbox>
                </v:shape>
                <w10:wrap anchory="line"/>
                <w10:anchorlock/>
              </v:group>
            </w:pict>
          </mc:Fallback>
        </mc:AlternateContent>
      </w:r>
      <w:r w:rsidRPr="00157CE4">
        <w:rPr>
          <w:rFonts w:ascii="Courier New" w:eastAsia="宋体" w:hAnsi="Courier New" w:cs="Courier New"/>
          <w:noProof/>
          <w:szCs w:val="24"/>
        </w:rPr>
        <mc:AlternateContent>
          <mc:Choice Requires="wps">
            <w:drawing>
              <wp:inline distT="0" distB="0" distL="0" distR="0" wp14:anchorId="00A18DC3" wp14:editId="50C83067">
                <wp:extent cx="4174490" cy="578485"/>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17449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87440" id="矩形 25" o:spid="_x0000_s1026" style="width:328.7pt;height: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" filled="f" stroked="f">
                <o:lock v:ext="edit" rotation="t" aspectratio="t"/>
                <w10:anchorlock/>
              </v:rect>
            </w:pict>
          </mc:Fallback>
        </mc:AlternateContent>
      </w:r>
      <w:r w:rsidRPr="00157CE4">
        <w:rPr>
          <w:rFonts w:ascii="Courier New" w:eastAsia="宋体" w:hAnsi="Courier New" w:cs="Courier New"/>
          <w:szCs w:val="24"/>
        </w:rPr>
        <w:fldChar w:fldCharType="end"/>
      </w:r>
    </w:p>
    <w:p w14:paraId="40615106"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p>
    <w:p w14:paraId="706E370F" w14:textId="77777777" w:rsidR="00157CE4" w:rsidRPr="00157CE4" w:rsidRDefault="00157CE4" w:rsidP="00157CE4">
      <w:pPr>
        <w:spacing w:line="0" w:lineRule="atLeast"/>
        <w:ind w:left="420" w:firstLine="420"/>
        <w:rPr>
          <w:rFonts w:ascii="Courier New" w:eastAsia="宋体" w:hAnsi="Courier New" w:cs="Courier New" w:hint="eastAsia"/>
          <w:szCs w:val="24"/>
        </w:rPr>
      </w:pPr>
    </w:p>
    <w:p w14:paraId="4F433029" w14:textId="77777777" w:rsidR="00157CE4" w:rsidRPr="00157CE4" w:rsidRDefault="00157CE4" w:rsidP="00157CE4">
      <w:pPr>
        <w:keepNext/>
        <w:keepLines/>
        <w:spacing w:before="260" w:after="260" w:line="240" w:lineRule="exact"/>
        <w:outlineLvl w:val="1"/>
        <w:rPr>
          <w:rFonts w:ascii="Times New Roman" w:eastAsia="黑体" w:hAnsi="Times New Roman" w:cs="Times New Roman" w:hint="eastAsia"/>
          <w:b/>
          <w:bCs/>
          <w:sz w:val="28"/>
          <w:szCs w:val="32"/>
        </w:rPr>
      </w:pPr>
      <w:r w:rsidRPr="00157CE4">
        <w:rPr>
          <w:rFonts w:ascii="Times New Roman" w:eastAsia="黑体" w:hAnsi="Times New Roman" w:cs="Times New Roman"/>
          <w:b/>
          <w:bCs/>
          <w:sz w:val="28"/>
          <w:szCs w:val="32"/>
        </w:rPr>
        <w:br w:type="page"/>
      </w:r>
      <w:bookmarkStart w:id="33" w:name="_Toc223330583"/>
      <w:bookmarkStart w:id="34" w:name="_Toc223336758"/>
      <w:bookmarkStart w:id="35" w:name="_Toc249581727"/>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28"/>
            <w:szCs w:val="32"/>
          </w:rPr>
          <w:lastRenderedPageBreak/>
          <w:t>2.3.4</w:t>
        </w:r>
        <w:r w:rsidRPr="00157CE4">
          <w:rPr>
            <w:rFonts w:ascii="Times New Roman" w:eastAsia="黑体" w:hAnsi="Times New Roman" w:cs="Times New Roman" w:hint="eastAsia"/>
            <w:b/>
            <w:bCs/>
            <w:sz w:val="28"/>
            <w:szCs w:val="32"/>
          </w:rPr>
          <w:t xml:space="preserve">　</w:t>
        </w:r>
      </w:smartTag>
      <w:r w:rsidRPr="00157CE4">
        <w:rPr>
          <w:rFonts w:ascii="Times New Roman" w:eastAsia="黑体" w:hAnsi="Times New Roman" w:cs="Times New Roman" w:hint="eastAsia"/>
          <w:b/>
          <w:bCs/>
          <w:sz w:val="28"/>
          <w:szCs w:val="32"/>
        </w:rPr>
        <w:t>地址总线组成实验</w:t>
      </w:r>
      <w:bookmarkEnd w:id="33"/>
      <w:bookmarkEnd w:id="34"/>
      <w:bookmarkEnd w:id="35"/>
    </w:p>
    <w:p w14:paraId="5F9B7C85"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一、实验目旳</w:t>
      </w:r>
    </w:p>
    <w:p w14:paraId="6B04DC2C" w14:textId="77777777" w:rsidR="00157CE4" w:rsidRPr="00157CE4" w:rsidRDefault="00157CE4">
      <w:pPr>
        <w:numPr>
          <w:ilvl w:val="0"/>
          <w:numId w:val="26"/>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熟悉和了解地址总线的组成结构、地址来源及集合原理。</w:t>
      </w:r>
    </w:p>
    <w:p w14:paraId="347F665E" w14:textId="77777777" w:rsidR="00157CE4" w:rsidRPr="00157CE4" w:rsidRDefault="00157CE4">
      <w:pPr>
        <w:numPr>
          <w:ilvl w:val="0"/>
          <w:numId w:val="26"/>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掌握程序段与数据段的寻址规则及地址部件的运用技巧。</w:t>
      </w:r>
    </w:p>
    <w:p w14:paraId="1686EAA9" w14:textId="77777777" w:rsidR="00157CE4" w:rsidRPr="00157CE4" w:rsidRDefault="00157CE4" w:rsidP="00157CE4">
      <w:pPr>
        <w:ind w:firstLineChars="200" w:firstLine="420"/>
        <w:rPr>
          <w:rFonts w:ascii="Times New Roman" w:eastAsia="宋体" w:hAnsi="Times New Roman" w:cs="Times New Roman" w:hint="eastAsia"/>
          <w:szCs w:val="24"/>
        </w:rPr>
      </w:pPr>
    </w:p>
    <w:p w14:paraId="50E505F3"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二、实验要求</w:t>
      </w:r>
    </w:p>
    <w:p w14:paraId="7D2209B9"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通过地址形成部件实验，建立“段”概念，学会“段”运用。</w:t>
      </w:r>
    </w:p>
    <w:p w14:paraId="1DDC053B" w14:textId="77777777" w:rsidR="00157CE4" w:rsidRPr="00157CE4" w:rsidRDefault="00157CE4" w:rsidP="00157CE4">
      <w:pPr>
        <w:ind w:firstLineChars="200" w:firstLine="420"/>
        <w:rPr>
          <w:rFonts w:ascii="Times New Roman" w:eastAsia="宋体" w:hAnsi="Times New Roman" w:cs="Times New Roman" w:hint="eastAsia"/>
          <w:szCs w:val="24"/>
        </w:rPr>
      </w:pPr>
    </w:p>
    <w:p w14:paraId="1CC16833"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三、实验原理</w:t>
      </w:r>
    </w:p>
    <w:p w14:paraId="42C7361B"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地址总线的作用是传递地址信息，输出当前数据总线上发送信息的源地址或接收信息的目的地址。如下图所示本系统设有内存与外设两条地址总线，通过</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计数器提供内存（程序存储器）地址，并由地址寄存器</w:t>
      </w:r>
      <w:r w:rsidRPr="00157CE4">
        <w:rPr>
          <w:rFonts w:ascii="Times New Roman" w:eastAsia="宋体" w:hAnsi="Times New Roman" w:cs="Times New Roman" w:hint="eastAsia"/>
          <w:szCs w:val="24"/>
        </w:rPr>
        <w:t>AR</w:t>
      </w:r>
      <w:r w:rsidRPr="00157CE4">
        <w:rPr>
          <w:rFonts w:ascii="Times New Roman" w:eastAsia="宋体" w:hAnsi="Times New Roman" w:cs="Times New Roman" w:hint="eastAsia"/>
          <w:szCs w:val="24"/>
        </w:rPr>
        <w:t>传递内存（数据存储器）地址与外设地址。另外堆栈寄存器</w:t>
      </w:r>
      <w:r w:rsidRPr="00157CE4">
        <w:rPr>
          <w:rFonts w:ascii="Times New Roman" w:eastAsia="宋体" w:hAnsi="Times New Roman" w:cs="Times New Roman" w:hint="eastAsia"/>
          <w:szCs w:val="24"/>
        </w:rPr>
        <w:t>SP</w:t>
      </w:r>
      <w:r w:rsidRPr="00157CE4">
        <w:rPr>
          <w:rFonts w:ascii="Times New Roman" w:eastAsia="宋体" w:hAnsi="Times New Roman" w:cs="Times New Roman" w:hint="eastAsia"/>
          <w:szCs w:val="24"/>
        </w:rPr>
        <w:t>亦可视为地址寄存器，它的堆顶指向数据与程序指针存取地址。</w:t>
      </w:r>
    </w:p>
    <w:p w14:paraId="6F7391E2" w14:textId="77777777" w:rsidR="00157CE4" w:rsidRPr="00157CE4" w:rsidRDefault="00157CE4" w:rsidP="00157CE4">
      <w:pPr>
        <w:ind w:firstLineChars="200" w:firstLine="420"/>
        <w:rPr>
          <w:rFonts w:ascii="Times New Roman" w:eastAsia="宋体" w:hAnsi="Times New Roman" w:cs="Times New Roman" w:hint="eastAsia"/>
          <w:szCs w:val="24"/>
        </w:rPr>
      </w:pPr>
    </w:p>
    <w:p w14:paraId="3FB07068" w14:textId="77777777" w:rsidR="00157CE4" w:rsidRPr="00157CE4" w:rsidRDefault="00157CE4" w:rsidP="00157CE4">
      <w:pPr>
        <w:jc w:val="center"/>
        <w:rPr>
          <w:rFonts w:ascii="Times New Roman" w:eastAsia="宋体" w:hAnsi="Times New Roman" w:cs="Times New Roman"/>
          <w:szCs w:val="24"/>
        </w:rPr>
      </w:pPr>
      <w:r w:rsidRPr="00157CE4">
        <w:rPr>
          <w:rFonts w:ascii="Times New Roman" w:eastAsia="宋体" w:hAnsi="Times New Roman" w:cs="Times New Roman"/>
          <w:noProof/>
          <w:szCs w:val="24"/>
        </w:rPr>
        <w:drawing>
          <wp:inline distT="0" distB="0" distL="0" distR="0" wp14:anchorId="2AF5D2F6" wp14:editId="33AAE9C1">
            <wp:extent cx="5274310" cy="213233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32330"/>
                    </a:xfrm>
                    <a:prstGeom prst="rect">
                      <a:avLst/>
                    </a:prstGeom>
                    <a:noFill/>
                    <a:ln>
                      <a:noFill/>
                    </a:ln>
                  </pic:spPr>
                </pic:pic>
              </a:graphicData>
            </a:graphic>
          </wp:inline>
        </w:drawing>
      </w:r>
    </w:p>
    <w:p w14:paraId="6ED50F6F" w14:textId="77777777" w:rsidR="00157CE4" w:rsidRPr="00157CE4" w:rsidRDefault="00157CE4" w:rsidP="00157CE4">
      <w:pPr>
        <w:jc w:val="center"/>
        <w:rPr>
          <w:rFonts w:ascii="Times New Roman" w:eastAsia="黑体" w:hAnsi="Times New Roman" w:cs="Times New Roman" w:hint="eastAsia"/>
          <w:b/>
          <w:sz w:val="18"/>
          <w:szCs w:val="18"/>
        </w:rPr>
      </w:pPr>
      <w:r w:rsidRPr="00157CE4">
        <w:rPr>
          <w:rFonts w:ascii="Times New Roman" w:eastAsia="黑体" w:hAnsi="Times New Roman" w:cs="Times New Roman" w:hint="eastAsia"/>
          <w:b/>
          <w:sz w:val="18"/>
          <w:szCs w:val="18"/>
        </w:rPr>
        <w:t>图</w:t>
      </w:r>
      <w:smartTag w:uri="urn:schemas-microsoft-com:office:smarttags" w:element="chsdate">
        <w:smartTagPr>
          <w:attr w:name="IsROCDate" w:val="False"/>
          <w:attr w:name="IsLunarDate" w:val="False"/>
          <w:attr w:name="Day" w:val="6"/>
          <w:attr w:name="Month" w:val="3"/>
          <w:attr w:name="Year" w:val="2002"/>
        </w:smartTagPr>
        <w:r w:rsidRPr="00157CE4">
          <w:rPr>
            <w:rFonts w:ascii="Times New Roman" w:eastAsia="黑体" w:hAnsi="Times New Roman" w:cs="Times New Roman" w:hint="eastAsia"/>
            <w:b/>
            <w:sz w:val="18"/>
            <w:szCs w:val="18"/>
          </w:rPr>
          <w:t>2-3-6</w:t>
        </w:r>
        <w:r w:rsidRPr="00157CE4">
          <w:rPr>
            <w:rFonts w:ascii="Times New Roman" w:eastAsia="黑体" w:hAnsi="Times New Roman" w:cs="Times New Roman" w:hint="eastAsia"/>
            <w:b/>
            <w:sz w:val="18"/>
            <w:szCs w:val="18"/>
          </w:rPr>
          <w:t xml:space="preserve">　</w:t>
        </w:r>
      </w:smartTag>
      <w:r w:rsidRPr="00157CE4">
        <w:rPr>
          <w:rFonts w:ascii="Times New Roman" w:eastAsia="黑体" w:hAnsi="Times New Roman" w:cs="Times New Roman" w:hint="eastAsia"/>
          <w:b/>
          <w:sz w:val="18"/>
          <w:szCs w:val="18"/>
        </w:rPr>
        <w:t>地址总线组成通路</w:t>
      </w:r>
    </w:p>
    <w:p w14:paraId="7EBE045D" w14:textId="77777777" w:rsidR="00157CE4" w:rsidRPr="00157CE4" w:rsidRDefault="00157CE4" w:rsidP="00157CE4">
      <w:pPr>
        <w:ind w:firstLineChars="200" w:firstLine="420"/>
        <w:jc w:val="center"/>
        <w:rPr>
          <w:rFonts w:ascii="Times New Roman" w:eastAsia="宋体" w:hAnsi="Times New Roman" w:cs="Times New Roman" w:hint="eastAsia"/>
          <w:szCs w:val="24"/>
        </w:rPr>
      </w:pPr>
    </w:p>
    <w:p w14:paraId="5ABA6B7B" w14:textId="77777777" w:rsidR="00157CE4" w:rsidRPr="00157CE4" w:rsidRDefault="00157CE4">
      <w:pPr>
        <w:numPr>
          <w:ilvl w:val="0"/>
          <w:numId w:val="27"/>
        </w:numPr>
        <w:tabs>
          <w:tab w:val="left" w:pos="0"/>
        </w:tabs>
        <w:ind w:firstLineChars="200" w:firstLine="422"/>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11</w:t>
      </w:r>
      <w:r w:rsidRPr="00157CE4">
        <w:rPr>
          <w:rFonts w:ascii="Times New Roman" w:eastAsia="黑体" w:hAnsi="Times New Roman" w:cs="Times New Roman" w:hint="eastAsia"/>
          <w:b/>
          <w:szCs w:val="24"/>
        </w:rPr>
        <w:t>位程序地址</w:t>
      </w:r>
    </w:p>
    <w:p w14:paraId="3CBA25BA"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如图</w:t>
      </w:r>
      <w:smartTag w:uri="urn:schemas-microsoft-com:office:smarttags" w:element="chsdate">
        <w:smartTagPr>
          <w:attr w:name="IsROCDate" w:val="False"/>
          <w:attr w:name="IsLunarDate" w:val="False"/>
          <w:attr w:name="Day" w:val="6"/>
          <w:attr w:name="Month" w:val="3"/>
          <w:attr w:name="Year" w:val="2002"/>
        </w:smartTagPr>
        <w:r w:rsidRPr="00157CE4">
          <w:rPr>
            <w:rFonts w:ascii="Times New Roman" w:eastAsia="宋体" w:hAnsi="Times New Roman" w:cs="Times New Roman" w:hint="eastAsia"/>
            <w:szCs w:val="24"/>
          </w:rPr>
          <w:t>2-3-6</w:t>
        </w:r>
      </w:smartTag>
      <w:r w:rsidRPr="00157CE4">
        <w:rPr>
          <w:rFonts w:ascii="Times New Roman" w:eastAsia="宋体" w:hAnsi="Times New Roman" w:cs="Times New Roman" w:hint="eastAsia"/>
          <w:szCs w:val="24"/>
        </w:rPr>
        <w:t>所示，本系统从提高信息存取效率的角度设计主内存地址通路，按现代计算机体系结构中最为典型的分段存取理念合成主存及外设地址总线</w:t>
      </w:r>
      <w:proofErr w:type="spellStart"/>
      <w:r w:rsidRPr="00157CE4">
        <w:rPr>
          <w:rFonts w:ascii="Times New Roman" w:eastAsia="宋体" w:hAnsi="Times New Roman" w:cs="Times New Roman" w:hint="eastAsia"/>
          <w:szCs w:val="24"/>
        </w:rPr>
        <w:t>addr</w:t>
      </w:r>
      <w:proofErr w:type="spellEnd"/>
      <w:r w:rsidRPr="00157CE4">
        <w:rPr>
          <w:rFonts w:ascii="Times New Roman" w:eastAsia="宋体" w:hAnsi="Times New Roman" w:cs="Times New Roman" w:hint="eastAsia"/>
          <w:szCs w:val="24"/>
        </w:rPr>
        <w:t>，在指令操作“时段”（取操作码与取操作数），以当前程序指针</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为址，遇主存数据传递“时段”以当前数据指针</w:t>
      </w:r>
      <w:r w:rsidRPr="00157CE4">
        <w:rPr>
          <w:rFonts w:ascii="Times New Roman" w:eastAsia="宋体" w:hAnsi="Times New Roman" w:cs="Times New Roman" w:hint="eastAsia"/>
          <w:szCs w:val="24"/>
        </w:rPr>
        <w:t>AR</w:t>
      </w:r>
      <w:r w:rsidRPr="00157CE4">
        <w:rPr>
          <w:rFonts w:ascii="Times New Roman" w:eastAsia="宋体" w:hAnsi="Times New Roman" w:cs="Times New Roman" w:hint="eastAsia"/>
          <w:szCs w:val="24"/>
        </w:rPr>
        <w:t>为址。</w:t>
      </w:r>
      <w:proofErr w:type="spellStart"/>
      <w:r w:rsidRPr="00157CE4">
        <w:rPr>
          <w:rFonts w:ascii="Times New Roman" w:eastAsia="宋体" w:hAnsi="Times New Roman" w:cs="Times New Roman" w:hint="eastAsia"/>
          <w:szCs w:val="24"/>
        </w:rPr>
        <w:t>addr</w:t>
      </w:r>
      <w:proofErr w:type="spellEnd"/>
      <w:r w:rsidRPr="00157CE4">
        <w:rPr>
          <w:rFonts w:ascii="Times New Roman" w:eastAsia="宋体" w:hAnsi="Times New Roman" w:cs="Times New Roman" w:hint="eastAsia"/>
          <w:szCs w:val="24"/>
        </w:rPr>
        <w:t>地址的合成通路见图</w:t>
      </w:r>
      <w:r w:rsidRPr="00157CE4">
        <w:rPr>
          <w:rFonts w:ascii="Times New Roman" w:eastAsia="宋体" w:hAnsi="Times New Roman" w:cs="Times New Roman" w:hint="eastAsia"/>
          <w:szCs w:val="24"/>
        </w:rPr>
        <w:t>2-3-6</w:t>
      </w:r>
      <w:r w:rsidRPr="00157CE4">
        <w:rPr>
          <w:rFonts w:ascii="Times New Roman" w:eastAsia="宋体" w:hAnsi="Times New Roman" w:cs="Times New Roman" w:hint="eastAsia"/>
          <w:szCs w:val="24"/>
        </w:rPr>
        <w:t>。其寻址范围为</w:t>
      </w:r>
      <w:r w:rsidRPr="00157CE4">
        <w:rPr>
          <w:rFonts w:ascii="Times New Roman" w:eastAsia="宋体" w:hAnsi="Times New Roman" w:cs="Times New Roman" w:hint="eastAsia"/>
          <w:szCs w:val="24"/>
        </w:rPr>
        <w:t>0~7FFh</w:t>
      </w:r>
      <w:r w:rsidRPr="00157CE4">
        <w:rPr>
          <w:rFonts w:ascii="Times New Roman" w:eastAsia="宋体" w:hAnsi="Times New Roman" w:cs="Times New Roman" w:hint="eastAsia"/>
          <w:szCs w:val="24"/>
        </w:rPr>
        <w:t>。</w:t>
      </w:r>
    </w:p>
    <w:p w14:paraId="4C461474" w14:textId="77777777" w:rsidR="00157CE4" w:rsidRPr="00157CE4" w:rsidRDefault="00157CE4" w:rsidP="00157CE4">
      <w:pPr>
        <w:ind w:firstLineChars="200" w:firstLine="420"/>
        <w:rPr>
          <w:rFonts w:ascii="Times New Roman" w:eastAsia="宋体" w:hAnsi="Times New Roman" w:cs="Times New Roman" w:hint="eastAsia"/>
          <w:szCs w:val="24"/>
        </w:rPr>
      </w:pPr>
    </w:p>
    <w:p w14:paraId="378B95B6" w14:textId="77777777" w:rsidR="00157CE4" w:rsidRPr="00157CE4" w:rsidRDefault="00157CE4">
      <w:pPr>
        <w:numPr>
          <w:ilvl w:val="0"/>
          <w:numId w:val="27"/>
        </w:numPr>
        <w:tabs>
          <w:tab w:val="left" w:pos="0"/>
        </w:tabs>
        <w:ind w:firstLineChars="200" w:firstLine="422"/>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16</w:t>
      </w:r>
      <w:r w:rsidRPr="00157CE4">
        <w:rPr>
          <w:rFonts w:ascii="Times New Roman" w:eastAsia="黑体" w:hAnsi="Times New Roman" w:cs="Times New Roman" w:hint="eastAsia"/>
          <w:b/>
          <w:szCs w:val="24"/>
        </w:rPr>
        <w:t>位数据地址</w:t>
      </w:r>
    </w:p>
    <w:p w14:paraId="00FB2C5B"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如图</w:t>
      </w:r>
      <w:smartTag w:uri="urn:schemas-microsoft-com:office:smarttags" w:element="chsdate">
        <w:smartTagPr>
          <w:attr w:name="IsROCDate" w:val="False"/>
          <w:attr w:name="IsLunarDate" w:val="False"/>
          <w:attr w:name="Day" w:val="6"/>
          <w:attr w:name="Month" w:val="3"/>
          <w:attr w:name="Year" w:val="2002"/>
        </w:smartTagPr>
        <w:r w:rsidRPr="00157CE4">
          <w:rPr>
            <w:rFonts w:ascii="Times New Roman" w:eastAsia="宋体" w:hAnsi="Times New Roman" w:cs="Times New Roman" w:hint="eastAsia"/>
            <w:szCs w:val="24"/>
          </w:rPr>
          <w:t>2-3-6</w:t>
        </w:r>
      </w:smartTag>
      <w:r w:rsidRPr="00157CE4">
        <w:rPr>
          <w:rFonts w:ascii="Times New Roman" w:eastAsia="宋体" w:hAnsi="Times New Roman" w:cs="Times New Roman" w:hint="eastAsia"/>
          <w:szCs w:val="24"/>
        </w:rPr>
        <w:t>所示，本系统数据指针由地址锁存器</w:t>
      </w:r>
      <w:r w:rsidRPr="00157CE4">
        <w:rPr>
          <w:rFonts w:ascii="Times New Roman" w:eastAsia="宋体" w:hAnsi="Times New Roman" w:cs="Times New Roman" w:hint="eastAsia"/>
          <w:szCs w:val="24"/>
        </w:rPr>
        <w:t>AR</w:t>
      </w:r>
      <w:r w:rsidRPr="00157CE4">
        <w:rPr>
          <w:rFonts w:ascii="Times New Roman" w:eastAsia="宋体" w:hAnsi="Times New Roman" w:cs="Times New Roman" w:hint="eastAsia"/>
          <w:szCs w:val="24"/>
        </w:rPr>
        <w:t>直接提供，当</w:t>
      </w:r>
      <w:r w:rsidRPr="00157CE4">
        <w:rPr>
          <w:rFonts w:ascii="Times New Roman" w:eastAsia="宋体" w:hAnsi="Times New Roman" w:cs="Times New Roman" w:hint="eastAsia"/>
          <w:szCs w:val="24"/>
        </w:rPr>
        <w:t>LDAR=0</w:t>
      </w:r>
      <w:r w:rsidRPr="00157CE4">
        <w:rPr>
          <w:rFonts w:ascii="Times New Roman" w:eastAsia="宋体" w:hAnsi="Times New Roman" w:cs="Times New Roman" w:hint="eastAsia"/>
          <w:szCs w:val="24"/>
        </w:rPr>
        <w:t>时，在</w:t>
      </w:r>
      <w:r w:rsidRPr="00157CE4">
        <w:rPr>
          <w:rFonts w:ascii="Times New Roman" w:eastAsia="宋体" w:hAnsi="Times New Roman" w:cs="Times New Roman" w:hint="eastAsia"/>
          <w:szCs w:val="24"/>
        </w:rPr>
        <w:t>DRCK</w:t>
      </w:r>
      <w:proofErr w:type="gramStart"/>
      <w:r w:rsidRPr="00157CE4">
        <w:rPr>
          <w:rFonts w:ascii="Times New Roman" w:eastAsia="宋体" w:hAnsi="Times New Roman" w:cs="Times New Roman" w:hint="eastAsia"/>
          <w:szCs w:val="24"/>
        </w:rPr>
        <w:t>下降沿把数据总线</w:t>
      </w:r>
      <w:proofErr w:type="gramEnd"/>
      <w:r w:rsidRPr="00157CE4">
        <w:rPr>
          <w:rFonts w:ascii="Times New Roman" w:eastAsia="宋体" w:hAnsi="Times New Roman" w:cs="Times New Roman" w:hint="eastAsia"/>
          <w:szCs w:val="24"/>
        </w:rPr>
        <w:t>打入</w:t>
      </w:r>
      <w:r w:rsidRPr="00157CE4">
        <w:rPr>
          <w:rFonts w:ascii="Times New Roman" w:eastAsia="宋体" w:hAnsi="Times New Roman" w:cs="Times New Roman" w:hint="eastAsia"/>
          <w:szCs w:val="24"/>
        </w:rPr>
        <w:t>AR</w:t>
      </w:r>
      <w:r w:rsidRPr="00157CE4">
        <w:rPr>
          <w:rFonts w:ascii="Times New Roman" w:eastAsia="宋体" w:hAnsi="Times New Roman" w:cs="Times New Roman" w:hint="eastAsia"/>
          <w:szCs w:val="24"/>
        </w:rPr>
        <w:t>。其寻址范围为</w:t>
      </w:r>
      <w:r w:rsidRPr="00157CE4">
        <w:rPr>
          <w:rFonts w:ascii="Times New Roman" w:eastAsia="宋体" w:hAnsi="Times New Roman" w:cs="Times New Roman" w:hint="eastAsia"/>
          <w:szCs w:val="24"/>
        </w:rPr>
        <w:t>0~FFFFh</w:t>
      </w:r>
      <w:r w:rsidRPr="00157CE4">
        <w:rPr>
          <w:rFonts w:ascii="Times New Roman" w:eastAsia="宋体" w:hAnsi="Times New Roman" w:cs="Times New Roman" w:hint="eastAsia"/>
          <w:szCs w:val="24"/>
        </w:rPr>
        <w:t>，可达</w:t>
      </w:r>
      <w:r w:rsidRPr="00157CE4">
        <w:rPr>
          <w:rFonts w:ascii="Times New Roman" w:eastAsia="宋体" w:hAnsi="Times New Roman" w:cs="Times New Roman" w:hint="eastAsia"/>
          <w:szCs w:val="24"/>
        </w:rPr>
        <w:t>64KB</w:t>
      </w:r>
      <w:r w:rsidRPr="00157CE4">
        <w:rPr>
          <w:rFonts w:ascii="Times New Roman" w:eastAsia="宋体" w:hAnsi="Times New Roman" w:cs="Times New Roman" w:hint="eastAsia"/>
          <w:szCs w:val="24"/>
        </w:rPr>
        <w:t>。</w:t>
      </w:r>
    </w:p>
    <w:p w14:paraId="3EE14C3E" w14:textId="77777777" w:rsidR="00157CE4" w:rsidRPr="00157CE4" w:rsidRDefault="00157CE4" w:rsidP="00157CE4">
      <w:pPr>
        <w:rPr>
          <w:rFonts w:ascii="黑体" w:eastAsia="黑体" w:hAnsi="Times New Roman" w:cs="Times New Roman" w:hint="eastAsia"/>
          <w:b/>
          <w:sz w:val="24"/>
          <w:szCs w:val="24"/>
        </w:rPr>
      </w:pPr>
      <w:r w:rsidRPr="00157CE4">
        <w:rPr>
          <w:rFonts w:ascii="Times New Roman" w:eastAsia="宋体" w:hAnsi="Times New Roman" w:cs="Times New Roman"/>
          <w:szCs w:val="24"/>
        </w:rPr>
        <w:br w:type="page"/>
      </w:r>
      <w:r w:rsidRPr="00157CE4">
        <w:rPr>
          <w:rFonts w:ascii="黑体" w:eastAsia="黑体" w:hAnsi="Times New Roman" w:cs="Times New Roman" w:hint="eastAsia"/>
          <w:b/>
          <w:sz w:val="24"/>
          <w:szCs w:val="24"/>
        </w:rPr>
        <w:lastRenderedPageBreak/>
        <w:t>四、地址部件电路</w:t>
      </w:r>
    </w:p>
    <w:p w14:paraId="6436AE4E" w14:textId="77777777" w:rsidR="00157CE4" w:rsidRPr="00157CE4" w:rsidRDefault="00157CE4" w:rsidP="00157CE4">
      <w:pPr>
        <w:jc w:val="center"/>
        <w:rPr>
          <w:rFonts w:ascii="Times New Roman" w:eastAsia="宋体" w:hAnsi="Times New Roman" w:cs="Times New Roman" w:hint="eastAsia"/>
          <w:szCs w:val="24"/>
        </w:rPr>
      </w:pPr>
    </w:p>
    <w:p w14:paraId="20C9CC17"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hint="eastAsia"/>
          <w:noProof/>
          <w:szCs w:val="24"/>
        </w:rPr>
        <w:drawing>
          <wp:inline distT="0" distB="0" distL="0" distR="0" wp14:anchorId="3ED66868" wp14:editId="427028B6">
            <wp:extent cx="5274310" cy="37655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65550"/>
                    </a:xfrm>
                    <a:prstGeom prst="rect">
                      <a:avLst/>
                    </a:prstGeom>
                    <a:noFill/>
                    <a:ln>
                      <a:noFill/>
                    </a:ln>
                  </pic:spPr>
                </pic:pic>
              </a:graphicData>
            </a:graphic>
          </wp:inline>
        </w:drawing>
      </w:r>
    </w:p>
    <w:p w14:paraId="78A75B74" w14:textId="77777777" w:rsidR="00157CE4" w:rsidRPr="00157CE4" w:rsidRDefault="00157CE4" w:rsidP="00157CE4">
      <w:pPr>
        <w:jc w:val="center"/>
        <w:rPr>
          <w:rFonts w:ascii="Times New Roman" w:eastAsia="黑体" w:hAnsi="Times New Roman" w:cs="Times New Roman" w:hint="eastAsia"/>
          <w:b/>
          <w:sz w:val="18"/>
          <w:szCs w:val="18"/>
        </w:rPr>
      </w:pPr>
      <w:r w:rsidRPr="00157CE4">
        <w:rPr>
          <w:rFonts w:ascii="Times New Roman" w:eastAsia="黑体" w:hAnsi="Times New Roman" w:cs="Times New Roman" w:hint="eastAsia"/>
          <w:b/>
          <w:sz w:val="18"/>
          <w:szCs w:val="18"/>
        </w:rPr>
        <w:t>图</w:t>
      </w:r>
      <w:smartTag w:uri="urn:schemas-microsoft-com:office:smarttags" w:element="chsdate">
        <w:smartTagPr>
          <w:attr w:name="IsROCDate" w:val="False"/>
          <w:attr w:name="IsLunarDate" w:val="False"/>
          <w:attr w:name="Day" w:val="7"/>
          <w:attr w:name="Month" w:val="3"/>
          <w:attr w:name="Year" w:val="2002"/>
        </w:smartTagPr>
        <w:r w:rsidRPr="00157CE4">
          <w:rPr>
            <w:rFonts w:ascii="Times New Roman" w:eastAsia="黑体" w:hAnsi="Times New Roman" w:cs="Times New Roman" w:hint="eastAsia"/>
            <w:b/>
            <w:sz w:val="18"/>
            <w:szCs w:val="18"/>
          </w:rPr>
          <w:t>2-3-7</w:t>
        </w:r>
        <w:r w:rsidRPr="00157CE4">
          <w:rPr>
            <w:rFonts w:ascii="Times New Roman" w:eastAsia="黑体" w:hAnsi="Times New Roman" w:cs="Times New Roman" w:hint="eastAsia"/>
            <w:b/>
            <w:sz w:val="18"/>
            <w:szCs w:val="18"/>
          </w:rPr>
          <w:t xml:space="preserve">　</w:t>
        </w:r>
      </w:smartTag>
      <w:r w:rsidRPr="00157CE4">
        <w:rPr>
          <w:rFonts w:ascii="Times New Roman" w:eastAsia="黑体" w:hAnsi="Times New Roman" w:cs="Times New Roman" w:hint="eastAsia"/>
          <w:b/>
          <w:sz w:val="18"/>
          <w:szCs w:val="18"/>
        </w:rPr>
        <w:t>地址部件控制电路</w:t>
      </w:r>
    </w:p>
    <w:p w14:paraId="476C6DD2" w14:textId="77777777" w:rsidR="00157CE4" w:rsidRPr="00157CE4" w:rsidRDefault="00157CE4" w:rsidP="00157CE4">
      <w:pPr>
        <w:ind w:firstLineChars="200" w:firstLine="420"/>
        <w:rPr>
          <w:rFonts w:ascii="Times New Roman" w:eastAsia="宋体" w:hAnsi="Times New Roman" w:cs="Times New Roman" w:hint="eastAsia"/>
          <w:szCs w:val="24"/>
        </w:rPr>
      </w:pPr>
    </w:p>
    <w:p w14:paraId="25BDF4B9"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五、实验内容</w:t>
      </w:r>
    </w:p>
    <w:p w14:paraId="0362121C" w14:textId="77777777" w:rsidR="00157CE4" w:rsidRPr="00157CE4" w:rsidRDefault="00157CE4">
      <w:pPr>
        <w:numPr>
          <w:ilvl w:val="0"/>
          <w:numId w:val="28"/>
        </w:numPr>
        <w:tabs>
          <w:tab w:val="left" w:pos="0"/>
        </w:tabs>
        <w:ind w:firstLineChars="200" w:firstLine="422"/>
        <w:rPr>
          <w:rFonts w:ascii="Times New Roman" w:eastAsia="宋体" w:hAnsi="Times New Roman" w:cs="Times New Roman" w:hint="eastAsia"/>
          <w:b/>
          <w:szCs w:val="24"/>
        </w:rPr>
      </w:pPr>
      <w:r w:rsidRPr="00157CE4">
        <w:rPr>
          <w:rFonts w:ascii="Times New Roman" w:eastAsia="宋体" w:hAnsi="Times New Roman" w:cs="Times New Roman" w:hint="eastAsia"/>
          <w:b/>
          <w:szCs w:val="24"/>
        </w:rPr>
        <w:t>程序计数器实验</w:t>
      </w:r>
    </w:p>
    <w:tbl>
      <w:tblPr>
        <w:tblpPr w:leftFromText="180" w:rightFromText="180" w:vertAnchor="text" w:horzAnchor="margin" w:tblpXSpec="right" w:tblpY="1152"/>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84"/>
        <w:gridCol w:w="684"/>
        <w:gridCol w:w="609"/>
        <w:gridCol w:w="1384"/>
      </w:tblGrid>
      <w:tr w:rsidR="00157CE4" w:rsidRPr="00157CE4" w14:paraId="70EFB532" w14:textId="77777777" w:rsidTr="0037492E">
        <w:tblPrEx>
          <w:tblCellMar>
            <w:top w:w="0" w:type="dxa"/>
            <w:left w:w="0" w:type="dxa"/>
            <w:bottom w:w="0" w:type="dxa"/>
            <w:right w:w="0" w:type="dxa"/>
          </w:tblCellMar>
        </w:tblPrEx>
        <w:tc>
          <w:tcPr>
            <w:tcW w:w="3361" w:type="dxa"/>
            <w:gridSpan w:val="4"/>
            <w:tcBorders>
              <w:top w:val="nil"/>
              <w:left w:val="nil"/>
              <w:bottom w:val="single" w:sz="12" w:space="0" w:color="auto"/>
              <w:right w:val="nil"/>
            </w:tcBorders>
            <w:vAlign w:val="center"/>
          </w:tcPr>
          <w:p w14:paraId="645D78C9" w14:textId="77777777" w:rsidR="00157CE4" w:rsidRPr="00157CE4" w:rsidRDefault="00157CE4" w:rsidP="00157CE4">
            <w:pPr>
              <w:jc w:val="center"/>
              <w:rPr>
                <w:rFonts w:ascii="Courier New" w:eastAsia="宋体" w:hAnsi="Courier New" w:cs="Courier New" w:hint="eastAsia"/>
                <w:sz w:val="18"/>
                <w:szCs w:val="24"/>
              </w:rPr>
            </w:pPr>
            <w:r w:rsidRPr="00157CE4">
              <w:rPr>
                <w:rFonts w:ascii="Times New Roman" w:eastAsia="黑体" w:hAnsi="Times New Roman" w:cs="Times New Roman" w:hint="eastAsia"/>
                <w:b/>
                <w:bCs/>
                <w:sz w:val="18"/>
                <w:szCs w:val="24"/>
              </w:rPr>
              <w:t>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18"/>
                  <w:szCs w:val="24"/>
                </w:rPr>
                <w:t>2.3.7</w:t>
              </w:r>
              <w:r w:rsidRPr="00157CE4">
                <w:rPr>
                  <w:rFonts w:ascii="Times New Roman" w:eastAsia="黑体" w:hAnsi="Times New Roman" w:cs="Times New Roman" w:hint="eastAsia"/>
                  <w:b/>
                  <w:bCs/>
                  <w:sz w:val="18"/>
                  <w:szCs w:val="24"/>
                </w:rPr>
                <w:t xml:space="preserve">　</w:t>
              </w:r>
              <w:r w:rsidRPr="00157CE4">
                <w:rPr>
                  <w:rFonts w:ascii="Times New Roman" w:eastAsia="黑体" w:hAnsi="Times New Roman" w:cs="Times New Roman" w:hint="eastAsia"/>
                  <w:b/>
                  <w:bCs/>
                  <w:sz w:val="18"/>
                  <w:szCs w:val="24"/>
                </w:rPr>
                <w:t>P</w:t>
              </w:r>
            </w:smartTag>
            <w:r w:rsidRPr="00157CE4">
              <w:rPr>
                <w:rFonts w:ascii="Times New Roman" w:eastAsia="黑体" w:hAnsi="Times New Roman" w:cs="Times New Roman" w:hint="eastAsia"/>
                <w:b/>
                <w:bCs/>
                <w:sz w:val="18"/>
                <w:szCs w:val="24"/>
              </w:rPr>
              <w:t>C</w:t>
            </w:r>
            <w:r w:rsidRPr="00157CE4">
              <w:rPr>
                <w:rFonts w:ascii="Times New Roman" w:eastAsia="黑体" w:hAnsi="Times New Roman" w:cs="Times New Roman" w:hint="eastAsia"/>
                <w:b/>
                <w:bCs/>
                <w:sz w:val="18"/>
                <w:szCs w:val="24"/>
              </w:rPr>
              <w:t>程序计数器目标编码</w:t>
            </w:r>
          </w:p>
        </w:tc>
      </w:tr>
      <w:tr w:rsidR="00157CE4" w:rsidRPr="00157CE4" w14:paraId="5DB08629" w14:textId="77777777" w:rsidTr="0037492E">
        <w:tblPrEx>
          <w:tblCellMar>
            <w:top w:w="0" w:type="dxa"/>
            <w:left w:w="0" w:type="dxa"/>
            <w:bottom w:w="0" w:type="dxa"/>
            <w:right w:w="0" w:type="dxa"/>
          </w:tblCellMar>
        </w:tblPrEx>
        <w:tc>
          <w:tcPr>
            <w:tcW w:w="1368" w:type="dxa"/>
            <w:gridSpan w:val="2"/>
            <w:tcBorders>
              <w:top w:val="single" w:sz="12" w:space="0" w:color="auto"/>
              <w:bottom w:val="single" w:sz="6" w:space="0" w:color="auto"/>
            </w:tcBorders>
            <w:vAlign w:val="center"/>
          </w:tcPr>
          <w:p w14:paraId="37073ADF"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目标部件定义</w:t>
            </w:r>
          </w:p>
        </w:tc>
        <w:tc>
          <w:tcPr>
            <w:tcW w:w="609" w:type="dxa"/>
            <w:tcBorders>
              <w:top w:val="single" w:sz="12" w:space="0" w:color="auto"/>
              <w:bottom w:val="single" w:sz="6" w:space="0" w:color="auto"/>
            </w:tcBorders>
            <w:vAlign w:val="center"/>
          </w:tcPr>
          <w:p w14:paraId="2B6A52A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按钮</w:t>
            </w:r>
          </w:p>
        </w:tc>
        <w:tc>
          <w:tcPr>
            <w:tcW w:w="1384" w:type="dxa"/>
            <w:tcBorders>
              <w:top w:val="single" w:sz="12" w:space="0" w:color="auto"/>
              <w:bottom w:val="single" w:sz="6" w:space="0" w:color="auto"/>
            </w:tcBorders>
            <w:vAlign w:val="center"/>
          </w:tcPr>
          <w:p w14:paraId="28F1C21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功能说明</w:t>
            </w:r>
          </w:p>
        </w:tc>
      </w:tr>
      <w:tr w:rsidR="00157CE4" w:rsidRPr="00157CE4" w14:paraId="2608BF99" w14:textId="77777777" w:rsidTr="0037492E">
        <w:tblPrEx>
          <w:tblCellMar>
            <w:top w:w="0" w:type="dxa"/>
            <w:left w:w="0" w:type="dxa"/>
            <w:bottom w:w="0" w:type="dxa"/>
            <w:right w:w="0" w:type="dxa"/>
          </w:tblCellMar>
        </w:tblPrEx>
        <w:tc>
          <w:tcPr>
            <w:tcW w:w="684" w:type="dxa"/>
            <w:tcBorders>
              <w:top w:val="single" w:sz="6" w:space="0" w:color="auto"/>
              <w:right w:val="nil"/>
            </w:tcBorders>
            <w:vAlign w:val="center"/>
          </w:tcPr>
          <w:p w14:paraId="5817B28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E/M</w:t>
            </w:r>
          </w:p>
        </w:tc>
        <w:tc>
          <w:tcPr>
            <w:tcW w:w="684" w:type="dxa"/>
            <w:tcBorders>
              <w:top w:val="single" w:sz="6" w:space="0" w:color="auto"/>
              <w:left w:val="nil"/>
            </w:tcBorders>
            <w:vAlign w:val="center"/>
          </w:tcPr>
          <w:p w14:paraId="2027D00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IP</w:t>
            </w:r>
          </w:p>
        </w:tc>
        <w:tc>
          <w:tcPr>
            <w:tcW w:w="609" w:type="dxa"/>
            <w:tcBorders>
              <w:top w:val="single" w:sz="6" w:space="0" w:color="auto"/>
              <w:right w:val="single" w:sz="6" w:space="0" w:color="auto"/>
            </w:tcBorders>
            <w:vAlign w:val="center"/>
          </w:tcPr>
          <w:p w14:paraId="3263D211"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DRCK</w:t>
            </w:r>
          </w:p>
        </w:tc>
        <w:tc>
          <w:tcPr>
            <w:tcW w:w="1384" w:type="dxa"/>
            <w:tcBorders>
              <w:top w:val="single" w:sz="6" w:space="0" w:color="auto"/>
            </w:tcBorders>
            <w:vAlign w:val="center"/>
          </w:tcPr>
          <w:p w14:paraId="3A7E9AE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DRCK</w:t>
            </w:r>
            <w:r w:rsidRPr="00157CE4">
              <w:rPr>
                <w:rFonts w:ascii="Courier New" w:eastAsia="宋体" w:hAnsi="Courier New" w:cs="Courier New" w:hint="eastAsia"/>
                <w:sz w:val="18"/>
                <w:szCs w:val="24"/>
              </w:rPr>
              <w:t>下降沿打入</w:t>
            </w:r>
          </w:p>
        </w:tc>
      </w:tr>
      <w:tr w:rsidR="00157CE4" w:rsidRPr="00157CE4" w14:paraId="5E6DCD14" w14:textId="77777777" w:rsidTr="0037492E">
        <w:tblPrEx>
          <w:tblCellMar>
            <w:top w:w="0" w:type="dxa"/>
            <w:left w:w="0" w:type="dxa"/>
            <w:bottom w:w="0" w:type="dxa"/>
            <w:right w:w="0" w:type="dxa"/>
          </w:tblCellMar>
        </w:tblPrEx>
        <w:tc>
          <w:tcPr>
            <w:tcW w:w="684" w:type="dxa"/>
            <w:tcBorders>
              <w:right w:val="nil"/>
            </w:tcBorders>
            <w:vAlign w:val="center"/>
          </w:tcPr>
          <w:p w14:paraId="38AB0ED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684" w:type="dxa"/>
            <w:tcBorders>
              <w:left w:val="nil"/>
            </w:tcBorders>
            <w:vAlign w:val="center"/>
          </w:tcPr>
          <w:p w14:paraId="1565728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609" w:type="dxa"/>
            <w:tcBorders>
              <w:right w:val="single" w:sz="6" w:space="0" w:color="auto"/>
            </w:tcBorders>
            <w:vAlign w:val="center"/>
          </w:tcPr>
          <w:p w14:paraId="6FE65FE7"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1384" w:type="dxa"/>
            <w:vAlign w:val="center"/>
          </w:tcPr>
          <w:p w14:paraId="73FA2517"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PC</w:t>
            </w:r>
            <w:r w:rsidRPr="00157CE4">
              <w:rPr>
                <w:rFonts w:ascii="Courier New" w:eastAsia="宋体" w:hAnsi="Courier New" w:cs="Courier New" w:hint="eastAsia"/>
                <w:sz w:val="18"/>
                <w:szCs w:val="24"/>
              </w:rPr>
              <w:t>保持</w:t>
            </w:r>
          </w:p>
        </w:tc>
      </w:tr>
      <w:tr w:rsidR="00157CE4" w:rsidRPr="00157CE4" w14:paraId="2533F3B3" w14:textId="77777777" w:rsidTr="0037492E">
        <w:tblPrEx>
          <w:tblCellMar>
            <w:top w:w="0" w:type="dxa"/>
            <w:left w:w="0" w:type="dxa"/>
            <w:bottom w:w="0" w:type="dxa"/>
            <w:right w:w="0" w:type="dxa"/>
          </w:tblCellMar>
        </w:tblPrEx>
        <w:tc>
          <w:tcPr>
            <w:tcW w:w="684" w:type="dxa"/>
            <w:tcBorders>
              <w:right w:val="nil"/>
            </w:tcBorders>
            <w:vAlign w:val="center"/>
          </w:tcPr>
          <w:p w14:paraId="35615D7F"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684" w:type="dxa"/>
            <w:tcBorders>
              <w:left w:val="nil"/>
            </w:tcBorders>
            <w:vAlign w:val="center"/>
          </w:tcPr>
          <w:p w14:paraId="734C93D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09" w:type="dxa"/>
            <w:tcBorders>
              <w:right w:val="single" w:sz="6" w:space="0" w:color="auto"/>
            </w:tcBorders>
            <w:vAlign w:val="center"/>
          </w:tcPr>
          <w:p w14:paraId="5BCFD27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384" w:type="dxa"/>
            <w:vAlign w:val="center"/>
          </w:tcPr>
          <w:p w14:paraId="4EC98D06"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PC</w:t>
            </w:r>
            <w:r w:rsidRPr="00157CE4">
              <w:rPr>
                <w:rFonts w:ascii="Courier New" w:eastAsia="宋体" w:hAnsi="Courier New" w:cs="Courier New" w:hint="eastAsia"/>
                <w:sz w:val="18"/>
                <w:szCs w:val="24"/>
              </w:rPr>
              <w:t>加</w:t>
            </w:r>
            <w:r w:rsidRPr="00157CE4">
              <w:rPr>
                <w:rFonts w:ascii="Courier New" w:eastAsia="宋体" w:hAnsi="Courier New" w:cs="Courier New" w:hint="eastAsia"/>
                <w:sz w:val="18"/>
                <w:szCs w:val="24"/>
              </w:rPr>
              <w:t>1</w:t>
            </w:r>
          </w:p>
        </w:tc>
      </w:tr>
      <w:tr w:rsidR="00157CE4" w:rsidRPr="00157CE4" w14:paraId="6B629C46" w14:textId="77777777" w:rsidTr="0037492E">
        <w:tblPrEx>
          <w:tblCellMar>
            <w:top w:w="0" w:type="dxa"/>
            <w:left w:w="0" w:type="dxa"/>
            <w:bottom w:w="0" w:type="dxa"/>
            <w:right w:w="0" w:type="dxa"/>
          </w:tblCellMar>
        </w:tblPrEx>
        <w:tc>
          <w:tcPr>
            <w:tcW w:w="684" w:type="dxa"/>
            <w:tcBorders>
              <w:bottom w:val="single" w:sz="12" w:space="0" w:color="auto"/>
              <w:right w:val="nil"/>
            </w:tcBorders>
            <w:vAlign w:val="center"/>
          </w:tcPr>
          <w:p w14:paraId="5518EFAB"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84" w:type="dxa"/>
            <w:tcBorders>
              <w:left w:val="nil"/>
              <w:bottom w:val="single" w:sz="12" w:space="0" w:color="auto"/>
            </w:tcBorders>
            <w:vAlign w:val="center"/>
          </w:tcPr>
          <w:p w14:paraId="38AF649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09" w:type="dxa"/>
            <w:tcBorders>
              <w:bottom w:val="single" w:sz="12" w:space="0" w:color="auto"/>
              <w:right w:val="single" w:sz="6" w:space="0" w:color="auto"/>
            </w:tcBorders>
            <w:vAlign w:val="center"/>
          </w:tcPr>
          <w:p w14:paraId="3BB1C24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384" w:type="dxa"/>
            <w:tcBorders>
              <w:bottom w:val="single" w:sz="12" w:space="0" w:color="auto"/>
            </w:tcBorders>
            <w:vAlign w:val="center"/>
          </w:tcPr>
          <w:p w14:paraId="2D77E395"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PC</w:t>
            </w:r>
            <w:r w:rsidRPr="00157CE4">
              <w:rPr>
                <w:rFonts w:ascii="Courier New" w:eastAsia="宋体" w:hAnsi="Courier New" w:cs="Courier New" w:hint="eastAsia"/>
                <w:sz w:val="18"/>
                <w:szCs w:val="24"/>
              </w:rPr>
              <w:t>装载</w:t>
            </w:r>
          </w:p>
        </w:tc>
      </w:tr>
      <w:tr w:rsidR="00157CE4" w:rsidRPr="00157CE4" w14:paraId="6F33306C" w14:textId="77777777" w:rsidTr="0037492E">
        <w:tblPrEx>
          <w:tblCellMar>
            <w:top w:w="0" w:type="dxa"/>
            <w:left w:w="0" w:type="dxa"/>
            <w:bottom w:w="0" w:type="dxa"/>
            <w:right w:w="0" w:type="dxa"/>
          </w:tblCellMar>
        </w:tblPrEx>
        <w:tc>
          <w:tcPr>
            <w:tcW w:w="3361" w:type="dxa"/>
            <w:gridSpan w:val="4"/>
            <w:tcBorders>
              <w:top w:val="single" w:sz="12" w:space="0" w:color="auto"/>
              <w:left w:val="nil"/>
              <w:bottom w:val="nil"/>
              <w:right w:val="nil"/>
            </w:tcBorders>
            <w:vAlign w:val="center"/>
          </w:tcPr>
          <w:p w14:paraId="41121EC5" w14:textId="77777777" w:rsidR="00157CE4" w:rsidRPr="00157CE4" w:rsidRDefault="00157CE4" w:rsidP="00157CE4">
            <w:pPr>
              <w:rPr>
                <w:rFonts w:ascii="Courier New" w:eastAsia="楷体_GB2312" w:hAnsi="Courier New" w:cs="Courier New" w:hint="eastAsia"/>
                <w:sz w:val="18"/>
                <w:szCs w:val="24"/>
              </w:rPr>
            </w:pPr>
            <w:r w:rsidRPr="00157CE4">
              <w:rPr>
                <w:rFonts w:ascii="Courier New" w:eastAsia="楷体_GB2312" w:hAnsi="Courier New" w:cs="Courier New" w:hint="eastAsia"/>
                <w:sz w:val="18"/>
                <w:szCs w:val="24"/>
              </w:rPr>
              <w:t>说明：“↓”表示下降</w:t>
            </w:r>
            <w:proofErr w:type="gramStart"/>
            <w:r w:rsidRPr="00157CE4">
              <w:rPr>
                <w:rFonts w:ascii="Courier New" w:eastAsia="楷体_GB2312" w:hAnsi="Courier New" w:cs="Courier New" w:hint="eastAsia"/>
                <w:sz w:val="18"/>
                <w:szCs w:val="24"/>
              </w:rPr>
              <w:t>沿有效</w:t>
            </w:r>
            <w:proofErr w:type="gramEnd"/>
          </w:p>
        </w:tc>
      </w:tr>
    </w:tbl>
    <w:p w14:paraId="19D59CAB"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图</w:t>
      </w:r>
      <w:smartTag w:uri="urn:schemas-microsoft-com:office:smarttags" w:element="chsdate">
        <w:smartTagPr>
          <w:attr w:name="IsROCDate" w:val="False"/>
          <w:attr w:name="IsLunarDate" w:val="False"/>
          <w:attr w:name="Day" w:val="7"/>
          <w:attr w:name="Month" w:val="3"/>
          <w:attr w:name="Year" w:val="2002"/>
        </w:smartTagPr>
        <w:r w:rsidRPr="00157CE4">
          <w:rPr>
            <w:rFonts w:ascii="Times New Roman" w:eastAsia="宋体" w:hAnsi="Times New Roman" w:cs="Times New Roman" w:hint="eastAsia"/>
            <w:szCs w:val="24"/>
          </w:rPr>
          <w:t>2-3-7</w:t>
        </w:r>
      </w:smartTag>
      <w:r w:rsidRPr="00157CE4">
        <w:rPr>
          <w:rFonts w:ascii="Times New Roman" w:eastAsia="宋体" w:hAnsi="Times New Roman" w:cs="Times New Roman" w:hint="eastAsia"/>
          <w:szCs w:val="24"/>
        </w:rPr>
        <w:t>所示的</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框由</w:t>
      </w:r>
      <w:r w:rsidRPr="00157CE4">
        <w:rPr>
          <w:rFonts w:ascii="Times New Roman" w:eastAsia="宋体" w:hAnsi="Times New Roman" w:cs="Times New Roman" w:hint="eastAsia"/>
          <w:szCs w:val="24"/>
        </w:rPr>
        <w:t>3</w:t>
      </w:r>
      <w:r w:rsidRPr="00157CE4">
        <w:rPr>
          <w:rFonts w:ascii="Times New Roman" w:eastAsia="宋体" w:hAnsi="Times New Roman" w:cs="Times New Roman" w:hint="eastAsia"/>
          <w:szCs w:val="24"/>
        </w:rPr>
        <w:t>片</w:t>
      </w:r>
      <w:r w:rsidRPr="00157CE4">
        <w:rPr>
          <w:rFonts w:ascii="Times New Roman" w:eastAsia="宋体" w:hAnsi="Times New Roman" w:cs="Times New Roman" w:hint="eastAsia"/>
          <w:szCs w:val="24"/>
        </w:rPr>
        <w:t>161</w:t>
      </w:r>
      <w:r w:rsidRPr="00157CE4">
        <w:rPr>
          <w:rFonts w:ascii="Times New Roman" w:eastAsia="宋体" w:hAnsi="Times New Roman" w:cs="Times New Roman" w:hint="eastAsia"/>
          <w:szCs w:val="24"/>
        </w:rPr>
        <w:t>构成按字方式寻址的</w:t>
      </w:r>
      <w:r w:rsidRPr="00157CE4">
        <w:rPr>
          <w:rFonts w:ascii="Times New Roman" w:eastAsia="宋体" w:hAnsi="Times New Roman" w:cs="Times New Roman" w:hint="eastAsia"/>
          <w:szCs w:val="24"/>
        </w:rPr>
        <w:t>11</w:t>
      </w:r>
      <w:r w:rsidRPr="00157CE4">
        <w:rPr>
          <w:rFonts w:ascii="Times New Roman" w:eastAsia="宋体" w:hAnsi="Times New Roman" w:cs="Times New Roman" w:hint="eastAsia"/>
          <w:szCs w:val="24"/>
        </w:rPr>
        <w:t>位</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计数器，计数器的输入端与总线相连构成置数通路，计数器的输出端途经三态门缓冲分离为两条通路，</w:t>
      </w:r>
      <w:proofErr w:type="gramStart"/>
      <w:r w:rsidRPr="00157CE4">
        <w:rPr>
          <w:rFonts w:ascii="Times New Roman" w:eastAsia="宋体" w:hAnsi="Times New Roman" w:cs="Times New Roman" w:hint="eastAsia"/>
          <w:szCs w:val="24"/>
        </w:rPr>
        <w:t>其一与</w:t>
      </w:r>
      <w:proofErr w:type="gramEnd"/>
      <w:r w:rsidRPr="00157CE4">
        <w:rPr>
          <w:rFonts w:ascii="Times New Roman" w:eastAsia="宋体" w:hAnsi="Times New Roman" w:cs="Times New Roman" w:hint="eastAsia"/>
          <w:szCs w:val="24"/>
        </w:rPr>
        <w:t>总线相连构成可读通路，</w:t>
      </w:r>
      <w:proofErr w:type="gramStart"/>
      <w:r w:rsidRPr="00157CE4">
        <w:rPr>
          <w:rFonts w:ascii="Times New Roman" w:eastAsia="宋体" w:hAnsi="Times New Roman" w:cs="Times New Roman" w:hint="eastAsia"/>
          <w:szCs w:val="24"/>
        </w:rPr>
        <w:t>其二与</w:t>
      </w:r>
      <w:proofErr w:type="gramEnd"/>
      <w:r w:rsidRPr="00157CE4">
        <w:rPr>
          <w:rFonts w:ascii="Times New Roman" w:eastAsia="宋体" w:hAnsi="Times New Roman" w:cs="Times New Roman" w:hint="eastAsia"/>
          <w:szCs w:val="24"/>
        </w:rPr>
        <w:t>地址寄存器（数据）集合组成主存</w:t>
      </w:r>
      <w:r w:rsidRPr="00157CE4">
        <w:rPr>
          <w:rFonts w:ascii="Times New Roman" w:eastAsia="宋体" w:hAnsi="Times New Roman" w:cs="Times New Roman" w:hint="eastAsia"/>
          <w:szCs w:val="24"/>
        </w:rPr>
        <w:t>EM</w:t>
      </w:r>
      <w:r w:rsidRPr="00157CE4">
        <w:rPr>
          <w:rFonts w:ascii="Times New Roman" w:eastAsia="宋体" w:hAnsi="Times New Roman" w:cs="Times New Roman" w:hint="eastAsia"/>
          <w:szCs w:val="24"/>
        </w:rPr>
        <w:t>地址总线。它的清零端由中央</w:t>
      </w:r>
      <w:proofErr w:type="gramStart"/>
      <w:r w:rsidRPr="00157CE4">
        <w:rPr>
          <w:rFonts w:ascii="Times New Roman" w:eastAsia="宋体" w:hAnsi="Times New Roman" w:cs="Times New Roman" w:hint="eastAsia"/>
          <w:szCs w:val="24"/>
        </w:rPr>
        <w:t>外理器单元</w:t>
      </w:r>
      <w:proofErr w:type="gramEnd"/>
      <w:r w:rsidRPr="00157CE4">
        <w:rPr>
          <w:rFonts w:ascii="Times New Roman" w:eastAsia="宋体" w:hAnsi="Times New Roman" w:cs="Times New Roman" w:hint="eastAsia"/>
          <w:szCs w:val="24"/>
        </w:rPr>
        <w:t>直控，上电时</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计数器自动淸零，实验中按复位</w:t>
      </w:r>
      <w:proofErr w:type="gramStart"/>
      <w:r w:rsidRPr="00157CE4">
        <w:rPr>
          <w:rFonts w:ascii="Times New Roman" w:eastAsia="宋体" w:hAnsi="Times New Roman" w:cs="Times New Roman" w:hint="eastAsia"/>
          <w:szCs w:val="24"/>
        </w:rPr>
        <w:t>钮</w:t>
      </w:r>
      <w:proofErr w:type="gramEnd"/>
      <w:r w:rsidRPr="00157CE4">
        <w:rPr>
          <w:rFonts w:ascii="Times New Roman" w:eastAsia="宋体" w:hAnsi="Times New Roman" w:cs="Times New Roman" w:hint="eastAsia"/>
          <w:szCs w:val="24"/>
        </w:rPr>
        <w:t>亦可实现计数器的手动淸零。</w:t>
      </w:r>
    </w:p>
    <w:p w14:paraId="32E8024C"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手控状态，本实验由表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宋体" w:hAnsi="Times New Roman" w:cs="Times New Roman" w:hint="eastAsia"/>
            <w:szCs w:val="24"/>
          </w:rPr>
          <w:t>2.6.1</w:t>
        </w:r>
      </w:smartTag>
      <w:r w:rsidRPr="00157CE4">
        <w:rPr>
          <w:rFonts w:ascii="Times New Roman" w:eastAsia="宋体" w:hAnsi="Times New Roman" w:cs="Times New Roman" w:hint="eastAsia"/>
          <w:szCs w:val="24"/>
        </w:rPr>
        <w:t>定义的目的编码控制</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计数器的预置与加</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操作，并以准双向</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部件的</w:t>
      </w:r>
      <w:r w:rsidRPr="00157CE4">
        <w:rPr>
          <w:rFonts w:ascii="Times New Roman" w:eastAsia="宋体" w:hAnsi="Times New Roman" w:cs="Times New Roman" w:hint="eastAsia"/>
          <w:szCs w:val="24"/>
        </w:rPr>
        <w:t>S10~S0</w:t>
      </w:r>
      <w:r w:rsidRPr="00157CE4">
        <w:rPr>
          <w:rFonts w:ascii="Times New Roman" w:eastAsia="宋体" w:hAnsi="Times New Roman" w:cs="Times New Roman" w:hint="eastAsia"/>
          <w:szCs w:val="24"/>
        </w:rPr>
        <w:t>为计数器预置源。当</w:t>
      </w:r>
      <w:r w:rsidRPr="00157CE4">
        <w:rPr>
          <w:rFonts w:ascii="Times New Roman" w:eastAsia="宋体" w:hAnsi="Times New Roman" w:cs="Times New Roman" w:hint="eastAsia"/>
          <w:szCs w:val="24"/>
        </w:rPr>
        <w:t>IP=0</w:t>
      </w:r>
      <w:r w:rsidRPr="00157CE4">
        <w:rPr>
          <w:rFonts w:ascii="Times New Roman" w:eastAsia="宋体" w:hAnsi="Times New Roman" w:cs="Times New Roman" w:hint="eastAsia"/>
          <w:szCs w:val="24"/>
        </w:rPr>
        <w:t>时</w:t>
      </w:r>
      <w:proofErr w:type="gramStart"/>
      <w:r w:rsidRPr="00157CE4">
        <w:rPr>
          <w:rFonts w:ascii="Times New Roman" w:eastAsia="宋体" w:hAnsi="Times New Roman" w:cs="Times New Roman" w:hint="eastAsia"/>
          <w:szCs w:val="24"/>
        </w:rPr>
        <w:t>按单拍按钮</w:t>
      </w:r>
      <w:proofErr w:type="gramEnd"/>
      <w:r w:rsidRPr="00157CE4">
        <w:rPr>
          <w:rFonts w:ascii="Times New Roman" w:eastAsia="宋体" w:hAnsi="Times New Roman" w:cs="Times New Roman" w:hint="eastAsia"/>
          <w:szCs w:val="24"/>
        </w:rPr>
        <w:t>，遇</w:t>
      </w:r>
      <w:r w:rsidRPr="00157CE4">
        <w:rPr>
          <w:rFonts w:ascii="Times New Roman" w:eastAsia="宋体" w:hAnsi="Times New Roman" w:cs="Times New Roman" w:hint="eastAsia"/>
          <w:szCs w:val="24"/>
        </w:rPr>
        <w:t>E/M=0</w:t>
      </w:r>
      <w:r w:rsidRPr="00157CE4">
        <w:rPr>
          <w:rFonts w:ascii="Times New Roman" w:eastAsia="宋体" w:hAnsi="Times New Roman" w:cs="Times New Roman" w:hint="eastAsia"/>
          <w:szCs w:val="24"/>
        </w:rPr>
        <w:t>在脉冲</w:t>
      </w:r>
      <w:proofErr w:type="gramStart"/>
      <w:r w:rsidRPr="00157CE4">
        <w:rPr>
          <w:rFonts w:ascii="Times New Roman" w:eastAsia="宋体" w:hAnsi="Times New Roman" w:cs="Times New Roman" w:hint="eastAsia"/>
          <w:szCs w:val="24"/>
        </w:rPr>
        <w:t>下降沿把</w:t>
      </w:r>
      <w:proofErr w:type="gramEnd"/>
      <w:r w:rsidRPr="00157CE4">
        <w:rPr>
          <w:rFonts w:ascii="Times New Roman" w:eastAsia="宋体" w:hAnsi="Times New Roman" w:cs="Times New Roman" w:hint="eastAsia"/>
          <w:szCs w:val="24"/>
        </w:rPr>
        <w:t>S10~S0</w:t>
      </w:r>
      <w:r w:rsidRPr="00157CE4">
        <w:rPr>
          <w:rFonts w:ascii="Times New Roman" w:eastAsia="宋体" w:hAnsi="Times New Roman" w:cs="Times New Roman" w:hint="eastAsia"/>
          <w:szCs w:val="24"/>
        </w:rPr>
        <w:t>的内容装入</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计数器；遇</w:t>
      </w:r>
      <w:r w:rsidRPr="00157CE4">
        <w:rPr>
          <w:rFonts w:ascii="Times New Roman" w:eastAsia="宋体" w:hAnsi="Times New Roman" w:cs="Times New Roman" w:hint="eastAsia"/>
          <w:szCs w:val="24"/>
        </w:rPr>
        <w:t>E/M=1</w:t>
      </w:r>
      <w:r w:rsidRPr="00157CE4">
        <w:rPr>
          <w:rFonts w:ascii="Times New Roman" w:eastAsia="宋体" w:hAnsi="Times New Roman" w:cs="Times New Roman" w:hint="eastAsia"/>
          <w:szCs w:val="24"/>
        </w:rPr>
        <w:t>在脉冲下降沿</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计数器加</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w:t>
      </w:r>
    </w:p>
    <w:p w14:paraId="09ACDD9A"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计数器的读出操作由表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宋体" w:hAnsi="Times New Roman" w:cs="Times New Roman" w:hint="eastAsia"/>
            <w:szCs w:val="24"/>
          </w:rPr>
          <w:t>2.3.7</w:t>
        </w:r>
      </w:smartTag>
      <w:r w:rsidRPr="00157CE4">
        <w:rPr>
          <w:rFonts w:ascii="Times New Roman" w:eastAsia="宋体" w:hAnsi="Times New Roman" w:cs="Times New Roman" w:hint="eastAsia"/>
          <w:szCs w:val="24"/>
        </w:rPr>
        <w:t>所列的源编码表定义。</w:t>
      </w:r>
    </w:p>
    <w:p w14:paraId="47BE1511" w14:textId="77777777" w:rsidR="00157CE4" w:rsidRPr="00157CE4" w:rsidRDefault="00157CE4" w:rsidP="00157CE4">
      <w:pPr>
        <w:ind w:firstLineChars="200" w:firstLine="420"/>
        <w:rPr>
          <w:rFonts w:ascii="Times New Roman" w:eastAsia="宋体" w:hAnsi="Times New Roman" w:cs="Times New Roman"/>
          <w:szCs w:val="24"/>
        </w:rPr>
      </w:pPr>
    </w:p>
    <w:p w14:paraId="623B08E3" w14:textId="77777777" w:rsidR="00157CE4" w:rsidRPr="00157CE4" w:rsidRDefault="00157CE4" w:rsidP="00157CE4">
      <w:pPr>
        <w:ind w:firstLineChars="200" w:firstLine="422"/>
        <w:rPr>
          <w:rFonts w:ascii="Times New Roman" w:eastAsia="宋体" w:hAnsi="Times New Roman" w:cs="Times New Roman" w:hint="eastAsia"/>
          <w:b/>
          <w:szCs w:val="24"/>
        </w:rPr>
      </w:pPr>
      <w:r w:rsidRPr="00157CE4">
        <w:rPr>
          <w:rFonts w:ascii="Times New Roman" w:eastAsia="黑体" w:hAnsi="Times New Roman" w:cs="Times New Roman" w:hint="eastAsia"/>
          <w:b/>
          <w:bCs/>
          <w:szCs w:val="24"/>
        </w:rPr>
        <w:t>1</w:t>
      </w:r>
      <w:r w:rsidRPr="00157CE4">
        <w:rPr>
          <w:rFonts w:ascii="Times New Roman" w:eastAsia="黑体" w:hAnsi="Times New Roman" w:cs="Times New Roman" w:hint="eastAsia"/>
          <w:b/>
          <w:bCs/>
          <w:szCs w:val="24"/>
        </w:rPr>
        <w:t>）</w:t>
      </w:r>
      <w:r w:rsidRPr="00157CE4">
        <w:rPr>
          <w:rFonts w:ascii="Times New Roman" w:eastAsia="宋体" w:hAnsi="Times New Roman" w:cs="Times New Roman" w:hint="eastAsia"/>
          <w:b/>
          <w:szCs w:val="24"/>
        </w:rPr>
        <w:t>实验连线</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23"/>
        <w:gridCol w:w="835"/>
        <w:gridCol w:w="1126"/>
        <w:gridCol w:w="3609"/>
        <w:gridCol w:w="1128"/>
      </w:tblGrid>
      <w:tr w:rsidR="00157CE4" w:rsidRPr="00157CE4" w14:paraId="1364BB93" w14:textId="77777777" w:rsidTr="0037492E">
        <w:tblPrEx>
          <w:tblCellMar>
            <w:top w:w="0" w:type="dxa"/>
            <w:left w:w="0" w:type="dxa"/>
            <w:bottom w:w="0" w:type="dxa"/>
            <w:right w:w="0" w:type="dxa"/>
          </w:tblCellMar>
        </w:tblPrEx>
        <w:trPr>
          <w:jc w:val="center"/>
        </w:trPr>
        <w:tc>
          <w:tcPr>
            <w:tcW w:w="623" w:type="dxa"/>
            <w:tcBorders>
              <w:top w:val="single" w:sz="12" w:space="0" w:color="auto"/>
            </w:tcBorders>
            <w:vAlign w:val="center"/>
          </w:tcPr>
          <w:p w14:paraId="0DD0D2E5"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连线</w:t>
            </w:r>
          </w:p>
        </w:tc>
        <w:tc>
          <w:tcPr>
            <w:tcW w:w="835" w:type="dxa"/>
            <w:tcBorders>
              <w:top w:val="single" w:sz="12" w:space="0" w:color="auto"/>
            </w:tcBorders>
            <w:vAlign w:val="center"/>
          </w:tcPr>
          <w:p w14:paraId="1F375A49"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信号孔</w:t>
            </w:r>
          </w:p>
        </w:tc>
        <w:tc>
          <w:tcPr>
            <w:tcW w:w="1126" w:type="dxa"/>
            <w:tcBorders>
              <w:top w:val="single" w:sz="12" w:space="0" w:color="auto"/>
            </w:tcBorders>
            <w:vAlign w:val="center"/>
          </w:tcPr>
          <w:p w14:paraId="298F53C0"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接入孔</w:t>
            </w:r>
          </w:p>
        </w:tc>
        <w:tc>
          <w:tcPr>
            <w:tcW w:w="3609" w:type="dxa"/>
            <w:tcBorders>
              <w:top w:val="single" w:sz="12" w:space="0" w:color="auto"/>
            </w:tcBorders>
            <w:vAlign w:val="center"/>
          </w:tcPr>
          <w:p w14:paraId="7A8CAD2F"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作用</w:t>
            </w:r>
          </w:p>
        </w:tc>
        <w:tc>
          <w:tcPr>
            <w:tcW w:w="1128" w:type="dxa"/>
            <w:tcBorders>
              <w:top w:val="single" w:sz="12" w:space="0" w:color="auto"/>
            </w:tcBorders>
            <w:vAlign w:val="center"/>
          </w:tcPr>
          <w:p w14:paraId="01DCEC5F"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有效电平</w:t>
            </w:r>
          </w:p>
        </w:tc>
      </w:tr>
      <w:tr w:rsidR="00157CE4" w:rsidRPr="00157CE4" w14:paraId="4694CA5C" w14:textId="77777777" w:rsidTr="0037492E">
        <w:tblPrEx>
          <w:tblCellMar>
            <w:top w:w="0" w:type="dxa"/>
            <w:left w:w="0" w:type="dxa"/>
            <w:bottom w:w="0" w:type="dxa"/>
            <w:right w:w="0" w:type="dxa"/>
          </w:tblCellMar>
        </w:tblPrEx>
        <w:trPr>
          <w:jc w:val="center"/>
        </w:trPr>
        <w:tc>
          <w:tcPr>
            <w:tcW w:w="623" w:type="dxa"/>
            <w:vAlign w:val="center"/>
          </w:tcPr>
          <w:p w14:paraId="1A7CBFB0"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w:t>
            </w:r>
          </w:p>
        </w:tc>
        <w:tc>
          <w:tcPr>
            <w:tcW w:w="835" w:type="dxa"/>
            <w:vAlign w:val="center"/>
          </w:tcPr>
          <w:p w14:paraId="3ED27FC8"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DRCK</w:t>
            </w:r>
          </w:p>
        </w:tc>
        <w:tc>
          <w:tcPr>
            <w:tcW w:w="1126" w:type="dxa"/>
            <w:vAlign w:val="center"/>
          </w:tcPr>
          <w:p w14:paraId="2C7CE204"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CLOCK</w:t>
            </w:r>
          </w:p>
        </w:tc>
        <w:tc>
          <w:tcPr>
            <w:tcW w:w="3609" w:type="dxa"/>
            <w:vAlign w:val="center"/>
          </w:tcPr>
          <w:p w14:paraId="4DF77C6F"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单元手动实验状态的时钟来源</w:t>
            </w:r>
          </w:p>
        </w:tc>
        <w:tc>
          <w:tcPr>
            <w:tcW w:w="1128" w:type="dxa"/>
            <w:vAlign w:val="center"/>
          </w:tcPr>
          <w:p w14:paraId="2A6D8505"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下降沿打入</w:t>
            </w:r>
          </w:p>
        </w:tc>
      </w:tr>
      <w:tr w:rsidR="00157CE4" w:rsidRPr="00157CE4" w14:paraId="205EF015" w14:textId="77777777" w:rsidTr="0037492E">
        <w:tblPrEx>
          <w:tblCellMar>
            <w:top w:w="0" w:type="dxa"/>
            <w:left w:w="0" w:type="dxa"/>
            <w:bottom w:w="0" w:type="dxa"/>
            <w:right w:w="0" w:type="dxa"/>
          </w:tblCellMar>
        </w:tblPrEx>
        <w:trPr>
          <w:jc w:val="center"/>
        </w:trPr>
        <w:tc>
          <w:tcPr>
            <w:tcW w:w="623" w:type="dxa"/>
            <w:vAlign w:val="center"/>
          </w:tcPr>
          <w:p w14:paraId="5524187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2</w:t>
            </w:r>
          </w:p>
        </w:tc>
        <w:tc>
          <w:tcPr>
            <w:tcW w:w="835" w:type="dxa"/>
            <w:vAlign w:val="center"/>
          </w:tcPr>
          <w:p w14:paraId="64CA8BE7"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W</w:t>
            </w:r>
          </w:p>
        </w:tc>
        <w:tc>
          <w:tcPr>
            <w:tcW w:w="1126" w:type="dxa"/>
            <w:vAlign w:val="center"/>
          </w:tcPr>
          <w:p w14:paraId="4966097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K6(M6)</w:t>
            </w:r>
          </w:p>
        </w:tc>
        <w:tc>
          <w:tcPr>
            <w:tcW w:w="3609" w:type="dxa"/>
            <w:vAlign w:val="center"/>
          </w:tcPr>
          <w:p w14:paraId="6A86E1D1"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总线字长：</w:t>
            </w:r>
            <w:r w:rsidRPr="00157CE4">
              <w:rPr>
                <w:rFonts w:ascii="Times New Roman" w:eastAsia="宋体" w:hAnsi="Times New Roman" w:cs="Times New Roman" w:hint="eastAsia"/>
                <w:sz w:val="18"/>
                <w:szCs w:val="24"/>
              </w:rPr>
              <w:t>0=16</w:t>
            </w:r>
            <w:r w:rsidRPr="00157CE4">
              <w:rPr>
                <w:rFonts w:ascii="Times New Roman" w:eastAsia="宋体" w:hAnsi="Times New Roman" w:cs="Times New Roman" w:hint="eastAsia"/>
                <w:sz w:val="18"/>
                <w:szCs w:val="24"/>
              </w:rPr>
              <w:t>位字操作，</w:t>
            </w:r>
            <w:r w:rsidRPr="00157CE4">
              <w:rPr>
                <w:rFonts w:ascii="Times New Roman" w:eastAsia="宋体" w:hAnsi="Times New Roman" w:cs="Times New Roman" w:hint="eastAsia"/>
                <w:sz w:val="18"/>
                <w:szCs w:val="24"/>
              </w:rPr>
              <w:t>1=8</w:t>
            </w:r>
            <w:r w:rsidRPr="00157CE4">
              <w:rPr>
                <w:rFonts w:ascii="Times New Roman" w:eastAsia="宋体" w:hAnsi="Times New Roman" w:cs="Times New Roman" w:hint="eastAsia"/>
                <w:sz w:val="18"/>
                <w:szCs w:val="24"/>
              </w:rPr>
              <w:t>位字节操作</w:t>
            </w:r>
          </w:p>
        </w:tc>
        <w:tc>
          <w:tcPr>
            <w:tcW w:w="1128" w:type="dxa"/>
            <w:vAlign w:val="center"/>
          </w:tcPr>
          <w:p w14:paraId="5391EDDC"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71E6B041" w14:textId="77777777" w:rsidTr="0037492E">
        <w:tblPrEx>
          <w:tblCellMar>
            <w:top w:w="0" w:type="dxa"/>
            <w:left w:w="0" w:type="dxa"/>
            <w:bottom w:w="0" w:type="dxa"/>
            <w:right w:w="0" w:type="dxa"/>
          </w:tblCellMar>
        </w:tblPrEx>
        <w:trPr>
          <w:jc w:val="center"/>
        </w:trPr>
        <w:tc>
          <w:tcPr>
            <w:tcW w:w="623" w:type="dxa"/>
            <w:vAlign w:val="center"/>
          </w:tcPr>
          <w:p w14:paraId="752D2354"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3</w:t>
            </w:r>
          </w:p>
        </w:tc>
        <w:tc>
          <w:tcPr>
            <w:tcW w:w="835" w:type="dxa"/>
            <w:vAlign w:val="center"/>
          </w:tcPr>
          <w:p w14:paraId="5FB13537"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XP</w:t>
            </w:r>
          </w:p>
        </w:tc>
        <w:tc>
          <w:tcPr>
            <w:tcW w:w="1126" w:type="dxa"/>
            <w:vAlign w:val="center"/>
          </w:tcPr>
          <w:p w14:paraId="2C5367CF"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K7(M7)</w:t>
            </w:r>
          </w:p>
        </w:tc>
        <w:tc>
          <w:tcPr>
            <w:tcW w:w="3609" w:type="dxa"/>
            <w:vAlign w:val="center"/>
          </w:tcPr>
          <w:p w14:paraId="16C22819"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源奇偶位：</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128" w:type="dxa"/>
            <w:vAlign w:val="center"/>
          </w:tcPr>
          <w:p w14:paraId="31890DE4"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0A6BF9AB" w14:textId="77777777" w:rsidTr="0037492E">
        <w:tblPrEx>
          <w:tblCellMar>
            <w:top w:w="0" w:type="dxa"/>
            <w:left w:w="0" w:type="dxa"/>
            <w:bottom w:w="0" w:type="dxa"/>
            <w:right w:w="0" w:type="dxa"/>
          </w:tblCellMar>
        </w:tblPrEx>
        <w:trPr>
          <w:jc w:val="center"/>
        </w:trPr>
        <w:tc>
          <w:tcPr>
            <w:tcW w:w="623" w:type="dxa"/>
            <w:vAlign w:val="center"/>
          </w:tcPr>
          <w:p w14:paraId="3A0491F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lastRenderedPageBreak/>
              <w:t>4</w:t>
            </w:r>
          </w:p>
        </w:tc>
        <w:tc>
          <w:tcPr>
            <w:tcW w:w="835" w:type="dxa"/>
            <w:vAlign w:val="center"/>
          </w:tcPr>
          <w:p w14:paraId="5C5FACC8"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OP</w:t>
            </w:r>
          </w:p>
        </w:tc>
        <w:tc>
          <w:tcPr>
            <w:tcW w:w="1126" w:type="dxa"/>
            <w:vAlign w:val="center"/>
          </w:tcPr>
          <w:p w14:paraId="5D745384"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K16(M16)</w:t>
            </w:r>
          </w:p>
        </w:tc>
        <w:tc>
          <w:tcPr>
            <w:tcW w:w="3609" w:type="dxa"/>
            <w:vAlign w:val="center"/>
          </w:tcPr>
          <w:p w14:paraId="52B4C725"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目的奇偶位：</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128" w:type="dxa"/>
            <w:vAlign w:val="center"/>
          </w:tcPr>
          <w:p w14:paraId="7C48A842"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3CF5841B" w14:textId="77777777" w:rsidTr="0037492E">
        <w:tblPrEx>
          <w:tblCellMar>
            <w:top w:w="0" w:type="dxa"/>
            <w:left w:w="0" w:type="dxa"/>
            <w:bottom w:w="0" w:type="dxa"/>
            <w:right w:w="0" w:type="dxa"/>
          </w:tblCellMar>
        </w:tblPrEx>
        <w:trPr>
          <w:cantSplit/>
          <w:jc w:val="center"/>
        </w:trPr>
        <w:tc>
          <w:tcPr>
            <w:tcW w:w="623" w:type="dxa"/>
            <w:vAlign w:val="center"/>
          </w:tcPr>
          <w:p w14:paraId="6B55DB2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5</w:t>
            </w:r>
          </w:p>
        </w:tc>
        <w:tc>
          <w:tcPr>
            <w:tcW w:w="835" w:type="dxa"/>
            <w:vAlign w:val="center"/>
          </w:tcPr>
          <w:p w14:paraId="57C6472E"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X2</w:t>
            </w:r>
          </w:p>
        </w:tc>
        <w:tc>
          <w:tcPr>
            <w:tcW w:w="1126" w:type="dxa"/>
            <w:vAlign w:val="center"/>
          </w:tcPr>
          <w:p w14:paraId="6CA59709"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K10(M10)</w:t>
            </w:r>
          </w:p>
        </w:tc>
        <w:tc>
          <w:tcPr>
            <w:tcW w:w="3609" w:type="dxa"/>
            <w:vAlign w:val="center"/>
          </w:tcPr>
          <w:p w14:paraId="27A0209E"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X2</w:t>
            </w:r>
          </w:p>
        </w:tc>
        <w:tc>
          <w:tcPr>
            <w:tcW w:w="1128" w:type="dxa"/>
            <w:vMerge w:val="restart"/>
            <w:vAlign w:val="center"/>
          </w:tcPr>
          <w:p w14:paraId="45101A0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三八译码</w:t>
            </w:r>
          </w:p>
          <w:p w14:paraId="15C43799"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八中选一</w:t>
            </w:r>
          </w:p>
          <w:p w14:paraId="23959804"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099021CB" w14:textId="77777777" w:rsidTr="0037492E">
        <w:tblPrEx>
          <w:tblCellMar>
            <w:top w:w="0" w:type="dxa"/>
            <w:left w:w="0" w:type="dxa"/>
            <w:bottom w:w="0" w:type="dxa"/>
            <w:right w:w="0" w:type="dxa"/>
          </w:tblCellMar>
        </w:tblPrEx>
        <w:trPr>
          <w:cantSplit/>
          <w:jc w:val="center"/>
        </w:trPr>
        <w:tc>
          <w:tcPr>
            <w:tcW w:w="623" w:type="dxa"/>
            <w:vAlign w:val="center"/>
          </w:tcPr>
          <w:p w14:paraId="31D9D18E"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6</w:t>
            </w:r>
          </w:p>
        </w:tc>
        <w:tc>
          <w:tcPr>
            <w:tcW w:w="835" w:type="dxa"/>
            <w:vAlign w:val="center"/>
          </w:tcPr>
          <w:p w14:paraId="0C4914F2"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X1</w:t>
            </w:r>
          </w:p>
        </w:tc>
        <w:tc>
          <w:tcPr>
            <w:tcW w:w="1126" w:type="dxa"/>
            <w:vAlign w:val="center"/>
          </w:tcPr>
          <w:p w14:paraId="6AB55204"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K9(M9)</w:t>
            </w:r>
          </w:p>
        </w:tc>
        <w:tc>
          <w:tcPr>
            <w:tcW w:w="3609" w:type="dxa"/>
            <w:vAlign w:val="center"/>
          </w:tcPr>
          <w:p w14:paraId="491855F1"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X1</w:t>
            </w:r>
          </w:p>
        </w:tc>
        <w:tc>
          <w:tcPr>
            <w:tcW w:w="1128" w:type="dxa"/>
            <w:vMerge/>
            <w:vAlign w:val="center"/>
          </w:tcPr>
          <w:p w14:paraId="45A5ED5F"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0D76EC15" w14:textId="77777777" w:rsidTr="0037492E">
        <w:tblPrEx>
          <w:tblCellMar>
            <w:top w:w="0" w:type="dxa"/>
            <w:left w:w="0" w:type="dxa"/>
            <w:bottom w:w="0" w:type="dxa"/>
            <w:right w:w="0" w:type="dxa"/>
          </w:tblCellMar>
        </w:tblPrEx>
        <w:trPr>
          <w:cantSplit/>
          <w:jc w:val="center"/>
        </w:trPr>
        <w:tc>
          <w:tcPr>
            <w:tcW w:w="623" w:type="dxa"/>
            <w:vAlign w:val="center"/>
          </w:tcPr>
          <w:p w14:paraId="796D18C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7</w:t>
            </w:r>
          </w:p>
        </w:tc>
        <w:tc>
          <w:tcPr>
            <w:tcW w:w="835" w:type="dxa"/>
            <w:vAlign w:val="center"/>
          </w:tcPr>
          <w:p w14:paraId="695C4E53"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X0</w:t>
            </w:r>
          </w:p>
        </w:tc>
        <w:tc>
          <w:tcPr>
            <w:tcW w:w="1126" w:type="dxa"/>
            <w:vAlign w:val="center"/>
          </w:tcPr>
          <w:p w14:paraId="1535C3A9"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K8(M8)</w:t>
            </w:r>
          </w:p>
        </w:tc>
        <w:tc>
          <w:tcPr>
            <w:tcW w:w="3609" w:type="dxa"/>
            <w:vAlign w:val="center"/>
          </w:tcPr>
          <w:p w14:paraId="4A9FE763"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X0</w:t>
            </w:r>
          </w:p>
        </w:tc>
        <w:tc>
          <w:tcPr>
            <w:tcW w:w="1128" w:type="dxa"/>
            <w:vMerge/>
            <w:vAlign w:val="center"/>
          </w:tcPr>
          <w:p w14:paraId="737C9542"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796675FE" w14:textId="77777777" w:rsidTr="0037492E">
        <w:tblPrEx>
          <w:tblCellMar>
            <w:top w:w="0" w:type="dxa"/>
            <w:left w:w="0" w:type="dxa"/>
            <w:bottom w:w="0" w:type="dxa"/>
            <w:right w:w="0" w:type="dxa"/>
          </w:tblCellMar>
        </w:tblPrEx>
        <w:trPr>
          <w:jc w:val="center"/>
        </w:trPr>
        <w:tc>
          <w:tcPr>
            <w:tcW w:w="623" w:type="dxa"/>
            <w:vAlign w:val="center"/>
          </w:tcPr>
          <w:p w14:paraId="264B92B5"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8</w:t>
            </w:r>
          </w:p>
        </w:tc>
        <w:tc>
          <w:tcPr>
            <w:tcW w:w="835" w:type="dxa"/>
            <w:vAlign w:val="center"/>
          </w:tcPr>
          <w:p w14:paraId="3C48029F"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LDPC</w:t>
            </w:r>
          </w:p>
        </w:tc>
        <w:tc>
          <w:tcPr>
            <w:tcW w:w="1126" w:type="dxa"/>
            <w:vAlign w:val="center"/>
          </w:tcPr>
          <w:p w14:paraId="31995193"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K22(M22)</w:t>
            </w:r>
          </w:p>
        </w:tc>
        <w:tc>
          <w:tcPr>
            <w:tcW w:w="3609" w:type="dxa"/>
            <w:vAlign w:val="center"/>
          </w:tcPr>
          <w:p w14:paraId="61DB36A3"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PC</w:t>
            </w:r>
            <w:r w:rsidRPr="00157CE4">
              <w:rPr>
                <w:rFonts w:ascii="Times New Roman" w:eastAsia="宋体" w:hAnsi="Times New Roman" w:cs="Times New Roman" w:hint="eastAsia"/>
                <w:sz w:val="18"/>
                <w:szCs w:val="24"/>
              </w:rPr>
              <w:t>程序计数器</w:t>
            </w:r>
            <w:proofErr w:type="gramStart"/>
            <w:r w:rsidRPr="00157CE4">
              <w:rPr>
                <w:rFonts w:ascii="Times New Roman" w:eastAsia="宋体" w:hAnsi="Times New Roman" w:cs="Times New Roman" w:hint="eastAsia"/>
                <w:sz w:val="18"/>
                <w:szCs w:val="24"/>
              </w:rPr>
              <w:t>刷新位</w:t>
            </w:r>
            <w:proofErr w:type="gramEnd"/>
          </w:p>
        </w:tc>
        <w:tc>
          <w:tcPr>
            <w:tcW w:w="1128" w:type="dxa"/>
            <w:vAlign w:val="center"/>
          </w:tcPr>
          <w:p w14:paraId="31CBFAEF"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4827AEBF" w14:textId="77777777" w:rsidTr="0037492E">
        <w:tblPrEx>
          <w:tblCellMar>
            <w:top w:w="0" w:type="dxa"/>
            <w:left w:w="0" w:type="dxa"/>
            <w:bottom w:w="0" w:type="dxa"/>
            <w:right w:w="0" w:type="dxa"/>
          </w:tblCellMar>
        </w:tblPrEx>
        <w:trPr>
          <w:jc w:val="center"/>
        </w:trPr>
        <w:tc>
          <w:tcPr>
            <w:tcW w:w="623" w:type="dxa"/>
            <w:vAlign w:val="center"/>
          </w:tcPr>
          <w:p w14:paraId="6AC982F0"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9</w:t>
            </w:r>
          </w:p>
        </w:tc>
        <w:tc>
          <w:tcPr>
            <w:tcW w:w="835" w:type="dxa"/>
            <w:vAlign w:val="center"/>
          </w:tcPr>
          <w:p w14:paraId="4FB12028"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E/M</w:t>
            </w:r>
          </w:p>
        </w:tc>
        <w:tc>
          <w:tcPr>
            <w:tcW w:w="1126" w:type="dxa"/>
            <w:vAlign w:val="center"/>
          </w:tcPr>
          <w:p w14:paraId="592B78D2"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K23(M23)</w:t>
            </w:r>
          </w:p>
        </w:tc>
        <w:tc>
          <w:tcPr>
            <w:tcW w:w="3609" w:type="dxa"/>
            <w:vAlign w:val="center"/>
          </w:tcPr>
          <w:p w14:paraId="73C6E568"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当</w:t>
            </w:r>
            <w:r w:rsidRPr="00157CE4">
              <w:rPr>
                <w:rFonts w:ascii="Times New Roman" w:eastAsia="宋体" w:hAnsi="Times New Roman" w:cs="Times New Roman" w:hint="eastAsia"/>
                <w:sz w:val="18"/>
                <w:szCs w:val="24"/>
              </w:rPr>
              <w:t>IP</w:t>
            </w:r>
            <w:r w:rsidRPr="00157CE4">
              <w:rPr>
                <w:rFonts w:ascii="Times New Roman" w:eastAsia="宋体" w:hAnsi="Times New Roman" w:cs="Times New Roman" w:hint="eastAsia"/>
                <w:sz w:val="18"/>
                <w:szCs w:val="24"/>
              </w:rPr>
              <w:t>有效时，</w:t>
            </w:r>
            <w:r w:rsidRPr="00157CE4">
              <w:rPr>
                <w:rFonts w:ascii="Times New Roman" w:eastAsia="宋体" w:hAnsi="Times New Roman" w:cs="Times New Roman" w:hint="eastAsia"/>
                <w:sz w:val="18"/>
                <w:szCs w:val="24"/>
              </w:rPr>
              <w:t>E/M</w:t>
            </w:r>
            <w:r w:rsidRPr="00157CE4">
              <w:rPr>
                <w:rFonts w:ascii="Times New Roman" w:eastAsia="宋体" w:hAnsi="Times New Roman" w:cs="Times New Roman" w:hint="eastAsia"/>
                <w:sz w:val="18"/>
                <w:szCs w:val="24"/>
              </w:rPr>
              <w:t>：</w:t>
            </w:r>
            <w:r w:rsidRPr="00157CE4">
              <w:rPr>
                <w:rFonts w:ascii="Times New Roman" w:eastAsia="宋体" w:hAnsi="Times New Roman" w:cs="Times New Roman" w:hint="eastAsia"/>
                <w:sz w:val="18"/>
                <w:szCs w:val="24"/>
              </w:rPr>
              <w:t>0=PC</w:t>
            </w:r>
            <w:r w:rsidRPr="00157CE4">
              <w:rPr>
                <w:rFonts w:ascii="Times New Roman" w:eastAsia="宋体" w:hAnsi="Times New Roman" w:cs="Times New Roman" w:hint="eastAsia"/>
                <w:sz w:val="18"/>
                <w:szCs w:val="24"/>
              </w:rPr>
              <w:t>装载，</w:t>
            </w:r>
            <w:r w:rsidRPr="00157CE4">
              <w:rPr>
                <w:rFonts w:ascii="Times New Roman" w:eastAsia="宋体" w:hAnsi="Times New Roman" w:cs="Times New Roman" w:hint="eastAsia"/>
                <w:sz w:val="18"/>
                <w:szCs w:val="24"/>
              </w:rPr>
              <w:t>1=PC</w:t>
            </w:r>
            <w:r w:rsidRPr="00157CE4">
              <w:rPr>
                <w:rFonts w:ascii="Times New Roman" w:eastAsia="宋体" w:hAnsi="Times New Roman" w:cs="Times New Roman" w:hint="eastAsia"/>
                <w:sz w:val="18"/>
                <w:szCs w:val="24"/>
              </w:rPr>
              <w:t>加</w:t>
            </w:r>
            <w:r w:rsidRPr="00157CE4">
              <w:rPr>
                <w:rFonts w:ascii="Times New Roman" w:eastAsia="宋体" w:hAnsi="Times New Roman" w:cs="Times New Roman" w:hint="eastAsia"/>
                <w:sz w:val="18"/>
                <w:szCs w:val="24"/>
              </w:rPr>
              <w:t>1</w:t>
            </w:r>
          </w:p>
        </w:tc>
        <w:tc>
          <w:tcPr>
            <w:tcW w:w="1128" w:type="dxa"/>
            <w:vAlign w:val="center"/>
          </w:tcPr>
          <w:p w14:paraId="305BADCF"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74610E11" w14:textId="77777777" w:rsidTr="0037492E">
        <w:tblPrEx>
          <w:tblCellMar>
            <w:top w:w="0" w:type="dxa"/>
            <w:left w:w="0" w:type="dxa"/>
            <w:bottom w:w="0" w:type="dxa"/>
            <w:right w:w="0" w:type="dxa"/>
          </w:tblCellMar>
        </w:tblPrEx>
        <w:trPr>
          <w:jc w:val="center"/>
        </w:trPr>
        <w:tc>
          <w:tcPr>
            <w:tcW w:w="623" w:type="dxa"/>
            <w:vAlign w:val="center"/>
          </w:tcPr>
          <w:p w14:paraId="3567B958"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10</w:t>
            </w:r>
          </w:p>
        </w:tc>
        <w:tc>
          <w:tcPr>
            <w:tcW w:w="835" w:type="dxa"/>
            <w:vAlign w:val="center"/>
          </w:tcPr>
          <w:p w14:paraId="673E2448"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SPW</w:t>
            </w:r>
          </w:p>
        </w:tc>
        <w:tc>
          <w:tcPr>
            <w:tcW w:w="1126" w:type="dxa"/>
            <w:vAlign w:val="center"/>
          </w:tcPr>
          <w:p w14:paraId="5602CAA7"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K20(M20)</w:t>
            </w:r>
          </w:p>
        </w:tc>
        <w:tc>
          <w:tcPr>
            <w:tcW w:w="3609" w:type="dxa"/>
            <w:vAlign w:val="center"/>
          </w:tcPr>
          <w:p w14:paraId="4425431B"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SP</w:t>
            </w:r>
            <w:r w:rsidRPr="00157CE4">
              <w:rPr>
                <w:rFonts w:ascii="Times New Roman" w:eastAsia="宋体" w:hAnsi="Times New Roman" w:cs="Times New Roman" w:hint="eastAsia"/>
                <w:sz w:val="18"/>
                <w:szCs w:val="24"/>
              </w:rPr>
              <w:t>堆栈指针写使能</w:t>
            </w:r>
          </w:p>
        </w:tc>
        <w:tc>
          <w:tcPr>
            <w:tcW w:w="1128" w:type="dxa"/>
            <w:vAlign w:val="center"/>
          </w:tcPr>
          <w:p w14:paraId="648C45D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59B07690" w14:textId="77777777" w:rsidTr="0037492E">
        <w:tblPrEx>
          <w:tblCellMar>
            <w:top w:w="0" w:type="dxa"/>
            <w:left w:w="0" w:type="dxa"/>
            <w:bottom w:w="0" w:type="dxa"/>
            <w:right w:w="0" w:type="dxa"/>
          </w:tblCellMar>
        </w:tblPrEx>
        <w:trPr>
          <w:jc w:val="center"/>
        </w:trPr>
        <w:tc>
          <w:tcPr>
            <w:tcW w:w="623" w:type="dxa"/>
            <w:vAlign w:val="center"/>
          </w:tcPr>
          <w:p w14:paraId="4A6599C3"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11</w:t>
            </w:r>
          </w:p>
        </w:tc>
        <w:tc>
          <w:tcPr>
            <w:tcW w:w="835" w:type="dxa"/>
            <w:vAlign w:val="center"/>
          </w:tcPr>
          <w:p w14:paraId="36C8A3C9"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LDAR</w:t>
            </w:r>
          </w:p>
        </w:tc>
        <w:tc>
          <w:tcPr>
            <w:tcW w:w="1126" w:type="dxa"/>
            <w:vAlign w:val="center"/>
          </w:tcPr>
          <w:p w14:paraId="4A40169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K19(M19)</w:t>
            </w:r>
          </w:p>
        </w:tc>
        <w:tc>
          <w:tcPr>
            <w:tcW w:w="3609" w:type="dxa"/>
            <w:vAlign w:val="center"/>
          </w:tcPr>
          <w:p w14:paraId="17B0282E"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AR</w:t>
            </w:r>
            <w:r w:rsidRPr="00157CE4">
              <w:rPr>
                <w:rFonts w:ascii="Times New Roman" w:eastAsia="宋体" w:hAnsi="Times New Roman" w:cs="Times New Roman" w:hint="eastAsia"/>
                <w:sz w:val="18"/>
                <w:szCs w:val="24"/>
              </w:rPr>
              <w:t>地址寄存器写使能</w:t>
            </w:r>
          </w:p>
        </w:tc>
        <w:tc>
          <w:tcPr>
            <w:tcW w:w="1128" w:type="dxa"/>
            <w:vAlign w:val="center"/>
          </w:tcPr>
          <w:p w14:paraId="5C022774"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bl>
    <w:p w14:paraId="61C161F4" w14:textId="77777777" w:rsidR="00157CE4" w:rsidRPr="00157CE4" w:rsidRDefault="00157CE4" w:rsidP="00157CE4">
      <w:pPr>
        <w:rPr>
          <w:rFonts w:ascii="Times New Roman" w:eastAsia="宋体" w:hAnsi="Times New Roman" w:cs="Times New Roman" w:hint="eastAsia"/>
          <w:b/>
          <w:bCs/>
          <w:szCs w:val="24"/>
        </w:rPr>
      </w:pPr>
    </w:p>
    <w:p w14:paraId="52D7C035" w14:textId="77777777" w:rsidR="00157CE4" w:rsidRPr="00157CE4" w:rsidRDefault="00157CE4" w:rsidP="00157CE4">
      <w:pPr>
        <w:ind w:firstLine="420"/>
        <w:rPr>
          <w:rFonts w:ascii="Times New Roman" w:eastAsia="宋体" w:hAnsi="Times New Roman" w:cs="Times New Roman" w:hint="eastAsia"/>
          <w:b/>
          <w:bCs/>
          <w:szCs w:val="24"/>
        </w:rPr>
      </w:pPr>
      <w:r w:rsidRPr="00157CE4">
        <w:rPr>
          <w:rFonts w:ascii="Times New Roman" w:eastAsia="宋体" w:hAnsi="Times New Roman" w:cs="Times New Roman" w:hint="eastAsia"/>
          <w:b/>
          <w:bCs/>
          <w:szCs w:val="24"/>
        </w:rPr>
        <w:t>2</w:t>
      </w:r>
      <w:r w:rsidRPr="00157CE4">
        <w:rPr>
          <w:rFonts w:ascii="Times New Roman" w:eastAsia="宋体" w:hAnsi="Times New Roman" w:cs="Times New Roman" w:hint="eastAsia"/>
          <w:b/>
          <w:bCs/>
          <w:szCs w:val="24"/>
        </w:rPr>
        <w:t>）</w:t>
      </w:r>
      <w:r w:rsidRPr="00157CE4">
        <w:rPr>
          <w:rFonts w:ascii="Times New Roman" w:eastAsia="黑体" w:hAnsi="Times New Roman" w:cs="Times New Roman" w:hint="eastAsia"/>
          <w:b/>
          <w:bCs/>
          <w:szCs w:val="24"/>
        </w:rPr>
        <w:t>程序计数器</w:t>
      </w:r>
      <w:r w:rsidRPr="00157CE4">
        <w:rPr>
          <w:rFonts w:ascii="Times New Roman" w:eastAsia="黑体" w:hAnsi="Times New Roman" w:cs="Times New Roman" w:hint="eastAsia"/>
          <w:b/>
          <w:bCs/>
          <w:szCs w:val="24"/>
        </w:rPr>
        <w:t>PC</w:t>
      </w:r>
      <w:r w:rsidRPr="00157CE4">
        <w:rPr>
          <w:rFonts w:ascii="Times New Roman" w:eastAsia="黑体" w:hAnsi="Times New Roman" w:cs="Times New Roman" w:hint="eastAsia"/>
          <w:b/>
          <w:bCs/>
          <w:szCs w:val="24"/>
        </w:rPr>
        <w:t>的写入、读出与加</w:t>
      </w:r>
      <w:r w:rsidRPr="00157CE4">
        <w:rPr>
          <w:rFonts w:ascii="Times New Roman" w:eastAsia="黑体" w:hAnsi="Times New Roman" w:cs="Times New Roman" w:hint="eastAsia"/>
          <w:b/>
          <w:bCs/>
          <w:szCs w:val="24"/>
        </w:rPr>
        <w:t>1</w:t>
      </w:r>
    </w:p>
    <w:p w14:paraId="39F580AE" w14:textId="77777777" w:rsidR="00157CE4" w:rsidRPr="00157CE4" w:rsidRDefault="00157CE4">
      <w:pPr>
        <w:numPr>
          <w:ilvl w:val="1"/>
          <w:numId w:val="29"/>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程序计数器的写入</w:t>
      </w:r>
      <w:r w:rsidRPr="00157CE4">
        <w:rPr>
          <w:rFonts w:ascii="Times New Roman" w:eastAsia="宋体" w:hAnsi="Times New Roman" w:cs="Times New Roman" w:hint="eastAsia"/>
          <w:szCs w:val="24"/>
        </w:rPr>
        <w:t xml:space="preserve">  </w:t>
      </w:r>
    </w:p>
    <w:p w14:paraId="1A565B5F"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通过“</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单元”开关向程序计数器</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置数，操作步骤如下：</w:t>
      </w:r>
    </w:p>
    <w:p w14:paraId="7DFBFBE9"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73600" behindDoc="0" locked="1" layoutInCell="1" allowOverlap="1" wp14:anchorId="63D69A2B" wp14:editId="3AE54B79">
                <wp:simplePos x="0" y="0"/>
                <wp:positionH relativeFrom="character">
                  <wp:posOffset>0</wp:posOffset>
                </wp:positionH>
                <wp:positionV relativeFrom="line">
                  <wp:posOffset>0</wp:posOffset>
                </wp:positionV>
                <wp:extent cx="4933950" cy="539115"/>
                <wp:effectExtent l="0" t="5715" r="2540" b="0"/>
                <wp:wrapNone/>
                <wp:docPr id="261" name="组合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3950" cy="539115"/>
                          <a:chOff x="0" y="0"/>
                          <a:chExt cx="7770" cy="849"/>
                        </a:xfrm>
                      </wpg:grpSpPr>
                      <wps:wsp>
                        <wps:cNvPr id="262" name="Rectangle 170"/>
                        <wps:cNvSpPr>
                          <a:spLocks noChangeArrowheads="1"/>
                        </wps:cNvSpPr>
                        <wps:spPr bwMode="auto">
                          <a:xfrm>
                            <a:off x="1703" y="1"/>
                            <a:ext cx="1063"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302AC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10E73C7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I/O=0100h</w:t>
                              </w:r>
                            </w:p>
                          </w:txbxContent>
                        </wps:txbx>
                        <wps:bodyPr rot="0" vert="horz" wrap="square" lIns="0" tIns="0" rIns="0" bIns="0" anchor="t" anchorCtr="0" upright="1">
                          <a:noAutofit/>
                        </wps:bodyPr>
                      </wps:wsp>
                      <wps:wsp>
                        <wps:cNvPr id="263" name="AutoShape 171"/>
                        <wps:cNvSpPr>
                          <a:spLocks noChangeArrowheads="1"/>
                        </wps:cNvSpPr>
                        <wps:spPr bwMode="auto">
                          <a:xfrm>
                            <a:off x="1170" y="160"/>
                            <a:ext cx="533" cy="312"/>
                          </a:xfrm>
                          <a:prstGeom prst="rightArrow">
                            <a:avLst>
                              <a:gd name="adj1" fmla="val 50000"/>
                              <a:gd name="adj2" fmla="val 42708"/>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172"/>
                        <wps:cNvSpPr>
                          <a:spLocks noChangeArrowheads="1"/>
                        </wps:cNvSpPr>
                        <wps:spPr bwMode="auto">
                          <a:xfrm>
                            <a:off x="104" y="1"/>
                            <a:ext cx="1066"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D343B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26D95B0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265" name="AutoShape 173"/>
                        <wps:cNvSpPr>
                          <a:spLocks noChangeArrowheads="1"/>
                        </wps:cNvSpPr>
                        <wps:spPr bwMode="auto">
                          <a:xfrm>
                            <a:off x="2769" y="160"/>
                            <a:ext cx="533" cy="312"/>
                          </a:xfrm>
                          <a:prstGeom prst="rightArrow">
                            <a:avLst>
                              <a:gd name="adj1" fmla="val 50000"/>
                              <a:gd name="adj2" fmla="val 42708"/>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174"/>
                        <wps:cNvSpPr>
                          <a:spLocks noChangeArrowheads="1"/>
                        </wps:cNvSpPr>
                        <wps:spPr bwMode="auto">
                          <a:xfrm>
                            <a:off x="3302" y="4"/>
                            <a:ext cx="1066"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988B05"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程序计数器</w:t>
                              </w:r>
                            </w:p>
                            <w:p w14:paraId="371A1AC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PC=0100h</w:t>
                              </w:r>
                            </w:p>
                          </w:txbxContent>
                        </wps:txbx>
                        <wps:bodyPr rot="0" vert="horz" wrap="square" lIns="0" tIns="0" rIns="0" bIns="0" anchor="t" anchorCtr="0" upright="1">
                          <a:noAutofit/>
                        </wps:bodyPr>
                      </wps:wsp>
                      <wps:wsp>
                        <wps:cNvPr id="267" name="Text Box 175"/>
                        <wps:cNvSpPr txBox="1">
                          <a:spLocks noChangeArrowheads="1"/>
                        </wps:cNvSpPr>
                        <wps:spPr bwMode="auto">
                          <a:xfrm>
                            <a:off x="0" y="659"/>
                            <a:ext cx="1383"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185B9"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wps:txbx>
                        <wps:bodyPr rot="0" vert="horz" wrap="square" lIns="0" tIns="0" rIns="0" bIns="0" anchor="t" anchorCtr="0" upright="1">
                          <a:noAutofit/>
                        </wps:bodyPr>
                      </wps:wsp>
                      <wps:wsp>
                        <wps:cNvPr id="268" name="Text Box 176"/>
                        <wps:cNvSpPr txBox="1">
                          <a:spLocks noChangeArrowheads="1"/>
                        </wps:cNvSpPr>
                        <wps:spPr bwMode="auto">
                          <a:xfrm>
                            <a:off x="3171" y="632"/>
                            <a:ext cx="1383"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8760E"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269" name="Text Box 177"/>
                        <wps:cNvSpPr txBox="1">
                          <a:spLocks noChangeArrowheads="1"/>
                        </wps:cNvSpPr>
                        <wps:spPr bwMode="auto">
                          <a:xfrm>
                            <a:off x="1536" y="632"/>
                            <a:ext cx="1383"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14541"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rPr>
                                <w:t>K23 K22=00</w:t>
                              </w:r>
                            </w:p>
                          </w:txbxContent>
                        </wps:txbx>
                        <wps:bodyPr rot="0" vert="horz" wrap="square" lIns="0" tIns="0" rIns="0" bIns="0" anchor="t" anchorCtr="0" upright="1">
                          <a:noAutofit/>
                        </wps:bodyPr>
                      </wps:wsp>
                      <wps:wsp>
                        <wps:cNvPr id="270" name="Rectangle 178"/>
                        <wps:cNvSpPr>
                          <a:spLocks noChangeArrowheads="1"/>
                        </wps:cNvSpPr>
                        <wps:spPr bwMode="auto">
                          <a:xfrm>
                            <a:off x="4922" y="0"/>
                            <a:ext cx="1063"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7FD53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r>
                                <w:rPr>
                                  <w:rFonts w:ascii="Courier New" w:hAnsi="Courier New" w:cs="Courier New" w:hint="eastAsia"/>
                                  <w:szCs w:val="24"/>
                                </w:rPr>
                                <w:t>PC</w:t>
                              </w:r>
                              <w:r>
                                <w:rPr>
                                  <w:rFonts w:ascii="Courier New" w:hAnsi="Courier New" w:cs="Courier New" w:hint="eastAsia"/>
                                  <w:szCs w:val="24"/>
                                </w:rPr>
                                <w:t>装载</w:t>
                              </w:r>
                            </w:p>
                          </w:txbxContent>
                        </wps:txbx>
                        <wps:bodyPr rot="0" vert="horz" wrap="square" lIns="0" tIns="90000" rIns="0" bIns="0" anchor="t" anchorCtr="0" upright="1">
                          <a:noAutofit/>
                        </wps:bodyPr>
                      </wps:wsp>
                      <wps:wsp>
                        <wps:cNvPr id="271" name="AutoShape 179"/>
                        <wps:cNvSpPr>
                          <a:spLocks noChangeArrowheads="1"/>
                        </wps:cNvSpPr>
                        <wps:spPr bwMode="auto">
                          <a:xfrm>
                            <a:off x="4386" y="159"/>
                            <a:ext cx="533" cy="312"/>
                          </a:xfrm>
                          <a:prstGeom prst="rightArrow">
                            <a:avLst>
                              <a:gd name="adj1" fmla="val 50000"/>
                              <a:gd name="adj2" fmla="val 42708"/>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AutoShape 180"/>
                        <wps:cNvSpPr>
                          <a:spLocks noChangeArrowheads="1"/>
                        </wps:cNvSpPr>
                        <wps:spPr bwMode="auto">
                          <a:xfrm>
                            <a:off x="5985" y="159"/>
                            <a:ext cx="533" cy="312"/>
                          </a:xfrm>
                          <a:prstGeom prst="rightArrow">
                            <a:avLst>
                              <a:gd name="adj1" fmla="val 50000"/>
                              <a:gd name="adj2" fmla="val 42708"/>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181"/>
                        <wps:cNvSpPr>
                          <a:spLocks noChangeArrowheads="1"/>
                        </wps:cNvSpPr>
                        <wps:spPr bwMode="auto">
                          <a:xfrm>
                            <a:off x="6518" y="3"/>
                            <a:ext cx="1066"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CD203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读</w:t>
                              </w:r>
                              <w:r>
                                <w:rPr>
                                  <w:rFonts w:ascii="Courier New" w:hAnsi="Courier New" w:cs="Courier New" w:hint="eastAsia"/>
                                  <w:sz w:val="18"/>
                                </w:rPr>
                                <w:t>PC</w:t>
                              </w:r>
                            </w:p>
                            <w:p w14:paraId="6259694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DBUS=0100</w:t>
                              </w:r>
                            </w:p>
                          </w:txbxContent>
                        </wps:txbx>
                        <wps:bodyPr rot="0" vert="horz" wrap="square" lIns="0" tIns="0" rIns="0" bIns="0" anchor="t" anchorCtr="0" upright="1">
                          <a:noAutofit/>
                        </wps:bodyPr>
                      </wps:wsp>
                      <wps:wsp>
                        <wps:cNvPr id="274" name="Text Box 182"/>
                        <wps:cNvSpPr txBox="1">
                          <a:spLocks noChangeArrowheads="1"/>
                        </wps:cNvSpPr>
                        <wps:spPr bwMode="auto">
                          <a:xfrm>
                            <a:off x="6387" y="631"/>
                            <a:ext cx="1383"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86D58"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K10~K6=00000</w:t>
                              </w:r>
                            </w:p>
                          </w:txbxContent>
                        </wps:txbx>
                        <wps:bodyPr rot="0" vert="horz" wrap="square" lIns="0" tIns="0" rIns="0" bIns="0" anchor="t" anchorCtr="0" upright="1">
                          <a:noAutofit/>
                        </wps:bodyPr>
                      </wps:wsp>
                      <wps:wsp>
                        <wps:cNvPr id="275" name="Text Box 183"/>
                        <wps:cNvSpPr txBox="1">
                          <a:spLocks noChangeArrowheads="1"/>
                        </wps:cNvSpPr>
                        <wps:spPr bwMode="auto">
                          <a:xfrm>
                            <a:off x="4752" y="631"/>
                            <a:ext cx="1383"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7346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rPr>
                                <w:t>K23 K22=11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69A2B" id="组合 261" o:spid="_x0000_s1405" style="position:absolute;margin-left:0;margin-top:0;width:388.5pt;height:42.45pt;z-index:251673600;mso-position-horizontal-relative:char;mso-position-vertical-relative:line" coordsize="7770,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">
                <v:rect id="Rectangle 170" o:spid="_x0000_s1406" style="position:absolute;left:1703;top:1;width:106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" filled="f">
                  <v:textbox inset="0,0,0,0">
                    <w:txbxContent>
                      <w:p w14:paraId="56302AC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10E73C7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I/O=0100h</w:t>
                        </w:r>
                      </w:p>
                    </w:txbxContent>
                  </v:textbox>
                </v:rect>
                <v:shape id="AutoShape 171" o:spid="_x0000_s1407" type="#_x0000_t13" style="position:absolute;left:1170;top:160;width:53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" fillcolor="silver" stroked="f"/>
                <v:rect id="Rectangle 172" o:spid="_x0000_s1408" style="position:absolute;left:104;top:1;width:106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" filled="f">
                  <v:textbox inset="0,0,0,0">
                    <w:txbxContent>
                      <w:p w14:paraId="3FD343B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26D95B0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173" o:spid="_x0000_s1409" type="#_x0000_t13" style="position:absolute;left:2769;top:160;width:53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" fillcolor="silver" stroked="f"/>
                <v:rect id="Rectangle 174" o:spid="_x0000_s1410" style="position:absolute;left:3302;top:4;width:106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" filled="f">
                  <v:textbox inset="0,0,0,0">
                    <w:txbxContent>
                      <w:p w14:paraId="40988B05"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程序计数器</w:t>
                        </w:r>
                      </w:p>
                      <w:p w14:paraId="371A1AC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PC=0100h</w:t>
                        </w:r>
                      </w:p>
                    </w:txbxContent>
                  </v:textbox>
                </v:rect>
                <v:shape id="Text Box 175" o:spid="_x0000_s1411" type="#_x0000_t202" style="position:absolute;top:659;width:1383;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1A9185B9"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v:textbox>
                </v:shape>
                <v:shape id="Text Box 176" o:spid="_x0000_s1412" type="#_x0000_t202" style="position:absolute;left:3171;top:632;width:1383;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7F28760E"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177" o:spid="_x0000_s1413" type="#_x0000_t202" style="position:absolute;left:1536;top:632;width:1383;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6A414541"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rPr>
                          <w:t>K23 K22=00</w:t>
                        </w:r>
                      </w:p>
                    </w:txbxContent>
                  </v:textbox>
                </v:shape>
                <v:rect id="Rectangle 178" o:spid="_x0000_s1414" style="position:absolute;left:4922;width:106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" filled="f">
                  <v:textbox inset="0,2.5mm,0,0">
                    <w:txbxContent>
                      <w:p w14:paraId="657FD53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关闭</w:t>
                        </w:r>
                        <w:r>
                          <w:rPr>
                            <w:rFonts w:ascii="Courier New" w:hAnsi="Courier New" w:cs="Courier New" w:hint="eastAsia"/>
                            <w:szCs w:val="24"/>
                          </w:rPr>
                          <w:t>PC</w:t>
                        </w:r>
                        <w:r>
                          <w:rPr>
                            <w:rFonts w:ascii="Courier New" w:hAnsi="Courier New" w:cs="Courier New" w:hint="eastAsia"/>
                            <w:szCs w:val="24"/>
                          </w:rPr>
                          <w:t>装载</w:t>
                        </w:r>
                      </w:p>
                    </w:txbxContent>
                  </v:textbox>
                </v:rect>
                <v:shape id="AutoShape 179" o:spid="_x0000_s1415" type="#_x0000_t13" style="position:absolute;left:4386;top:159;width:53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" fillcolor="silver" stroked="f"/>
                <v:shape id="AutoShape 180" o:spid="_x0000_s1416" type="#_x0000_t13" style="position:absolute;left:5985;top:159;width:53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" fillcolor="silver" stroked="f"/>
                <v:rect id="Rectangle 181" o:spid="_x0000_s1417" style="position:absolute;left:6518;top:3;width:106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" filled="f">
                  <v:textbox inset="0,0,0,0">
                    <w:txbxContent>
                      <w:p w14:paraId="12CD203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读</w:t>
                        </w:r>
                        <w:r>
                          <w:rPr>
                            <w:rFonts w:ascii="Courier New" w:hAnsi="Courier New" w:cs="Courier New" w:hint="eastAsia"/>
                            <w:sz w:val="18"/>
                          </w:rPr>
                          <w:t>PC</w:t>
                        </w:r>
                      </w:p>
                      <w:p w14:paraId="6259694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DBUS=0100</w:t>
                        </w:r>
                      </w:p>
                    </w:txbxContent>
                  </v:textbox>
                </v:rect>
                <v:shape id="Text Box 182" o:spid="_x0000_s1418" type="#_x0000_t202" style="position:absolute;left:6387;top:631;width:1383;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1A686D58"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K10~K6=00000</w:t>
                        </w:r>
                      </w:p>
                    </w:txbxContent>
                  </v:textbox>
                </v:shape>
                <v:shape id="Text Box 183" o:spid="_x0000_s1419" type="#_x0000_t202" style="position:absolute;left:4752;top:631;width:1383;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7557346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rPr>
                          <w:t>K23 K22=11</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098D315C" wp14:editId="08AB4614">
                <wp:extent cx="4933950" cy="539115"/>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93395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018F8" id="矩形 22" o:spid="_x0000_s1026" style="width:388.5pt;height:4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46FC26E2" w14:textId="77777777" w:rsidR="00157CE4" w:rsidRPr="00157CE4" w:rsidRDefault="00157CE4" w:rsidP="00157CE4">
      <w:pPr>
        <w:ind w:firstLineChars="200" w:firstLine="420"/>
        <w:rPr>
          <w:rFonts w:ascii="Times New Roman" w:eastAsia="宋体" w:hAnsi="Times New Roman" w:cs="Times New Roman" w:hint="eastAsia"/>
          <w:szCs w:val="24"/>
        </w:rPr>
      </w:pPr>
    </w:p>
    <w:p w14:paraId="526C9513" w14:textId="77777777" w:rsidR="00157CE4" w:rsidRPr="00157CE4" w:rsidRDefault="00157CE4">
      <w:pPr>
        <w:numPr>
          <w:ilvl w:val="1"/>
          <w:numId w:val="29"/>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程序计数器的读出</w:t>
      </w:r>
    </w:p>
    <w:p w14:paraId="2A9FE61A"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在</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置</w:t>
      </w:r>
      <w:proofErr w:type="gramStart"/>
      <w:r w:rsidRPr="00157CE4">
        <w:rPr>
          <w:rFonts w:ascii="Times New Roman" w:eastAsia="宋体" w:hAnsi="Times New Roman" w:cs="Times New Roman" w:hint="eastAsia"/>
          <w:szCs w:val="24"/>
        </w:rPr>
        <w:t>数操作</w:t>
      </w:r>
      <w:proofErr w:type="gramEnd"/>
      <w:r w:rsidRPr="00157CE4">
        <w:rPr>
          <w:rFonts w:ascii="Times New Roman" w:eastAsia="宋体" w:hAnsi="Times New Roman" w:cs="Times New Roman" w:hint="eastAsia"/>
          <w:szCs w:val="24"/>
        </w:rPr>
        <w:t>完成后，按上流程中后两步的要求，关闭</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写使能（</w:t>
      </w:r>
      <w:r w:rsidRPr="00157CE4">
        <w:rPr>
          <w:rFonts w:ascii="Times New Roman" w:eastAsia="宋体" w:hAnsi="Times New Roman" w:cs="Times New Roman" w:hint="eastAsia"/>
          <w:szCs w:val="24"/>
        </w:rPr>
        <w:t>K23</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K22=11</w:t>
      </w:r>
      <w:r w:rsidRPr="00157CE4">
        <w:rPr>
          <w:rFonts w:ascii="Times New Roman" w:eastAsia="宋体" w:hAnsi="Times New Roman" w:cs="Times New Roman" w:hint="eastAsia"/>
          <w:szCs w:val="24"/>
        </w:rPr>
        <w:t>），打开</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输出三态门（</w:t>
      </w:r>
      <w:r w:rsidRPr="00157CE4">
        <w:rPr>
          <w:rFonts w:ascii="Times New Roman" w:eastAsia="宋体" w:hAnsi="Times New Roman" w:cs="Times New Roman" w:hint="eastAsia"/>
          <w:szCs w:val="24"/>
        </w:rPr>
        <w:t>K10~K6=00000</w:t>
      </w:r>
      <w:r w:rsidRPr="00157CE4">
        <w:rPr>
          <w:rFonts w:ascii="Times New Roman" w:eastAsia="宋体" w:hAnsi="Times New Roman" w:cs="Times New Roman" w:hint="eastAsia"/>
          <w:szCs w:val="24"/>
        </w:rPr>
        <w:t>），数据总线单元应显示的</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指针为</w:t>
      </w:r>
      <w:r w:rsidRPr="00157CE4">
        <w:rPr>
          <w:rFonts w:ascii="Times New Roman" w:eastAsia="宋体" w:hAnsi="Times New Roman" w:cs="Times New Roman" w:hint="eastAsia"/>
          <w:szCs w:val="24"/>
        </w:rPr>
        <w:t>0100h</w:t>
      </w:r>
      <w:r w:rsidRPr="00157CE4">
        <w:rPr>
          <w:rFonts w:ascii="Times New Roman" w:eastAsia="宋体" w:hAnsi="Times New Roman" w:cs="Times New Roman" w:hint="eastAsia"/>
          <w:szCs w:val="24"/>
        </w:rPr>
        <w:t>。</w:t>
      </w:r>
    </w:p>
    <w:p w14:paraId="534B3202" w14:textId="77777777" w:rsidR="00157CE4" w:rsidRPr="00157CE4" w:rsidRDefault="00157CE4" w:rsidP="00157CE4">
      <w:pPr>
        <w:ind w:firstLineChars="200" w:firstLine="420"/>
        <w:rPr>
          <w:rFonts w:ascii="Times New Roman" w:eastAsia="宋体" w:hAnsi="Times New Roman" w:cs="Times New Roman" w:hint="eastAsia"/>
          <w:szCs w:val="24"/>
        </w:rPr>
      </w:pPr>
    </w:p>
    <w:p w14:paraId="06CA6A45" w14:textId="77777777" w:rsidR="00157CE4" w:rsidRPr="00157CE4" w:rsidRDefault="00157CE4">
      <w:pPr>
        <w:numPr>
          <w:ilvl w:val="1"/>
          <w:numId w:val="29"/>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程序计数器加</w:t>
      </w:r>
      <w:r w:rsidRPr="00157CE4">
        <w:rPr>
          <w:rFonts w:ascii="Times New Roman" w:eastAsia="宋体" w:hAnsi="Times New Roman" w:cs="Times New Roman" w:hint="eastAsia"/>
          <w:szCs w:val="24"/>
        </w:rPr>
        <w:t>1</w:t>
      </w:r>
    </w:p>
    <w:p w14:paraId="1E5B8FFE"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在保持</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置数与读出流程的状态下，令</w:t>
      </w:r>
      <w:r w:rsidRPr="00157CE4">
        <w:rPr>
          <w:rFonts w:ascii="Times New Roman" w:eastAsia="宋体" w:hAnsi="Times New Roman" w:cs="Times New Roman" w:hint="eastAsia"/>
          <w:szCs w:val="24"/>
        </w:rPr>
        <w:t>K22=0</w:t>
      </w:r>
      <w:r w:rsidRPr="00157CE4">
        <w:rPr>
          <w:rFonts w:ascii="Times New Roman" w:eastAsia="宋体" w:hAnsi="Times New Roman" w:cs="Times New Roman" w:hint="eastAsia"/>
          <w:szCs w:val="24"/>
        </w:rPr>
        <w:t>，按【单拍】按钮，在</w:t>
      </w:r>
      <w:r w:rsidRPr="00157CE4">
        <w:rPr>
          <w:rFonts w:ascii="Times New Roman" w:eastAsia="宋体" w:hAnsi="Times New Roman" w:cs="Times New Roman" w:hint="eastAsia"/>
          <w:szCs w:val="24"/>
        </w:rPr>
        <w:t>DRCK</w:t>
      </w:r>
      <w:r w:rsidRPr="00157CE4">
        <w:rPr>
          <w:rFonts w:ascii="Times New Roman" w:eastAsia="宋体" w:hAnsi="Times New Roman" w:cs="Times New Roman" w:hint="eastAsia"/>
          <w:szCs w:val="24"/>
        </w:rPr>
        <w:t>节拍的下降沿</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计数器加</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并送数据总线，</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程序计数器和数据总线单元的显示器应显示</w:t>
      </w:r>
      <w:r w:rsidRPr="00157CE4">
        <w:rPr>
          <w:rFonts w:ascii="Times New Roman" w:eastAsia="宋体" w:hAnsi="Times New Roman" w:cs="Times New Roman" w:hint="eastAsia"/>
          <w:szCs w:val="24"/>
        </w:rPr>
        <w:t>0101h</w:t>
      </w:r>
      <w:r w:rsidRPr="00157CE4">
        <w:rPr>
          <w:rFonts w:ascii="Times New Roman" w:eastAsia="宋体" w:hAnsi="Times New Roman" w:cs="Times New Roman" w:hint="eastAsia"/>
          <w:szCs w:val="24"/>
        </w:rPr>
        <w:t>。继续按【单拍】按钮，观察</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与数据总线的内容。</w:t>
      </w:r>
    </w:p>
    <w:p w14:paraId="39AFBC38" w14:textId="77777777" w:rsidR="00157CE4" w:rsidRPr="00157CE4" w:rsidRDefault="00157CE4" w:rsidP="00157CE4">
      <w:pPr>
        <w:ind w:firstLineChars="200" w:firstLine="420"/>
        <w:rPr>
          <w:rFonts w:ascii="Times New Roman" w:eastAsia="宋体" w:hAnsi="Times New Roman" w:cs="Times New Roman"/>
          <w:szCs w:val="24"/>
        </w:rPr>
      </w:pPr>
    </w:p>
    <w:p w14:paraId="25D48BFC" w14:textId="77777777" w:rsidR="00157CE4" w:rsidRPr="00157CE4" w:rsidRDefault="00157CE4" w:rsidP="00157CE4">
      <w:pPr>
        <w:ind w:firstLineChars="200" w:firstLine="422"/>
        <w:rPr>
          <w:rFonts w:ascii="Times New Roman" w:eastAsia="宋体" w:hAnsi="Times New Roman" w:cs="Times New Roman" w:hint="eastAsia"/>
          <w:b/>
          <w:szCs w:val="24"/>
        </w:rPr>
      </w:pPr>
      <w:r w:rsidRPr="00157CE4">
        <w:rPr>
          <w:rFonts w:ascii="Times New Roman" w:eastAsia="宋体" w:hAnsi="Times New Roman" w:cs="Times New Roman" w:hint="eastAsia"/>
          <w:b/>
          <w:szCs w:val="24"/>
        </w:rPr>
        <w:t>2</w:t>
      </w:r>
      <w:r w:rsidRPr="00157CE4">
        <w:rPr>
          <w:rFonts w:ascii="Times New Roman" w:eastAsia="宋体" w:hAnsi="Times New Roman" w:cs="Times New Roman" w:hint="eastAsia"/>
          <w:b/>
          <w:szCs w:val="24"/>
        </w:rPr>
        <w:t>、地址寄存器实验</w:t>
      </w:r>
    </w:p>
    <w:p w14:paraId="660AFBA4"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图</w:t>
      </w:r>
      <w:smartTag w:uri="urn:schemas-microsoft-com:office:smarttags" w:element="chsdate">
        <w:smartTagPr>
          <w:attr w:name="IsROCDate" w:val="False"/>
          <w:attr w:name="IsLunarDate" w:val="False"/>
          <w:attr w:name="Day" w:val="7"/>
          <w:attr w:name="Month" w:val="3"/>
          <w:attr w:name="Year" w:val="2002"/>
        </w:smartTagPr>
        <w:r w:rsidRPr="00157CE4">
          <w:rPr>
            <w:rFonts w:ascii="Times New Roman" w:eastAsia="宋体" w:hAnsi="Times New Roman" w:cs="Times New Roman" w:hint="eastAsia"/>
            <w:szCs w:val="24"/>
          </w:rPr>
          <w:t>2-3-7</w:t>
        </w:r>
      </w:smartTag>
      <w:r w:rsidRPr="00157CE4">
        <w:rPr>
          <w:rFonts w:ascii="Times New Roman" w:eastAsia="宋体" w:hAnsi="Times New Roman" w:cs="Times New Roman" w:hint="eastAsia"/>
          <w:szCs w:val="24"/>
        </w:rPr>
        <w:t>所示的</w:t>
      </w:r>
      <w:r w:rsidRPr="00157CE4">
        <w:rPr>
          <w:rFonts w:ascii="Times New Roman" w:eastAsia="宋体" w:hAnsi="Times New Roman" w:cs="Times New Roman" w:hint="eastAsia"/>
          <w:szCs w:val="24"/>
        </w:rPr>
        <w:t>AR</w:t>
      </w:r>
      <w:r w:rsidRPr="00157CE4">
        <w:rPr>
          <w:rFonts w:ascii="Times New Roman" w:eastAsia="宋体" w:hAnsi="Times New Roman" w:cs="Times New Roman" w:hint="eastAsia"/>
          <w:szCs w:val="24"/>
        </w:rPr>
        <w:t>框由</w:t>
      </w:r>
      <w:r w:rsidRPr="00157CE4">
        <w:rPr>
          <w:rFonts w:ascii="Times New Roman" w:eastAsia="宋体" w:hAnsi="Times New Roman" w:cs="Times New Roman" w:hint="eastAsia"/>
          <w:szCs w:val="24"/>
        </w:rPr>
        <w:t>2</w:t>
      </w:r>
      <w:r w:rsidRPr="00157CE4">
        <w:rPr>
          <w:rFonts w:ascii="Times New Roman" w:eastAsia="宋体" w:hAnsi="Times New Roman" w:cs="Times New Roman" w:hint="eastAsia"/>
          <w:szCs w:val="24"/>
        </w:rPr>
        <w:t>片</w:t>
      </w:r>
      <w:r w:rsidRPr="00157CE4">
        <w:rPr>
          <w:rFonts w:ascii="Times New Roman" w:eastAsia="宋体" w:hAnsi="Times New Roman" w:cs="Times New Roman" w:hint="eastAsia"/>
          <w:szCs w:val="24"/>
        </w:rPr>
        <w:t>74LS574</w:t>
      </w:r>
      <w:r w:rsidRPr="00157CE4">
        <w:rPr>
          <w:rFonts w:ascii="Times New Roman" w:eastAsia="宋体" w:hAnsi="Times New Roman" w:cs="Times New Roman" w:hint="eastAsia"/>
          <w:szCs w:val="24"/>
        </w:rPr>
        <w:t>锁存器构成按字方式寻址的</w:t>
      </w:r>
      <w:r w:rsidRPr="00157CE4">
        <w:rPr>
          <w:rFonts w:ascii="Times New Roman" w:eastAsia="宋体" w:hAnsi="Times New Roman" w:cs="Times New Roman" w:hint="eastAsia"/>
          <w:szCs w:val="24"/>
        </w:rPr>
        <w:t>16</w:t>
      </w:r>
      <w:r w:rsidRPr="00157CE4">
        <w:rPr>
          <w:rFonts w:ascii="Times New Roman" w:eastAsia="宋体" w:hAnsi="Times New Roman" w:cs="Times New Roman" w:hint="eastAsia"/>
          <w:szCs w:val="24"/>
        </w:rPr>
        <w:t>位数据指针，锁存器的输入端与总线相连构成置数通路，锁存器的输出端途经三态门缓冲分离与</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计数器集合组成主存地址总线。它的清零端由中央</w:t>
      </w:r>
      <w:proofErr w:type="gramStart"/>
      <w:r w:rsidRPr="00157CE4">
        <w:rPr>
          <w:rFonts w:ascii="Times New Roman" w:eastAsia="宋体" w:hAnsi="Times New Roman" w:cs="Times New Roman" w:hint="eastAsia"/>
          <w:szCs w:val="24"/>
        </w:rPr>
        <w:t>外理器单元</w:t>
      </w:r>
      <w:proofErr w:type="gramEnd"/>
      <w:r w:rsidRPr="00157CE4">
        <w:rPr>
          <w:rFonts w:ascii="Times New Roman" w:eastAsia="宋体" w:hAnsi="Times New Roman" w:cs="Times New Roman" w:hint="eastAsia"/>
          <w:szCs w:val="24"/>
        </w:rPr>
        <w:t>直控</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上电时锁存器自动淸零，手动实验中按【返回】键亦可实现锁存器的手动淸零。按通用计算机设计规范的要求，把数据指针</w:t>
      </w:r>
      <w:r w:rsidRPr="00157CE4">
        <w:rPr>
          <w:rFonts w:ascii="Times New Roman" w:eastAsia="宋体" w:hAnsi="Times New Roman" w:cs="Times New Roman" w:hint="eastAsia"/>
          <w:szCs w:val="24"/>
        </w:rPr>
        <w:t>AR</w:t>
      </w:r>
      <w:r w:rsidRPr="00157CE4">
        <w:rPr>
          <w:rFonts w:ascii="Times New Roman" w:eastAsia="宋体" w:hAnsi="Times New Roman" w:cs="Times New Roman" w:hint="eastAsia"/>
          <w:szCs w:val="24"/>
        </w:rPr>
        <w:t>定义为字写入寄存器，运用中局限于字写，字节写会引发数据指针的错误侵入，因此在数据指针</w:t>
      </w:r>
      <w:r w:rsidRPr="00157CE4">
        <w:rPr>
          <w:rFonts w:ascii="Times New Roman" w:eastAsia="宋体" w:hAnsi="Times New Roman" w:cs="Times New Roman" w:hint="eastAsia"/>
          <w:szCs w:val="24"/>
        </w:rPr>
        <w:t>AR</w:t>
      </w:r>
      <w:r w:rsidRPr="00157CE4">
        <w:rPr>
          <w:rFonts w:ascii="Times New Roman" w:eastAsia="宋体" w:hAnsi="Times New Roman" w:cs="Times New Roman" w:hint="eastAsia"/>
          <w:szCs w:val="24"/>
        </w:rPr>
        <w:t>的操作过程中并非不支持而是不允字节写。</w:t>
      </w:r>
    </w:p>
    <w:p w14:paraId="4E64AC27" w14:textId="77777777" w:rsidR="00157CE4" w:rsidRPr="00157CE4" w:rsidRDefault="00157CE4" w:rsidP="00157CE4">
      <w:pPr>
        <w:ind w:firstLineChars="200" w:firstLine="422"/>
        <w:rPr>
          <w:rFonts w:ascii="Times New Roman" w:eastAsia="宋体" w:hAnsi="Times New Roman" w:cs="Times New Roman" w:hint="eastAsia"/>
          <w:b/>
          <w:szCs w:val="24"/>
        </w:rPr>
      </w:pPr>
      <w:r w:rsidRPr="00157CE4">
        <w:rPr>
          <w:rFonts w:ascii="Times New Roman" w:eastAsia="宋体" w:hAnsi="Times New Roman" w:cs="Times New Roman" w:hint="eastAsia"/>
          <w:b/>
          <w:szCs w:val="24"/>
        </w:rPr>
        <w:t>地址寄存器</w:t>
      </w:r>
      <w:r w:rsidRPr="00157CE4">
        <w:rPr>
          <w:rFonts w:ascii="Times New Roman" w:eastAsia="宋体" w:hAnsi="Times New Roman" w:cs="Times New Roman" w:hint="eastAsia"/>
          <w:b/>
          <w:szCs w:val="24"/>
        </w:rPr>
        <w:t>AR</w:t>
      </w:r>
      <w:r w:rsidRPr="00157CE4">
        <w:rPr>
          <w:rFonts w:ascii="Times New Roman" w:eastAsia="宋体" w:hAnsi="Times New Roman" w:cs="Times New Roman" w:hint="eastAsia"/>
          <w:b/>
          <w:szCs w:val="24"/>
        </w:rPr>
        <w:t>打入</w:t>
      </w:r>
    </w:p>
    <w:p w14:paraId="072D2B63" w14:textId="77777777" w:rsidR="00157CE4" w:rsidRPr="00157CE4" w:rsidRDefault="00157CE4" w:rsidP="00157CE4">
      <w:pPr>
        <w:ind w:firstLineChars="200" w:firstLine="420"/>
        <w:rPr>
          <w:rFonts w:ascii="Times New Roman" w:eastAsia="宋体" w:hAnsi="Times New Roman" w:cs="Times New Roman" w:hint="eastAsia"/>
          <w:b/>
          <w:szCs w:val="24"/>
        </w:rPr>
      </w:pPr>
      <w:r w:rsidRPr="00157CE4">
        <w:rPr>
          <w:rFonts w:ascii="Times New Roman" w:eastAsia="宋体" w:hAnsi="Times New Roman" w:cs="Times New Roman" w:hint="eastAsia"/>
          <w:szCs w:val="24"/>
        </w:rPr>
        <w:t>在手控</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搭接态，数据指针</w:t>
      </w:r>
      <w:r w:rsidRPr="00157CE4">
        <w:rPr>
          <w:rFonts w:ascii="Times New Roman" w:eastAsia="宋体" w:hAnsi="Times New Roman" w:cs="Times New Roman" w:hint="eastAsia"/>
          <w:szCs w:val="24"/>
        </w:rPr>
        <w:t>AR</w:t>
      </w:r>
      <w:r w:rsidRPr="00157CE4">
        <w:rPr>
          <w:rFonts w:ascii="Times New Roman" w:eastAsia="宋体" w:hAnsi="Times New Roman" w:cs="Times New Roman" w:hint="eastAsia"/>
          <w:szCs w:val="24"/>
        </w:rPr>
        <w:t>由</w:t>
      </w:r>
      <w:r w:rsidRPr="00157CE4">
        <w:rPr>
          <w:rFonts w:ascii="Times New Roman" w:eastAsia="宋体" w:hAnsi="Times New Roman" w:cs="Times New Roman" w:hint="eastAsia"/>
          <w:szCs w:val="24"/>
        </w:rPr>
        <w:t>W</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LDAR</w:t>
      </w:r>
      <w:r w:rsidRPr="00157CE4">
        <w:rPr>
          <w:rFonts w:ascii="Times New Roman" w:eastAsia="宋体" w:hAnsi="Times New Roman" w:cs="Times New Roman" w:hint="eastAsia"/>
          <w:szCs w:val="24"/>
        </w:rPr>
        <w:t>及</w:t>
      </w:r>
      <w:r w:rsidRPr="00157CE4">
        <w:rPr>
          <w:rFonts w:ascii="Times New Roman" w:eastAsia="宋体" w:hAnsi="Times New Roman" w:cs="Times New Roman" w:hint="eastAsia"/>
          <w:szCs w:val="24"/>
        </w:rPr>
        <w:t>DRCK</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CP</w:t>
      </w:r>
      <w:r w:rsidRPr="00157CE4">
        <w:rPr>
          <w:rFonts w:ascii="Times New Roman" w:eastAsia="宋体" w:hAnsi="Times New Roman" w:cs="Times New Roman" w:hint="eastAsia"/>
          <w:szCs w:val="24"/>
        </w:rPr>
        <w:t>脉冲）三信号组合控制地址的置数操作。本实验以总线上准双向</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部件的</w:t>
      </w:r>
      <w:r w:rsidRPr="00157CE4">
        <w:rPr>
          <w:rFonts w:ascii="Times New Roman" w:eastAsia="宋体" w:hAnsi="Times New Roman" w:cs="Times New Roman" w:hint="eastAsia"/>
          <w:szCs w:val="24"/>
        </w:rPr>
        <w:t>S15~S0</w:t>
      </w:r>
      <w:r w:rsidRPr="00157CE4">
        <w:rPr>
          <w:rFonts w:ascii="Times New Roman" w:eastAsia="宋体" w:hAnsi="Times New Roman" w:cs="Times New Roman" w:hint="eastAsia"/>
          <w:szCs w:val="24"/>
        </w:rPr>
        <w:t>为置数源。当</w:t>
      </w:r>
      <w:r w:rsidRPr="00157CE4">
        <w:rPr>
          <w:rFonts w:ascii="Times New Roman" w:eastAsia="宋体" w:hAnsi="Times New Roman" w:cs="Times New Roman" w:hint="eastAsia"/>
          <w:szCs w:val="24"/>
        </w:rPr>
        <w:t>W=0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LDAR=0</w:t>
      </w:r>
      <w:r w:rsidRPr="00157CE4">
        <w:rPr>
          <w:rFonts w:ascii="Times New Roman" w:eastAsia="宋体" w:hAnsi="Times New Roman" w:cs="Times New Roman" w:hint="eastAsia"/>
          <w:szCs w:val="24"/>
        </w:rPr>
        <w:t>时按【单拍】钮，在脉冲</w:t>
      </w:r>
      <w:proofErr w:type="gramStart"/>
      <w:r w:rsidRPr="00157CE4">
        <w:rPr>
          <w:rFonts w:ascii="Times New Roman" w:eastAsia="宋体" w:hAnsi="Times New Roman" w:cs="Times New Roman" w:hint="eastAsia"/>
          <w:szCs w:val="24"/>
        </w:rPr>
        <w:t>下降沿把</w:t>
      </w:r>
      <w:proofErr w:type="gramEnd"/>
      <w:r w:rsidRPr="00157CE4">
        <w:rPr>
          <w:rFonts w:ascii="Times New Roman" w:eastAsia="宋体" w:hAnsi="Times New Roman" w:cs="Times New Roman" w:hint="eastAsia"/>
          <w:szCs w:val="24"/>
        </w:rPr>
        <w:t>S15~S0</w:t>
      </w:r>
      <w:r w:rsidRPr="00157CE4">
        <w:rPr>
          <w:rFonts w:ascii="Times New Roman" w:eastAsia="宋体" w:hAnsi="Times New Roman" w:cs="Times New Roman" w:hint="eastAsia"/>
          <w:szCs w:val="24"/>
        </w:rPr>
        <w:t>的内容装入地址锁存器</w:t>
      </w:r>
      <w:r w:rsidRPr="00157CE4">
        <w:rPr>
          <w:rFonts w:ascii="Times New Roman" w:eastAsia="宋体" w:hAnsi="Times New Roman" w:cs="Times New Roman" w:hint="eastAsia"/>
          <w:szCs w:val="24"/>
        </w:rPr>
        <w:t>AR</w:t>
      </w:r>
      <w:r w:rsidRPr="00157CE4">
        <w:rPr>
          <w:rFonts w:ascii="Times New Roman" w:eastAsia="宋体" w:hAnsi="Times New Roman" w:cs="Times New Roman" w:hint="eastAsia"/>
          <w:szCs w:val="24"/>
        </w:rPr>
        <w:t>。操作步骤如下：</w:t>
      </w:r>
    </w:p>
    <w:p w14:paraId="6AE638EC" w14:textId="77777777" w:rsidR="00157CE4" w:rsidRPr="00157CE4" w:rsidRDefault="00157CE4" w:rsidP="00157CE4">
      <w:pPr>
        <w:spacing w:line="24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72576" behindDoc="0" locked="1" layoutInCell="1" allowOverlap="1" wp14:anchorId="2DAC34D3" wp14:editId="42734809">
                <wp:simplePos x="0" y="0"/>
                <wp:positionH relativeFrom="character">
                  <wp:posOffset>0</wp:posOffset>
                </wp:positionH>
                <wp:positionV relativeFrom="line">
                  <wp:posOffset>0</wp:posOffset>
                </wp:positionV>
                <wp:extent cx="4841240" cy="575310"/>
                <wp:effectExtent l="0" t="5715" r="0" b="0"/>
                <wp:wrapNone/>
                <wp:docPr id="247" name="组合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1240" cy="575310"/>
                          <a:chOff x="0" y="0"/>
                          <a:chExt cx="7624" cy="906"/>
                        </a:xfrm>
                      </wpg:grpSpPr>
                      <wps:wsp>
                        <wps:cNvPr id="248" name="Rectangle 156"/>
                        <wps:cNvSpPr>
                          <a:spLocks noChangeArrowheads="1"/>
                        </wps:cNvSpPr>
                        <wps:spPr bwMode="auto">
                          <a:xfrm>
                            <a:off x="1672" y="0"/>
                            <a:ext cx="1044" cy="61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17FA0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5DDFE7F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I/O=1234h</w:t>
                              </w:r>
                            </w:p>
                          </w:txbxContent>
                        </wps:txbx>
                        <wps:bodyPr rot="0" vert="horz" wrap="square" lIns="0" tIns="0" rIns="0" bIns="0" anchor="t" anchorCtr="0" upright="1">
                          <a:noAutofit/>
                        </wps:bodyPr>
                      </wps:wsp>
                      <wps:wsp>
                        <wps:cNvPr id="249" name="AutoShape 157"/>
                        <wps:cNvSpPr>
                          <a:spLocks noChangeArrowheads="1"/>
                        </wps:cNvSpPr>
                        <wps:spPr bwMode="auto">
                          <a:xfrm>
                            <a:off x="1149" y="196"/>
                            <a:ext cx="523" cy="264"/>
                          </a:xfrm>
                          <a:prstGeom prst="rightArrow">
                            <a:avLst>
                              <a:gd name="adj1" fmla="val 50000"/>
                              <a:gd name="adj2" fmla="val 4952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158"/>
                        <wps:cNvSpPr>
                          <a:spLocks noChangeArrowheads="1"/>
                        </wps:cNvSpPr>
                        <wps:spPr bwMode="auto">
                          <a:xfrm>
                            <a:off x="102" y="0"/>
                            <a:ext cx="1047" cy="61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63546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2A9564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251" name="AutoShape 159"/>
                        <wps:cNvSpPr>
                          <a:spLocks noChangeArrowheads="1"/>
                        </wps:cNvSpPr>
                        <wps:spPr bwMode="auto">
                          <a:xfrm>
                            <a:off x="2719" y="196"/>
                            <a:ext cx="524" cy="264"/>
                          </a:xfrm>
                          <a:prstGeom prst="rightArrow">
                            <a:avLst>
                              <a:gd name="adj1" fmla="val 50000"/>
                              <a:gd name="adj2" fmla="val 49621"/>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160"/>
                        <wps:cNvSpPr>
                          <a:spLocks noChangeArrowheads="1"/>
                        </wps:cNvSpPr>
                        <wps:spPr bwMode="auto">
                          <a:xfrm>
                            <a:off x="3243" y="4"/>
                            <a:ext cx="1047" cy="6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25955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AR</w:t>
                              </w:r>
                              <w:r>
                                <w:rPr>
                                  <w:rFonts w:ascii="Courier New" w:hAnsi="Courier New" w:cs="Courier New" w:hint="eastAsia"/>
                                  <w:sz w:val="18"/>
                                </w:rPr>
                                <w:t>显示</w:t>
                              </w:r>
                            </w:p>
                            <w:p w14:paraId="4BDE4BE5"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1234</w:t>
                              </w:r>
                            </w:p>
                          </w:txbxContent>
                        </wps:txbx>
                        <wps:bodyPr rot="0" vert="horz" wrap="square" lIns="0" tIns="0" rIns="0" bIns="0" anchor="t" anchorCtr="0" upright="1">
                          <a:noAutofit/>
                        </wps:bodyPr>
                      </wps:wsp>
                      <wps:wsp>
                        <wps:cNvPr id="253" name="Text Box 161"/>
                        <wps:cNvSpPr txBox="1">
                          <a:spLocks noChangeArrowheads="1"/>
                        </wps:cNvSpPr>
                        <wps:spPr bwMode="auto">
                          <a:xfrm>
                            <a:off x="0" y="678"/>
                            <a:ext cx="1358"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06BAE"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wps:txbx>
                        <wps:bodyPr rot="0" vert="horz" wrap="square" lIns="0" tIns="0" rIns="0" bIns="0" anchor="t" anchorCtr="0" upright="1">
                          <a:noAutofit/>
                        </wps:bodyPr>
                      </wps:wsp>
                      <wps:wsp>
                        <wps:cNvPr id="254" name="Text Box 162"/>
                        <wps:cNvSpPr txBox="1">
                          <a:spLocks noChangeArrowheads="1"/>
                        </wps:cNvSpPr>
                        <wps:spPr bwMode="auto">
                          <a:xfrm>
                            <a:off x="3093" y="658"/>
                            <a:ext cx="1359"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8B7EE"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255" name="AutoShape 163"/>
                        <wps:cNvSpPr>
                          <a:spLocks noChangeArrowheads="1"/>
                        </wps:cNvSpPr>
                        <wps:spPr bwMode="auto">
                          <a:xfrm>
                            <a:off x="4307" y="196"/>
                            <a:ext cx="523" cy="264"/>
                          </a:xfrm>
                          <a:prstGeom prst="rightArrow">
                            <a:avLst>
                              <a:gd name="adj1" fmla="val 50000"/>
                              <a:gd name="adj2" fmla="val 4952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164"/>
                        <wps:cNvSpPr>
                          <a:spLocks noChangeArrowheads="1"/>
                        </wps:cNvSpPr>
                        <wps:spPr bwMode="auto">
                          <a:xfrm>
                            <a:off x="4820" y="4"/>
                            <a:ext cx="1048" cy="6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CC5B0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34CCE307"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I/O=5678h</w:t>
                              </w:r>
                            </w:p>
                          </w:txbxContent>
                        </wps:txbx>
                        <wps:bodyPr rot="0" vert="horz" wrap="square" lIns="0" tIns="0" rIns="0" bIns="0" anchor="t" anchorCtr="0" upright="1">
                          <a:noAutofit/>
                        </wps:bodyPr>
                      </wps:wsp>
                      <wps:wsp>
                        <wps:cNvPr id="257" name="Rectangle 165"/>
                        <wps:cNvSpPr>
                          <a:spLocks noChangeArrowheads="1"/>
                        </wps:cNvSpPr>
                        <wps:spPr bwMode="auto">
                          <a:xfrm>
                            <a:off x="6408" y="4"/>
                            <a:ext cx="1047" cy="6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A5399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AR</w:t>
                              </w:r>
                              <w:r>
                                <w:rPr>
                                  <w:rFonts w:ascii="Courier New" w:hAnsi="Courier New" w:cs="Courier New" w:hint="eastAsia"/>
                                  <w:sz w:val="18"/>
                                </w:rPr>
                                <w:t>显示</w:t>
                              </w:r>
                            </w:p>
                            <w:p w14:paraId="2D9FD4D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5678</w:t>
                              </w:r>
                            </w:p>
                          </w:txbxContent>
                        </wps:txbx>
                        <wps:bodyPr rot="0" vert="horz" wrap="square" lIns="0" tIns="0" rIns="0" bIns="0" anchor="t" anchorCtr="0" upright="1">
                          <a:noAutofit/>
                        </wps:bodyPr>
                      </wps:wsp>
                      <wps:wsp>
                        <wps:cNvPr id="258" name="AutoShape 166"/>
                        <wps:cNvSpPr>
                          <a:spLocks noChangeArrowheads="1"/>
                        </wps:cNvSpPr>
                        <wps:spPr bwMode="auto">
                          <a:xfrm>
                            <a:off x="5882" y="208"/>
                            <a:ext cx="523" cy="264"/>
                          </a:xfrm>
                          <a:prstGeom prst="rightArrow">
                            <a:avLst>
                              <a:gd name="adj1" fmla="val 50000"/>
                              <a:gd name="adj2" fmla="val 4952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Text Box 167"/>
                        <wps:cNvSpPr txBox="1">
                          <a:spLocks noChangeArrowheads="1"/>
                        </wps:cNvSpPr>
                        <wps:spPr bwMode="auto">
                          <a:xfrm>
                            <a:off x="6258" y="678"/>
                            <a:ext cx="1366"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10A8"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260" name="Text Box 168"/>
                        <wps:cNvSpPr txBox="1">
                          <a:spLocks noChangeArrowheads="1"/>
                        </wps:cNvSpPr>
                        <wps:spPr bwMode="auto">
                          <a:xfrm>
                            <a:off x="1701" y="658"/>
                            <a:ext cx="8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90E48"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K19=0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AC34D3" id="组合 247" o:spid="_x0000_s1420" style="position:absolute;margin-left:0;margin-top:0;width:381.2pt;height:45.3pt;z-index:251672576;mso-position-horizontal-relative:char;mso-position-vertical-relative:line" coordsize="7624,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">
                <v:rect id="Rectangle 156" o:spid="_x0000_s1421" style="position:absolute;left:1672;width:1044;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" filled="f">
                  <v:textbox inset="0,0,0,0">
                    <w:txbxContent>
                      <w:p w14:paraId="2717FA0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5DDFE7F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I/O=1234h</w:t>
                        </w:r>
                      </w:p>
                    </w:txbxContent>
                  </v:textbox>
                </v:rect>
                <v:shape id="AutoShape 157" o:spid="_x0000_s1422" type="#_x0000_t13" style="position:absolute;left:1149;top:196;width:523;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" fillcolor="silver" stroked="f"/>
                <v:rect id="Rectangle 158" o:spid="_x0000_s1423" style="position:absolute;left:102;width:1047;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" filled="f">
                  <v:textbox inset="0,0,0,0">
                    <w:txbxContent>
                      <w:p w14:paraId="3963546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2A9564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159" o:spid="_x0000_s1424" type="#_x0000_t13" style="position:absolute;left:2719;top:196;width:524;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" fillcolor="silver" stroked="f"/>
                <v:rect id="Rectangle 160" o:spid="_x0000_s1425" style="position:absolute;left:3243;top:4;width:1047;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" filled="f">
                  <v:textbox inset="0,0,0,0">
                    <w:txbxContent>
                      <w:p w14:paraId="5B25955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AR</w:t>
                        </w:r>
                        <w:r>
                          <w:rPr>
                            <w:rFonts w:ascii="Courier New" w:hAnsi="Courier New" w:cs="Courier New" w:hint="eastAsia"/>
                            <w:sz w:val="18"/>
                          </w:rPr>
                          <w:t>显示</w:t>
                        </w:r>
                      </w:p>
                      <w:p w14:paraId="4BDE4BE5"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1234</w:t>
                        </w:r>
                      </w:p>
                    </w:txbxContent>
                  </v:textbox>
                </v:rect>
                <v:shape id="Text Box 161" o:spid="_x0000_s1426" type="#_x0000_t202" style="position:absolute;top:678;width:1358;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21D06BAE"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v:textbox>
                </v:shape>
                <v:shape id="Text Box 162" o:spid="_x0000_s1427" type="#_x0000_t202" style="position:absolute;left:3093;top:658;width:1359;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7DF8B7EE"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AutoShape 163" o:spid="_x0000_s1428" type="#_x0000_t13" style="position:absolute;left:4307;top:196;width:523;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" fillcolor="silver" stroked="f"/>
                <v:rect id="Rectangle 164" o:spid="_x0000_s1429" style="position:absolute;left:4820;top:4;width:104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" filled="f">
                  <v:textbox inset="0,0,0,0">
                    <w:txbxContent>
                      <w:p w14:paraId="42CC5B0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34CCE307"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I/O=5678h</w:t>
                        </w:r>
                      </w:p>
                    </w:txbxContent>
                  </v:textbox>
                </v:rect>
                <v:rect id="Rectangle 165" o:spid="_x0000_s1430" style="position:absolute;left:6408;top:4;width:1047;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" filled="f">
                  <v:textbox inset="0,0,0,0">
                    <w:txbxContent>
                      <w:p w14:paraId="10A5399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AR</w:t>
                        </w:r>
                        <w:r>
                          <w:rPr>
                            <w:rFonts w:ascii="Courier New" w:hAnsi="Courier New" w:cs="Courier New" w:hint="eastAsia"/>
                            <w:sz w:val="18"/>
                          </w:rPr>
                          <w:t>显示</w:t>
                        </w:r>
                      </w:p>
                      <w:p w14:paraId="2D9FD4D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5678</w:t>
                        </w:r>
                      </w:p>
                    </w:txbxContent>
                  </v:textbox>
                </v:rect>
                <v:shape id="AutoShape 166" o:spid="_x0000_s1431" type="#_x0000_t13" style="position:absolute;left:5882;top:208;width:523;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" fillcolor="silver" stroked="f"/>
                <v:shape id="Text Box 167" o:spid="_x0000_s1432" type="#_x0000_t202" style="position:absolute;left:6258;top:678;width:1366;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240D10A8"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168" o:spid="_x0000_s1433" type="#_x0000_t202" style="position:absolute;left:1701;top:658;width:861;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7B790E48"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K19=0</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5B9F62C0" wp14:editId="0C9C45A8">
                <wp:extent cx="4841240" cy="57404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4124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C8BC0" id="矩形 21" o:spid="_x0000_s1026" style="width:381.2pt;height:4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1D22AC46" w14:textId="77777777" w:rsidR="00157CE4" w:rsidRPr="00157CE4" w:rsidRDefault="00157CE4" w:rsidP="00157CE4">
      <w:pPr>
        <w:ind w:firstLineChars="200" w:firstLine="420"/>
        <w:rPr>
          <w:rFonts w:ascii="Times New Roman" w:eastAsia="宋体" w:hAnsi="Times New Roman" w:cs="Times New Roman" w:hint="eastAsia"/>
          <w:szCs w:val="24"/>
        </w:rPr>
      </w:pPr>
    </w:p>
    <w:p w14:paraId="5637BAB1" w14:textId="77777777" w:rsidR="00157CE4" w:rsidRPr="00157CE4" w:rsidRDefault="00157CE4" w:rsidP="00157CE4">
      <w:pPr>
        <w:ind w:firstLineChars="200" w:firstLine="422"/>
        <w:rPr>
          <w:rFonts w:ascii="Times New Roman" w:eastAsia="宋体" w:hAnsi="Times New Roman" w:cs="Times New Roman" w:hint="eastAsia"/>
          <w:b/>
          <w:szCs w:val="24"/>
        </w:rPr>
      </w:pPr>
      <w:r w:rsidRPr="00157CE4">
        <w:rPr>
          <w:rFonts w:ascii="Times New Roman" w:eastAsia="宋体" w:hAnsi="Times New Roman" w:cs="Times New Roman" w:hint="eastAsia"/>
          <w:b/>
          <w:szCs w:val="24"/>
        </w:rPr>
        <w:t>3</w:t>
      </w:r>
      <w:r w:rsidRPr="00157CE4">
        <w:rPr>
          <w:rFonts w:ascii="Times New Roman" w:eastAsia="宋体" w:hAnsi="Times New Roman" w:cs="Times New Roman" w:hint="eastAsia"/>
          <w:b/>
          <w:szCs w:val="24"/>
        </w:rPr>
        <w:t>、堆栈寄存器实验</w:t>
      </w:r>
    </w:p>
    <w:p w14:paraId="3301FA29"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图</w:t>
      </w:r>
      <w:smartTag w:uri="urn:schemas-microsoft-com:office:smarttags" w:element="chsdate">
        <w:smartTagPr>
          <w:attr w:name="IsROCDate" w:val="False"/>
          <w:attr w:name="IsLunarDate" w:val="False"/>
          <w:attr w:name="Day" w:val="7"/>
          <w:attr w:name="Month" w:val="3"/>
          <w:attr w:name="Year" w:val="2002"/>
        </w:smartTagPr>
        <w:r w:rsidRPr="00157CE4">
          <w:rPr>
            <w:rFonts w:ascii="Times New Roman" w:eastAsia="宋体" w:hAnsi="Times New Roman" w:cs="Times New Roman" w:hint="eastAsia"/>
            <w:szCs w:val="24"/>
          </w:rPr>
          <w:t>2-3-7</w:t>
        </w:r>
      </w:smartTag>
      <w:r w:rsidRPr="00157CE4">
        <w:rPr>
          <w:rFonts w:ascii="Times New Roman" w:eastAsia="宋体" w:hAnsi="Times New Roman" w:cs="Times New Roman" w:hint="eastAsia"/>
          <w:szCs w:val="24"/>
        </w:rPr>
        <w:t>所示的</w:t>
      </w:r>
      <w:r w:rsidRPr="00157CE4">
        <w:rPr>
          <w:rFonts w:ascii="Times New Roman" w:eastAsia="宋体" w:hAnsi="Times New Roman" w:cs="Times New Roman" w:hint="eastAsia"/>
          <w:szCs w:val="24"/>
        </w:rPr>
        <w:t>SP</w:t>
      </w:r>
      <w:r w:rsidRPr="00157CE4">
        <w:rPr>
          <w:rFonts w:ascii="Times New Roman" w:eastAsia="宋体" w:hAnsi="Times New Roman" w:cs="Times New Roman" w:hint="eastAsia"/>
          <w:szCs w:val="24"/>
        </w:rPr>
        <w:t>框由</w:t>
      </w:r>
      <w:r w:rsidRPr="00157CE4">
        <w:rPr>
          <w:rFonts w:ascii="Times New Roman" w:eastAsia="宋体" w:hAnsi="Times New Roman" w:cs="Times New Roman" w:hint="eastAsia"/>
          <w:szCs w:val="24"/>
        </w:rPr>
        <w:t>2</w:t>
      </w:r>
      <w:r w:rsidRPr="00157CE4">
        <w:rPr>
          <w:rFonts w:ascii="Times New Roman" w:eastAsia="宋体" w:hAnsi="Times New Roman" w:cs="Times New Roman" w:hint="eastAsia"/>
          <w:szCs w:val="24"/>
        </w:rPr>
        <w:t>片</w:t>
      </w:r>
      <w:r w:rsidRPr="00157CE4">
        <w:rPr>
          <w:rFonts w:ascii="Times New Roman" w:eastAsia="宋体" w:hAnsi="Times New Roman" w:cs="Times New Roman" w:hint="eastAsia"/>
          <w:szCs w:val="24"/>
        </w:rPr>
        <w:t>74LS574</w:t>
      </w:r>
      <w:r w:rsidRPr="00157CE4">
        <w:rPr>
          <w:rFonts w:ascii="Times New Roman" w:eastAsia="宋体" w:hAnsi="Times New Roman" w:cs="Times New Roman" w:hint="eastAsia"/>
          <w:szCs w:val="24"/>
        </w:rPr>
        <w:t>锁存器构成</w:t>
      </w:r>
      <w:r w:rsidRPr="00157CE4">
        <w:rPr>
          <w:rFonts w:ascii="Times New Roman" w:eastAsia="宋体" w:hAnsi="Times New Roman" w:cs="Times New Roman" w:hint="eastAsia"/>
          <w:szCs w:val="24"/>
        </w:rPr>
        <w:t>16</w:t>
      </w:r>
      <w:r w:rsidRPr="00157CE4">
        <w:rPr>
          <w:rFonts w:ascii="Times New Roman" w:eastAsia="宋体" w:hAnsi="Times New Roman" w:cs="Times New Roman" w:hint="eastAsia"/>
          <w:szCs w:val="24"/>
        </w:rPr>
        <w:t>位堆栈指针，锁存器的输入端与总线相连构成存数通路，锁存器的输出端途经三态门隔离与总线相连构成取数通路。它按先进后出的原则存放需要保留的数据信息与地址信息，在调用中断等突发事件处理中</w:t>
      </w:r>
      <w:r w:rsidRPr="00157CE4">
        <w:rPr>
          <w:rFonts w:ascii="Times New Roman" w:eastAsia="宋体" w:hAnsi="Times New Roman" w:cs="Times New Roman" w:hint="eastAsia"/>
          <w:szCs w:val="24"/>
        </w:rPr>
        <w:t>SP</w:t>
      </w:r>
      <w:r w:rsidRPr="00157CE4">
        <w:rPr>
          <w:rFonts w:ascii="Times New Roman" w:eastAsia="宋体" w:hAnsi="Times New Roman" w:cs="Times New Roman" w:hint="eastAsia"/>
          <w:szCs w:val="24"/>
        </w:rPr>
        <w:t>指针</w:t>
      </w:r>
      <w:r w:rsidRPr="00157CE4">
        <w:rPr>
          <w:rFonts w:ascii="Times New Roman" w:eastAsia="宋体" w:hAnsi="Times New Roman" w:cs="Times New Roman" w:hint="eastAsia"/>
          <w:szCs w:val="24"/>
        </w:rPr>
        <w:lastRenderedPageBreak/>
        <w:t>以</w:t>
      </w:r>
      <w:proofErr w:type="gramStart"/>
      <w:r w:rsidRPr="00157CE4">
        <w:rPr>
          <w:rFonts w:ascii="Times New Roman" w:eastAsia="宋体" w:hAnsi="Times New Roman" w:cs="Times New Roman" w:hint="eastAsia"/>
          <w:szCs w:val="24"/>
        </w:rPr>
        <w:t>间址方式</w:t>
      </w:r>
      <w:proofErr w:type="gramEnd"/>
      <w:r w:rsidRPr="00157CE4">
        <w:rPr>
          <w:rFonts w:ascii="Times New Roman" w:eastAsia="宋体" w:hAnsi="Times New Roman" w:cs="Times New Roman" w:hint="eastAsia"/>
          <w:szCs w:val="24"/>
        </w:rPr>
        <w:t>把当前程序指针存入</w:t>
      </w:r>
      <w:r w:rsidRPr="00157CE4">
        <w:rPr>
          <w:rFonts w:ascii="Times New Roman" w:eastAsia="宋体" w:hAnsi="Times New Roman" w:cs="Times New Roman" w:hint="eastAsia"/>
          <w:szCs w:val="24"/>
        </w:rPr>
        <w:t>SP-2</w:t>
      </w:r>
      <w:r w:rsidRPr="00157CE4">
        <w:rPr>
          <w:rFonts w:ascii="Times New Roman" w:eastAsia="宋体" w:hAnsi="Times New Roman" w:cs="Times New Roman" w:hint="eastAsia"/>
          <w:szCs w:val="24"/>
        </w:rPr>
        <w:t>单元，遇返回指令</w:t>
      </w:r>
      <w:r w:rsidRPr="00157CE4">
        <w:rPr>
          <w:rFonts w:ascii="Times New Roman" w:eastAsia="宋体" w:hAnsi="Times New Roman" w:cs="Times New Roman" w:hint="eastAsia"/>
          <w:szCs w:val="24"/>
        </w:rPr>
        <w:t>SP</w:t>
      </w:r>
      <w:r w:rsidRPr="00157CE4">
        <w:rPr>
          <w:rFonts w:ascii="Times New Roman" w:eastAsia="宋体" w:hAnsi="Times New Roman" w:cs="Times New Roman" w:hint="eastAsia"/>
          <w:szCs w:val="24"/>
        </w:rPr>
        <w:t>又把</w:t>
      </w:r>
      <w:proofErr w:type="gramStart"/>
      <w:r w:rsidRPr="00157CE4">
        <w:rPr>
          <w:rFonts w:ascii="Times New Roman" w:eastAsia="宋体" w:hAnsi="Times New Roman" w:cs="Times New Roman" w:hint="eastAsia"/>
          <w:szCs w:val="24"/>
        </w:rPr>
        <w:t>栈</w:t>
      </w:r>
      <w:proofErr w:type="gramEnd"/>
      <w:r w:rsidRPr="00157CE4">
        <w:rPr>
          <w:rFonts w:ascii="Times New Roman" w:eastAsia="宋体" w:hAnsi="Times New Roman" w:cs="Times New Roman" w:hint="eastAsia"/>
          <w:szCs w:val="24"/>
        </w:rPr>
        <w:t>项所指单元的内容装入程序计数器，然后</w:t>
      </w:r>
      <w:r w:rsidRPr="00157CE4">
        <w:rPr>
          <w:rFonts w:ascii="Times New Roman" w:eastAsia="宋体" w:hAnsi="Times New Roman" w:cs="Times New Roman" w:hint="eastAsia"/>
          <w:szCs w:val="24"/>
        </w:rPr>
        <w:t>SP+2</w:t>
      </w:r>
      <w:r w:rsidRPr="00157CE4">
        <w:rPr>
          <w:rFonts w:ascii="Times New Roman" w:eastAsia="宋体" w:hAnsi="Times New Roman" w:cs="Times New Roman" w:hint="eastAsia"/>
          <w:szCs w:val="24"/>
        </w:rPr>
        <w:t>退至原始位置。</w:t>
      </w:r>
    </w:p>
    <w:p w14:paraId="6DE6B2E9"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在手控</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搭接态</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堆栈指针</w:t>
      </w:r>
      <w:r w:rsidRPr="00157CE4">
        <w:rPr>
          <w:rFonts w:ascii="Times New Roman" w:eastAsia="宋体" w:hAnsi="Times New Roman" w:cs="Times New Roman" w:hint="eastAsia"/>
          <w:szCs w:val="24"/>
        </w:rPr>
        <w:t>SP</w:t>
      </w:r>
      <w:r w:rsidRPr="00157CE4">
        <w:rPr>
          <w:rFonts w:ascii="Times New Roman" w:eastAsia="宋体" w:hAnsi="Times New Roman" w:cs="Times New Roman" w:hint="eastAsia"/>
          <w:szCs w:val="24"/>
        </w:rPr>
        <w:t>由</w:t>
      </w:r>
      <w:r w:rsidRPr="00157CE4">
        <w:rPr>
          <w:rFonts w:ascii="Times New Roman" w:eastAsia="宋体" w:hAnsi="Times New Roman" w:cs="Times New Roman" w:hint="eastAsia"/>
          <w:szCs w:val="24"/>
        </w:rPr>
        <w:t>W</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SPW</w:t>
      </w:r>
      <w:r w:rsidRPr="00157CE4">
        <w:rPr>
          <w:rFonts w:ascii="Times New Roman" w:eastAsia="宋体" w:hAnsi="Times New Roman" w:cs="Times New Roman" w:hint="eastAsia"/>
          <w:szCs w:val="24"/>
        </w:rPr>
        <w:t>及</w:t>
      </w:r>
      <w:r w:rsidRPr="00157CE4">
        <w:rPr>
          <w:rFonts w:ascii="Times New Roman" w:eastAsia="宋体" w:hAnsi="Times New Roman" w:cs="Times New Roman" w:hint="eastAsia"/>
          <w:szCs w:val="24"/>
        </w:rPr>
        <w:t>DRCK</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CP</w:t>
      </w:r>
      <w:r w:rsidRPr="00157CE4">
        <w:rPr>
          <w:rFonts w:ascii="Times New Roman" w:eastAsia="宋体" w:hAnsi="Times New Roman" w:cs="Times New Roman" w:hint="eastAsia"/>
          <w:szCs w:val="24"/>
        </w:rPr>
        <w:t>脉冲）三信号组合控制栈指针的置数操作。本实验以总线上准双向</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部件的</w:t>
      </w:r>
      <w:r w:rsidRPr="00157CE4">
        <w:rPr>
          <w:rFonts w:ascii="Times New Roman" w:eastAsia="宋体" w:hAnsi="Times New Roman" w:cs="Times New Roman" w:hint="eastAsia"/>
          <w:szCs w:val="24"/>
        </w:rPr>
        <w:t>S15~S0</w:t>
      </w:r>
      <w:r w:rsidRPr="00157CE4">
        <w:rPr>
          <w:rFonts w:ascii="Times New Roman" w:eastAsia="宋体" w:hAnsi="Times New Roman" w:cs="Times New Roman" w:hint="eastAsia"/>
          <w:szCs w:val="24"/>
        </w:rPr>
        <w:t>为置数源。当</w:t>
      </w:r>
      <w:r w:rsidRPr="00157CE4">
        <w:rPr>
          <w:rFonts w:ascii="Times New Roman" w:eastAsia="宋体" w:hAnsi="Times New Roman" w:cs="Times New Roman" w:hint="eastAsia"/>
          <w:szCs w:val="24"/>
        </w:rPr>
        <w:t>W=0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SPW=0</w:t>
      </w:r>
      <w:r w:rsidRPr="00157CE4">
        <w:rPr>
          <w:rFonts w:ascii="Times New Roman" w:eastAsia="宋体" w:hAnsi="Times New Roman" w:cs="Times New Roman" w:hint="eastAsia"/>
          <w:szCs w:val="24"/>
        </w:rPr>
        <w:t>时按</w:t>
      </w:r>
      <w:proofErr w:type="gramStart"/>
      <w:r w:rsidRPr="00157CE4">
        <w:rPr>
          <w:rFonts w:ascii="Times New Roman" w:eastAsia="宋体" w:hAnsi="Times New Roman" w:cs="Times New Roman" w:hint="eastAsia"/>
          <w:szCs w:val="24"/>
        </w:rPr>
        <w:t>单柏钮</w:t>
      </w:r>
      <w:proofErr w:type="gramEnd"/>
      <w:r w:rsidRPr="00157CE4">
        <w:rPr>
          <w:rFonts w:ascii="Times New Roman" w:eastAsia="宋体" w:hAnsi="Times New Roman" w:cs="Times New Roman" w:hint="eastAsia"/>
          <w:szCs w:val="24"/>
        </w:rPr>
        <w:t>，在脉冲下降把</w:t>
      </w:r>
      <w:r w:rsidRPr="00157CE4">
        <w:rPr>
          <w:rFonts w:ascii="Times New Roman" w:eastAsia="宋体" w:hAnsi="Times New Roman" w:cs="Times New Roman" w:hint="eastAsia"/>
          <w:szCs w:val="24"/>
        </w:rPr>
        <w:t>S15~S0</w:t>
      </w:r>
      <w:r w:rsidRPr="00157CE4">
        <w:rPr>
          <w:rFonts w:ascii="Times New Roman" w:eastAsia="宋体" w:hAnsi="Times New Roman" w:cs="Times New Roman" w:hint="eastAsia"/>
          <w:szCs w:val="24"/>
        </w:rPr>
        <w:t>的内容装入</w:t>
      </w:r>
      <w:r w:rsidRPr="00157CE4">
        <w:rPr>
          <w:rFonts w:ascii="Times New Roman" w:eastAsia="宋体" w:hAnsi="Times New Roman" w:cs="Times New Roman" w:hint="eastAsia"/>
          <w:szCs w:val="24"/>
        </w:rPr>
        <w:t>SP</w:t>
      </w:r>
      <w:r w:rsidRPr="00157CE4">
        <w:rPr>
          <w:rFonts w:ascii="Times New Roman" w:eastAsia="宋体" w:hAnsi="Times New Roman" w:cs="Times New Roman" w:hint="eastAsia"/>
          <w:szCs w:val="24"/>
        </w:rPr>
        <w:t>。</w:t>
      </w:r>
    </w:p>
    <w:p w14:paraId="466A8171"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堆栈指针</w:t>
      </w:r>
      <w:r w:rsidRPr="00157CE4">
        <w:rPr>
          <w:rFonts w:ascii="Times New Roman" w:eastAsia="宋体" w:hAnsi="Times New Roman" w:cs="Times New Roman" w:hint="eastAsia"/>
          <w:szCs w:val="24"/>
        </w:rPr>
        <w:t>SP</w:t>
      </w:r>
      <w:r w:rsidRPr="00157CE4">
        <w:rPr>
          <w:rFonts w:ascii="Times New Roman" w:eastAsia="宋体" w:hAnsi="Times New Roman" w:cs="Times New Roman" w:hint="eastAsia"/>
          <w:szCs w:val="24"/>
        </w:rPr>
        <w:t>的读出操作由</w:t>
      </w:r>
      <w:r w:rsidRPr="00157CE4">
        <w:rPr>
          <w:rFonts w:ascii="Times New Roman" w:eastAsia="宋体" w:hAnsi="Times New Roman" w:cs="Times New Roman" w:hint="eastAsia"/>
          <w:szCs w:val="24"/>
        </w:rPr>
        <w:t>P8</w:t>
      </w:r>
      <w:r w:rsidRPr="00157CE4">
        <w:rPr>
          <w:rFonts w:ascii="Times New Roman" w:eastAsia="宋体" w:hAnsi="Times New Roman" w:cs="Times New Roman" w:hint="eastAsia"/>
          <w:szCs w:val="24"/>
        </w:rPr>
        <w:t>页表</w:t>
      </w:r>
      <w:r w:rsidRPr="00157CE4">
        <w:rPr>
          <w:rFonts w:ascii="Times New Roman" w:eastAsia="宋体" w:hAnsi="Times New Roman" w:cs="Times New Roman" w:hint="eastAsia"/>
          <w:szCs w:val="24"/>
        </w:rPr>
        <w:t>2.2</w:t>
      </w:r>
      <w:r w:rsidRPr="00157CE4">
        <w:rPr>
          <w:rFonts w:ascii="Times New Roman" w:eastAsia="宋体" w:hAnsi="Times New Roman" w:cs="Times New Roman" w:hint="eastAsia"/>
          <w:szCs w:val="24"/>
        </w:rPr>
        <w:t>所列的源编码表定义。</w:t>
      </w:r>
    </w:p>
    <w:p w14:paraId="7EF49BFF" w14:textId="77777777" w:rsidR="00157CE4" w:rsidRPr="00157CE4" w:rsidRDefault="00157CE4" w:rsidP="00157CE4">
      <w:pPr>
        <w:ind w:firstLineChars="200" w:firstLine="422"/>
        <w:rPr>
          <w:rFonts w:ascii="Times New Roman" w:eastAsia="宋体" w:hAnsi="Times New Roman" w:cs="Times New Roman" w:hint="eastAsia"/>
          <w:b/>
          <w:szCs w:val="24"/>
        </w:rPr>
      </w:pPr>
    </w:p>
    <w:p w14:paraId="09117E93" w14:textId="77777777" w:rsidR="00157CE4" w:rsidRPr="00157CE4" w:rsidRDefault="00157CE4" w:rsidP="00157CE4">
      <w:pPr>
        <w:ind w:firstLineChars="200" w:firstLine="422"/>
        <w:rPr>
          <w:rFonts w:ascii="Times New Roman" w:eastAsia="宋体" w:hAnsi="Times New Roman" w:cs="Times New Roman" w:hint="eastAsia"/>
          <w:b/>
          <w:szCs w:val="24"/>
        </w:rPr>
      </w:pPr>
      <w:r w:rsidRPr="00157CE4">
        <w:rPr>
          <w:rFonts w:ascii="Times New Roman" w:eastAsia="黑体" w:hAnsi="Times New Roman" w:cs="Times New Roman" w:hint="eastAsia"/>
          <w:b/>
          <w:bCs/>
          <w:szCs w:val="24"/>
        </w:rPr>
        <w:t>1</w:t>
      </w:r>
      <w:r w:rsidRPr="00157CE4">
        <w:rPr>
          <w:rFonts w:ascii="Times New Roman" w:eastAsia="黑体" w:hAnsi="Times New Roman" w:cs="Times New Roman" w:hint="eastAsia"/>
          <w:b/>
          <w:bCs/>
          <w:szCs w:val="24"/>
        </w:rPr>
        <w:t>）</w:t>
      </w:r>
      <w:r w:rsidRPr="00157CE4">
        <w:rPr>
          <w:rFonts w:ascii="Times New Roman" w:eastAsia="宋体" w:hAnsi="Times New Roman" w:cs="Times New Roman" w:hint="eastAsia"/>
          <w:b/>
          <w:szCs w:val="24"/>
        </w:rPr>
        <w:t>堆栈指针</w:t>
      </w:r>
      <w:r w:rsidRPr="00157CE4">
        <w:rPr>
          <w:rFonts w:ascii="Times New Roman" w:eastAsia="宋体" w:hAnsi="Times New Roman" w:cs="Times New Roman" w:hint="eastAsia"/>
          <w:b/>
          <w:szCs w:val="24"/>
        </w:rPr>
        <w:t>SP</w:t>
      </w:r>
      <w:r w:rsidRPr="00157CE4">
        <w:rPr>
          <w:rFonts w:ascii="Times New Roman" w:eastAsia="宋体" w:hAnsi="Times New Roman" w:cs="Times New Roman" w:hint="eastAsia"/>
          <w:b/>
          <w:szCs w:val="24"/>
        </w:rPr>
        <w:t>打入</w:t>
      </w:r>
    </w:p>
    <w:p w14:paraId="7F318778"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拨动“</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输入输出单元”开关向堆栈指针</w:t>
      </w:r>
      <w:r w:rsidRPr="00157CE4">
        <w:rPr>
          <w:rFonts w:ascii="Times New Roman" w:eastAsia="宋体" w:hAnsi="Times New Roman" w:cs="Times New Roman" w:hint="eastAsia"/>
          <w:szCs w:val="24"/>
        </w:rPr>
        <w:t>SP</w:t>
      </w:r>
      <w:r w:rsidRPr="00157CE4">
        <w:rPr>
          <w:rFonts w:ascii="Times New Roman" w:eastAsia="宋体" w:hAnsi="Times New Roman" w:cs="Times New Roman" w:hint="eastAsia"/>
          <w:szCs w:val="24"/>
        </w:rPr>
        <w:t>置数，具体操作步骤如下：</w:t>
      </w:r>
    </w:p>
    <w:p w14:paraId="2A26FE08"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71552" behindDoc="0" locked="1" layoutInCell="1" allowOverlap="1" wp14:anchorId="6228F2B4" wp14:editId="57F3D7D4">
                <wp:simplePos x="0" y="0"/>
                <wp:positionH relativeFrom="character">
                  <wp:posOffset>0</wp:posOffset>
                </wp:positionH>
                <wp:positionV relativeFrom="line">
                  <wp:posOffset>0</wp:posOffset>
                </wp:positionV>
                <wp:extent cx="2875915" cy="549275"/>
                <wp:effectExtent l="0" t="1905" r="3175" b="1270"/>
                <wp:wrapNone/>
                <wp:docPr id="238" name="组合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5915" cy="549275"/>
                          <a:chOff x="0" y="0"/>
                          <a:chExt cx="4529" cy="865"/>
                        </a:xfrm>
                      </wpg:grpSpPr>
                      <wps:wsp>
                        <wps:cNvPr id="239" name="Rectangle 147"/>
                        <wps:cNvSpPr>
                          <a:spLocks noChangeArrowheads="1"/>
                        </wps:cNvSpPr>
                        <wps:spPr bwMode="auto">
                          <a:xfrm>
                            <a:off x="1697" y="0"/>
                            <a:ext cx="106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3FA53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4DB1875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I/O=0510h</w:t>
                              </w:r>
                            </w:p>
                          </w:txbxContent>
                        </wps:txbx>
                        <wps:bodyPr rot="0" vert="horz" wrap="square" lIns="0" tIns="0" rIns="0" bIns="0" anchor="t" anchorCtr="0" upright="1">
                          <a:noAutofit/>
                        </wps:bodyPr>
                      </wps:wsp>
                      <wps:wsp>
                        <wps:cNvPr id="240" name="AutoShape 148"/>
                        <wps:cNvSpPr>
                          <a:spLocks noChangeArrowheads="1"/>
                        </wps:cNvSpPr>
                        <wps:spPr bwMode="auto">
                          <a:xfrm>
                            <a:off x="1166" y="159"/>
                            <a:ext cx="531" cy="312"/>
                          </a:xfrm>
                          <a:prstGeom prst="rightArrow">
                            <a:avLst>
                              <a:gd name="adj1" fmla="val 50000"/>
                              <a:gd name="adj2" fmla="val 42548"/>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149"/>
                        <wps:cNvSpPr>
                          <a:spLocks noChangeArrowheads="1"/>
                        </wps:cNvSpPr>
                        <wps:spPr bwMode="auto">
                          <a:xfrm>
                            <a:off x="103" y="0"/>
                            <a:ext cx="1063"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83C0B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4B84195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242" name="AutoShape 150"/>
                        <wps:cNvSpPr>
                          <a:spLocks noChangeArrowheads="1"/>
                        </wps:cNvSpPr>
                        <wps:spPr bwMode="auto">
                          <a:xfrm>
                            <a:off x="2760" y="159"/>
                            <a:ext cx="532" cy="312"/>
                          </a:xfrm>
                          <a:prstGeom prst="rightArrow">
                            <a:avLst>
                              <a:gd name="adj1" fmla="val 50000"/>
                              <a:gd name="adj2" fmla="val 42628"/>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151"/>
                        <wps:cNvSpPr>
                          <a:spLocks noChangeArrowheads="1"/>
                        </wps:cNvSpPr>
                        <wps:spPr bwMode="auto">
                          <a:xfrm>
                            <a:off x="3292" y="3"/>
                            <a:ext cx="1062"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20B91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堆栈指针</w:t>
                              </w:r>
                            </w:p>
                            <w:p w14:paraId="0A6979D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SP=0510h</w:t>
                              </w:r>
                            </w:p>
                          </w:txbxContent>
                        </wps:txbx>
                        <wps:bodyPr rot="0" vert="horz" wrap="square" lIns="0" tIns="0" rIns="0" bIns="0" anchor="t" anchorCtr="0" upright="1">
                          <a:noAutofit/>
                        </wps:bodyPr>
                      </wps:wsp>
                      <wps:wsp>
                        <wps:cNvPr id="244" name="Text Box 152"/>
                        <wps:cNvSpPr txBox="1">
                          <a:spLocks noChangeArrowheads="1"/>
                        </wps:cNvSpPr>
                        <wps:spPr bwMode="auto">
                          <a:xfrm>
                            <a:off x="0" y="658"/>
                            <a:ext cx="1379"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65DDA"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wps:txbx>
                        <wps:bodyPr rot="0" vert="horz" wrap="square" lIns="0" tIns="0" rIns="0" bIns="0" anchor="t" anchorCtr="0" upright="1">
                          <a:noAutofit/>
                        </wps:bodyPr>
                      </wps:wsp>
                      <wps:wsp>
                        <wps:cNvPr id="245" name="Text Box 153"/>
                        <wps:cNvSpPr txBox="1">
                          <a:spLocks noChangeArrowheads="1"/>
                        </wps:cNvSpPr>
                        <wps:spPr bwMode="auto">
                          <a:xfrm>
                            <a:off x="3150" y="662"/>
                            <a:ext cx="137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F745A"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246" name="Text Box 154"/>
                        <wps:cNvSpPr txBox="1">
                          <a:spLocks noChangeArrowheads="1"/>
                        </wps:cNvSpPr>
                        <wps:spPr bwMode="auto">
                          <a:xfrm>
                            <a:off x="1697" y="631"/>
                            <a:ext cx="1079"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1B6FE" w14:textId="77777777" w:rsidR="00157CE4" w:rsidRDefault="00157CE4" w:rsidP="00157CE4">
                              <w:pPr>
                                <w:spacing w:line="0" w:lineRule="atLeast"/>
                                <w:jc w:val="center"/>
                                <w:rPr>
                                  <w:rFonts w:hint="eastAsia"/>
                                </w:rPr>
                              </w:pPr>
                              <w:r>
                                <w:rPr>
                                  <w:rFonts w:ascii="Courier New" w:hAnsi="Courier New" w:cs="Courier New" w:hint="eastAsia"/>
                                  <w:sz w:val="18"/>
                                </w:rPr>
                                <w:t>K20 K16=00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28F2B4" id="组合 238" o:spid="_x0000_s1434" style="position:absolute;margin-left:0;margin-top:0;width:226.45pt;height:43.25pt;z-index:251671552;mso-position-horizontal-relative:char;mso-position-vertical-relative:line" coordsize="4529,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">
                <v:rect id="Rectangle 147" o:spid="_x0000_s1435" style="position:absolute;left:1697;width:10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" filled="f">
                  <v:textbox inset="0,0,0,0">
                    <w:txbxContent>
                      <w:p w14:paraId="3D3FA53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4DB1875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I/O=0510h</w:t>
                        </w:r>
                      </w:p>
                    </w:txbxContent>
                  </v:textbox>
                </v:rect>
                <v:shape id="AutoShape 148" o:spid="_x0000_s1436" type="#_x0000_t13" style="position:absolute;left:1166;top:159;width:53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" fillcolor="silver" stroked="f"/>
                <v:rect id="Rectangle 149" o:spid="_x0000_s1437" style="position:absolute;left:103;width:106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" filled="f">
                  <v:textbox inset="0,0,0,0">
                    <w:txbxContent>
                      <w:p w14:paraId="1A83C0B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4B84195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150" o:spid="_x0000_s1438" type="#_x0000_t13" style="position:absolute;left:2760;top:159;width:53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" fillcolor="silver" stroked="f"/>
                <v:rect id="Rectangle 151" o:spid="_x0000_s1439" style="position:absolute;left:3292;top:3;width:1062;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" filled="f">
                  <v:textbox inset="0,0,0,0">
                    <w:txbxContent>
                      <w:p w14:paraId="2820B917"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堆栈指针</w:t>
                        </w:r>
                      </w:p>
                      <w:p w14:paraId="0A6979D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SP=0510h</w:t>
                        </w:r>
                      </w:p>
                    </w:txbxContent>
                  </v:textbox>
                </v:rect>
                <v:shape id="Text Box 152" o:spid="_x0000_s1440" type="#_x0000_t202" style="position:absolute;top:658;width:1379;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0E665DDA"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v:textbox>
                </v:shape>
                <v:shape id="Text Box 153" o:spid="_x0000_s1441" type="#_x0000_t202" style="position:absolute;left:3150;top:662;width:1379;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791F745A"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154" o:spid="_x0000_s1442" type="#_x0000_t202" style="position:absolute;left:1697;top:631;width:107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4221B6FE" w14:textId="77777777" w:rsidR="00157CE4" w:rsidRDefault="00157CE4" w:rsidP="00157CE4">
                        <w:pPr>
                          <w:spacing w:line="0" w:lineRule="atLeast"/>
                          <w:jc w:val="center"/>
                          <w:rPr>
                            <w:rFonts w:hint="eastAsia"/>
                          </w:rPr>
                        </w:pPr>
                        <w:r>
                          <w:rPr>
                            <w:rFonts w:ascii="Courier New" w:hAnsi="Courier New" w:cs="Courier New" w:hint="eastAsia"/>
                            <w:sz w:val="18"/>
                          </w:rPr>
                          <w:t>K20 K16=00</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40ABC432" wp14:editId="18928663">
                <wp:extent cx="2875915" cy="548005"/>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2875915" cy="548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50837" id="矩形 20" o:spid="_x0000_s1026" style="width:226.45pt;height:4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34EC4110" w14:textId="77777777" w:rsidR="00157CE4" w:rsidRPr="00157CE4" w:rsidRDefault="00157CE4" w:rsidP="00157CE4">
      <w:pPr>
        <w:ind w:firstLineChars="200" w:firstLine="420"/>
        <w:rPr>
          <w:rFonts w:ascii="Times New Roman" w:eastAsia="宋体" w:hAnsi="Times New Roman" w:cs="Times New Roman" w:hint="eastAsia"/>
          <w:szCs w:val="24"/>
        </w:rPr>
      </w:pPr>
    </w:p>
    <w:p w14:paraId="6688D994" w14:textId="77777777" w:rsidR="00157CE4" w:rsidRPr="00157CE4" w:rsidRDefault="00157CE4" w:rsidP="00157CE4">
      <w:pPr>
        <w:ind w:firstLineChars="200" w:firstLine="422"/>
        <w:rPr>
          <w:rFonts w:ascii="Times New Roman" w:eastAsia="宋体" w:hAnsi="Times New Roman" w:cs="Times New Roman" w:hint="eastAsia"/>
          <w:b/>
          <w:szCs w:val="24"/>
        </w:rPr>
      </w:pPr>
      <w:r w:rsidRPr="00157CE4">
        <w:rPr>
          <w:rFonts w:ascii="Times New Roman" w:eastAsia="宋体" w:hAnsi="Times New Roman" w:cs="Times New Roman" w:hint="eastAsia"/>
          <w:b/>
          <w:szCs w:val="24"/>
        </w:rPr>
        <w:t>2</w:t>
      </w:r>
      <w:r w:rsidRPr="00157CE4">
        <w:rPr>
          <w:rFonts w:ascii="Times New Roman" w:eastAsia="宋体" w:hAnsi="Times New Roman" w:cs="Times New Roman" w:hint="eastAsia"/>
          <w:b/>
          <w:szCs w:val="24"/>
        </w:rPr>
        <w:t>）堆栈指针</w:t>
      </w:r>
      <w:r w:rsidRPr="00157CE4">
        <w:rPr>
          <w:rFonts w:ascii="Times New Roman" w:eastAsia="宋体" w:hAnsi="Times New Roman" w:cs="Times New Roman" w:hint="eastAsia"/>
          <w:b/>
          <w:szCs w:val="24"/>
        </w:rPr>
        <w:t>SP</w:t>
      </w:r>
      <w:r w:rsidRPr="00157CE4">
        <w:rPr>
          <w:rFonts w:ascii="Times New Roman" w:eastAsia="宋体" w:hAnsi="Times New Roman" w:cs="Times New Roman" w:hint="eastAsia"/>
          <w:b/>
          <w:szCs w:val="24"/>
        </w:rPr>
        <w:t>读出</w:t>
      </w:r>
    </w:p>
    <w:p w14:paraId="2B0FE9A5"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关闭</w:t>
      </w:r>
      <w:r w:rsidRPr="00157CE4">
        <w:rPr>
          <w:rFonts w:ascii="Times New Roman" w:eastAsia="宋体" w:hAnsi="Times New Roman" w:cs="Times New Roman" w:hint="eastAsia"/>
          <w:szCs w:val="24"/>
        </w:rPr>
        <w:t>SP</w:t>
      </w:r>
      <w:r w:rsidRPr="00157CE4">
        <w:rPr>
          <w:rFonts w:ascii="Times New Roman" w:eastAsia="宋体" w:hAnsi="Times New Roman" w:cs="Times New Roman" w:hint="eastAsia"/>
          <w:szCs w:val="24"/>
        </w:rPr>
        <w:t>写使能，令</w:t>
      </w:r>
      <w:r w:rsidRPr="00157CE4">
        <w:rPr>
          <w:rFonts w:ascii="Times New Roman" w:eastAsia="宋体" w:hAnsi="Times New Roman" w:cs="Times New Roman" w:hint="eastAsia"/>
          <w:szCs w:val="24"/>
        </w:rPr>
        <w:t xml:space="preserve">SPW=1 </w:t>
      </w:r>
      <w:r w:rsidRPr="00157CE4">
        <w:rPr>
          <w:rFonts w:ascii="Times New Roman" w:eastAsia="宋体" w:hAnsi="Times New Roman" w:cs="Times New Roman" w:hint="eastAsia"/>
          <w:szCs w:val="24"/>
        </w:rPr>
        <w:t>按下流程完成</w:t>
      </w:r>
      <w:r w:rsidRPr="00157CE4">
        <w:rPr>
          <w:rFonts w:ascii="Times New Roman" w:eastAsia="宋体" w:hAnsi="Times New Roman" w:cs="Times New Roman" w:hint="eastAsia"/>
          <w:szCs w:val="24"/>
        </w:rPr>
        <w:t>SP</w:t>
      </w:r>
      <w:r w:rsidRPr="00157CE4">
        <w:rPr>
          <w:rFonts w:ascii="Times New Roman" w:eastAsia="宋体" w:hAnsi="Times New Roman" w:cs="Times New Roman" w:hint="eastAsia"/>
          <w:szCs w:val="24"/>
        </w:rPr>
        <w:t>送总线。</w:t>
      </w:r>
    </w:p>
    <w:p w14:paraId="1C83217B"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703296" behindDoc="0" locked="1" layoutInCell="1" allowOverlap="1" wp14:anchorId="483A3DBC" wp14:editId="7D5F30DB">
                <wp:simplePos x="0" y="0"/>
                <wp:positionH relativeFrom="character">
                  <wp:posOffset>0</wp:posOffset>
                </wp:positionH>
                <wp:positionV relativeFrom="line">
                  <wp:posOffset>0</wp:posOffset>
                </wp:positionV>
                <wp:extent cx="2726690" cy="695325"/>
                <wp:effectExtent l="0" t="0" r="9525" b="0"/>
                <wp:wrapNone/>
                <wp:docPr id="230" name="组合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6690" cy="695325"/>
                          <a:chOff x="0" y="0"/>
                          <a:chExt cx="4294" cy="1095"/>
                        </a:xfrm>
                      </wpg:grpSpPr>
                      <wps:wsp>
                        <wps:cNvPr id="231" name="AutoShape 549"/>
                        <wps:cNvSpPr>
                          <a:spLocks noChangeArrowheads="1"/>
                        </wps:cNvSpPr>
                        <wps:spPr bwMode="auto">
                          <a:xfrm>
                            <a:off x="2727" y="162"/>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550"/>
                        <wps:cNvSpPr>
                          <a:spLocks noChangeArrowheads="1"/>
                        </wps:cNvSpPr>
                        <wps:spPr bwMode="auto">
                          <a:xfrm>
                            <a:off x="1677"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393CA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42D9D38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SP</w:t>
                              </w:r>
                            </w:p>
                          </w:txbxContent>
                        </wps:txbx>
                        <wps:bodyPr rot="0" vert="horz" wrap="square" lIns="0" tIns="0" rIns="0" bIns="0" anchor="t" anchorCtr="0" upright="1">
                          <a:noAutofit/>
                        </wps:bodyPr>
                      </wps:wsp>
                      <wps:wsp>
                        <wps:cNvPr id="233" name="Rectangle 551"/>
                        <wps:cNvSpPr>
                          <a:spLocks noChangeArrowheads="1"/>
                        </wps:cNvSpPr>
                        <wps:spPr bwMode="auto">
                          <a:xfrm>
                            <a:off x="3244" y="6"/>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30747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6AF1986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SP</w:t>
                              </w:r>
                              <w:r>
                                <w:rPr>
                                  <w:rFonts w:ascii="Courier New" w:hAnsi="Courier New" w:cs="Courier New" w:hint="eastAsia"/>
                                  <w:sz w:val="18"/>
                                </w:rPr>
                                <w:t>值</w:t>
                              </w:r>
                            </w:p>
                            <w:p w14:paraId="517196A4" w14:textId="77777777" w:rsidR="00157CE4" w:rsidRDefault="00157CE4" w:rsidP="00157CE4">
                              <w:pPr>
                                <w:rPr>
                                  <w:rFonts w:hint="eastAsia"/>
                                </w:rPr>
                              </w:pPr>
                            </w:p>
                          </w:txbxContent>
                        </wps:txbx>
                        <wps:bodyPr rot="0" vert="horz" wrap="square" lIns="0" tIns="0" rIns="0" bIns="0" anchor="t" anchorCtr="0" upright="1">
                          <a:noAutofit/>
                        </wps:bodyPr>
                      </wps:wsp>
                      <wps:wsp>
                        <wps:cNvPr id="234" name="Text Box 552"/>
                        <wps:cNvSpPr txBox="1">
                          <a:spLocks noChangeArrowheads="1"/>
                        </wps:cNvSpPr>
                        <wps:spPr bwMode="auto">
                          <a:xfrm>
                            <a:off x="1575" y="630"/>
                            <a:ext cx="1362"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7EAC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K10~K6=10100</w:t>
                              </w:r>
                            </w:p>
                          </w:txbxContent>
                        </wps:txbx>
                        <wps:bodyPr rot="0" vert="horz" wrap="square" lIns="0" tIns="0" rIns="0" bIns="0" anchor="t" anchorCtr="0" upright="1">
                          <a:noAutofit/>
                        </wps:bodyPr>
                      </wps:wsp>
                      <wps:wsp>
                        <wps:cNvPr id="235" name="AutoShape 553"/>
                        <wps:cNvSpPr>
                          <a:spLocks noChangeArrowheads="1"/>
                        </wps:cNvSpPr>
                        <wps:spPr bwMode="auto">
                          <a:xfrm>
                            <a:off x="1152"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554"/>
                        <wps:cNvSpPr>
                          <a:spLocks noChangeArrowheads="1"/>
                        </wps:cNvSpPr>
                        <wps:spPr bwMode="auto">
                          <a:xfrm>
                            <a:off x="102"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A623CE" w14:textId="77777777" w:rsidR="00157CE4" w:rsidRDefault="00157CE4" w:rsidP="00157CE4">
                              <w:pPr>
                                <w:jc w:val="center"/>
                                <w:rPr>
                                  <w:rFonts w:hint="eastAsia"/>
                                  <w:sz w:val="18"/>
                                  <w:szCs w:val="18"/>
                                </w:rPr>
                              </w:pPr>
                              <w:r>
                                <w:rPr>
                                  <w:rFonts w:hint="eastAsia"/>
                                  <w:sz w:val="18"/>
                                  <w:szCs w:val="18"/>
                                </w:rPr>
                                <w:t>写关闭</w:t>
                              </w:r>
                            </w:p>
                          </w:txbxContent>
                        </wps:txbx>
                        <wps:bodyPr rot="0" vert="horz" wrap="square" lIns="0" tIns="90000" rIns="0" bIns="0" anchor="t" anchorCtr="0" upright="1">
                          <a:noAutofit/>
                        </wps:bodyPr>
                      </wps:wsp>
                      <wps:wsp>
                        <wps:cNvPr id="237" name="Text Box 555"/>
                        <wps:cNvSpPr txBox="1">
                          <a:spLocks noChangeArrowheads="1"/>
                        </wps:cNvSpPr>
                        <wps:spPr bwMode="auto">
                          <a:xfrm>
                            <a:off x="0" y="627"/>
                            <a:ext cx="1362"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84665"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K20=1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A3DBC" id="组合 230" o:spid="_x0000_s1443" style="position:absolute;margin-left:0;margin-top:0;width:214.7pt;height:54.75pt;z-index:251703296;mso-position-horizontal-relative:char;mso-position-vertical-relative:line" coordsize="4294,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">
                <v:shape id="AutoShape 549" o:spid="_x0000_s1444" type="#_x0000_t13" style="position:absolute;left:2727;top:162;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" fillcolor="silver" stroked="f"/>
                <v:rect id="Rectangle 550" o:spid="_x0000_s1445" style="position:absolute;left:1677;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" filled="f">
                  <v:textbox inset="0,0,0,0">
                    <w:txbxContent>
                      <w:p w14:paraId="24393CA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42D9D38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SP</w:t>
                        </w:r>
                      </w:p>
                    </w:txbxContent>
                  </v:textbox>
                </v:rect>
                <v:rect id="Rectangle 551" o:spid="_x0000_s1446" style="position:absolute;left:3244;top:6;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" filled="f">
                  <v:textbox inset="0,0,0,0">
                    <w:txbxContent>
                      <w:p w14:paraId="7130747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数据总线</w:t>
                        </w:r>
                      </w:p>
                      <w:p w14:paraId="6AF1986E"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显示</w:t>
                        </w:r>
                        <w:r>
                          <w:rPr>
                            <w:rFonts w:ascii="Courier New" w:hAnsi="Courier New" w:cs="Courier New" w:hint="eastAsia"/>
                            <w:sz w:val="18"/>
                          </w:rPr>
                          <w:t>SP</w:t>
                        </w:r>
                        <w:r>
                          <w:rPr>
                            <w:rFonts w:ascii="Courier New" w:hAnsi="Courier New" w:cs="Courier New" w:hint="eastAsia"/>
                            <w:sz w:val="18"/>
                          </w:rPr>
                          <w:t>值</w:t>
                        </w:r>
                      </w:p>
                      <w:p w14:paraId="517196A4" w14:textId="77777777" w:rsidR="00157CE4" w:rsidRDefault="00157CE4" w:rsidP="00157CE4">
                        <w:pPr>
                          <w:rPr>
                            <w:rFonts w:hint="eastAsia"/>
                          </w:rPr>
                        </w:pPr>
                      </w:p>
                    </w:txbxContent>
                  </v:textbox>
                </v:rect>
                <v:shape id="Text Box 552" o:spid="_x0000_s1447" type="#_x0000_t202" style="position:absolute;left:1575;top:630;width:1362;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14:paraId="3F17EAC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K10~K6=10100</w:t>
                        </w:r>
                      </w:p>
                    </w:txbxContent>
                  </v:textbox>
                </v:shape>
                <v:shape id="AutoShape 553" o:spid="_x0000_s1448" type="#_x0000_t13" style="position:absolute;left:1152;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" fillcolor="silver" stroked="f"/>
                <v:rect id="Rectangle 554" o:spid="_x0000_s1449" style="position:absolute;left:102;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" filled="f">
                  <v:textbox inset="0,2.5mm,0,0">
                    <w:txbxContent>
                      <w:p w14:paraId="37A623CE" w14:textId="77777777" w:rsidR="00157CE4" w:rsidRDefault="00157CE4" w:rsidP="00157CE4">
                        <w:pPr>
                          <w:jc w:val="center"/>
                          <w:rPr>
                            <w:rFonts w:hint="eastAsia"/>
                            <w:sz w:val="18"/>
                            <w:szCs w:val="18"/>
                          </w:rPr>
                        </w:pPr>
                        <w:r>
                          <w:rPr>
                            <w:rFonts w:hint="eastAsia"/>
                            <w:sz w:val="18"/>
                            <w:szCs w:val="18"/>
                          </w:rPr>
                          <w:t>写关闭</w:t>
                        </w:r>
                      </w:p>
                    </w:txbxContent>
                  </v:textbox>
                </v:rect>
                <v:shape id="Text Box 555" o:spid="_x0000_s1450" type="#_x0000_t202" style="position:absolute;top:627;width:136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6E984665"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K20=1</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47E24069" wp14:editId="4DCDE9EA">
                <wp:extent cx="2725420" cy="69342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2725420"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365A2" id="矩形 19" o:spid="_x0000_s1026" style="width:214.6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6DA82A8C" w14:textId="77777777" w:rsidR="00157CE4" w:rsidRPr="00157CE4" w:rsidRDefault="00157CE4" w:rsidP="00157CE4">
      <w:pPr>
        <w:jc w:val="center"/>
        <w:rPr>
          <w:rFonts w:ascii="Times New Roman" w:eastAsia="宋体" w:hAnsi="Times New Roman" w:cs="Times New Roman" w:hint="eastAsia"/>
          <w:szCs w:val="24"/>
        </w:rPr>
      </w:pPr>
    </w:p>
    <w:p w14:paraId="677525E8" w14:textId="77777777" w:rsidR="00157CE4" w:rsidRPr="00157CE4" w:rsidRDefault="00157CE4" w:rsidP="00157CE4">
      <w:pPr>
        <w:keepNext/>
        <w:keepLines/>
        <w:spacing w:before="260" w:after="260"/>
        <w:outlineLvl w:val="1"/>
        <w:rPr>
          <w:rFonts w:ascii="Times New Roman" w:eastAsia="黑体" w:hAnsi="Times New Roman" w:cs="Times New Roman" w:hint="eastAsia"/>
          <w:b/>
          <w:bCs/>
          <w:sz w:val="28"/>
          <w:szCs w:val="32"/>
        </w:rPr>
      </w:pPr>
      <w:r w:rsidRPr="00157CE4">
        <w:rPr>
          <w:rFonts w:ascii="Times New Roman" w:eastAsia="黑体" w:hAnsi="Times New Roman" w:cs="Times New Roman"/>
          <w:b/>
          <w:bCs/>
          <w:sz w:val="28"/>
          <w:szCs w:val="32"/>
        </w:rPr>
        <w:br w:type="page"/>
      </w:r>
      <w:bookmarkStart w:id="36" w:name="_Toc223330584"/>
      <w:bookmarkStart w:id="37" w:name="_Toc223336759"/>
      <w:bookmarkStart w:id="38" w:name="_Toc249581728"/>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28"/>
            <w:szCs w:val="32"/>
          </w:rPr>
          <w:lastRenderedPageBreak/>
          <w:t>2.3.5</w:t>
        </w:r>
        <w:r w:rsidRPr="00157CE4">
          <w:rPr>
            <w:rFonts w:ascii="Times New Roman" w:eastAsia="黑体" w:hAnsi="Times New Roman" w:cs="Times New Roman" w:hint="eastAsia"/>
            <w:b/>
            <w:bCs/>
            <w:sz w:val="28"/>
            <w:szCs w:val="32"/>
          </w:rPr>
          <w:t xml:space="preserve">　</w:t>
        </w:r>
      </w:smartTag>
      <w:r w:rsidRPr="00157CE4">
        <w:rPr>
          <w:rFonts w:ascii="Times New Roman" w:eastAsia="黑体" w:hAnsi="Times New Roman" w:cs="Times New Roman" w:hint="eastAsia"/>
          <w:b/>
          <w:bCs/>
          <w:sz w:val="28"/>
          <w:szCs w:val="32"/>
        </w:rPr>
        <w:t>十六位数据总线实验</w:t>
      </w:r>
      <w:bookmarkEnd w:id="36"/>
      <w:bookmarkEnd w:id="37"/>
      <w:bookmarkEnd w:id="38"/>
    </w:p>
    <w:p w14:paraId="143C2899" w14:textId="77777777" w:rsidR="00157CE4" w:rsidRPr="00157CE4" w:rsidRDefault="00157CE4" w:rsidP="00157CE4">
      <w:pPr>
        <w:rPr>
          <w:rFonts w:ascii="黑体" w:eastAsia="黑体" w:hAnsi="Times New Roman" w:cs="Times New Roman" w:hint="eastAsia"/>
          <w:sz w:val="24"/>
          <w:szCs w:val="24"/>
        </w:rPr>
      </w:pPr>
      <w:r w:rsidRPr="00157CE4">
        <w:rPr>
          <w:rFonts w:ascii="黑体" w:eastAsia="黑体" w:hAnsi="Times New Roman" w:cs="Times New Roman" w:hint="eastAsia"/>
          <w:sz w:val="24"/>
          <w:szCs w:val="24"/>
        </w:rPr>
        <w:t>一、实验目旳</w:t>
      </w:r>
    </w:p>
    <w:p w14:paraId="62EE3DF6" w14:textId="77777777" w:rsidR="00157CE4" w:rsidRPr="00157CE4" w:rsidRDefault="00157CE4">
      <w:pPr>
        <w:numPr>
          <w:ilvl w:val="0"/>
          <w:numId w:val="30"/>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熟悉和了解总线的数据通路、双向互递原理及寻址方式与运用规则。</w:t>
      </w:r>
    </w:p>
    <w:p w14:paraId="68CBF209" w14:textId="77777777" w:rsidR="00157CE4" w:rsidRPr="00157CE4" w:rsidRDefault="00157CE4">
      <w:pPr>
        <w:numPr>
          <w:ilvl w:val="0"/>
          <w:numId w:val="30"/>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掌握十六位数据总线中“字”与“字节”操作方法及源与目的奇偶效应。</w:t>
      </w:r>
    </w:p>
    <w:p w14:paraId="73114425" w14:textId="77777777" w:rsidR="00157CE4" w:rsidRPr="00157CE4" w:rsidRDefault="00157CE4" w:rsidP="00157CE4">
      <w:pPr>
        <w:ind w:firstLineChars="200" w:firstLine="420"/>
        <w:rPr>
          <w:rFonts w:ascii="Times New Roman" w:eastAsia="宋体" w:hAnsi="Times New Roman" w:cs="Times New Roman" w:hint="eastAsia"/>
          <w:szCs w:val="24"/>
        </w:rPr>
      </w:pPr>
    </w:p>
    <w:p w14:paraId="78702976"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二、实验要求</w:t>
      </w:r>
    </w:p>
    <w:p w14:paraId="01F394F9"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通过总线的数据传递实验，建立“奇偶”概念，领会字寻址中对字节操作的动态定义。</w:t>
      </w:r>
    </w:p>
    <w:p w14:paraId="78A6C6BB" w14:textId="77777777" w:rsidR="00157CE4" w:rsidRPr="00157CE4" w:rsidRDefault="00157CE4" w:rsidP="00157CE4">
      <w:pPr>
        <w:ind w:firstLineChars="200" w:firstLine="420"/>
        <w:rPr>
          <w:rFonts w:ascii="Times New Roman" w:eastAsia="宋体" w:hAnsi="Times New Roman" w:cs="Times New Roman" w:hint="eastAsia"/>
          <w:szCs w:val="24"/>
        </w:rPr>
      </w:pPr>
    </w:p>
    <w:p w14:paraId="3122EF92"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三、实验原理</w:t>
      </w:r>
    </w:p>
    <w:p w14:paraId="244D735B"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系统数据总线作为计算机传递信息的通道是连接各个功能部件的纽带，在计算机中起着至关重要的作用。模型机的工作过程就是计算机各个功能部件之间的信息，通过数据总线不断有序流动的过程。</w:t>
      </w:r>
    </w:p>
    <w:p w14:paraId="4A4F3031" w14:textId="77777777" w:rsidR="00157CE4" w:rsidRPr="00157CE4" w:rsidRDefault="00157CE4" w:rsidP="00157CE4">
      <w:pPr>
        <w:jc w:val="center"/>
        <w:rPr>
          <w:rFonts w:ascii="Times New Roman" w:eastAsia="宋体" w:hAnsi="Times New Roman" w:cs="Times New Roman"/>
          <w:szCs w:val="24"/>
        </w:rPr>
      </w:pPr>
      <w:r w:rsidRPr="00157CE4">
        <w:rPr>
          <w:rFonts w:ascii="Times New Roman" w:eastAsia="宋体" w:hAnsi="Times New Roman" w:cs="Times New Roman"/>
          <w:noProof/>
          <w:szCs w:val="24"/>
        </w:rPr>
        <w:drawing>
          <wp:inline distT="0" distB="0" distL="0" distR="0" wp14:anchorId="6F9393D1" wp14:editId="0B9AA2A7">
            <wp:extent cx="5080000" cy="3180715"/>
            <wp:effectExtent l="0" t="0" r="635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3180715"/>
                    </a:xfrm>
                    <a:prstGeom prst="rect">
                      <a:avLst/>
                    </a:prstGeom>
                    <a:noFill/>
                    <a:ln>
                      <a:noFill/>
                    </a:ln>
                  </pic:spPr>
                </pic:pic>
              </a:graphicData>
            </a:graphic>
          </wp:inline>
        </w:drawing>
      </w:r>
    </w:p>
    <w:p w14:paraId="5AF8A23D"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hint="eastAsia"/>
          <w:szCs w:val="24"/>
        </w:rPr>
        <w:t>图</w:t>
      </w:r>
      <w:smartTag w:uri="urn:schemas-microsoft-com:office:smarttags" w:element="chsdate">
        <w:smartTagPr>
          <w:attr w:name="IsROCDate" w:val="False"/>
          <w:attr w:name="IsLunarDate" w:val="False"/>
          <w:attr w:name="Day" w:val="8"/>
          <w:attr w:name="Month" w:val="3"/>
          <w:attr w:name="Year" w:val="2002"/>
        </w:smartTagPr>
        <w:r w:rsidRPr="00157CE4">
          <w:rPr>
            <w:rFonts w:ascii="Times New Roman" w:eastAsia="宋体" w:hAnsi="Times New Roman" w:cs="Times New Roman" w:hint="eastAsia"/>
            <w:szCs w:val="24"/>
          </w:rPr>
          <w:t>2-3-8</w:t>
        </w:r>
      </w:smartTag>
      <w:r w:rsidRPr="00157CE4">
        <w:rPr>
          <w:rFonts w:ascii="Times New Roman" w:eastAsia="宋体" w:hAnsi="Times New Roman" w:cs="Times New Roman" w:hint="eastAsia"/>
          <w:szCs w:val="24"/>
        </w:rPr>
        <w:t xml:space="preserve"> </w:t>
      </w:r>
      <w:r w:rsidRPr="00157CE4">
        <w:rPr>
          <w:rFonts w:ascii="Times New Roman" w:eastAsia="宋体" w:hAnsi="Times New Roman" w:cs="Times New Roman" w:hint="eastAsia"/>
          <w:szCs w:val="24"/>
        </w:rPr>
        <w:t>系统体系结构图</w:t>
      </w:r>
    </w:p>
    <w:p w14:paraId="0F74E138" w14:textId="77777777" w:rsidR="00157CE4" w:rsidRPr="00157CE4" w:rsidRDefault="00157CE4">
      <w:pPr>
        <w:numPr>
          <w:ilvl w:val="0"/>
          <w:numId w:val="31"/>
        </w:numPr>
        <w:tabs>
          <w:tab w:val="left" w:pos="0"/>
        </w:tabs>
        <w:ind w:firstLineChars="200" w:firstLine="422"/>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字与字节体系</w:t>
      </w:r>
    </w:p>
    <w:p w14:paraId="11F0D9C5"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本系统总线宽度为十六位，设有</w:t>
      </w:r>
      <w:proofErr w:type="gramStart"/>
      <w:r w:rsidRPr="00157CE4">
        <w:rPr>
          <w:rFonts w:ascii="Times New Roman" w:eastAsia="宋体" w:hAnsi="Times New Roman" w:cs="Times New Roman" w:hint="eastAsia"/>
          <w:szCs w:val="24"/>
        </w:rPr>
        <w:t>字长控位“</w:t>
      </w:r>
      <w:r w:rsidRPr="00157CE4">
        <w:rPr>
          <w:rFonts w:ascii="Times New Roman" w:eastAsia="宋体" w:hAnsi="Times New Roman" w:cs="Times New Roman" w:hint="eastAsia"/>
          <w:szCs w:val="24"/>
        </w:rPr>
        <w:t>W</w:t>
      </w:r>
      <w:r w:rsidRPr="00157CE4">
        <w:rPr>
          <w:rFonts w:ascii="Times New Roman" w:eastAsia="宋体" w:hAnsi="Times New Roman" w:cs="Times New Roman" w:hint="eastAsia"/>
          <w:szCs w:val="24"/>
        </w:rPr>
        <w:t>”</w:t>
      </w:r>
      <w:proofErr w:type="gramEnd"/>
      <w:r w:rsidRPr="00157CE4">
        <w:rPr>
          <w:rFonts w:ascii="Times New Roman" w:eastAsia="宋体" w:hAnsi="Times New Roman" w:cs="Times New Roman" w:hint="eastAsia"/>
          <w:szCs w:val="24"/>
        </w:rPr>
        <w:t>，当</w:t>
      </w:r>
      <w:r w:rsidRPr="00157CE4">
        <w:rPr>
          <w:rFonts w:ascii="Times New Roman" w:eastAsia="宋体" w:hAnsi="Times New Roman" w:cs="Times New Roman" w:hint="eastAsia"/>
          <w:szCs w:val="24"/>
        </w:rPr>
        <w:t>W=0</w:t>
      </w:r>
      <w:r w:rsidRPr="00157CE4">
        <w:rPr>
          <w:rFonts w:ascii="Times New Roman" w:eastAsia="宋体" w:hAnsi="Times New Roman" w:cs="Times New Roman" w:hint="eastAsia"/>
          <w:szCs w:val="24"/>
        </w:rPr>
        <w:t>，由源寻址的奇偶性决定当前总线宽度，</w:t>
      </w:r>
      <w:proofErr w:type="gramStart"/>
      <w:r w:rsidRPr="00157CE4">
        <w:rPr>
          <w:rFonts w:ascii="Times New Roman" w:eastAsia="宋体" w:hAnsi="Times New Roman" w:cs="Times New Roman" w:hint="eastAsia"/>
          <w:szCs w:val="24"/>
        </w:rPr>
        <w:t>遇源址</w:t>
      </w:r>
      <w:proofErr w:type="gramEnd"/>
      <w:r w:rsidRPr="00157CE4">
        <w:rPr>
          <w:rFonts w:ascii="Times New Roman" w:eastAsia="宋体" w:hAnsi="Times New Roman" w:cs="Times New Roman" w:hint="eastAsia"/>
          <w:szCs w:val="24"/>
        </w:rPr>
        <w:t>为偶时其字长宽度为十六位；</w:t>
      </w:r>
      <w:proofErr w:type="gramStart"/>
      <w:r w:rsidRPr="00157CE4">
        <w:rPr>
          <w:rFonts w:ascii="Times New Roman" w:eastAsia="宋体" w:hAnsi="Times New Roman" w:cs="Times New Roman" w:hint="eastAsia"/>
          <w:szCs w:val="24"/>
        </w:rPr>
        <w:t>当源址</w:t>
      </w:r>
      <w:proofErr w:type="gramEnd"/>
      <w:r w:rsidRPr="00157CE4">
        <w:rPr>
          <w:rFonts w:ascii="Times New Roman" w:eastAsia="宋体" w:hAnsi="Times New Roman" w:cs="Times New Roman" w:hint="eastAsia"/>
          <w:szCs w:val="24"/>
        </w:rPr>
        <w:t>为奇或</w:t>
      </w:r>
      <w:r w:rsidRPr="00157CE4">
        <w:rPr>
          <w:rFonts w:ascii="Times New Roman" w:eastAsia="宋体" w:hAnsi="Times New Roman" w:cs="Times New Roman" w:hint="eastAsia"/>
          <w:szCs w:val="24"/>
        </w:rPr>
        <w:t>W=1</w:t>
      </w:r>
      <w:r w:rsidRPr="00157CE4">
        <w:rPr>
          <w:rFonts w:ascii="Times New Roman" w:eastAsia="宋体" w:hAnsi="Times New Roman" w:cs="Times New Roman" w:hint="eastAsia"/>
          <w:szCs w:val="24"/>
        </w:rPr>
        <w:t>时，字长宽度为八位，形成图</w:t>
      </w:r>
      <w:smartTag w:uri="urn:schemas-microsoft-com:office:smarttags" w:element="chsdate">
        <w:smartTagPr>
          <w:attr w:name="IsROCDate" w:val="False"/>
          <w:attr w:name="IsLunarDate" w:val="False"/>
          <w:attr w:name="Day" w:val="9"/>
          <w:attr w:name="Month" w:val="3"/>
          <w:attr w:name="Year" w:val="2002"/>
        </w:smartTagPr>
        <w:r w:rsidRPr="00157CE4">
          <w:rPr>
            <w:rFonts w:ascii="Times New Roman" w:eastAsia="宋体" w:hAnsi="Times New Roman" w:cs="Times New Roman" w:hint="eastAsia"/>
            <w:szCs w:val="24"/>
          </w:rPr>
          <w:t>2-3-9</w:t>
        </w:r>
      </w:smartTag>
      <w:r w:rsidRPr="00157CE4">
        <w:rPr>
          <w:rFonts w:ascii="Times New Roman" w:eastAsia="宋体" w:hAnsi="Times New Roman" w:cs="Times New Roman" w:hint="eastAsia"/>
          <w:szCs w:val="24"/>
        </w:rPr>
        <w:t>所示的奇（八位）与偶（八位）互通的字节总线。</w:t>
      </w:r>
    </w:p>
    <w:p w14:paraId="5FDF056C"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hint="eastAsia"/>
          <w:noProof/>
          <w:szCs w:val="24"/>
        </w:rPr>
        <w:drawing>
          <wp:inline distT="0" distB="0" distL="0" distR="0" wp14:anchorId="465E9F88" wp14:editId="371B0D75">
            <wp:extent cx="3922395" cy="1351915"/>
            <wp:effectExtent l="0" t="0" r="190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395" cy="1351915"/>
                    </a:xfrm>
                    <a:prstGeom prst="rect">
                      <a:avLst/>
                    </a:prstGeom>
                    <a:noFill/>
                    <a:ln>
                      <a:noFill/>
                    </a:ln>
                  </pic:spPr>
                </pic:pic>
              </a:graphicData>
            </a:graphic>
          </wp:inline>
        </w:drawing>
      </w:r>
    </w:p>
    <w:p w14:paraId="09DFFC8B"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图</w:t>
      </w:r>
      <w:smartTag w:uri="urn:schemas-microsoft-com:office:smarttags" w:element="chsdate">
        <w:smartTagPr>
          <w:attr w:name="IsROCDate" w:val="False"/>
          <w:attr w:name="IsLunarDate" w:val="False"/>
          <w:attr w:name="Day" w:val="9"/>
          <w:attr w:name="Month" w:val="3"/>
          <w:attr w:name="Year" w:val="2002"/>
        </w:smartTagPr>
        <w:r w:rsidRPr="00157CE4">
          <w:rPr>
            <w:rFonts w:ascii="Times New Roman" w:eastAsia="黑体" w:hAnsi="Times New Roman" w:cs="Times New Roman" w:hint="eastAsia"/>
            <w:b/>
            <w:bCs/>
            <w:sz w:val="18"/>
            <w:szCs w:val="24"/>
          </w:rPr>
          <w:t>2-3-9</w:t>
        </w:r>
      </w:smartTag>
      <w:r w:rsidRPr="00157CE4">
        <w:rPr>
          <w:rFonts w:ascii="Times New Roman" w:eastAsia="黑体" w:hAnsi="Times New Roman" w:cs="Times New Roman" w:hint="eastAsia"/>
          <w:b/>
          <w:bCs/>
          <w:sz w:val="18"/>
          <w:szCs w:val="24"/>
        </w:rPr>
        <w:t xml:space="preserve"> </w:t>
      </w:r>
      <w:r w:rsidRPr="00157CE4">
        <w:rPr>
          <w:rFonts w:ascii="Times New Roman" w:eastAsia="黑体" w:hAnsi="Times New Roman" w:cs="Times New Roman" w:hint="eastAsia"/>
          <w:b/>
          <w:bCs/>
          <w:sz w:val="18"/>
          <w:szCs w:val="24"/>
        </w:rPr>
        <w:t>奇偶互通字节总线体系结构图</w:t>
      </w:r>
    </w:p>
    <w:p w14:paraId="70E82115" w14:textId="77777777" w:rsidR="00157CE4" w:rsidRPr="00157CE4" w:rsidRDefault="00157CE4" w:rsidP="00157CE4">
      <w:pPr>
        <w:ind w:firstLineChars="200" w:firstLine="420"/>
        <w:rPr>
          <w:rFonts w:ascii="Times New Roman" w:eastAsia="宋体" w:hAnsi="Times New Roman" w:cs="Times New Roman"/>
          <w:szCs w:val="24"/>
        </w:rPr>
      </w:pPr>
    </w:p>
    <w:p w14:paraId="144A1280" w14:textId="77777777" w:rsidR="00157CE4" w:rsidRPr="00157CE4" w:rsidRDefault="00157CE4">
      <w:pPr>
        <w:numPr>
          <w:ilvl w:val="0"/>
          <w:numId w:val="31"/>
        </w:numPr>
        <w:tabs>
          <w:tab w:val="left" w:pos="0"/>
        </w:tabs>
        <w:ind w:firstLineChars="200" w:firstLine="422"/>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lastRenderedPageBreak/>
        <w:t>源奇偶的运用</w:t>
      </w:r>
    </w:p>
    <w:p w14:paraId="78B47351"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图</w:t>
      </w:r>
      <w:smartTag w:uri="urn:schemas-microsoft-com:office:smarttags" w:element="chsdate">
        <w:smartTagPr>
          <w:attr w:name="IsROCDate" w:val="False"/>
          <w:attr w:name="IsLunarDate" w:val="False"/>
          <w:attr w:name="Day" w:val="9"/>
          <w:attr w:name="Month" w:val="3"/>
          <w:attr w:name="Year" w:val="2002"/>
        </w:smartTagPr>
        <w:r w:rsidRPr="00157CE4">
          <w:rPr>
            <w:rFonts w:ascii="Times New Roman" w:eastAsia="宋体" w:hAnsi="Times New Roman" w:cs="Times New Roman" w:hint="eastAsia"/>
            <w:szCs w:val="24"/>
          </w:rPr>
          <w:t>2-3-9</w:t>
        </w:r>
      </w:smartTag>
      <w:r w:rsidRPr="00157CE4">
        <w:rPr>
          <w:rFonts w:ascii="Times New Roman" w:eastAsia="宋体" w:hAnsi="Times New Roman" w:cs="Times New Roman" w:hint="eastAsia"/>
          <w:szCs w:val="24"/>
        </w:rPr>
        <w:t>所示，我们按原理计算机的设计规范，以字节为基准把十六位数据总线划分奇与</w:t>
      </w:r>
      <w:proofErr w:type="gramStart"/>
      <w:r w:rsidRPr="00157CE4">
        <w:rPr>
          <w:rFonts w:ascii="Times New Roman" w:eastAsia="宋体" w:hAnsi="Times New Roman" w:cs="Times New Roman" w:hint="eastAsia"/>
          <w:szCs w:val="24"/>
        </w:rPr>
        <w:t>偶俩路</w:t>
      </w:r>
      <w:proofErr w:type="gramEnd"/>
      <w:r w:rsidRPr="00157CE4">
        <w:rPr>
          <w:rFonts w:ascii="Times New Roman" w:eastAsia="宋体" w:hAnsi="Times New Roman" w:cs="Times New Roman" w:hint="eastAsia"/>
          <w:szCs w:val="24"/>
        </w:rPr>
        <w:t>八位总线，其中“</w:t>
      </w:r>
      <w:r w:rsidRPr="00157CE4">
        <w:rPr>
          <w:rFonts w:ascii="Times New Roman" w:eastAsia="宋体" w:hAnsi="Times New Roman" w:cs="Times New Roman" w:hint="eastAsia"/>
          <w:szCs w:val="24"/>
        </w:rPr>
        <w:t>D15~D8</w:t>
      </w:r>
      <w:r w:rsidRPr="00157CE4">
        <w:rPr>
          <w:rFonts w:ascii="Times New Roman" w:eastAsia="宋体" w:hAnsi="Times New Roman" w:cs="Times New Roman" w:hint="eastAsia"/>
          <w:szCs w:val="24"/>
        </w:rPr>
        <w:t>”称为“奇总线”，“</w:t>
      </w:r>
      <w:r w:rsidRPr="00157CE4">
        <w:rPr>
          <w:rFonts w:ascii="Times New Roman" w:eastAsia="宋体" w:hAnsi="Times New Roman" w:cs="Times New Roman" w:hint="eastAsia"/>
          <w:szCs w:val="24"/>
        </w:rPr>
        <w:t>D7~D0</w:t>
      </w:r>
      <w:r w:rsidRPr="00157CE4">
        <w:rPr>
          <w:rFonts w:ascii="Times New Roman" w:eastAsia="宋体" w:hAnsi="Times New Roman" w:cs="Times New Roman" w:hint="eastAsia"/>
          <w:szCs w:val="24"/>
        </w:rPr>
        <w:t>”称为“偶总线”；在字节传递中由于总线的互通，形成“奇送偶”或“偶送奇”的八位字节总线，其使能端定义为低电平选通，逻辑表达式为：</w:t>
      </w:r>
    </w:p>
    <w:p w14:paraId="3DB8DAD2"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 xml:space="preserve">         G</w:t>
      </w:r>
      <w:r w:rsidRPr="00157CE4">
        <w:rPr>
          <w:rFonts w:ascii="Times New Roman" w:eastAsia="宋体" w:hAnsi="Times New Roman" w:cs="Times New Roman" w:hint="eastAsia"/>
          <w:szCs w:val="24"/>
        </w:rPr>
        <w:t>（偶字节）</w:t>
      </w:r>
      <w:r w:rsidRPr="00157CE4">
        <w:rPr>
          <w:rFonts w:ascii="Times New Roman" w:eastAsia="宋体" w:hAnsi="Times New Roman" w:cs="Times New Roman" w:hint="eastAsia"/>
          <w:szCs w:val="24"/>
        </w:rPr>
        <w:t>= !W</w:t>
      </w:r>
      <w:r w:rsidRPr="00157CE4">
        <w:rPr>
          <w:rFonts w:ascii="Times New Roman" w:eastAsia="宋体" w:hAnsi="Times New Roman" w:cs="Times New Roman" w:hint="eastAsia"/>
          <w:szCs w:val="24"/>
        </w:rPr>
        <w:t>（字长）</w:t>
      </w:r>
      <w:r w:rsidRPr="00157CE4">
        <w:rPr>
          <w:rFonts w:ascii="Times New Roman" w:eastAsia="宋体" w:hAnsi="Times New Roman" w:cs="Times New Roman" w:hint="eastAsia"/>
          <w:szCs w:val="24"/>
        </w:rPr>
        <w:t># XP</w:t>
      </w:r>
      <w:r w:rsidRPr="00157CE4">
        <w:rPr>
          <w:rFonts w:ascii="Times New Roman" w:eastAsia="宋体" w:hAnsi="Times New Roman" w:cs="Times New Roman" w:hint="eastAsia"/>
          <w:szCs w:val="24"/>
        </w:rPr>
        <w:t>（源奇偶）</w:t>
      </w:r>
    </w:p>
    <w:p w14:paraId="77AF6F72"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 xml:space="preserve">         G</w:t>
      </w:r>
      <w:r w:rsidRPr="00157CE4">
        <w:rPr>
          <w:rFonts w:ascii="Times New Roman" w:eastAsia="宋体" w:hAnsi="Times New Roman" w:cs="Times New Roman" w:hint="eastAsia"/>
          <w:szCs w:val="24"/>
        </w:rPr>
        <w:t>（奇字节）</w:t>
      </w:r>
      <w:r w:rsidRPr="00157CE4">
        <w:rPr>
          <w:rFonts w:ascii="Times New Roman" w:eastAsia="宋体" w:hAnsi="Times New Roman" w:cs="Times New Roman" w:hint="eastAsia"/>
          <w:szCs w:val="24"/>
        </w:rPr>
        <w:t>= !XP</w:t>
      </w:r>
      <w:r w:rsidRPr="00157CE4">
        <w:rPr>
          <w:rFonts w:ascii="Times New Roman" w:eastAsia="宋体" w:hAnsi="Times New Roman" w:cs="Times New Roman" w:hint="eastAsia"/>
          <w:szCs w:val="24"/>
        </w:rPr>
        <w:t>（源奇偶）</w:t>
      </w:r>
    </w:p>
    <w:p w14:paraId="20535B5B"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从上俩式可知，图</w:t>
      </w:r>
      <w:smartTag w:uri="urn:schemas-microsoft-com:office:smarttags" w:element="chsdate">
        <w:smartTagPr>
          <w:attr w:name="IsROCDate" w:val="False"/>
          <w:attr w:name="IsLunarDate" w:val="False"/>
          <w:attr w:name="Day" w:val="9"/>
          <w:attr w:name="Month" w:val="3"/>
          <w:attr w:name="Year" w:val="2002"/>
        </w:smartTagPr>
        <w:r w:rsidRPr="00157CE4">
          <w:rPr>
            <w:rFonts w:ascii="Times New Roman" w:eastAsia="宋体" w:hAnsi="Times New Roman" w:cs="Times New Roman" w:hint="eastAsia"/>
            <w:szCs w:val="24"/>
          </w:rPr>
          <w:t>2-3-9</w:t>
        </w:r>
      </w:smartTag>
      <w:r w:rsidRPr="00157CE4">
        <w:rPr>
          <w:rFonts w:ascii="Times New Roman" w:eastAsia="宋体" w:hAnsi="Times New Roman" w:cs="Times New Roman" w:hint="eastAsia"/>
          <w:szCs w:val="24"/>
        </w:rPr>
        <w:t>所示的奇偶总线由字长“</w:t>
      </w:r>
      <w:r w:rsidRPr="00157CE4">
        <w:rPr>
          <w:rFonts w:ascii="Times New Roman" w:eastAsia="宋体" w:hAnsi="Times New Roman" w:cs="Times New Roman" w:hint="eastAsia"/>
          <w:szCs w:val="24"/>
        </w:rPr>
        <w:t>W</w:t>
      </w:r>
      <w:r w:rsidRPr="00157CE4">
        <w:rPr>
          <w:rFonts w:ascii="Times New Roman" w:eastAsia="宋体" w:hAnsi="Times New Roman" w:cs="Times New Roman" w:hint="eastAsia"/>
          <w:szCs w:val="24"/>
        </w:rPr>
        <w:t>”和</w:t>
      </w:r>
      <w:proofErr w:type="gramStart"/>
      <w:r w:rsidRPr="00157CE4">
        <w:rPr>
          <w:rFonts w:ascii="Times New Roman" w:eastAsia="宋体" w:hAnsi="Times New Roman" w:cs="Times New Roman" w:hint="eastAsia"/>
          <w:szCs w:val="24"/>
        </w:rPr>
        <w:t>源奇偶</w:t>
      </w:r>
      <w:proofErr w:type="gramEnd"/>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XP</w:t>
      </w:r>
      <w:r w:rsidRPr="00157CE4">
        <w:rPr>
          <w:rFonts w:ascii="Times New Roman" w:eastAsia="宋体" w:hAnsi="Times New Roman" w:cs="Times New Roman" w:hint="eastAsia"/>
          <w:szCs w:val="24"/>
        </w:rPr>
        <w:t>”动态呈现以下三状态：</w:t>
      </w:r>
    </w:p>
    <w:p w14:paraId="38E47E1D"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⑴在</w:t>
      </w:r>
      <w:r w:rsidRPr="00157CE4">
        <w:rPr>
          <w:rFonts w:ascii="Times New Roman" w:eastAsia="宋体" w:hAnsi="Times New Roman" w:cs="Times New Roman" w:hint="eastAsia"/>
          <w:szCs w:val="24"/>
        </w:rPr>
        <w:t>W=0</w:t>
      </w:r>
      <w:r w:rsidRPr="00157CE4">
        <w:rPr>
          <w:rFonts w:ascii="Times New Roman" w:eastAsia="宋体" w:hAnsi="Times New Roman" w:cs="Times New Roman" w:hint="eastAsia"/>
          <w:szCs w:val="24"/>
        </w:rPr>
        <w:t>时遇</w:t>
      </w:r>
      <w:r w:rsidRPr="00157CE4">
        <w:rPr>
          <w:rFonts w:ascii="Times New Roman" w:eastAsia="宋体" w:hAnsi="Times New Roman" w:cs="Times New Roman" w:hint="eastAsia"/>
          <w:szCs w:val="24"/>
        </w:rPr>
        <w:t>XP=0</w:t>
      </w:r>
      <w:r w:rsidRPr="00157CE4">
        <w:rPr>
          <w:rFonts w:ascii="Times New Roman" w:eastAsia="宋体" w:hAnsi="Times New Roman" w:cs="Times New Roman" w:hint="eastAsia"/>
          <w:szCs w:val="24"/>
        </w:rPr>
        <w:t>，由于</w:t>
      </w:r>
      <w:r w:rsidRPr="00157CE4">
        <w:rPr>
          <w:rFonts w:ascii="Times New Roman" w:eastAsia="宋体" w:hAnsi="Times New Roman" w:cs="Times New Roman" w:hint="eastAsia"/>
          <w:szCs w:val="24"/>
        </w:rPr>
        <w:t>G</w:t>
      </w:r>
      <w:r w:rsidRPr="00157CE4">
        <w:rPr>
          <w:rFonts w:ascii="Times New Roman" w:eastAsia="宋体" w:hAnsi="Times New Roman" w:cs="Times New Roman" w:hint="eastAsia"/>
          <w:szCs w:val="24"/>
        </w:rPr>
        <w:t>（偶字节）与</w:t>
      </w:r>
      <w:r w:rsidRPr="00157CE4">
        <w:rPr>
          <w:rFonts w:ascii="Times New Roman" w:eastAsia="宋体" w:hAnsi="Times New Roman" w:cs="Times New Roman" w:hint="eastAsia"/>
          <w:szCs w:val="24"/>
        </w:rPr>
        <w:t>G</w:t>
      </w:r>
      <w:r w:rsidRPr="00157CE4">
        <w:rPr>
          <w:rFonts w:ascii="Times New Roman" w:eastAsia="宋体" w:hAnsi="Times New Roman" w:cs="Times New Roman" w:hint="eastAsia"/>
          <w:szCs w:val="24"/>
        </w:rPr>
        <w:t>（奇字节）处隔离态“</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”，形成“</w:t>
      </w:r>
      <w:r w:rsidRPr="00157CE4">
        <w:rPr>
          <w:rFonts w:ascii="Times New Roman" w:eastAsia="宋体" w:hAnsi="Times New Roman" w:cs="Times New Roman" w:hint="eastAsia"/>
          <w:szCs w:val="24"/>
        </w:rPr>
        <w:t>D15~D0</w:t>
      </w:r>
      <w:r w:rsidRPr="00157CE4">
        <w:rPr>
          <w:rFonts w:ascii="Times New Roman" w:eastAsia="宋体" w:hAnsi="Times New Roman" w:cs="Times New Roman" w:hint="eastAsia"/>
          <w:szCs w:val="24"/>
        </w:rPr>
        <w:t>”十六位字总线源。</w:t>
      </w:r>
    </w:p>
    <w:p w14:paraId="30C6E006"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⑵在</w:t>
      </w:r>
      <w:r w:rsidRPr="00157CE4">
        <w:rPr>
          <w:rFonts w:ascii="Times New Roman" w:eastAsia="宋体" w:hAnsi="Times New Roman" w:cs="Times New Roman" w:hint="eastAsia"/>
          <w:szCs w:val="24"/>
        </w:rPr>
        <w:t>W=1</w:t>
      </w:r>
      <w:r w:rsidRPr="00157CE4">
        <w:rPr>
          <w:rFonts w:ascii="Times New Roman" w:eastAsia="宋体" w:hAnsi="Times New Roman" w:cs="Times New Roman" w:hint="eastAsia"/>
          <w:szCs w:val="24"/>
        </w:rPr>
        <w:t>时遇</w:t>
      </w:r>
      <w:r w:rsidRPr="00157CE4">
        <w:rPr>
          <w:rFonts w:ascii="Times New Roman" w:eastAsia="宋体" w:hAnsi="Times New Roman" w:cs="Times New Roman" w:hint="eastAsia"/>
          <w:szCs w:val="24"/>
        </w:rPr>
        <w:t>XP=0</w:t>
      </w:r>
      <w:r w:rsidRPr="00157CE4">
        <w:rPr>
          <w:rFonts w:ascii="Times New Roman" w:eastAsia="宋体" w:hAnsi="Times New Roman" w:cs="Times New Roman" w:hint="eastAsia"/>
          <w:szCs w:val="24"/>
        </w:rPr>
        <w:t>，由于</w:t>
      </w:r>
      <w:r w:rsidRPr="00157CE4">
        <w:rPr>
          <w:rFonts w:ascii="Times New Roman" w:eastAsia="宋体" w:hAnsi="Times New Roman" w:cs="Times New Roman" w:hint="eastAsia"/>
          <w:szCs w:val="24"/>
        </w:rPr>
        <w:t>G</w:t>
      </w:r>
      <w:r w:rsidRPr="00157CE4">
        <w:rPr>
          <w:rFonts w:ascii="Times New Roman" w:eastAsia="宋体" w:hAnsi="Times New Roman" w:cs="Times New Roman" w:hint="eastAsia"/>
          <w:szCs w:val="24"/>
        </w:rPr>
        <w:t>（偶字节）为“</w:t>
      </w:r>
      <w:r w:rsidRPr="00157CE4">
        <w:rPr>
          <w:rFonts w:ascii="Times New Roman" w:eastAsia="宋体" w:hAnsi="Times New Roman" w:cs="Times New Roman" w:hint="eastAsia"/>
          <w:szCs w:val="24"/>
        </w:rPr>
        <w:t>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G</w:t>
      </w:r>
      <w:r w:rsidRPr="00157CE4">
        <w:rPr>
          <w:rFonts w:ascii="Times New Roman" w:eastAsia="宋体" w:hAnsi="Times New Roman" w:cs="Times New Roman" w:hint="eastAsia"/>
          <w:szCs w:val="24"/>
        </w:rPr>
        <w:t>（奇字节）“</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”，形成“偶送奇</w:t>
      </w:r>
      <w:proofErr w:type="gramStart"/>
      <w:r w:rsidRPr="00157CE4">
        <w:rPr>
          <w:rFonts w:ascii="Times New Roman" w:eastAsia="宋体" w:hAnsi="Times New Roman" w:cs="Times New Roman" w:hint="eastAsia"/>
          <w:szCs w:val="24"/>
        </w:rPr>
        <w:t>‘</w:t>
      </w:r>
      <w:proofErr w:type="gramEnd"/>
      <w:r w:rsidRPr="00157CE4">
        <w:rPr>
          <w:rFonts w:ascii="Times New Roman" w:eastAsia="宋体" w:hAnsi="Times New Roman" w:cs="Times New Roman" w:hint="eastAsia"/>
          <w:szCs w:val="24"/>
        </w:rPr>
        <w:t>的八位字节总线源。</w:t>
      </w:r>
    </w:p>
    <w:p w14:paraId="588D1694"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⑶在</w:t>
      </w:r>
      <w:r w:rsidRPr="00157CE4">
        <w:rPr>
          <w:rFonts w:ascii="Times New Roman" w:eastAsia="宋体" w:hAnsi="Times New Roman" w:cs="Times New Roman" w:hint="eastAsia"/>
          <w:szCs w:val="24"/>
        </w:rPr>
        <w:t>XP=1</w:t>
      </w:r>
      <w:r w:rsidRPr="00157CE4">
        <w:rPr>
          <w:rFonts w:ascii="Times New Roman" w:eastAsia="宋体" w:hAnsi="Times New Roman" w:cs="Times New Roman" w:hint="eastAsia"/>
          <w:szCs w:val="24"/>
        </w:rPr>
        <w:t>时，由于</w:t>
      </w:r>
      <w:r w:rsidRPr="00157CE4">
        <w:rPr>
          <w:rFonts w:ascii="Times New Roman" w:eastAsia="宋体" w:hAnsi="Times New Roman" w:cs="Times New Roman" w:hint="eastAsia"/>
          <w:szCs w:val="24"/>
        </w:rPr>
        <w:t>G</w:t>
      </w:r>
      <w:r w:rsidRPr="00157CE4">
        <w:rPr>
          <w:rFonts w:ascii="Times New Roman" w:eastAsia="宋体" w:hAnsi="Times New Roman" w:cs="Times New Roman" w:hint="eastAsia"/>
          <w:szCs w:val="24"/>
        </w:rPr>
        <w:t>（奇字节）为“</w:t>
      </w:r>
      <w:r w:rsidRPr="00157CE4">
        <w:rPr>
          <w:rFonts w:ascii="Times New Roman" w:eastAsia="宋体" w:hAnsi="Times New Roman" w:cs="Times New Roman" w:hint="eastAsia"/>
          <w:szCs w:val="24"/>
        </w:rPr>
        <w:t>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G</w:t>
      </w:r>
      <w:r w:rsidRPr="00157CE4">
        <w:rPr>
          <w:rFonts w:ascii="Times New Roman" w:eastAsia="宋体" w:hAnsi="Times New Roman" w:cs="Times New Roman" w:hint="eastAsia"/>
          <w:szCs w:val="24"/>
        </w:rPr>
        <w:t>（偶字节）为“</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”，无条件形成“奇送偶”的八位字节总线源。</w:t>
      </w:r>
    </w:p>
    <w:p w14:paraId="37A801C9" w14:textId="77777777" w:rsidR="00157CE4" w:rsidRPr="00157CE4" w:rsidRDefault="00157CE4" w:rsidP="00157CE4">
      <w:pPr>
        <w:ind w:firstLineChars="200" w:firstLine="420"/>
        <w:rPr>
          <w:rFonts w:ascii="Times New Roman" w:eastAsia="宋体" w:hAnsi="Times New Roman" w:cs="Times New Roman"/>
          <w:szCs w:val="24"/>
        </w:rPr>
      </w:pPr>
    </w:p>
    <w:p w14:paraId="43594394" w14:textId="77777777" w:rsidR="00157CE4" w:rsidRPr="00157CE4" w:rsidRDefault="00157CE4">
      <w:pPr>
        <w:numPr>
          <w:ilvl w:val="0"/>
          <w:numId w:val="31"/>
        </w:numPr>
        <w:tabs>
          <w:tab w:val="left" w:pos="0"/>
        </w:tabs>
        <w:ind w:firstLineChars="200" w:firstLine="422"/>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目的奇偶的运用</w:t>
      </w:r>
    </w:p>
    <w:p w14:paraId="52824A26"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在目的寻址中亦由</w:t>
      </w:r>
      <w:proofErr w:type="gramStart"/>
      <w:r w:rsidRPr="00157CE4">
        <w:rPr>
          <w:rFonts w:ascii="Times New Roman" w:eastAsia="宋体" w:hAnsi="Times New Roman" w:cs="Times New Roman" w:hint="eastAsia"/>
          <w:szCs w:val="24"/>
        </w:rPr>
        <w:t>字长控位“</w:t>
      </w:r>
      <w:r w:rsidRPr="00157CE4">
        <w:rPr>
          <w:rFonts w:ascii="Times New Roman" w:eastAsia="宋体" w:hAnsi="Times New Roman" w:cs="Times New Roman" w:hint="eastAsia"/>
          <w:szCs w:val="24"/>
        </w:rPr>
        <w:t>W</w:t>
      </w:r>
      <w:r w:rsidRPr="00157CE4">
        <w:rPr>
          <w:rFonts w:ascii="Times New Roman" w:eastAsia="宋体" w:hAnsi="Times New Roman" w:cs="Times New Roman" w:hint="eastAsia"/>
          <w:szCs w:val="24"/>
        </w:rPr>
        <w:t>”</w:t>
      </w:r>
      <w:proofErr w:type="gramEnd"/>
      <w:r w:rsidRPr="00157CE4">
        <w:rPr>
          <w:rFonts w:ascii="Times New Roman" w:eastAsia="宋体" w:hAnsi="Times New Roman" w:cs="Times New Roman" w:hint="eastAsia"/>
          <w:szCs w:val="24"/>
        </w:rPr>
        <w:t>与目的地址的奇偶性动态定义当前目的字长。在</w:t>
      </w:r>
      <w:r w:rsidRPr="00157CE4">
        <w:rPr>
          <w:rFonts w:ascii="Times New Roman" w:eastAsia="宋体" w:hAnsi="Times New Roman" w:cs="Times New Roman" w:hint="eastAsia"/>
          <w:szCs w:val="24"/>
        </w:rPr>
        <w:t>W=0</w:t>
      </w:r>
      <w:r w:rsidRPr="00157CE4">
        <w:rPr>
          <w:rFonts w:ascii="Times New Roman" w:eastAsia="宋体" w:hAnsi="Times New Roman" w:cs="Times New Roman" w:hint="eastAsia"/>
          <w:szCs w:val="24"/>
        </w:rPr>
        <w:t>又</w:t>
      </w:r>
      <w:proofErr w:type="gramStart"/>
      <w:r w:rsidRPr="00157CE4">
        <w:rPr>
          <w:rFonts w:ascii="Times New Roman" w:eastAsia="宋体" w:hAnsi="Times New Roman" w:cs="Times New Roman" w:hint="eastAsia"/>
          <w:szCs w:val="24"/>
        </w:rPr>
        <w:t>遇目的址</w:t>
      </w:r>
      <w:proofErr w:type="gramEnd"/>
      <w:r w:rsidRPr="00157CE4">
        <w:rPr>
          <w:rFonts w:ascii="Times New Roman" w:eastAsia="宋体" w:hAnsi="Times New Roman" w:cs="Times New Roman" w:hint="eastAsia"/>
          <w:szCs w:val="24"/>
        </w:rPr>
        <w:t>为偶时，其目的传递为字操作，否则均为字节传递，其逻辑表达式为：</w:t>
      </w:r>
    </w:p>
    <w:p w14:paraId="6B637549"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 xml:space="preserve">         </w:t>
      </w:r>
      <w:proofErr w:type="gramStart"/>
      <w:r w:rsidRPr="00157CE4">
        <w:rPr>
          <w:rFonts w:ascii="Times New Roman" w:eastAsia="宋体" w:hAnsi="Times New Roman" w:cs="Times New Roman" w:hint="eastAsia"/>
          <w:szCs w:val="24"/>
        </w:rPr>
        <w:t>!O</w:t>
      </w:r>
      <w:proofErr w:type="gramEnd"/>
      <w:r w:rsidRPr="00157CE4">
        <w:rPr>
          <w:rFonts w:ascii="Times New Roman" w:eastAsia="宋体" w:hAnsi="Times New Roman" w:cs="Times New Roman" w:hint="eastAsia"/>
          <w:szCs w:val="24"/>
        </w:rPr>
        <w:t>（偶字节）</w:t>
      </w:r>
      <w:r w:rsidRPr="00157CE4">
        <w:rPr>
          <w:rFonts w:ascii="Times New Roman" w:eastAsia="宋体" w:hAnsi="Times New Roman" w:cs="Times New Roman" w:hint="eastAsia"/>
          <w:szCs w:val="24"/>
        </w:rPr>
        <w:t>= !OP</w:t>
      </w:r>
      <w:r w:rsidRPr="00157CE4">
        <w:rPr>
          <w:rFonts w:ascii="Times New Roman" w:eastAsia="宋体" w:hAnsi="Times New Roman" w:cs="Times New Roman" w:hint="eastAsia"/>
          <w:szCs w:val="24"/>
        </w:rPr>
        <w:t>（目的奇偶）</w:t>
      </w:r>
    </w:p>
    <w:p w14:paraId="6197576C"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 xml:space="preserve">         </w:t>
      </w:r>
      <w:proofErr w:type="gramStart"/>
      <w:r w:rsidRPr="00157CE4">
        <w:rPr>
          <w:rFonts w:ascii="Times New Roman" w:eastAsia="宋体" w:hAnsi="Times New Roman" w:cs="Times New Roman" w:hint="eastAsia"/>
          <w:szCs w:val="24"/>
        </w:rPr>
        <w:t>!O</w:t>
      </w:r>
      <w:proofErr w:type="gramEnd"/>
      <w:r w:rsidRPr="00157CE4">
        <w:rPr>
          <w:rFonts w:ascii="Times New Roman" w:eastAsia="宋体" w:hAnsi="Times New Roman" w:cs="Times New Roman" w:hint="eastAsia"/>
          <w:szCs w:val="24"/>
        </w:rPr>
        <w:t>（奇字节）</w:t>
      </w:r>
      <w:r w:rsidRPr="00157CE4">
        <w:rPr>
          <w:rFonts w:ascii="Times New Roman" w:eastAsia="宋体" w:hAnsi="Times New Roman" w:cs="Times New Roman" w:hint="eastAsia"/>
          <w:szCs w:val="24"/>
        </w:rPr>
        <w:t>= !W</w:t>
      </w:r>
      <w:r w:rsidRPr="00157CE4">
        <w:rPr>
          <w:rFonts w:ascii="Times New Roman" w:eastAsia="宋体" w:hAnsi="Times New Roman" w:cs="Times New Roman" w:hint="eastAsia"/>
          <w:szCs w:val="24"/>
        </w:rPr>
        <w:t>（字长）</w:t>
      </w:r>
      <w:r w:rsidRPr="00157CE4">
        <w:rPr>
          <w:rFonts w:ascii="Times New Roman" w:eastAsia="宋体" w:hAnsi="Times New Roman" w:cs="Times New Roman" w:hint="eastAsia"/>
          <w:szCs w:val="24"/>
        </w:rPr>
        <w:t># OP</w:t>
      </w:r>
      <w:r w:rsidRPr="00157CE4">
        <w:rPr>
          <w:rFonts w:ascii="Times New Roman" w:eastAsia="宋体" w:hAnsi="Times New Roman" w:cs="Times New Roman" w:hint="eastAsia"/>
          <w:szCs w:val="24"/>
        </w:rPr>
        <w:t>（目的奇偶）</w:t>
      </w:r>
    </w:p>
    <w:p w14:paraId="0601A547"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上述俩式表明，由字长“</w:t>
      </w:r>
      <w:r w:rsidRPr="00157CE4">
        <w:rPr>
          <w:rFonts w:ascii="Times New Roman" w:eastAsia="宋体" w:hAnsi="Times New Roman" w:cs="Times New Roman" w:hint="eastAsia"/>
          <w:szCs w:val="24"/>
        </w:rPr>
        <w:t>W</w:t>
      </w:r>
      <w:r w:rsidRPr="00157CE4">
        <w:rPr>
          <w:rFonts w:ascii="Times New Roman" w:eastAsia="宋体" w:hAnsi="Times New Roman" w:cs="Times New Roman" w:hint="eastAsia"/>
          <w:szCs w:val="24"/>
        </w:rPr>
        <w:t>”和目的</w:t>
      </w:r>
      <w:proofErr w:type="gramStart"/>
      <w:r w:rsidRPr="00157CE4">
        <w:rPr>
          <w:rFonts w:ascii="Times New Roman" w:eastAsia="宋体" w:hAnsi="Times New Roman" w:cs="Times New Roman" w:hint="eastAsia"/>
          <w:szCs w:val="24"/>
        </w:rPr>
        <w:t>址</w:t>
      </w:r>
      <w:proofErr w:type="gramEnd"/>
      <w:r w:rsidRPr="00157CE4">
        <w:rPr>
          <w:rFonts w:ascii="Times New Roman" w:eastAsia="宋体" w:hAnsi="Times New Roman" w:cs="Times New Roman" w:hint="eastAsia"/>
          <w:szCs w:val="24"/>
        </w:rPr>
        <w:t>奇偶“</w:t>
      </w:r>
      <w:r w:rsidRPr="00157CE4">
        <w:rPr>
          <w:rFonts w:ascii="Times New Roman" w:eastAsia="宋体" w:hAnsi="Times New Roman" w:cs="Times New Roman" w:hint="eastAsia"/>
          <w:szCs w:val="24"/>
        </w:rPr>
        <w:t>OP</w:t>
      </w:r>
      <w:r w:rsidRPr="00157CE4">
        <w:rPr>
          <w:rFonts w:ascii="Times New Roman" w:eastAsia="宋体" w:hAnsi="Times New Roman" w:cs="Times New Roman" w:hint="eastAsia"/>
          <w:szCs w:val="24"/>
        </w:rPr>
        <w:t>”动态产生以下三种目的寻址操作</w:t>
      </w:r>
    </w:p>
    <w:p w14:paraId="082E3C82"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⑴在</w:t>
      </w:r>
      <w:r w:rsidRPr="00157CE4">
        <w:rPr>
          <w:rFonts w:ascii="Times New Roman" w:eastAsia="宋体" w:hAnsi="Times New Roman" w:cs="Times New Roman" w:hint="eastAsia"/>
          <w:szCs w:val="24"/>
        </w:rPr>
        <w:t>W=0</w:t>
      </w:r>
      <w:r w:rsidRPr="00157CE4">
        <w:rPr>
          <w:rFonts w:ascii="Times New Roman" w:eastAsia="宋体" w:hAnsi="Times New Roman" w:cs="Times New Roman" w:hint="eastAsia"/>
          <w:szCs w:val="24"/>
        </w:rPr>
        <w:t>时遇</w:t>
      </w:r>
      <w:r w:rsidRPr="00157CE4">
        <w:rPr>
          <w:rFonts w:ascii="Times New Roman" w:eastAsia="宋体" w:hAnsi="Times New Roman" w:cs="Times New Roman" w:hint="eastAsia"/>
          <w:szCs w:val="24"/>
        </w:rPr>
        <w:t>OP=0</w:t>
      </w:r>
      <w:r w:rsidRPr="00157CE4">
        <w:rPr>
          <w:rFonts w:ascii="Times New Roman" w:eastAsia="宋体" w:hAnsi="Times New Roman" w:cs="Times New Roman" w:hint="eastAsia"/>
          <w:szCs w:val="24"/>
        </w:rPr>
        <w:t>，由于</w:t>
      </w:r>
      <w:r w:rsidRPr="00157CE4">
        <w:rPr>
          <w:rFonts w:ascii="Times New Roman" w:eastAsia="宋体" w:hAnsi="Times New Roman" w:cs="Times New Roman" w:hint="eastAsia"/>
          <w:szCs w:val="24"/>
        </w:rPr>
        <w:t>O</w:t>
      </w:r>
      <w:r w:rsidRPr="00157CE4">
        <w:rPr>
          <w:rFonts w:ascii="Times New Roman" w:eastAsia="宋体" w:hAnsi="Times New Roman" w:cs="Times New Roman" w:hint="eastAsia"/>
          <w:szCs w:val="24"/>
        </w:rPr>
        <w:t>（偶字节）与</w:t>
      </w:r>
      <w:r w:rsidRPr="00157CE4">
        <w:rPr>
          <w:rFonts w:ascii="Times New Roman" w:eastAsia="宋体" w:hAnsi="Times New Roman" w:cs="Times New Roman" w:hint="eastAsia"/>
          <w:szCs w:val="24"/>
        </w:rPr>
        <w:t>O</w:t>
      </w:r>
      <w:r w:rsidRPr="00157CE4">
        <w:rPr>
          <w:rFonts w:ascii="Times New Roman" w:eastAsia="宋体" w:hAnsi="Times New Roman" w:cs="Times New Roman" w:hint="eastAsia"/>
          <w:szCs w:val="24"/>
        </w:rPr>
        <w:t>（奇字节）均为“</w:t>
      </w:r>
      <w:r w:rsidRPr="00157CE4">
        <w:rPr>
          <w:rFonts w:ascii="Times New Roman" w:eastAsia="宋体" w:hAnsi="Times New Roman" w:cs="Times New Roman" w:hint="eastAsia"/>
          <w:szCs w:val="24"/>
        </w:rPr>
        <w:t>0</w:t>
      </w:r>
      <w:r w:rsidRPr="00157CE4">
        <w:rPr>
          <w:rFonts w:ascii="Times New Roman" w:eastAsia="宋体" w:hAnsi="Times New Roman" w:cs="Times New Roman" w:hint="eastAsia"/>
          <w:szCs w:val="24"/>
        </w:rPr>
        <w:t>”，执行以当前</w:t>
      </w:r>
      <w:proofErr w:type="gramStart"/>
      <w:r w:rsidRPr="00157CE4">
        <w:rPr>
          <w:rFonts w:ascii="Times New Roman" w:eastAsia="宋体" w:hAnsi="Times New Roman" w:cs="Times New Roman" w:hint="eastAsia"/>
          <w:szCs w:val="24"/>
        </w:rPr>
        <w:t>目的偶址为</w:t>
      </w:r>
      <w:proofErr w:type="gramEnd"/>
      <w:r w:rsidRPr="00157CE4">
        <w:rPr>
          <w:rFonts w:ascii="Times New Roman" w:eastAsia="宋体" w:hAnsi="Times New Roman" w:cs="Times New Roman" w:hint="eastAsia"/>
          <w:szCs w:val="24"/>
        </w:rPr>
        <w:t>目标的字传递。</w:t>
      </w:r>
    </w:p>
    <w:p w14:paraId="70D4050A"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⑵在</w:t>
      </w:r>
      <w:r w:rsidRPr="00157CE4">
        <w:rPr>
          <w:rFonts w:ascii="Times New Roman" w:eastAsia="宋体" w:hAnsi="Times New Roman" w:cs="Times New Roman" w:hint="eastAsia"/>
          <w:szCs w:val="24"/>
        </w:rPr>
        <w:t>W=1</w:t>
      </w:r>
      <w:r w:rsidRPr="00157CE4">
        <w:rPr>
          <w:rFonts w:ascii="Times New Roman" w:eastAsia="宋体" w:hAnsi="Times New Roman" w:cs="Times New Roman" w:hint="eastAsia"/>
          <w:szCs w:val="24"/>
        </w:rPr>
        <w:t>时遇</w:t>
      </w:r>
      <w:r w:rsidRPr="00157CE4">
        <w:rPr>
          <w:rFonts w:ascii="Times New Roman" w:eastAsia="宋体" w:hAnsi="Times New Roman" w:cs="Times New Roman" w:hint="eastAsia"/>
          <w:szCs w:val="24"/>
        </w:rPr>
        <w:t>OP=0</w:t>
      </w:r>
      <w:r w:rsidRPr="00157CE4">
        <w:rPr>
          <w:rFonts w:ascii="Times New Roman" w:eastAsia="宋体" w:hAnsi="Times New Roman" w:cs="Times New Roman" w:hint="eastAsia"/>
          <w:szCs w:val="24"/>
        </w:rPr>
        <w:t>，由于</w:t>
      </w:r>
      <w:r w:rsidRPr="00157CE4">
        <w:rPr>
          <w:rFonts w:ascii="Times New Roman" w:eastAsia="宋体" w:hAnsi="Times New Roman" w:cs="Times New Roman" w:hint="eastAsia"/>
          <w:szCs w:val="24"/>
        </w:rPr>
        <w:t>O</w:t>
      </w:r>
      <w:r w:rsidRPr="00157CE4">
        <w:rPr>
          <w:rFonts w:ascii="Times New Roman" w:eastAsia="宋体" w:hAnsi="Times New Roman" w:cs="Times New Roman" w:hint="eastAsia"/>
          <w:szCs w:val="24"/>
        </w:rPr>
        <w:t>（偶字节）</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O</w:t>
      </w:r>
      <w:r w:rsidRPr="00157CE4">
        <w:rPr>
          <w:rFonts w:ascii="Times New Roman" w:eastAsia="宋体" w:hAnsi="Times New Roman" w:cs="Times New Roman" w:hint="eastAsia"/>
          <w:szCs w:val="24"/>
        </w:rPr>
        <w:t>（奇字节）</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执行以当前</w:t>
      </w:r>
      <w:proofErr w:type="gramStart"/>
      <w:r w:rsidRPr="00157CE4">
        <w:rPr>
          <w:rFonts w:ascii="Times New Roman" w:eastAsia="宋体" w:hAnsi="Times New Roman" w:cs="Times New Roman" w:hint="eastAsia"/>
          <w:szCs w:val="24"/>
        </w:rPr>
        <w:t>目的偶址为</w:t>
      </w:r>
      <w:proofErr w:type="gramEnd"/>
      <w:r w:rsidRPr="00157CE4">
        <w:rPr>
          <w:rFonts w:ascii="Times New Roman" w:eastAsia="宋体" w:hAnsi="Times New Roman" w:cs="Times New Roman" w:hint="eastAsia"/>
          <w:szCs w:val="24"/>
        </w:rPr>
        <w:t>目标的字节传递。</w:t>
      </w:r>
    </w:p>
    <w:p w14:paraId="10D24B38"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⑶在</w:t>
      </w:r>
      <w:r w:rsidRPr="00157CE4">
        <w:rPr>
          <w:rFonts w:ascii="Times New Roman" w:eastAsia="宋体" w:hAnsi="Times New Roman" w:cs="Times New Roman" w:hint="eastAsia"/>
          <w:szCs w:val="24"/>
        </w:rPr>
        <w:t>OP=1</w:t>
      </w:r>
      <w:r w:rsidRPr="00157CE4">
        <w:rPr>
          <w:rFonts w:ascii="Times New Roman" w:eastAsia="宋体" w:hAnsi="Times New Roman" w:cs="Times New Roman" w:hint="eastAsia"/>
          <w:szCs w:val="24"/>
        </w:rPr>
        <w:t>时，由于</w:t>
      </w:r>
      <w:r w:rsidRPr="00157CE4">
        <w:rPr>
          <w:rFonts w:ascii="Times New Roman" w:eastAsia="宋体" w:hAnsi="Times New Roman" w:cs="Times New Roman" w:hint="eastAsia"/>
          <w:szCs w:val="24"/>
        </w:rPr>
        <w:t>O</w:t>
      </w:r>
      <w:r w:rsidRPr="00157CE4">
        <w:rPr>
          <w:rFonts w:ascii="Times New Roman" w:eastAsia="宋体" w:hAnsi="Times New Roman" w:cs="Times New Roman" w:hint="eastAsia"/>
          <w:szCs w:val="24"/>
        </w:rPr>
        <w:t>（奇字节）</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0</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O</w:t>
      </w:r>
      <w:r w:rsidRPr="00157CE4">
        <w:rPr>
          <w:rFonts w:ascii="Times New Roman" w:eastAsia="宋体" w:hAnsi="Times New Roman" w:cs="Times New Roman" w:hint="eastAsia"/>
          <w:szCs w:val="24"/>
        </w:rPr>
        <w:t>（偶字节）</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”，无条件执行以当前</w:t>
      </w:r>
      <w:proofErr w:type="gramStart"/>
      <w:r w:rsidRPr="00157CE4">
        <w:rPr>
          <w:rFonts w:ascii="Times New Roman" w:eastAsia="宋体" w:hAnsi="Times New Roman" w:cs="Times New Roman" w:hint="eastAsia"/>
          <w:szCs w:val="24"/>
        </w:rPr>
        <w:t>目的奇址为</w:t>
      </w:r>
      <w:proofErr w:type="gramEnd"/>
      <w:r w:rsidRPr="00157CE4">
        <w:rPr>
          <w:rFonts w:ascii="Times New Roman" w:eastAsia="宋体" w:hAnsi="Times New Roman" w:cs="Times New Roman" w:hint="eastAsia"/>
          <w:szCs w:val="24"/>
        </w:rPr>
        <w:t>目标的字节传递。</w:t>
      </w:r>
    </w:p>
    <w:p w14:paraId="6E9C5D1C" w14:textId="77777777" w:rsidR="00157CE4" w:rsidRPr="00157CE4" w:rsidRDefault="00157CE4" w:rsidP="00157CE4">
      <w:pPr>
        <w:ind w:firstLineChars="200" w:firstLine="420"/>
        <w:rPr>
          <w:rFonts w:ascii="Times New Roman" w:eastAsia="宋体" w:hAnsi="Times New Roman" w:cs="Times New Roman"/>
          <w:szCs w:val="24"/>
        </w:rPr>
      </w:pPr>
    </w:p>
    <w:p w14:paraId="7FACFD18" w14:textId="77777777" w:rsidR="00157CE4" w:rsidRPr="00157CE4" w:rsidRDefault="00157CE4">
      <w:pPr>
        <w:numPr>
          <w:ilvl w:val="0"/>
          <w:numId w:val="31"/>
        </w:numPr>
        <w:tabs>
          <w:tab w:val="left" w:pos="0"/>
        </w:tabs>
        <w:ind w:firstLineChars="200" w:firstLine="422"/>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数据传递规则</w:t>
      </w:r>
    </w:p>
    <w:p w14:paraId="2A7680B9"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系统在十六位原理计算机的</w:t>
      </w:r>
      <w:proofErr w:type="gramStart"/>
      <w:r w:rsidRPr="00157CE4">
        <w:rPr>
          <w:rFonts w:ascii="Times New Roman" w:eastAsia="宋体" w:hAnsi="Times New Roman" w:cs="Times New Roman" w:hint="eastAsia"/>
          <w:szCs w:val="24"/>
        </w:rPr>
        <w:t>字操作</w:t>
      </w:r>
      <w:proofErr w:type="gramEnd"/>
      <w:r w:rsidRPr="00157CE4">
        <w:rPr>
          <w:rFonts w:ascii="Times New Roman" w:eastAsia="宋体" w:hAnsi="Times New Roman" w:cs="Times New Roman" w:hint="eastAsia"/>
          <w:szCs w:val="24"/>
        </w:rPr>
        <w:t>中动态地融入了字节操作的过程，其源奇偶映射总线宽度，而目的奇偶则制约传递长度。系统在十六位原理计算机的字节操作中运用总线互联机制，</w:t>
      </w:r>
      <w:proofErr w:type="gramStart"/>
      <w:r w:rsidRPr="00157CE4">
        <w:rPr>
          <w:rFonts w:ascii="Times New Roman" w:eastAsia="宋体" w:hAnsi="Times New Roman" w:cs="Times New Roman" w:hint="eastAsia"/>
          <w:szCs w:val="24"/>
        </w:rPr>
        <w:t>以源址</w:t>
      </w:r>
      <w:proofErr w:type="gramEnd"/>
      <w:r w:rsidRPr="00157CE4">
        <w:rPr>
          <w:rFonts w:ascii="Times New Roman" w:eastAsia="宋体" w:hAnsi="Times New Roman" w:cs="Times New Roman" w:hint="eastAsia"/>
          <w:szCs w:val="24"/>
        </w:rPr>
        <w:t>的奇偶性形成“奇递偶”或“偶递奇”两者互通的八位字节总线。</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56"/>
        <w:gridCol w:w="456"/>
        <w:gridCol w:w="456"/>
        <w:gridCol w:w="1977"/>
      </w:tblGrid>
      <w:tr w:rsidR="00157CE4" w:rsidRPr="00157CE4" w14:paraId="517C0CCA" w14:textId="77777777" w:rsidTr="0037492E">
        <w:tblPrEx>
          <w:tblCellMar>
            <w:top w:w="0" w:type="dxa"/>
            <w:left w:w="0" w:type="dxa"/>
            <w:bottom w:w="0" w:type="dxa"/>
            <w:right w:w="0" w:type="dxa"/>
          </w:tblCellMar>
        </w:tblPrEx>
        <w:trPr>
          <w:jc w:val="center"/>
        </w:trPr>
        <w:tc>
          <w:tcPr>
            <w:tcW w:w="3345" w:type="dxa"/>
            <w:gridSpan w:val="4"/>
            <w:tcBorders>
              <w:top w:val="nil"/>
              <w:left w:val="nil"/>
              <w:bottom w:val="single" w:sz="12" w:space="0" w:color="auto"/>
              <w:right w:val="nil"/>
            </w:tcBorders>
            <w:vAlign w:val="center"/>
          </w:tcPr>
          <w:p w14:paraId="1F350E8D" w14:textId="77777777" w:rsidR="00157CE4" w:rsidRPr="00157CE4" w:rsidRDefault="00157CE4" w:rsidP="00157CE4">
            <w:pPr>
              <w:jc w:val="center"/>
              <w:rPr>
                <w:rFonts w:ascii="Courier New" w:eastAsia="宋体" w:hAnsi="Courier New" w:cs="Courier New" w:hint="eastAsia"/>
                <w:sz w:val="18"/>
                <w:szCs w:val="24"/>
              </w:rPr>
            </w:pPr>
            <w:r w:rsidRPr="00157CE4">
              <w:rPr>
                <w:rFonts w:ascii="Times New Roman" w:eastAsia="黑体" w:hAnsi="Times New Roman" w:cs="Times New Roman" w:hint="eastAsia"/>
                <w:b/>
                <w:bCs/>
                <w:sz w:val="18"/>
                <w:szCs w:val="24"/>
              </w:rPr>
              <w:t>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18"/>
                  <w:szCs w:val="24"/>
                </w:rPr>
                <w:t>2.3.7</w:t>
              </w:r>
              <w:r w:rsidRPr="00157CE4">
                <w:rPr>
                  <w:rFonts w:ascii="Times New Roman" w:eastAsia="黑体" w:hAnsi="Times New Roman" w:cs="Times New Roman" w:hint="eastAsia"/>
                  <w:b/>
                  <w:bCs/>
                  <w:sz w:val="18"/>
                  <w:szCs w:val="24"/>
                </w:rPr>
                <w:t xml:space="preserve">　</w:t>
              </w:r>
            </w:smartTag>
            <w:r w:rsidRPr="00157CE4">
              <w:rPr>
                <w:rFonts w:ascii="Times New Roman" w:eastAsia="黑体" w:hAnsi="Times New Roman" w:cs="Times New Roman" w:hint="eastAsia"/>
                <w:b/>
                <w:bCs/>
                <w:sz w:val="18"/>
                <w:szCs w:val="24"/>
              </w:rPr>
              <w:t>十六位总线传递规则</w:t>
            </w:r>
          </w:p>
        </w:tc>
      </w:tr>
      <w:tr w:rsidR="00157CE4" w:rsidRPr="00157CE4" w14:paraId="6F20355A" w14:textId="77777777" w:rsidTr="0037492E">
        <w:tblPrEx>
          <w:tblCellMar>
            <w:top w:w="0" w:type="dxa"/>
            <w:left w:w="0" w:type="dxa"/>
            <w:bottom w:w="0" w:type="dxa"/>
            <w:right w:w="0" w:type="dxa"/>
          </w:tblCellMar>
        </w:tblPrEx>
        <w:trPr>
          <w:cantSplit/>
          <w:jc w:val="center"/>
        </w:trPr>
        <w:tc>
          <w:tcPr>
            <w:tcW w:w="1368" w:type="dxa"/>
            <w:gridSpan w:val="3"/>
            <w:tcBorders>
              <w:top w:val="single" w:sz="12" w:space="0" w:color="auto"/>
              <w:bottom w:val="single" w:sz="6" w:space="0" w:color="auto"/>
            </w:tcBorders>
            <w:vAlign w:val="center"/>
          </w:tcPr>
          <w:p w14:paraId="1F038BD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总线规则</w:t>
            </w:r>
          </w:p>
        </w:tc>
        <w:tc>
          <w:tcPr>
            <w:tcW w:w="1977" w:type="dxa"/>
            <w:vMerge w:val="restart"/>
            <w:tcBorders>
              <w:top w:val="single" w:sz="12" w:space="0" w:color="auto"/>
            </w:tcBorders>
            <w:vAlign w:val="center"/>
          </w:tcPr>
          <w:p w14:paraId="66192EAB"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功能说明</w:t>
            </w:r>
          </w:p>
        </w:tc>
      </w:tr>
      <w:tr w:rsidR="00157CE4" w:rsidRPr="00157CE4" w14:paraId="53F63528" w14:textId="77777777" w:rsidTr="0037492E">
        <w:tblPrEx>
          <w:tblCellMar>
            <w:top w:w="0" w:type="dxa"/>
            <w:left w:w="0" w:type="dxa"/>
            <w:bottom w:w="0" w:type="dxa"/>
            <w:right w:w="0" w:type="dxa"/>
          </w:tblCellMar>
        </w:tblPrEx>
        <w:trPr>
          <w:cantSplit/>
          <w:jc w:val="center"/>
        </w:trPr>
        <w:tc>
          <w:tcPr>
            <w:tcW w:w="456" w:type="dxa"/>
            <w:tcBorders>
              <w:top w:val="single" w:sz="6" w:space="0" w:color="auto"/>
              <w:right w:val="nil"/>
            </w:tcBorders>
            <w:vAlign w:val="center"/>
          </w:tcPr>
          <w:p w14:paraId="41ABB8BA"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w:t>
            </w:r>
          </w:p>
        </w:tc>
        <w:tc>
          <w:tcPr>
            <w:tcW w:w="456" w:type="dxa"/>
            <w:tcBorders>
              <w:top w:val="single" w:sz="6" w:space="0" w:color="auto"/>
              <w:left w:val="nil"/>
              <w:right w:val="nil"/>
            </w:tcBorders>
            <w:vAlign w:val="center"/>
          </w:tcPr>
          <w:p w14:paraId="73DA9B4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XP</w:t>
            </w:r>
          </w:p>
        </w:tc>
        <w:tc>
          <w:tcPr>
            <w:tcW w:w="456" w:type="dxa"/>
            <w:tcBorders>
              <w:top w:val="single" w:sz="6" w:space="0" w:color="auto"/>
              <w:left w:val="nil"/>
              <w:bottom w:val="single" w:sz="6" w:space="0" w:color="auto"/>
            </w:tcBorders>
            <w:vAlign w:val="center"/>
          </w:tcPr>
          <w:p w14:paraId="2484A9BF"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OP</w:t>
            </w:r>
          </w:p>
        </w:tc>
        <w:tc>
          <w:tcPr>
            <w:tcW w:w="1977" w:type="dxa"/>
            <w:vMerge/>
            <w:tcBorders>
              <w:bottom w:val="single" w:sz="6" w:space="0" w:color="auto"/>
            </w:tcBorders>
            <w:vAlign w:val="center"/>
          </w:tcPr>
          <w:p w14:paraId="1070D709" w14:textId="77777777" w:rsidR="00157CE4" w:rsidRPr="00157CE4" w:rsidRDefault="00157CE4" w:rsidP="00157CE4">
            <w:pPr>
              <w:jc w:val="center"/>
              <w:rPr>
                <w:rFonts w:ascii="Courier New" w:eastAsia="宋体" w:hAnsi="Courier New" w:cs="Courier New" w:hint="eastAsia"/>
                <w:sz w:val="18"/>
                <w:szCs w:val="24"/>
              </w:rPr>
            </w:pPr>
          </w:p>
        </w:tc>
      </w:tr>
      <w:tr w:rsidR="00157CE4" w:rsidRPr="00157CE4" w14:paraId="7FC4ACF3" w14:textId="77777777" w:rsidTr="0037492E">
        <w:tblPrEx>
          <w:tblCellMar>
            <w:top w:w="0" w:type="dxa"/>
            <w:left w:w="0" w:type="dxa"/>
            <w:bottom w:w="0" w:type="dxa"/>
            <w:right w:w="0" w:type="dxa"/>
          </w:tblCellMar>
        </w:tblPrEx>
        <w:trPr>
          <w:jc w:val="center"/>
        </w:trPr>
        <w:tc>
          <w:tcPr>
            <w:tcW w:w="456" w:type="dxa"/>
            <w:tcBorders>
              <w:right w:val="nil"/>
            </w:tcBorders>
            <w:vAlign w:val="center"/>
          </w:tcPr>
          <w:p w14:paraId="276224E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6" w:type="dxa"/>
            <w:tcBorders>
              <w:left w:val="nil"/>
              <w:right w:val="nil"/>
            </w:tcBorders>
            <w:vAlign w:val="center"/>
          </w:tcPr>
          <w:p w14:paraId="7B2ECF4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6" w:type="dxa"/>
            <w:tcBorders>
              <w:top w:val="single" w:sz="6" w:space="0" w:color="auto"/>
              <w:left w:val="nil"/>
              <w:bottom w:val="single" w:sz="6" w:space="0" w:color="auto"/>
            </w:tcBorders>
            <w:vAlign w:val="center"/>
          </w:tcPr>
          <w:p w14:paraId="4DD24EA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977" w:type="dxa"/>
            <w:tcBorders>
              <w:top w:val="single" w:sz="6" w:space="0" w:color="auto"/>
              <w:bottom w:val="single" w:sz="6" w:space="0" w:color="auto"/>
            </w:tcBorders>
            <w:vAlign w:val="center"/>
          </w:tcPr>
          <w:p w14:paraId="181F31C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字传递（十六位传递）</w:t>
            </w:r>
          </w:p>
        </w:tc>
      </w:tr>
      <w:tr w:rsidR="00157CE4" w:rsidRPr="00157CE4" w14:paraId="7E0431B4" w14:textId="77777777" w:rsidTr="0037492E">
        <w:tblPrEx>
          <w:tblCellMar>
            <w:top w:w="0" w:type="dxa"/>
            <w:left w:w="0" w:type="dxa"/>
            <w:bottom w:w="0" w:type="dxa"/>
            <w:right w:w="0" w:type="dxa"/>
          </w:tblCellMar>
        </w:tblPrEx>
        <w:trPr>
          <w:jc w:val="center"/>
        </w:trPr>
        <w:tc>
          <w:tcPr>
            <w:tcW w:w="456" w:type="dxa"/>
            <w:tcBorders>
              <w:right w:val="nil"/>
            </w:tcBorders>
            <w:vAlign w:val="center"/>
          </w:tcPr>
          <w:p w14:paraId="372BDF7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6" w:type="dxa"/>
            <w:tcBorders>
              <w:left w:val="nil"/>
              <w:right w:val="nil"/>
            </w:tcBorders>
            <w:vAlign w:val="center"/>
          </w:tcPr>
          <w:p w14:paraId="29279A97"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6" w:type="dxa"/>
            <w:tcBorders>
              <w:top w:val="single" w:sz="6" w:space="0" w:color="auto"/>
              <w:left w:val="nil"/>
              <w:bottom w:val="single" w:sz="6" w:space="0" w:color="auto"/>
            </w:tcBorders>
            <w:vAlign w:val="center"/>
          </w:tcPr>
          <w:p w14:paraId="6F62509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977" w:type="dxa"/>
            <w:tcBorders>
              <w:top w:val="single" w:sz="6" w:space="0" w:color="auto"/>
              <w:bottom w:val="single" w:sz="6" w:space="0" w:color="auto"/>
            </w:tcBorders>
            <w:vAlign w:val="center"/>
          </w:tcPr>
          <w:p w14:paraId="29BACAD6" w14:textId="77777777" w:rsidR="00157CE4" w:rsidRPr="00157CE4" w:rsidRDefault="00157CE4" w:rsidP="00157CE4">
            <w:pPr>
              <w:jc w:val="center"/>
              <w:rPr>
                <w:rFonts w:ascii="Courier New" w:eastAsia="宋体" w:hAnsi="Courier New" w:cs="Courier New" w:hint="eastAsia"/>
                <w:sz w:val="18"/>
                <w:szCs w:val="24"/>
              </w:rPr>
            </w:pPr>
            <w:proofErr w:type="gramStart"/>
            <w:r w:rsidRPr="00157CE4">
              <w:rPr>
                <w:rFonts w:ascii="Courier New" w:eastAsia="宋体" w:hAnsi="Courier New" w:cs="Courier New" w:hint="eastAsia"/>
                <w:sz w:val="18"/>
                <w:szCs w:val="24"/>
              </w:rPr>
              <w:t>偶送偶（低位送低位</w:t>
            </w:r>
            <w:proofErr w:type="gramEnd"/>
            <w:r w:rsidRPr="00157CE4">
              <w:rPr>
                <w:rFonts w:ascii="Courier New" w:eastAsia="宋体" w:hAnsi="Courier New" w:cs="Courier New" w:hint="eastAsia"/>
                <w:sz w:val="18"/>
                <w:szCs w:val="24"/>
              </w:rPr>
              <w:t>）</w:t>
            </w:r>
          </w:p>
        </w:tc>
      </w:tr>
      <w:tr w:rsidR="00157CE4" w:rsidRPr="00157CE4" w14:paraId="1608D9FC" w14:textId="77777777" w:rsidTr="0037492E">
        <w:tblPrEx>
          <w:tblCellMar>
            <w:top w:w="0" w:type="dxa"/>
            <w:left w:w="0" w:type="dxa"/>
            <w:bottom w:w="0" w:type="dxa"/>
            <w:right w:w="0" w:type="dxa"/>
          </w:tblCellMar>
        </w:tblPrEx>
        <w:trPr>
          <w:jc w:val="center"/>
        </w:trPr>
        <w:tc>
          <w:tcPr>
            <w:tcW w:w="456" w:type="dxa"/>
            <w:tcBorders>
              <w:right w:val="nil"/>
            </w:tcBorders>
            <w:vAlign w:val="center"/>
          </w:tcPr>
          <w:p w14:paraId="01F3CEEA"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6" w:type="dxa"/>
            <w:tcBorders>
              <w:left w:val="nil"/>
              <w:right w:val="nil"/>
            </w:tcBorders>
            <w:vAlign w:val="center"/>
          </w:tcPr>
          <w:p w14:paraId="015598B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56" w:type="dxa"/>
            <w:tcBorders>
              <w:top w:val="single" w:sz="6" w:space="0" w:color="auto"/>
              <w:left w:val="nil"/>
              <w:bottom w:val="single" w:sz="6" w:space="0" w:color="auto"/>
            </w:tcBorders>
            <w:vAlign w:val="center"/>
          </w:tcPr>
          <w:p w14:paraId="4BCF5BD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1977" w:type="dxa"/>
            <w:tcBorders>
              <w:top w:val="single" w:sz="6" w:space="0" w:color="auto"/>
              <w:bottom w:val="single" w:sz="6" w:space="0" w:color="auto"/>
            </w:tcBorders>
            <w:vAlign w:val="center"/>
          </w:tcPr>
          <w:p w14:paraId="6D028DDA" w14:textId="77777777" w:rsidR="00157CE4" w:rsidRPr="00157CE4" w:rsidRDefault="00157CE4" w:rsidP="00157CE4">
            <w:pPr>
              <w:jc w:val="center"/>
              <w:rPr>
                <w:rFonts w:ascii="Courier New" w:eastAsia="宋体" w:hAnsi="Courier New" w:cs="Courier New" w:hint="eastAsia"/>
                <w:sz w:val="18"/>
                <w:szCs w:val="24"/>
              </w:rPr>
            </w:pPr>
            <w:proofErr w:type="gramStart"/>
            <w:r w:rsidRPr="00157CE4">
              <w:rPr>
                <w:rFonts w:ascii="Courier New" w:eastAsia="宋体" w:hAnsi="Courier New" w:cs="Courier New" w:hint="eastAsia"/>
                <w:sz w:val="18"/>
                <w:szCs w:val="24"/>
              </w:rPr>
              <w:t>偶送奇（低位送</w:t>
            </w:r>
            <w:proofErr w:type="gramEnd"/>
            <w:r w:rsidRPr="00157CE4">
              <w:rPr>
                <w:rFonts w:ascii="Courier New" w:eastAsia="宋体" w:hAnsi="Courier New" w:cs="Courier New" w:hint="eastAsia"/>
                <w:sz w:val="18"/>
                <w:szCs w:val="24"/>
              </w:rPr>
              <w:t>高位）</w:t>
            </w:r>
          </w:p>
        </w:tc>
      </w:tr>
      <w:tr w:rsidR="00157CE4" w:rsidRPr="00157CE4" w14:paraId="7BACCF5E" w14:textId="77777777" w:rsidTr="0037492E">
        <w:tblPrEx>
          <w:tblCellMar>
            <w:top w:w="0" w:type="dxa"/>
            <w:left w:w="0" w:type="dxa"/>
            <w:bottom w:w="0" w:type="dxa"/>
            <w:right w:w="0" w:type="dxa"/>
          </w:tblCellMar>
        </w:tblPrEx>
        <w:trPr>
          <w:jc w:val="center"/>
        </w:trPr>
        <w:tc>
          <w:tcPr>
            <w:tcW w:w="456" w:type="dxa"/>
            <w:tcBorders>
              <w:right w:val="nil"/>
            </w:tcBorders>
            <w:vAlign w:val="center"/>
          </w:tcPr>
          <w:p w14:paraId="6C9F60B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456" w:type="dxa"/>
            <w:tcBorders>
              <w:left w:val="nil"/>
              <w:right w:val="nil"/>
            </w:tcBorders>
            <w:vAlign w:val="center"/>
          </w:tcPr>
          <w:p w14:paraId="394DB02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6" w:type="dxa"/>
            <w:tcBorders>
              <w:top w:val="single" w:sz="6" w:space="0" w:color="auto"/>
              <w:left w:val="nil"/>
              <w:bottom w:val="single" w:sz="6" w:space="0" w:color="auto"/>
            </w:tcBorders>
            <w:vAlign w:val="center"/>
          </w:tcPr>
          <w:p w14:paraId="746BD58E"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977" w:type="dxa"/>
            <w:tcBorders>
              <w:top w:val="single" w:sz="6" w:space="0" w:color="auto"/>
              <w:bottom w:val="single" w:sz="6" w:space="0" w:color="auto"/>
            </w:tcBorders>
            <w:vAlign w:val="center"/>
          </w:tcPr>
          <w:p w14:paraId="67EC9F6C" w14:textId="77777777" w:rsidR="00157CE4" w:rsidRPr="00157CE4" w:rsidRDefault="00157CE4" w:rsidP="00157CE4">
            <w:pPr>
              <w:jc w:val="center"/>
              <w:rPr>
                <w:rFonts w:ascii="Courier New" w:eastAsia="宋体" w:hAnsi="Courier New" w:cs="Courier New" w:hint="eastAsia"/>
                <w:sz w:val="18"/>
                <w:szCs w:val="24"/>
              </w:rPr>
            </w:pPr>
            <w:proofErr w:type="gramStart"/>
            <w:r w:rsidRPr="00157CE4">
              <w:rPr>
                <w:rFonts w:ascii="Courier New" w:eastAsia="宋体" w:hAnsi="Courier New" w:cs="Courier New" w:hint="eastAsia"/>
                <w:sz w:val="18"/>
                <w:szCs w:val="24"/>
              </w:rPr>
              <w:t>奇送偶</w:t>
            </w:r>
            <w:proofErr w:type="gramEnd"/>
            <w:r w:rsidRPr="00157CE4">
              <w:rPr>
                <w:rFonts w:ascii="Courier New" w:eastAsia="宋体" w:hAnsi="Courier New" w:cs="Courier New" w:hint="eastAsia"/>
                <w:sz w:val="18"/>
                <w:szCs w:val="24"/>
              </w:rPr>
              <w:t>（高位送低位）</w:t>
            </w:r>
          </w:p>
        </w:tc>
      </w:tr>
      <w:tr w:rsidR="00157CE4" w:rsidRPr="00157CE4" w14:paraId="4248F6E2" w14:textId="77777777" w:rsidTr="0037492E">
        <w:tblPrEx>
          <w:tblCellMar>
            <w:top w:w="0" w:type="dxa"/>
            <w:left w:w="0" w:type="dxa"/>
            <w:bottom w:w="0" w:type="dxa"/>
            <w:right w:w="0" w:type="dxa"/>
          </w:tblCellMar>
        </w:tblPrEx>
        <w:trPr>
          <w:jc w:val="center"/>
        </w:trPr>
        <w:tc>
          <w:tcPr>
            <w:tcW w:w="456" w:type="dxa"/>
            <w:tcBorders>
              <w:right w:val="nil"/>
            </w:tcBorders>
            <w:vAlign w:val="center"/>
          </w:tcPr>
          <w:p w14:paraId="2F9C40E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456" w:type="dxa"/>
            <w:tcBorders>
              <w:left w:val="nil"/>
              <w:right w:val="nil"/>
            </w:tcBorders>
            <w:vAlign w:val="center"/>
          </w:tcPr>
          <w:p w14:paraId="1872022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56" w:type="dxa"/>
            <w:tcBorders>
              <w:top w:val="single" w:sz="6" w:space="0" w:color="auto"/>
              <w:left w:val="nil"/>
            </w:tcBorders>
            <w:vAlign w:val="center"/>
          </w:tcPr>
          <w:p w14:paraId="68C898A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1977" w:type="dxa"/>
            <w:tcBorders>
              <w:top w:val="single" w:sz="6" w:space="0" w:color="auto"/>
            </w:tcBorders>
            <w:vAlign w:val="center"/>
          </w:tcPr>
          <w:p w14:paraId="72946739" w14:textId="77777777" w:rsidR="00157CE4" w:rsidRPr="00157CE4" w:rsidRDefault="00157CE4" w:rsidP="00157CE4">
            <w:pPr>
              <w:jc w:val="center"/>
              <w:rPr>
                <w:rFonts w:ascii="Courier New" w:eastAsia="宋体" w:hAnsi="Courier New" w:cs="Courier New" w:hint="eastAsia"/>
                <w:sz w:val="18"/>
                <w:szCs w:val="24"/>
              </w:rPr>
            </w:pPr>
            <w:proofErr w:type="gramStart"/>
            <w:r w:rsidRPr="00157CE4">
              <w:rPr>
                <w:rFonts w:ascii="Courier New" w:eastAsia="宋体" w:hAnsi="Courier New" w:cs="Courier New" w:hint="eastAsia"/>
                <w:sz w:val="18"/>
                <w:szCs w:val="24"/>
              </w:rPr>
              <w:t>奇送奇</w:t>
            </w:r>
            <w:proofErr w:type="gramEnd"/>
            <w:r w:rsidRPr="00157CE4">
              <w:rPr>
                <w:rFonts w:ascii="Courier New" w:eastAsia="宋体" w:hAnsi="Courier New" w:cs="Courier New" w:hint="eastAsia"/>
                <w:sz w:val="18"/>
                <w:szCs w:val="24"/>
              </w:rPr>
              <w:t>（高位送高位）</w:t>
            </w:r>
          </w:p>
        </w:tc>
      </w:tr>
    </w:tbl>
    <w:p w14:paraId="04341BA4"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说明：上表中“</w:t>
      </w:r>
      <w:r w:rsidRPr="00157CE4">
        <w:rPr>
          <w:rFonts w:ascii="Times New Roman" w:eastAsia="宋体" w:hAnsi="Times New Roman" w:cs="Times New Roman" w:hint="eastAsia"/>
          <w:szCs w:val="24"/>
        </w:rPr>
        <w:t>XP</w:t>
      </w:r>
      <w:r w:rsidRPr="00157CE4">
        <w:rPr>
          <w:rFonts w:ascii="Times New Roman" w:eastAsia="宋体" w:hAnsi="Times New Roman" w:cs="Times New Roman" w:hint="eastAsia"/>
          <w:szCs w:val="24"/>
        </w:rPr>
        <w:t>”与“</w:t>
      </w:r>
      <w:r w:rsidRPr="00157CE4">
        <w:rPr>
          <w:rFonts w:ascii="Times New Roman" w:eastAsia="宋体" w:hAnsi="Times New Roman" w:cs="Times New Roman" w:hint="eastAsia"/>
          <w:szCs w:val="24"/>
        </w:rPr>
        <w:t>OP</w:t>
      </w:r>
      <w:r w:rsidRPr="00157CE4">
        <w:rPr>
          <w:rFonts w:ascii="Times New Roman" w:eastAsia="宋体" w:hAnsi="Times New Roman" w:cs="Times New Roman" w:hint="eastAsia"/>
          <w:szCs w:val="24"/>
        </w:rPr>
        <w:t>”仅为原理计算机特定的专用寄存器奇偶标志，适用于</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BX</w:t>
      </w:r>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SP</w:t>
      </w:r>
      <w:r w:rsidRPr="00157CE4">
        <w:rPr>
          <w:rFonts w:ascii="Times New Roman" w:eastAsia="宋体" w:hAnsi="Times New Roman" w:cs="Times New Roman" w:hint="eastAsia"/>
          <w:szCs w:val="24"/>
        </w:rPr>
        <w:t>及</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的寻址场合；在存储器寻址中应以地址线“</w:t>
      </w:r>
      <w:r w:rsidRPr="00157CE4">
        <w:rPr>
          <w:rFonts w:ascii="Times New Roman" w:eastAsia="宋体" w:hAnsi="Times New Roman" w:cs="Times New Roman" w:hint="eastAsia"/>
          <w:szCs w:val="24"/>
        </w:rPr>
        <w:t>A0</w:t>
      </w:r>
      <w:r w:rsidRPr="00157CE4">
        <w:rPr>
          <w:rFonts w:ascii="Times New Roman" w:eastAsia="宋体" w:hAnsi="Times New Roman" w:cs="Times New Roman" w:hint="eastAsia"/>
          <w:szCs w:val="24"/>
        </w:rPr>
        <w:t>”为奇偶；在通用寄存器寻址中应从指令格式中所定义的“源与目的”字段动态索取奇偶标志。</w:t>
      </w:r>
    </w:p>
    <w:p w14:paraId="5E150664" w14:textId="77777777" w:rsidR="00157CE4" w:rsidRPr="00157CE4" w:rsidRDefault="00157CE4" w:rsidP="00157CE4">
      <w:pPr>
        <w:ind w:firstLineChars="200" w:firstLine="420"/>
        <w:rPr>
          <w:rFonts w:ascii="Times New Roman" w:eastAsia="宋体" w:hAnsi="Times New Roman" w:cs="Times New Roman"/>
          <w:szCs w:val="24"/>
        </w:rPr>
      </w:pPr>
    </w:p>
    <w:p w14:paraId="67A323C9"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四、数据传递实验</w:t>
      </w:r>
    </w:p>
    <w:p w14:paraId="78A0C0B7" w14:textId="77777777" w:rsidR="00157CE4" w:rsidRPr="00157CE4" w:rsidRDefault="00157CE4">
      <w:pPr>
        <w:numPr>
          <w:ilvl w:val="0"/>
          <w:numId w:val="32"/>
        </w:numPr>
        <w:rPr>
          <w:rFonts w:ascii="黑体" w:eastAsia="黑体" w:hAnsi="Times New Roman" w:cs="Times New Roman" w:hint="eastAsia"/>
          <w:b/>
          <w:szCs w:val="24"/>
        </w:rPr>
      </w:pPr>
      <w:r w:rsidRPr="00157CE4">
        <w:rPr>
          <w:rFonts w:ascii="黑体" w:eastAsia="黑体" w:hAnsi="Times New Roman" w:cs="Times New Roman" w:hint="eastAsia"/>
          <w:b/>
          <w:szCs w:val="24"/>
        </w:rPr>
        <w:t>实验连线</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23"/>
        <w:gridCol w:w="835"/>
        <w:gridCol w:w="1126"/>
        <w:gridCol w:w="3609"/>
        <w:gridCol w:w="1128"/>
      </w:tblGrid>
      <w:tr w:rsidR="00157CE4" w:rsidRPr="00157CE4" w14:paraId="6390AEDA" w14:textId="77777777" w:rsidTr="0037492E">
        <w:tblPrEx>
          <w:tblCellMar>
            <w:top w:w="0" w:type="dxa"/>
            <w:left w:w="0" w:type="dxa"/>
            <w:bottom w:w="0" w:type="dxa"/>
            <w:right w:w="0" w:type="dxa"/>
          </w:tblCellMar>
        </w:tblPrEx>
        <w:trPr>
          <w:jc w:val="center"/>
        </w:trPr>
        <w:tc>
          <w:tcPr>
            <w:tcW w:w="623" w:type="dxa"/>
            <w:vAlign w:val="center"/>
          </w:tcPr>
          <w:p w14:paraId="4A0E1F7F" w14:textId="77777777" w:rsidR="00157CE4" w:rsidRPr="00157CE4" w:rsidRDefault="00157CE4" w:rsidP="00157CE4">
            <w:pPr>
              <w:jc w:val="center"/>
              <w:rPr>
                <w:rFonts w:ascii="Times New Roman" w:eastAsia="宋体" w:hAnsi="Times New Roman" w:cs="Times New Roman" w:hint="eastAsia"/>
                <w:b/>
                <w:bCs/>
                <w:sz w:val="18"/>
                <w:szCs w:val="24"/>
              </w:rPr>
            </w:pPr>
            <w:r w:rsidRPr="00157CE4">
              <w:rPr>
                <w:rFonts w:ascii="Times New Roman" w:eastAsia="宋体" w:hAnsi="Times New Roman" w:cs="Times New Roman" w:hint="eastAsia"/>
                <w:b/>
                <w:bCs/>
                <w:sz w:val="18"/>
                <w:szCs w:val="24"/>
              </w:rPr>
              <w:t>连线</w:t>
            </w:r>
          </w:p>
        </w:tc>
        <w:tc>
          <w:tcPr>
            <w:tcW w:w="835" w:type="dxa"/>
            <w:vAlign w:val="center"/>
          </w:tcPr>
          <w:p w14:paraId="1ADB1E16" w14:textId="77777777" w:rsidR="00157CE4" w:rsidRPr="00157CE4" w:rsidRDefault="00157CE4" w:rsidP="00157CE4">
            <w:pPr>
              <w:jc w:val="center"/>
              <w:rPr>
                <w:rFonts w:ascii="Times New Roman" w:eastAsia="宋体" w:hAnsi="Times New Roman" w:cs="Times New Roman" w:hint="eastAsia"/>
                <w:b/>
                <w:bCs/>
                <w:sz w:val="18"/>
                <w:szCs w:val="24"/>
              </w:rPr>
            </w:pPr>
            <w:r w:rsidRPr="00157CE4">
              <w:rPr>
                <w:rFonts w:ascii="Times New Roman" w:eastAsia="宋体" w:hAnsi="Times New Roman" w:cs="Times New Roman" w:hint="eastAsia"/>
                <w:b/>
                <w:bCs/>
                <w:sz w:val="18"/>
                <w:szCs w:val="24"/>
              </w:rPr>
              <w:t>信号孔</w:t>
            </w:r>
          </w:p>
        </w:tc>
        <w:tc>
          <w:tcPr>
            <w:tcW w:w="1126" w:type="dxa"/>
            <w:vAlign w:val="center"/>
          </w:tcPr>
          <w:p w14:paraId="631DE863" w14:textId="77777777" w:rsidR="00157CE4" w:rsidRPr="00157CE4" w:rsidRDefault="00157CE4" w:rsidP="00157CE4">
            <w:pPr>
              <w:jc w:val="center"/>
              <w:rPr>
                <w:rFonts w:ascii="Times New Roman" w:eastAsia="宋体" w:hAnsi="Times New Roman" w:cs="Times New Roman" w:hint="eastAsia"/>
                <w:b/>
                <w:bCs/>
                <w:sz w:val="18"/>
                <w:szCs w:val="24"/>
              </w:rPr>
            </w:pPr>
            <w:r w:rsidRPr="00157CE4">
              <w:rPr>
                <w:rFonts w:ascii="Times New Roman" w:eastAsia="宋体" w:hAnsi="Times New Roman" w:cs="Times New Roman" w:hint="eastAsia"/>
                <w:b/>
                <w:bCs/>
                <w:sz w:val="18"/>
                <w:szCs w:val="24"/>
              </w:rPr>
              <w:t>接入孔</w:t>
            </w:r>
          </w:p>
        </w:tc>
        <w:tc>
          <w:tcPr>
            <w:tcW w:w="3609" w:type="dxa"/>
            <w:vAlign w:val="center"/>
          </w:tcPr>
          <w:p w14:paraId="0D69193A" w14:textId="77777777" w:rsidR="00157CE4" w:rsidRPr="00157CE4" w:rsidRDefault="00157CE4" w:rsidP="00157CE4">
            <w:pPr>
              <w:jc w:val="center"/>
              <w:rPr>
                <w:rFonts w:ascii="Times New Roman" w:eastAsia="宋体" w:hAnsi="Times New Roman" w:cs="Times New Roman" w:hint="eastAsia"/>
                <w:b/>
                <w:bCs/>
                <w:sz w:val="18"/>
                <w:szCs w:val="24"/>
              </w:rPr>
            </w:pPr>
            <w:r w:rsidRPr="00157CE4">
              <w:rPr>
                <w:rFonts w:ascii="Times New Roman" w:eastAsia="宋体" w:hAnsi="Times New Roman" w:cs="Times New Roman" w:hint="eastAsia"/>
                <w:b/>
                <w:bCs/>
                <w:sz w:val="18"/>
                <w:szCs w:val="24"/>
              </w:rPr>
              <w:t>作用</w:t>
            </w:r>
          </w:p>
        </w:tc>
        <w:tc>
          <w:tcPr>
            <w:tcW w:w="1128" w:type="dxa"/>
            <w:vAlign w:val="center"/>
          </w:tcPr>
          <w:p w14:paraId="13F971D5" w14:textId="77777777" w:rsidR="00157CE4" w:rsidRPr="00157CE4" w:rsidRDefault="00157CE4" w:rsidP="00157CE4">
            <w:pPr>
              <w:jc w:val="center"/>
              <w:rPr>
                <w:rFonts w:ascii="Times New Roman" w:eastAsia="宋体" w:hAnsi="Times New Roman" w:cs="Times New Roman" w:hint="eastAsia"/>
                <w:b/>
                <w:bCs/>
                <w:sz w:val="18"/>
                <w:szCs w:val="24"/>
              </w:rPr>
            </w:pPr>
            <w:r w:rsidRPr="00157CE4">
              <w:rPr>
                <w:rFonts w:ascii="Times New Roman" w:eastAsia="宋体" w:hAnsi="Times New Roman" w:cs="Times New Roman" w:hint="eastAsia"/>
                <w:b/>
                <w:bCs/>
                <w:sz w:val="18"/>
                <w:szCs w:val="24"/>
              </w:rPr>
              <w:t>有效电平</w:t>
            </w:r>
          </w:p>
        </w:tc>
      </w:tr>
      <w:tr w:rsidR="00157CE4" w:rsidRPr="00157CE4" w14:paraId="789AC6CF" w14:textId="77777777" w:rsidTr="0037492E">
        <w:tblPrEx>
          <w:tblCellMar>
            <w:top w:w="0" w:type="dxa"/>
            <w:left w:w="0" w:type="dxa"/>
            <w:bottom w:w="0" w:type="dxa"/>
            <w:right w:w="0" w:type="dxa"/>
          </w:tblCellMar>
        </w:tblPrEx>
        <w:trPr>
          <w:jc w:val="center"/>
        </w:trPr>
        <w:tc>
          <w:tcPr>
            <w:tcW w:w="623" w:type="dxa"/>
            <w:vAlign w:val="center"/>
          </w:tcPr>
          <w:p w14:paraId="4090BD0F"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w:t>
            </w:r>
          </w:p>
        </w:tc>
        <w:tc>
          <w:tcPr>
            <w:tcW w:w="835" w:type="dxa"/>
            <w:vAlign w:val="center"/>
          </w:tcPr>
          <w:p w14:paraId="0BB1B674"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DRCK</w:t>
            </w:r>
          </w:p>
        </w:tc>
        <w:tc>
          <w:tcPr>
            <w:tcW w:w="1126" w:type="dxa"/>
            <w:vAlign w:val="center"/>
          </w:tcPr>
          <w:p w14:paraId="3BB136F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CLOCK</w:t>
            </w:r>
          </w:p>
        </w:tc>
        <w:tc>
          <w:tcPr>
            <w:tcW w:w="3609" w:type="dxa"/>
            <w:vAlign w:val="center"/>
          </w:tcPr>
          <w:p w14:paraId="18976041"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单元手动实验状态的时钟来源</w:t>
            </w:r>
          </w:p>
        </w:tc>
        <w:tc>
          <w:tcPr>
            <w:tcW w:w="1128" w:type="dxa"/>
            <w:vAlign w:val="center"/>
          </w:tcPr>
          <w:p w14:paraId="02545703"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下降沿打入</w:t>
            </w:r>
          </w:p>
        </w:tc>
      </w:tr>
      <w:tr w:rsidR="00157CE4" w:rsidRPr="00157CE4" w14:paraId="6DBA67DE" w14:textId="77777777" w:rsidTr="0037492E">
        <w:tblPrEx>
          <w:tblCellMar>
            <w:top w:w="0" w:type="dxa"/>
            <w:left w:w="0" w:type="dxa"/>
            <w:bottom w:w="0" w:type="dxa"/>
            <w:right w:w="0" w:type="dxa"/>
          </w:tblCellMar>
        </w:tblPrEx>
        <w:trPr>
          <w:jc w:val="center"/>
        </w:trPr>
        <w:tc>
          <w:tcPr>
            <w:tcW w:w="623" w:type="dxa"/>
            <w:vAlign w:val="center"/>
          </w:tcPr>
          <w:p w14:paraId="64C9E04C"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2</w:t>
            </w:r>
          </w:p>
        </w:tc>
        <w:tc>
          <w:tcPr>
            <w:tcW w:w="835" w:type="dxa"/>
            <w:vAlign w:val="center"/>
          </w:tcPr>
          <w:p w14:paraId="2FAEA02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W</w:t>
            </w:r>
          </w:p>
        </w:tc>
        <w:tc>
          <w:tcPr>
            <w:tcW w:w="1126" w:type="dxa"/>
            <w:vAlign w:val="center"/>
          </w:tcPr>
          <w:p w14:paraId="594291C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K6(M6)</w:t>
            </w:r>
          </w:p>
        </w:tc>
        <w:tc>
          <w:tcPr>
            <w:tcW w:w="3609" w:type="dxa"/>
            <w:vAlign w:val="center"/>
          </w:tcPr>
          <w:p w14:paraId="69DFF73A"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总线字长：</w:t>
            </w:r>
            <w:r w:rsidRPr="00157CE4">
              <w:rPr>
                <w:rFonts w:ascii="Times New Roman" w:eastAsia="宋体" w:hAnsi="Times New Roman" w:cs="Times New Roman" w:hint="eastAsia"/>
                <w:sz w:val="18"/>
                <w:szCs w:val="24"/>
              </w:rPr>
              <w:t>0=16</w:t>
            </w:r>
            <w:r w:rsidRPr="00157CE4">
              <w:rPr>
                <w:rFonts w:ascii="Times New Roman" w:eastAsia="宋体" w:hAnsi="Times New Roman" w:cs="Times New Roman" w:hint="eastAsia"/>
                <w:sz w:val="18"/>
                <w:szCs w:val="24"/>
              </w:rPr>
              <w:t>位字操作，</w:t>
            </w:r>
            <w:r w:rsidRPr="00157CE4">
              <w:rPr>
                <w:rFonts w:ascii="Times New Roman" w:eastAsia="宋体" w:hAnsi="Times New Roman" w:cs="Times New Roman" w:hint="eastAsia"/>
                <w:sz w:val="18"/>
                <w:szCs w:val="24"/>
              </w:rPr>
              <w:t>1=8</w:t>
            </w:r>
            <w:r w:rsidRPr="00157CE4">
              <w:rPr>
                <w:rFonts w:ascii="Times New Roman" w:eastAsia="宋体" w:hAnsi="Times New Roman" w:cs="Times New Roman" w:hint="eastAsia"/>
                <w:sz w:val="18"/>
                <w:szCs w:val="24"/>
              </w:rPr>
              <w:t>位字节操作</w:t>
            </w:r>
          </w:p>
        </w:tc>
        <w:tc>
          <w:tcPr>
            <w:tcW w:w="1128" w:type="dxa"/>
            <w:vAlign w:val="center"/>
          </w:tcPr>
          <w:p w14:paraId="501C6E25"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49050EBF" w14:textId="77777777" w:rsidTr="0037492E">
        <w:tblPrEx>
          <w:tblCellMar>
            <w:top w:w="0" w:type="dxa"/>
            <w:left w:w="0" w:type="dxa"/>
            <w:bottom w:w="0" w:type="dxa"/>
            <w:right w:w="0" w:type="dxa"/>
          </w:tblCellMar>
        </w:tblPrEx>
        <w:trPr>
          <w:jc w:val="center"/>
        </w:trPr>
        <w:tc>
          <w:tcPr>
            <w:tcW w:w="623" w:type="dxa"/>
            <w:vAlign w:val="center"/>
          </w:tcPr>
          <w:p w14:paraId="232F951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3</w:t>
            </w:r>
          </w:p>
        </w:tc>
        <w:tc>
          <w:tcPr>
            <w:tcW w:w="835" w:type="dxa"/>
            <w:vAlign w:val="center"/>
          </w:tcPr>
          <w:p w14:paraId="7377DE2F"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XP</w:t>
            </w:r>
          </w:p>
        </w:tc>
        <w:tc>
          <w:tcPr>
            <w:tcW w:w="1126" w:type="dxa"/>
            <w:vAlign w:val="center"/>
          </w:tcPr>
          <w:p w14:paraId="5893A5D0"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K7(M7)</w:t>
            </w:r>
          </w:p>
        </w:tc>
        <w:tc>
          <w:tcPr>
            <w:tcW w:w="3609" w:type="dxa"/>
            <w:vAlign w:val="center"/>
          </w:tcPr>
          <w:p w14:paraId="334CF667"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源部件奇偶标志：</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128" w:type="dxa"/>
            <w:vAlign w:val="center"/>
          </w:tcPr>
          <w:p w14:paraId="2A959F17"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4B55805B" w14:textId="77777777" w:rsidTr="0037492E">
        <w:tblPrEx>
          <w:tblCellMar>
            <w:top w:w="0" w:type="dxa"/>
            <w:left w:w="0" w:type="dxa"/>
            <w:bottom w:w="0" w:type="dxa"/>
            <w:right w:w="0" w:type="dxa"/>
          </w:tblCellMar>
        </w:tblPrEx>
        <w:trPr>
          <w:cantSplit/>
          <w:jc w:val="center"/>
        </w:trPr>
        <w:tc>
          <w:tcPr>
            <w:tcW w:w="623" w:type="dxa"/>
            <w:vAlign w:val="center"/>
          </w:tcPr>
          <w:p w14:paraId="6213839C"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4</w:t>
            </w:r>
          </w:p>
        </w:tc>
        <w:tc>
          <w:tcPr>
            <w:tcW w:w="835" w:type="dxa"/>
            <w:vAlign w:val="center"/>
          </w:tcPr>
          <w:p w14:paraId="21ACE9C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X2</w:t>
            </w:r>
          </w:p>
        </w:tc>
        <w:tc>
          <w:tcPr>
            <w:tcW w:w="1126" w:type="dxa"/>
            <w:vAlign w:val="center"/>
          </w:tcPr>
          <w:p w14:paraId="0191B65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K10(M10)</w:t>
            </w:r>
          </w:p>
        </w:tc>
        <w:tc>
          <w:tcPr>
            <w:tcW w:w="3609" w:type="dxa"/>
            <w:vAlign w:val="center"/>
          </w:tcPr>
          <w:p w14:paraId="4E0DC84E"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X2</w:t>
            </w:r>
          </w:p>
        </w:tc>
        <w:tc>
          <w:tcPr>
            <w:tcW w:w="1128" w:type="dxa"/>
            <w:vMerge w:val="restart"/>
            <w:vAlign w:val="center"/>
          </w:tcPr>
          <w:p w14:paraId="01CA2CDC"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三八译码</w:t>
            </w:r>
          </w:p>
          <w:p w14:paraId="4427AEAA"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八中选一</w:t>
            </w:r>
          </w:p>
          <w:p w14:paraId="4164992F"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21C49D62" w14:textId="77777777" w:rsidTr="0037492E">
        <w:tblPrEx>
          <w:tblCellMar>
            <w:top w:w="0" w:type="dxa"/>
            <w:left w:w="0" w:type="dxa"/>
            <w:bottom w:w="0" w:type="dxa"/>
            <w:right w:w="0" w:type="dxa"/>
          </w:tblCellMar>
        </w:tblPrEx>
        <w:trPr>
          <w:cantSplit/>
          <w:jc w:val="center"/>
        </w:trPr>
        <w:tc>
          <w:tcPr>
            <w:tcW w:w="623" w:type="dxa"/>
            <w:vAlign w:val="center"/>
          </w:tcPr>
          <w:p w14:paraId="2A2A0C8F"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5</w:t>
            </w:r>
          </w:p>
        </w:tc>
        <w:tc>
          <w:tcPr>
            <w:tcW w:w="835" w:type="dxa"/>
            <w:vAlign w:val="center"/>
          </w:tcPr>
          <w:p w14:paraId="2A309A33"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X1</w:t>
            </w:r>
          </w:p>
        </w:tc>
        <w:tc>
          <w:tcPr>
            <w:tcW w:w="1126" w:type="dxa"/>
            <w:vAlign w:val="center"/>
          </w:tcPr>
          <w:p w14:paraId="25985E9C"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K9(M9)</w:t>
            </w:r>
          </w:p>
        </w:tc>
        <w:tc>
          <w:tcPr>
            <w:tcW w:w="3609" w:type="dxa"/>
            <w:vAlign w:val="center"/>
          </w:tcPr>
          <w:p w14:paraId="61725678"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X1</w:t>
            </w:r>
          </w:p>
        </w:tc>
        <w:tc>
          <w:tcPr>
            <w:tcW w:w="1128" w:type="dxa"/>
            <w:vMerge/>
            <w:vAlign w:val="center"/>
          </w:tcPr>
          <w:p w14:paraId="7A6C2497"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2AB8F8CF" w14:textId="77777777" w:rsidTr="0037492E">
        <w:tblPrEx>
          <w:tblCellMar>
            <w:top w:w="0" w:type="dxa"/>
            <w:left w:w="0" w:type="dxa"/>
            <w:bottom w:w="0" w:type="dxa"/>
            <w:right w:w="0" w:type="dxa"/>
          </w:tblCellMar>
        </w:tblPrEx>
        <w:trPr>
          <w:cantSplit/>
          <w:jc w:val="center"/>
        </w:trPr>
        <w:tc>
          <w:tcPr>
            <w:tcW w:w="623" w:type="dxa"/>
            <w:vAlign w:val="center"/>
          </w:tcPr>
          <w:p w14:paraId="0ED67B1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6</w:t>
            </w:r>
          </w:p>
        </w:tc>
        <w:tc>
          <w:tcPr>
            <w:tcW w:w="835" w:type="dxa"/>
            <w:vAlign w:val="center"/>
          </w:tcPr>
          <w:p w14:paraId="553BF312"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X0</w:t>
            </w:r>
          </w:p>
        </w:tc>
        <w:tc>
          <w:tcPr>
            <w:tcW w:w="1126" w:type="dxa"/>
            <w:vAlign w:val="center"/>
          </w:tcPr>
          <w:p w14:paraId="77E8E6B5"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K8(M8)</w:t>
            </w:r>
          </w:p>
        </w:tc>
        <w:tc>
          <w:tcPr>
            <w:tcW w:w="3609" w:type="dxa"/>
            <w:vAlign w:val="center"/>
          </w:tcPr>
          <w:p w14:paraId="3CE7A08B"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X0</w:t>
            </w:r>
          </w:p>
        </w:tc>
        <w:tc>
          <w:tcPr>
            <w:tcW w:w="1128" w:type="dxa"/>
            <w:vMerge/>
            <w:vAlign w:val="center"/>
          </w:tcPr>
          <w:p w14:paraId="1D06D8D4"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52BE35B2" w14:textId="77777777" w:rsidTr="0037492E">
        <w:tblPrEx>
          <w:tblCellMar>
            <w:top w:w="0" w:type="dxa"/>
            <w:left w:w="0" w:type="dxa"/>
            <w:bottom w:w="0" w:type="dxa"/>
            <w:right w:w="0" w:type="dxa"/>
          </w:tblCellMar>
        </w:tblPrEx>
        <w:trPr>
          <w:jc w:val="center"/>
        </w:trPr>
        <w:tc>
          <w:tcPr>
            <w:tcW w:w="623" w:type="dxa"/>
            <w:vAlign w:val="center"/>
          </w:tcPr>
          <w:p w14:paraId="152DF518"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7</w:t>
            </w:r>
          </w:p>
        </w:tc>
        <w:tc>
          <w:tcPr>
            <w:tcW w:w="835" w:type="dxa"/>
            <w:vAlign w:val="center"/>
          </w:tcPr>
          <w:p w14:paraId="1F204FA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OP</w:t>
            </w:r>
          </w:p>
        </w:tc>
        <w:tc>
          <w:tcPr>
            <w:tcW w:w="1126" w:type="dxa"/>
            <w:vAlign w:val="center"/>
          </w:tcPr>
          <w:p w14:paraId="359D2492"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K16(M16)</w:t>
            </w:r>
          </w:p>
        </w:tc>
        <w:tc>
          <w:tcPr>
            <w:tcW w:w="3609" w:type="dxa"/>
            <w:vAlign w:val="center"/>
          </w:tcPr>
          <w:p w14:paraId="6890B985"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目标部件奇偶标志：</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128" w:type="dxa"/>
            <w:vAlign w:val="center"/>
          </w:tcPr>
          <w:p w14:paraId="132A2445"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6B77E38B" w14:textId="77777777" w:rsidTr="0037492E">
        <w:tblPrEx>
          <w:tblCellMar>
            <w:top w:w="0" w:type="dxa"/>
            <w:left w:w="0" w:type="dxa"/>
            <w:bottom w:w="0" w:type="dxa"/>
            <w:right w:w="0" w:type="dxa"/>
          </w:tblCellMar>
        </w:tblPrEx>
        <w:trPr>
          <w:jc w:val="center"/>
        </w:trPr>
        <w:tc>
          <w:tcPr>
            <w:tcW w:w="623" w:type="dxa"/>
            <w:vAlign w:val="center"/>
          </w:tcPr>
          <w:p w14:paraId="661EC434"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8</w:t>
            </w:r>
          </w:p>
        </w:tc>
        <w:tc>
          <w:tcPr>
            <w:tcW w:w="835" w:type="dxa"/>
            <w:vAlign w:val="center"/>
          </w:tcPr>
          <w:p w14:paraId="4559F73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AXW</w:t>
            </w:r>
          </w:p>
        </w:tc>
        <w:tc>
          <w:tcPr>
            <w:tcW w:w="1126" w:type="dxa"/>
            <w:vAlign w:val="center"/>
          </w:tcPr>
          <w:p w14:paraId="276E3AF9"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K17(M17)</w:t>
            </w:r>
          </w:p>
        </w:tc>
        <w:tc>
          <w:tcPr>
            <w:tcW w:w="3609" w:type="dxa"/>
            <w:vAlign w:val="center"/>
          </w:tcPr>
          <w:p w14:paraId="4AD92033"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AX</w:t>
            </w:r>
            <w:r w:rsidRPr="00157CE4">
              <w:rPr>
                <w:rFonts w:ascii="Times New Roman" w:eastAsia="宋体" w:hAnsi="Times New Roman" w:cs="Times New Roman" w:hint="eastAsia"/>
                <w:sz w:val="18"/>
                <w:szCs w:val="24"/>
              </w:rPr>
              <w:t>运算寄存器写使能，本例定义到</w:t>
            </w:r>
            <w:r w:rsidRPr="00157CE4">
              <w:rPr>
                <w:rFonts w:ascii="Times New Roman" w:eastAsia="宋体" w:hAnsi="Times New Roman" w:cs="Times New Roman" w:hint="eastAsia"/>
                <w:sz w:val="18"/>
                <w:szCs w:val="24"/>
              </w:rPr>
              <w:t>M17</w:t>
            </w:r>
            <w:r w:rsidRPr="00157CE4">
              <w:rPr>
                <w:rFonts w:ascii="Times New Roman" w:eastAsia="宋体" w:hAnsi="Times New Roman" w:cs="Times New Roman" w:hint="eastAsia"/>
                <w:sz w:val="18"/>
                <w:szCs w:val="24"/>
              </w:rPr>
              <w:t>位</w:t>
            </w:r>
          </w:p>
        </w:tc>
        <w:tc>
          <w:tcPr>
            <w:tcW w:w="1128" w:type="dxa"/>
            <w:vAlign w:val="center"/>
          </w:tcPr>
          <w:p w14:paraId="06B511C8"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bl>
    <w:p w14:paraId="71614D0B" w14:textId="77777777" w:rsidR="00157CE4" w:rsidRPr="00157CE4" w:rsidRDefault="00157CE4" w:rsidP="00157CE4">
      <w:pPr>
        <w:ind w:firstLineChars="200" w:firstLine="420"/>
        <w:rPr>
          <w:rFonts w:ascii="Times New Roman" w:eastAsia="宋体" w:hAnsi="Times New Roman" w:cs="Times New Roman" w:hint="eastAsia"/>
          <w:szCs w:val="24"/>
        </w:rPr>
      </w:pPr>
    </w:p>
    <w:p w14:paraId="3CD5A172" w14:textId="77777777" w:rsidR="00157CE4" w:rsidRPr="00157CE4" w:rsidRDefault="00157CE4">
      <w:pPr>
        <w:numPr>
          <w:ilvl w:val="0"/>
          <w:numId w:val="32"/>
        </w:numPr>
        <w:rPr>
          <w:rFonts w:ascii="Times New Roman" w:eastAsia="宋体" w:hAnsi="Times New Roman" w:cs="Times New Roman" w:hint="eastAsia"/>
          <w:b/>
          <w:bCs/>
          <w:szCs w:val="24"/>
        </w:rPr>
      </w:pPr>
      <w:r w:rsidRPr="00157CE4">
        <w:rPr>
          <w:rFonts w:ascii="Times New Roman" w:eastAsia="黑体" w:hAnsi="Times New Roman" w:cs="Times New Roman" w:hint="eastAsia"/>
          <w:b/>
          <w:bCs/>
          <w:szCs w:val="24"/>
        </w:rPr>
        <w:t>十六位数据传送（字传递）</w:t>
      </w:r>
    </w:p>
    <w:p w14:paraId="6A9F7564"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设置数据来源为</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w:t>
      </w:r>
      <w:r w:rsidRPr="00157CE4">
        <w:rPr>
          <w:rFonts w:ascii="Times New Roman" w:eastAsia="宋体" w:hAnsi="Times New Roman" w:cs="Times New Roman" w:hint="eastAsia"/>
          <w:szCs w:val="24"/>
        </w:rPr>
        <w:t>X2 X1 X0=100</w:t>
      </w:r>
      <w:r w:rsidRPr="00157CE4">
        <w:rPr>
          <w:rFonts w:ascii="Times New Roman" w:eastAsia="宋体" w:hAnsi="Times New Roman" w:cs="Times New Roman" w:hint="eastAsia"/>
          <w:szCs w:val="24"/>
        </w:rPr>
        <w:t>），总线规则设为字传递（</w:t>
      </w:r>
      <w:r w:rsidRPr="00157CE4">
        <w:rPr>
          <w:rFonts w:ascii="Times New Roman" w:eastAsia="宋体" w:hAnsi="Times New Roman" w:cs="Times New Roman" w:hint="eastAsia"/>
          <w:szCs w:val="24"/>
        </w:rPr>
        <w:t>W XP OP=000</w:t>
      </w:r>
      <w:r w:rsidRPr="00157CE4">
        <w:rPr>
          <w:rFonts w:ascii="Times New Roman" w:eastAsia="宋体" w:hAnsi="Times New Roman" w:cs="Times New Roman" w:hint="eastAsia"/>
          <w:szCs w:val="24"/>
        </w:rPr>
        <w:t>），打开</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写使能（</w:t>
      </w:r>
      <w:r w:rsidRPr="00157CE4">
        <w:rPr>
          <w:rFonts w:ascii="Times New Roman" w:eastAsia="宋体" w:hAnsi="Times New Roman" w:cs="Times New Roman" w:hint="eastAsia"/>
          <w:szCs w:val="24"/>
        </w:rPr>
        <w:t>AXW(M17)=0</w:t>
      </w:r>
      <w:r w:rsidRPr="00157CE4">
        <w:rPr>
          <w:rFonts w:ascii="Times New Roman" w:eastAsia="宋体" w:hAnsi="Times New Roman" w:cs="Times New Roman" w:hint="eastAsia"/>
          <w:szCs w:val="24"/>
        </w:rPr>
        <w:t>），拨动“</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输入输出单元”十六位数据开关，按【单拍】按钮，将</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单元内容通过数据总线传递到</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寄存器，操作步骤如下：</w:t>
      </w:r>
    </w:p>
    <w:p w14:paraId="02677B83"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70528" behindDoc="0" locked="1" layoutInCell="1" allowOverlap="1" wp14:anchorId="23E00E4F" wp14:editId="6591A724">
                <wp:simplePos x="0" y="0"/>
                <wp:positionH relativeFrom="character">
                  <wp:posOffset>0</wp:posOffset>
                </wp:positionH>
                <wp:positionV relativeFrom="line">
                  <wp:posOffset>0</wp:posOffset>
                </wp:positionV>
                <wp:extent cx="2940050" cy="556895"/>
                <wp:effectExtent l="3810" t="0" r="0" b="0"/>
                <wp:wrapNone/>
                <wp:docPr id="221" name="组合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050" cy="556895"/>
                          <a:chOff x="0" y="0"/>
                          <a:chExt cx="4630" cy="877"/>
                        </a:xfrm>
                      </wpg:grpSpPr>
                      <wps:wsp>
                        <wps:cNvPr id="222" name="Rectangle 138"/>
                        <wps:cNvSpPr>
                          <a:spLocks noChangeArrowheads="1"/>
                        </wps:cNvSpPr>
                        <wps:spPr bwMode="auto">
                          <a:xfrm>
                            <a:off x="1735" y="0"/>
                            <a:ext cx="107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40837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15014F8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I/O=1234h</w:t>
                              </w:r>
                            </w:p>
                          </w:txbxContent>
                        </wps:txbx>
                        <wps:bodyPr rot="0" vert="horz" wrap="square" lIns="0" tIns="0" rIns="0" bIns="0" anchor="t" anchorCtr="0" upright="1">
                          <a:noAutofit/>
                        </wps:bodyPr>
                      </wps:wsp>
                      <wps:wsp>
                        <wps:cNvPr id="223" name="AutoShape 139"/>
                        <wps:cNvSpPr>
                          <a:spLocks noChangeArrowheads="1"/>
                        </wps:cNvSpPr>
                        <wps:spPr bwMode="auto">
                          <a:xfrm>
                            <a:off x="1199" y="159"/>
                            <a:ext cx="536" cy="312"/>
                          </a:xfrm>
                          <a:prstGeom prst="rightArrow">
                            <a:avLst>
                              <a:gd name="adj1" fmla="val 50000"/>
                              <a:gd name="adj2" fmla="val 4294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140"/>
                        <wps:cNvSpPr>
                          <a:spLocks noChangeArrowheads="1"/>
                        </wps:cNvSpPr>
                        <wps:spPr bwMode="auto">
                          <a:xfrm>
                            <a:off x="125" y="0"/>
                            <a:ext cx="1074"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B85DA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3ECA85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225" name="AutoShape 141"/>
                        <wps:cNvSpPr>
                          <a:spLocks noChangeArrowheads="1"/>
                        </wps:cNvSpPr>
                        <wps:spPr bwMode="auto">
                          <a:xfrm>
                            <a:off x="2808" y="159"/>
                            <a:ext cx="537" cy="312"/>
                          </a:xfrm>
                          <a:prstGeom prst="rightArrow">
                            <a:avLst>
                              <a:gd name="adj1" fmla="val 50000"/>
                              <a:gd name="adj2" fmla="val 4302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142"/>
                        <wps:cNvSpPr>
                          <a:spLocks noChangeArrowheads="1"/>
                        </wps:cNvSpPr>
                        <wps:spPr bwMode="auto">
                          <a:xfrm>
                            <a:off x="3345" y="3"/>
                            <a:ext cx="1073"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960530"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运算寄存器</w:t>
                              </w:r>
                            </w:p>
                            <w:p w14:paraId="1D51E33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AX=1234h</w:t>
                              </w:r>
                            </w:p>
                          </w:txbxContent>
                        </wps:txbx>
                        <wps:bodyPr rot="0" vert="horz" wrap="square" lIns="0" tIns="0" rIns="0" bIns="0" anchor="t" anchorCtr="0" upright="1">
                          <a:noAutofit/>
                        </wps:bodyPr>
                      </wps:wsp>
                      <wps:wsp>
                        <wps:cNvPr id="227" name="Text Box 143"/>
                        <wps:cNvSpPr txBox="1">
                          <a:spLocks noChangeArrowheads="1"/>
                        </wps:cNvSpPr>
                        <wps:spPr bwMode="auto">
                          <a:xfrm>
                            <a:off x="0" y="659"/>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6374"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wps:txbx>
                        <wps:bodyPr rot="0" vert="horz" wrap="square" lIns="0" tIns="0" rIns="0" bIns="0" anchor="t" anchorCtr="0" upright="1">
                          <a:noAutofit/>
                        </wps:bodyPr>
                      </wps:wsp>
                      <wps:wsp>
                        <wps:cNvPr id="228" name="Text Box 144"/>
                        <wps:cNvSpPr txBox="1">
                          <a:spLocks noChangeArrowheads="1"/>
                        </wps:cNvSpPr>
                        <wps:spPr bwMode="auto">
                          <a:xfrm>
                            <a:off x="3238" y="658"/>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7F2FB"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229" name="Text Box 145"/>
                        <wps:cNvSpPr txBox="1">
                          <a:spLocks noChangeArrowheads="1"/>
                        </wps:cNvSpPr>
                        <wps:spPr bwMode="auto">
                          <a:xfrm>
                            <a:off x="1680" y="659"/>
                            <a:ext cx="126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8098B" w14:textId="77777777" w:rsidR="00157CE4" w:rsidRDefault="00157CE4" w:rsidP="00157CE4">
                              <w:pPr>
                                <w:spacing w:line="0" w:lineRule="atLeast"/>
                                <w:jc w:val="center"/>
                                <w:rPr>
                                  <w:rFonts w:hint="eastAsia"/>
                                </w:rPr>
                              </w:pPr>
                              <w:r>
                                <w:rPr>
                                  <w:rFonts w:ascii="Courier New" w:hAnsi="Courier New" w:cs="Courier New" w:hint="eastAsia"/>
                                  <w:sz w:val="18"/>
                                </w:rPr>
                                <w:t>K17 K16=00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E00E4F" id="组合 221" o:spid="_x0000_s1451" style="position:absolute;margin-left:0;margin-top:0;width:231.5pt;height:43.85pt;z-index:251670528;mso-position-horizontal-relative:char;mso-position-vertical-relative:line" coordsize="463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">
                <v:rect id="Rectangle 138" o:spid="_x0000_s1452" style="position:absolute;left:1735;width:107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" filled="f">
                  <v:textbox inset="0,0,0,0">
                    <w:txbxContent>
                      <w:p w14:paraId="1B40837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15014F8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I/O=1234h</w:t>
                        </w:r>
                      </w:p>
                    </w:txbxContent>
                  </v:textbox>
                </v:rect>
                <v:shape id="AutoShape 139" o:spid="_x0000_s1453" type="#_x0000_t13" style="position:absolute;left:1199;top:159;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" fillcolor="silver" stroked="f"/>
                <v:rect id="Rectangle 140" o:spid="_x0000_s1454" style="position:absolute;left:125;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" filled="f">
                  <v:textbox inset="0,0,0,0">
                    <w:txbxContent>
                      <w:p w14:paraId="58B85DA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3ECA85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141" o:spid="_x0000_s1455" type="#_x0000_t13" style="position:absolute;left:2808;top:159;width:53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" fillcolor="silver" stroked="f"/>
                <v:rect id="Rectangle 142" o:spid="_x0000_s1456" style="position:absolute;left:3345;top:3;width:107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" filled="f">
                  <v:textbox inset="0,0,0,0">
                    <w:txbxContent>
                      <w:p w14:paraId="33960530"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运算寄存器</w:t>
                        </w:r>
                      </w:p>
                      <w:p w14:paraId="1D51E33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AX=1234h</w:t>
                        </w:r>
                      </w:p>
                    </w:txbxContent>
                  </v:textbox>
                </v:rect>
                <v:shape id="Text Box 143" o:spid="_x0000_s1457" type="#_x0000_t202" style="position:absolute;top:659;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16486374"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v:textbox>
                </v:shape>
                <v:shape id="Text Box 144" o:spid="_x0000_s1458" type="#_x0000_t202" style="position:absolute;left:3238;top:658;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3C97F2FB"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145" o:spid="_x0000_s1459" type="#_x0000_t202" style="position:absolute;left:1680;top:659;width:126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4738098B" w14:textId="77777777" w:rsidR="00157CE4" w:rsidRDefault="00157CE4" w:rsidP="00157CE4">
                        <w:pPr>
                          <w:spacing w:line="0" w:lineRule="atLeast"/>
                          <w:jc w:val="center"/>
                          <w:rPr>
                            <w:rFonts w:hint="eastAsia"/>
                          </w:rPr>
                        </w:pPr>
                        <w:r>
                          <w:rPr>
                            <w:rFonts w:ascii="Courier New" w:hAnsi="Courier New" w:cs="Courier New" w:hint="eastAsia"/>
                            <w:sz w:val="18"/>
                          </w:rPr>
                          <w:t>K17 K16=00</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1FC603FF" wp14:editId="0A94010B">
                <wp:extent cx="2941955" cy="556895"/>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2941955" cy="55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A8C62" id="矩形 16" o:spid="_x0000_s1026" style="width:231.6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56F9FF92" w14:textId="77777777" w:rsidR="00157CE4" w:rsidRPr="00157CE4" w:rsidRDefault="00157CE4" w:rsidP="00157CE4">
      <w:pPr>
        <w:jc w:val="center"/>
        <w:rPr>
          <w:rFonts w:ascii="Times New Roman" w:eastAsia="宋体" w:hAnsi="Times New Roman" w:cs="Times New Roman" w:hint="eastAsia"/>
          <w:szCs w:val="24"/>
        </w:rPr>
      </w:pPr>
    </w:p>
    <w:p w14:paraId="4FCE599C" w14:textId="77777777" w:rsidR="00157CE4" w:rsidRPr="00157CE4" w:rsidRDefault="00157CE4">
      <w:pPr>
        <w:numPr>
          <w:ilvl w:val="0"/>
          <w:numId w:val="32"/>
        </w:numPr>
        <w:rPr>
          <w:rFonts w:ascii="Times New Roman" w:eastAsia="宋体" w:hAnsi="Times New Roman" w:cs="Times New Roman" w:hint="eastAsia"/>
          <w:b/>
          <w:bCs/>
          <w:szCs w:val="24"/>
        </w:rPr>
      </w:pPr>
      <w:r w:rsidRPr="00157CE4">
        <w:rPr>
          <w:rFonts w:ascii="Times New Roman" w:eastAsia="黑体" w:hAnsi="Times New Roman" w:cs="Times New Roman" w:hint="eastAsia"/>
          <w:b/>
          <w:bCs/>
          <w:szCs w:val="24"/>
        </w:rPr>
        <w:t>低位到低位（</w:t>
      </w:r>
      <w:proofErr w:type="gramStart"/>
      <w:r w:rsidRPr="00157CE4">
        <w:rPr>
          <w:rFonts w:ascii="Times New Roman" w:eastAsia="黑体" w:hAnsi="Times New Roman" w:cs="Times New Roman" w:hint="eastAsia"/>
          <w:b/>
          <w:bCs/>
          <w:szCs w:val="24"/>
        </w:rPr>
        <w:t>偶送偶</w:t>
      </w:r>
      <w:proofErr w:type="gramEnd"/>
      <w:r w:rsidRPr="00157CE4">
        <w:rPr>
          <w:rFonts w:ascii="Times New Roman" w:eastAsia="黑体" w:hAnsi="Times New Roman" w:cs="Times New Roman" w:hint="eastAsia"/>
          <w:b/>
          <w:bCs/>
          <w:szCs w:val="24"/>
        </w:rPr>
        <w:t>）</w:t>
      </w:r>
    </w:p>
    <w:p w14:paraId="3A5090C9"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设置数据来源为</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w:t>
      </w:r>
      <w:r w:rsidRPr="00157CE4">
        <w:rPr>
          <w:rFonts w:ascii="Times New Roman" w:eastAsia="宋体" w:hAnsi="Times New Roman" w:cs="Times New Roman" w:hint="eastAsia"/>
          <w:szCs w:val="24"/>
        </w:rPr>
        <w:t>X2 X1 X0=100</w:t>
      </w:r>
      <w:r w:rsidRPr="00157CE4">
        <w:rPr>
          <w:rFonts w:ascii="Times New Roman" w:eastAsia="宋体" w:hAnsi="Times New Roman" w:cs="Times New Roman" w:hint="eastAsia"/>
          <w:szCs w:val="24"/>
        </w:rPr>
        <w:t>），总线规则设为</w:t>
      </w:r>
      <w:proofErr w:type="gramStart"/>
      <w:r w:rsidRPr="00157CE4">
        <w:rPr>
          <w:rFonts w:ascii="Times New Roman" w:eastAsia="宋体" w:hAnsi="Times New Roman" w:cs="Times New Roman" w:hint="eastAsia"/>
          <w:szCs w:val="24"/>
        </w:rPr>
        <w:t>偶送偶</w:t>
      </w:r>
      <w:proofErr w:type="gramEnd"/>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W XP OP=100</w:t>
      </w:r>
      <w:r w:rsidRPr="00157CE4">
        <w:rPr>
          <w:rFonts w:ascii="Times New Roman" w:eastAsia="宋体" w:hAnsi="Times New Roman" w:cs="Times New Roman" w:hint="eastAsia"/>
          <w:szCs w:val="24"/>
        </w:rPr>
        <w:t>），打开</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写使能（</w:t>
      </w:r>
      <w:r w:rsidRPr="00157CE4">
        <w:rPr>
          <w:rFonts w:ascii="Times New Roman" w:eastAsia="宋体" w:hAnsi="Times New Roman" w:cs="Times New Roman" w:hint="eastAsia"/>
          <w:szCs w:val="24"/>
        </w:rPr>
        <w:t>AXW(M17)=0</w:t>
      </w:r>
      <w:r w:rsidRPr="00157CE4">
        <w:rPr>
          <w:rFonts w:ascii="Times New Roman" w:eastAsia="宋体" w:hAnsi="Times New Roman" w:cs="Times New Roman" w:hint="eastAsia"/>
          <w:szCs w:val="24"/>
        </w:rPr>
        <w:t>），拨动“</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输入输出单元”十六位数据开关，按【单拍】按钮，将</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偶单元内容通过数据总线传递到</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寄存器，操作步骤如下：</w:t>
      </w:r>
    </w:p>
    <w:p w14:paraId="3FCF4410"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69504" behindDoc="0" locked="1" layoutInCell="1" allowOverlap="1" wp14:anchorId="6AF8A756" wp14:editId="60386BC0">
                <wp:simplePos x="0" y="0"/>
                <wp:positionH relativeFrom="character">
                  <wp:posOffset>0</wp:posOffset>
                </wp:positionH>
                <wp:positionV relativeFrom="line">
                  <wp:posOffset>0</wp:posOffset>
                </wp:positionV>
                <wp:extent cx="2940050" cy="556895"/>
                <wp:effectExtent l="3810" t="0" r="0" b="0"/>
                <wp:wrapNone/>
                <wp:docPr id="212" name="组合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050" cy="556895"/>
                          <a:chOff x="0" y="0"/>
                          <a:chExt cx="4630" cy="877"/>
                        </a:xfrm>
                      </wpg:grpSpPr>
                      <wps:wsp>
                        <wps:cNvPr id="213" name="Rectangle 129"/>
                        <wps:cNvSpPr>
                          <a:spLocks noChangeArrowheads="1"/>
                        </wps:cNvSpPr>
                        <wps:spPr bwMode="auto">
                          <a:xfrm>
                            <a:off x="1735" y="0"/>
                            <a:ext cx="107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D0B04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1C07538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I/O=XX55h</w:t>
                              </w:r>
                            </w:p>
                          </w:txbxContent>
                        </wps:txbx>
                        <wps:bodyPr rot="0" vert="horz" wrap="square" lIns="0" tIns="0" rIns="0" bIns="0" anchor="t" anchorCtr="0" upright="1">
                          <a:noAutofit/>
                        </wps:bodyPr>
                      </wps:wsp>
                      <wps:wsp>
                        <wps:cNvPr id="214" name="AutoShape 130"/>
                        <wps:cNvSpPr>
                          <a:spLocks noChangeArrowheads="1"/>
                        </wps:cNvSpPr>
                        <wps:spPr bwMode="auto">
                          <a:xfrm>
                            <a:off x="1199" y="159"/>
                            <a:ext cx="536" cy="312"/>
                          </a:xfrm>
                          <a:prstGeom prst="rightArrow">
                            <a:avLst>
                              <a:gd name="adj1" fmla="val 50000"/>
                              <a:gd name="adj2" fmla="val 4294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131"/>
                        <wps:cNvSpPr>
                          <a:spLocks noChangeArrowheads="1"/>
                        </wps:cNvSpPr>
                        <wps:spPr bwMode="auto">
                          <a:xfrm>
                            <a:off x="125" y="0"/>
                            <a:ext cx="1074"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C328F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1708531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216" name="AutoShape 132"/>
                        <wps:cNvSpPr>
                          <a:spLocks noChangeArrowheads="1"/>
                        </wps:cNvSpPr>
                        <wps:spPr bwMode="auto">
                          <a:xfrm>
                            <a:off x="2808" y="159"/>
                            <a:ext cx="537" cy="312"/>
                          </a:xfrm>
                          <a:prstGeom prst="rightArrow">
                            <a:avLst>
                              <a:gd name="adj1" fmla="val 50000"/>
                              <a:gd name="adj2" fmla="val 4302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33"/>
                        <wps:cNvSpPr>
                          <a:spLocks noChangeArrowheads="1"/>
                        </wps:cNvSpPr>
                        <wps:spPr bwMode="auto">
                          <a:xfrm>
                            <a:off x="3345" y="3"/>
                            <a:ext cx="1073"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794FEA"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运算寄存器</w:t>
                              </w:r>
                            </w:p>
                            <w:p w14:paraId="76FB6A3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AX=XX55h</w:t>
                              </w:r>
                            </w:p>
                          </w:txbxContent>
                        </wps:txbx>
                        <wps:bodyPr rot="0" vert="horz" wrap="square" lIns="0" tIns="0" rIns="0" bIns="0" anchor="t" anchorCtr="0" upright="1">
                          <a:noAutofit/>
                        </wps:bodyPr>
                      </wps:wsp>
                      <wps:wsp>
                        <wps:cNvPr id="218" name="Text Box 134"/>
                        <wps:cNvSpPr txBox="1">
                          <a:spLocks noChangeArrowheads="1"/>
                        </wps:cNvSpPr>
                        <wps:spPr bwMode="auto">
                          <a:xfrm>
                            <a:off x="0" y="659"/>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0B2A9"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K10~K6=1000</w:t>
                              </w:r>
                              <w:r>
                                <w:rPr>
                                  <w:rFonts w:ascii="Courier New" w:hAnsi="Courier New" w:cs="Courier New" w:hint="eastAsia"/>
                                </w:rPr>
                                <w:t>1</w:t>
                              </w:r>
                            </w:p>
                          </w:txbxContent>
                        </wps:txbx>
                        <wps:bodyPr rot="0" vert="horz" wrap="square" lIns="0" tIns="0" rIns="0" bIns="0" anchor="t" anchorCtr="0" upright="1">
                          <a:noAutofit/>
                        </wps:bodyPr>
                      </wps:wsp>
                      <wps:wsp>
                        <wps:cNvPr id="219" name="Text Box 135"/>
                        <wps:cNvSpPr txBox="1">
                          <a:spLocks noChangeArrowheads="1"/>
                        </wps:cNvSpPr>
                        <wps:spPr bwMode="auto">
                          <a:xfrm>
                            <a:off x="3238" y="658"/>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5408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220" name="Text Box 136"/>
                        <wps:cNvSpPr txBox="1">
                          <a:spLocks noChangeArrowheads="1"/>
                        </wps:cNvSpPr>
                        <wps:spPr bwMode="auto">
                          <a:xfrm>
                            <a:off x="1680" y="659"/>
                            <a:ext cx="126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A6F62" w14:textId="77777777" w:rsidR="00157CE4" w:rsidRDefault="00157CE4" w:rsidP="00157CE4">
                              <w:pPr>
                                <w:spacing w:line="0" w:lineRule="atLeast"/>
                                <w:jc w:val="center"/>
                                <w:rPr>
                                  <w:rFonts w:hint="eastAsia"/>
                                </w:rPr>
                              </w:pPr>
                              <w:r>
                                <w:rPr>
                                  <w:rFonts w:ascii="Courier New" w:hAnsi="Courier New" w:cs="Courier New" w:hint="eastAsia"/>
                                  <w:sz w:val="18"/>
                                </w:rPr>
                                <w:t>K17 K16=00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F8A756" id="组合 212" o:spid="_x0000_s1460" style="position:absolute;margin-left:0;margin-top:0;width:231.5pt;height:43.85pt;z-index:251669504;mso-position-horizontal-relative:char;mso-position-vertical-relative:line" coordsize="463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">
                <v:rect id="Rectangle 129" o:spid="_x0000_s1461" style="position:absolute;left:1735;width:107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" filled="f">
                  <v:textbox inset="0,0,0,0">
                    <w:txbxContent>
                      <w:p w14:paraId="77D0B04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1C07538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I/O=XX55h</w:t>
                        </w:r>
                      </w:p>
                    </w:txbxContent>
                  </v:textbox>
                </v:rect>
                <v:shape id="AutoShape 130" o:spid="_x0000_s1462" type="#_x0000_t13" style="position:absolute;left:1199;top:159;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" fillcolor="silver" stroked="f"/>
                <v:rect id="Rectangle 131" o:spid="_x0000_s1463" style="position:absolute;left:125;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" filled="f">
                  <v:textbox inset="0,0,0,0">
                    <w:txbxContent>
                      <w:p w14:paraId="61C328F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1708531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132" o:spid="_x0000_s1464" type="#_x0000_t13" style="position:absolute;left:2808;top:159;width:53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" fillcolor="silver" stroked="f"/>
                <v:rect id="Rectangle 133" o:spid="_x0000_s1465" style="position:absolute;left:3345;top:3;width:107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" filled="f">
                  <v:textbox inset="0,0,0,0">
                    <w:txbxContent>
                      <w:p w14:paraId="06794FEA"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运算寄存器</w:t>
                        </w:r>
                      </w:p>
                      <w:p w14:paraId="76FB6A3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AX=XX55h</w:t>
                        </w:r>
                      </w:p>
                    </w:txbxContent>
                  </v:textbox>
                </v:rect>
                <v:shape id="Text Box 134" o:spid="_x0000_s1466" type="#_x0000_t202" style="position:absolute;top:659;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3B50B2A9"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K10~K6=1000</w:t>
                        </w:r>
                        <w:r>
                          <w:rPr>
                            <w:rFonts w:ascii="Courier New" w:hAnsi="Courier New" w:cs="Courier New" w:hint="eastAsia"/>
                          </w:rPr>
                          <w:t>1</w:t>
                        </w:r>
                      </w:p>
                    </w:txbxContent>
                  </v:textbox>
                </v:shape>
                <v:shape id="Text Box 135" o:spid="_x0000_s1467" type="#_x0000_t202" style="position:absolute;left:3238;top:658;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745408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136" o:spid="_x0000_s1468" type="#_x0000_t202" style="position:absolute;left:1680;top:659;width:126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6C2A6F62" w14:textId="77777777" w:rsidR="00157CE4" w:rsidRDefault="00157CE4" w:rsidP="00157CE4">
                        <w:pPr>
                          <w:spacing w:line="0" w:lineRule="atLeast"/>
                          <w:jc w:val="center"/>
                          <w:rPr>
                            <w:rFonts w:hint="eastAsia"/>
                          </w:rPr>
                        </w:pPr>
                        <w:r>
                          <w:rPr>
                            <w:rFonts w:ascii="Courier New" w:hAnsi="Courier New" w:cs="Courier New" w:hint="eastAsia"/>
                            <w:sz w:val="18"/>
                          </w:rPr>
                          <w:t>K17 K16=00</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6F8A98F6" wp14:editId="331B0B01">
                <wp:extent cx="2941955" cy="556895"/>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2941955" cy="55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DFD00" id="矩形 15" o:spid="_x0000_s1026" style="width:231.6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0D72F9E0" w14:textId="77777777" w:rsidR="00157CE4" w:rsidRPr="00157CE4" w:rsidRDefault="00157CE4" w:rsidP="00157CE4">
      <w:pPr>
        <w:ind w:firstLineChars="200" w:firstLine="420"/>
        <w:rPr>
          <w:rFonts w:ascii="Times New Roman" w:eastAsia="宋体" w:hAnsi="Times New Roman" w:cs="Times New Roman" w:hint="eastAsia"/>
          <w:szCs w:val="24"/>
        </w:rPr>
      </w:pPr>
    </w:p>
    <w:p w14:paraId="0EE8B49C" w14:textId="77777777" w:rsidR="00157CE4" w:rsidRPr="00157CE4" w:rsidRDefault="00157CE4">
      <w:pPr>
        <w:numPr>
          <w:ilvl w:val="0"/>
          <w:numId w:val="32"/>
        </w:numPr>
        <w:rPr>
          <w:rFonts w:ascii="Times New Roman" w:eastAsia="宋体" w:hAnsi="Times New Roman" w:cs="Times New Roman" w:hint="eastAsia"/>
          <w:b/>
          <w:bCs/>
          <w:szCs w:val="24"/>
        </w:rPr>
      </w:pPr>
      <w:r w:rsidRPr="00157CE4">
        <w:rPr>
          <w:rFonts w:ascii="Times New Roman" w:eastAsia="黑体" w:hAnsi="Times New Roman" w:cs="Times New Roman" w:hint="eastAsia"/>
          <w:b/>
          <w:bCs/>
          <w:szCs w:val="24"/>
        </w:rPr>
        <w:t>低位到高位（</w:t>
      </w:r>
      <w:proofErr w:type="gramStart"/>
      <w:r w:rsidRPr="00157CE4">
        <w:rPr>
          <w:rFonts w:ascii="Times New Roman" w:eastAsia="黑体" w:hAnsi="Times New Roman" w:cs="Times New Roman" w:hint="eastAsia"/>
          <w:b/>
          <w:bCs/>
          <w:szCs w:val="24"/>
        </w:rPr>
        <w:t>偶送奇</w:t>
      </w:r>
      <w:proofErr w:type="gramEnd"/>
      <w:r w:rsidRPr="00157CE4">
        <w:rPr>
          <w:rFonts w:ascii="Times New Roman" w:eastAsia="黑体" w:hAnsi="Times New Roman" w:cs="Times New Roman" w:hint="eastAsia"/>
          <w:b/>
          <w:bCs/>
          <w:szCs w:val="24"/>
        </w:rPr>
        <w:t>）</w:t>
      </w:r>
    </w:p>
    <w:p w14:paraId="10657AEC"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设置数据来源为</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w:t>
      </w:r>
      <w:r w:rsidRPr="00157CE4">
        <w:rPr>
          <w:rFonts w:ascii="Times New Roman" w:eastAsia="宋体" w:hAnsi="Times New Roman" w:cs="Times New Roman" w:hint="eastAsia"/>
          <w:szCs w:val="24"/>
        </w:rPr>
        <w:t>X2 X1 X0=100</w:t>
      </w:r>
      <w:r w:rsidRPr="00157CE4">
        <w:rPr>
          <w:rFonts w:ascii="Times New Roman" w:eastAsia="宋体" w:hAnsi="Times New Roman" w:cs="Times New Roman" w:hint="eastAsia"/>
          <w:szCs w:val="24"/>
        </w:rPr>
        <w:t>），总线规则设为</w:t>
      </w:r>
      <w:proofErr w:type="gramStart"/>
      <w:r w:rsidRPr="00157CE4">
        <w:rPr>
          <w:rFonts w:ascii="Times New Roman" w:eastAsia="宋体" w:hAnsi="Times New Roman" w:cs="Times New Roman" w:hint="eastAsia"/>
          <w:szCs w:val="24"/>
        </w:rPr>
        <w:t>偶送奇</w:t>
      </w:r>
      <w:proofErr w:type="gramEnd"/>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W XP OP=101</w:t>
      </w:r>
      <w:r w:rsidRPr="00157CE4">
        <w:rPr>
          <w:rFonts w:ascii="Times New Roman" w:eastAsia="宋体" w:hAnsi="Times New Roman" w:cs="Times New Roman" w:hint="eastAsia"/>
          <w:szCs w:val="24"/>
        </w:rPr>
        <w:t>），打开</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写使能（</w:t>
      </w:r>
      <w:r w:rsidRPr="00157CE4">
        <w:rPr>
          <w:rFonts w:ascii="Times New Roman" w:eastAsia="宋体" w:hAnsi="Times New Roman" w:cs="Times New Roman" w:hint="eastAsia"/>
          <w:szCs w:val="24"/>
        </w:rPr>
        <w:t>AXW(M17)=0</w:t>
      </w:r>
      <w:r w:rsidRPr="00157CE4">
        <w:rPr>
          <w:rFonts w:ascii="Times New Roman" w:eastAsia="宋体" w:hAnsi="Times New Roman" w:cs="Times New Roman" w:hint="eastAsia"/>
          <w:szCs w:val="24"/>
        </w:rPr>
        <w:t>），拨动“</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输入输出单元”十六位数据开关，按【单拍】按钮，将</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偶单元内容通过数据总线传递到</w:t>
      </w:r>
      <w:r w:rsidRPr="00157CE4">
        <w:rPr>
          <w:rFonts w:ascii="Times New Roman" w:eastAsia="宋体" w:hAnsi="Times New Roman" w:cs="Times New Roman" w:hint="eastAsia"/>
          <w:szCs w:val="24"/>
        </w:rPr>
        <w:t>AH</w:t>
      </w:r>
      <w:r w:rsidRPr="00157CE4">
        <w:rPr>
          <w:rFonts w:ascii="Times New Roman" w:eastAsia="宋体" w:hAnsi="Times New Roman" w:cs="Times New Roman" w:hint="eastAsia"/>
          <w:szCs w:val="24"/>
        </w:rPr>
        <w:t>寄存器，操作步骤如下：</w:t>
      </w:r>
    </w:p>
    <w:p w14:paraId="202976B2" w14:textId="77777777" w:rsidR="00157CE4" w:rsidRPr="00157CE4" w:rsidRDefault="00157CE4" w:rsidP="00157CE4">
      <w:pPr>
        <w:ind w:firstLineChars="200" w:firstLine="420"/>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68480" behindDoc="0" locked="1" layoutInCell="1" allowOverlap="1" wp14:anchorId="2F820619" wp14:editId="2A30B3AB">
                <wp:simplePos x="0" y="0"/>
                <wp:positionH relativeFrom="character">
                  <wp:posOffset>0</wp:posOffset>
                </wp:positionH>
                <wp:positionV relativeFrom="line">
                  <wp:posOffset>0</wp:posOffset>
                </wp:positionV>
                <wp:extent cx="2940050" cy="556895"/>
                <wp:effectExtent l="3810" t="3810" r="0" b="1270"/>
                <wp:wrapNone/>
                <wp:docPr id="203" name="组合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050" cy="556895"/>
                          <a:chOff x="0" y="0"/>
                          <a:chExt cx="4630" cy="877"/>
                        </a:xfrm>
                      </wpg:grpSpPr>
                      <wps:wsp>
                        <wps:cNvPr id="204" name="Rectangle 120"/>
                        <wps:cNvSpPr>
                          <a:spLocks noChangeArrowheads="1"/>
                        </wps:cNvSpPr>
                        <wps:spPr bwMode="auto">
                          <a:xfrm>
                            <a:off x="1735" y="0"/>
                            <a:ext cx="107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F7675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714498F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I/O=XX55h</w:t>
                              </w:r>
                            </w:p>
                          </w:txbxContent>
                        </wps:txbx>
                        <wps:bodyPr rot="0" vert="horz" wrap="square" lIns="0" tIns="0" rIns="0" bIns="0" anchor="t" anchorCtr="0" upright="1">
                          <a:noAutofit/>
                        </wps:bodyPr>
                      </wps:wsp>
                      <wps:wsp>
                        <wps:cNvPr id="205" name="AutoShape 121"/>
                        <wps:cNvSpPr>
                          <a:spLocks noChangeArrowheads="1"/>
                        </wps:cNvSpPr>
                        <wps:spPr bwMode="auto">
                          <a:xfrm>
                            <a:off x="1199" y="159"/>
                            <a:ext cx="536" cy="312"/>
                          </a:xfrm>
                          <a:prstGeom prst="rightArrow">
                            <a:avLst>
                              <a:gd name="adj1" fmla="val 50000"/>
                              <a:gd name="adj2" fmla="val 4294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22"/>
                        <wps:cNvSpPr>
                          <a:spLocks noChangeArrowheads="1"/>
                        </wps:cNvSpPr>
                        <wps:spPr bwMode="auto">
                          <a:xfrm>
                            <a:off x="125" y="0"/>
                            <a:ext cx="1074"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1BDFA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B606D8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207" name="AutoShape 123"/>
                        <wps:cNvSpPr>
                          <a:spLocks noChangeArrowheads="1"/>
                        </wps:cNvSpPr>
                        <wps:spPr bwMode="auto">
                          <a:xfrm>
                            <a:off x="2808" y="159"/>
                            <a:ext cx="537" cy="312"/>
                          </a:xfrm>
                          <a:prstGeom prst="rightArrow">
                            <a:avLst>
                              <a:gd name="adj1" fmla="val 50000"/>
                              <a:gd name="adj2" fmla="val 4302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124"/>
                        <wps:cNvSpPr>
                          <a:spLocks noChangeArrowheads="1"/>
                        </wps:cNvSpPr>
                        <wps:spPr bwMode="auto">
                          <a:xfrm>
                            <a:off x="3345" y="3"/>
                            <a:ext cx="1073"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B9128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运算寄存器</w:t>
                              </w:r>
                            </w:p>
                            <w:p w14:paraId="400952B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AX=55XXh</w:t>
                              </w:r>
                            </w:p>
                          </w:txbxContent>
                        </wps:txbx>
                        <wps:bodyPr rot="0" vert="horz" wrap="square" lIns="0" tIns="0" rIns="0" bIns="0" anchor="t" anchorCtr="0" upright="1">
                          <a:noAutofit/>
                        </wps:bodyPr>
                      </wps:wsp>
                      <wps:wsp>
                        <wps:cNvPr id="209" name="Text Box 125"/>
                        <wps:cNvSpPr txBox="1">
                          <a:spLocks noChangeArrowheads="1"/>
                        </wps:cNvSpPr>
                        <wps:spPr bwMode="auto">
                          <a:xfrm>
                            <a:off x="0" y="659"/>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7BFC8"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K10~K6=1000</w:t>
                              </w:r>
                              <w:r>
                                <w:rPr>
                                  <w:rFonts w:ascii="Courier New" w:hAnsi="Courier New" w:cs="Courier New" w:hint="eastAsia"/>
                                </w:rPr>
                                <w:t>1</w:t>
                              </w:r>
                            </w:p>
                          </w:txbxContent>
                        </wps:txbx>
                        <wps:bodyPr rot="0" vert="horz" wrap="square" lIns="0" tIns="0" rIns="0" bIns="0" anchor="t" anchorCtr="0" upright="1">
                          <a:noAutofit/>
                        </wps:bodyPr>
                      </wps:wsp>
                      <wps:wsp>
                        <wps:cNvPr id="210" name="Text Box 126"/>
                        <wps:cNvSpPr txBox="1">
                          <a:spLocks noChangeArrowheads="1"/>
                        </wps:cNvSpPr>
                        <wps:spPr bwMode="auto">
                          <a:xfrm>
                            <a:off x="3238" y="658"/>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A5901"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211" name="Text Box 127"/>
                        <wps:cNvSpPr txBox="1">
                          <a:spLocks noChangeArrowheads="1"/>
                        </wps:cNvSpPr>
                        <wps:spPr bwMode="auto">
                          <a:xfrm>
                            <a:off x="1680" y="659"/>
                            <a:ext cx="126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BE1EB" w14:textId="77777777" w:rsidR="00157CE4" w:rsidRDefault="00157CE4" w:rsidP="00157CE4">
                              <w:pPr>
                                <w:spacing w:line="0" w:lineRule="atLeast"/>
                                <w:jc w:val="center"/>
                                <w:rPr>
                                  <w:rFonts w:hint="eastAsia"/>
                                </w:rPr>
                              </w:pPr>
                              <w:r>
                                <w:rPr>
                                  <w:rFonts w:ascii="Courier New" w:hAnsi="Courier New" w:cs="Courier New" w:hint="eastAsia"/>
                                  <w:sz w:val="18"/>
                                </w:rPr>
                                <w:t>K17 K16=01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20619" id="组合 203" o:spid="_x0000_s1469" style="position:absolute;margin-left:0;margin-top:0;width:231.5pt;height:43.85pt;z-index:251668480;mso-position-horizontal-relative:char;mso-position-vertical-relative:line" coordsize="463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">
                <v:rect id="Rectangle 120" o:spid="_x0000_s1470" style="position:absolute;left:1735;width:107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" filled="f">
                  <v:textbox inset="0,0,0,0">
                    <w:txbxContent>
                      <w:p w14:paraId="1FF7675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714498F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I/O=XX55h</w:t>
                        </w:r>
                      </w:p>
                    </w:txbxContent>
                  </v:textbox>
                </v:rect>
                <v:shape id="AutoShape 121" o:spid="_x0000_s1471" type="#_x0000_t13" style="position:absolute;left:1199;top:159;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" fillcolor="silver" stroked="f"/>
                <v:rect id="Rectangle 122" o:spid="_x0000_s1472" style="position:absolute;left:125;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" filled="f">
                  <v:textbox inset="0,0,0,0">
                    <w:txbxContent>
                      <w:p w14:paraId="0F1BDFA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3B606D8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123" o:spid="_x0000_s1473" type="#_x0000_t13" style="position:absolute;left:2808;top:159;width:53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" fillcolor="silver" stroked="f"/>
                <v:rect id="Rectangle 124" o:spid="_x0000_s1474" style="position:absolute;left:3345;top:3;width:107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" filled="f">
                  <v:textbox inset="0,0,0,0">
                    <w:txbxContent>
                      <w:p w14:paraId="7DB9128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运算寄存器</w:t>
                        </w:r>
                      </w:p>
                      <w:p w14:paraId="400952B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AX=55XXh</w:t>
                        </w:r>
                      </w:p>
                    </w:txbxContent>
                  </v:textbox>
                </v:rect>
                <v:shape id="Text Box 125" o:spid="_x0000_s1475" type="#_x0000_t202" style="position:absolute;top:659;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42A7BFC8"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K10~K6=1000</w:t>
                        </w:r>
                        <w:r>
                          <w:rPr>
                            <w:rFonts w:ascii="Courier New" w:hAnsi="Courier New" w:cs="Courier New" w:hint="eastAsia"/>
                          </w:rPr>
                          <w:t>1</w:t>
                        </w:r>
                      </w:p>
                    </w:txbxContent>
                  </v:textbox>
                </v:shape>
                <v:shape id="Text Box 126" o:spid="_x0000_s1476" type="#_x0000_t202" style="position:absolute;left:3238;top:658;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03BA5901"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127" o:spid="_x0000_s1477" type="#_x0000_t202" style="position:absolute;left:1680;top:659;width:126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3C1BE1EB" w14:textId="77777777" w:rsidR="00157CE4" w:rsidRDefault="00157CE4" w:rsidP="00157CE4">
                        <w:pPr>
                          <w:spacing w:line="0" w:lineRule="atLeast"/>
                          <w:jc w:val="center"/>
                          <w:rPr>
                            <w:rFonts w:hint="eastAsia"/>
                          </w:rPr>
                        </w:pPr>
                        <w:r>
                          <w:rPr>
                            <w:rFonts w:ascii="Courier New" w:hAnsi="Courier New" w:cs="Courier New" w:hint="eastAsia"/>
                            <w:sz w:val="18"/>
                          </w:rPr>
                          <w:t>K17 K16=01</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29695EA5" wp14:editId="4A60AA45">
                <wp:extent cx="2941955" cy="556895"/>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2941955" cy="55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26957" id="矩形 14" o:spid="_x0000_s1026" style="width:231.6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71BB3EA9" w14:textId="77777777" w:rsidR="00157CE4" w:rsidRPr="00157CE4" w:rsidRDefault="00157CE4" w:rsidP="00157CE4">
      <w:pPr>
        <w:ind w:firstLineChars="200" w:firstLine="420"/>
        <w:rPr>
          <w:rFonts w:ascii="Times New Roman" w:eastAsia="宋体" w:hAnsi="Times New Roman" w:cs="Times New Roman" w:hint="eastAsia"/>
          <w:szCs w:val="24"/>
        </w:rPr>
      </w:pPr>
    </w:p>
    <w:p w14:paraId="375FDBD8" w14:textId="77777777" w:rsidR="00157CE4" w:rsidRPr="00157CE4" w:rsidRDefault="00157CE4">
      <w:pPr>
        <w:numPr>
          <w:ilvl w:val="0"/>
          <w:numId w:val="32"/>
        </w:numPr>
        <w:rPr>
          <w:rFonts w:ascii="Times New Roman" w:eastAsia="宋体" w:hAnsi="Times New Roman" w:cs="Times New Roman" w:hint="eastAsia"/>
          <w:b/>
          <w:bCs/>
          <w:szCs w:val="24"/>
        </w:rPr>
      </w:pPr>
      <w:r w:rsidRPr="00157CE4">
        <w:rPr>
          <w:rFonts w:ascii="Times New Roman" w:eastAsia="黑体" w:hAnsi="Times New Roman" w:cs="Times New Roman" w:hint="eastAsia"/>
          <w:b/>
          <w:bCs/>
          <w:szCs w:val="24"/>
        </w:rPr>
        <w:t>高位到低位（</w:t>
      </w:r>
      <w:proofErr w:type="gramStart"/>
      <w:r w:rsidRPr="00157CE4">
        <w:rPr>
          <w:rFonts w:ascii="Times New Roman" w:eastAsia="黑体" w:hAnsi="Times New Roman" w:cs="Times New Roman" w:hint="eastAsia"/>
          <w:b/>
          <w:bCs/>
          <w:szCs w:val="24"/>
        </w:rPr>
        <w:t>奇送偶</w:t>
      </w:r>
      <w:proofErr w:type="gramEnd"/>
      <w:r w:rsidRPr="00157CE4">
        <w:rPr>
          <w:rFonts w:ascii="Times New Roman" w:eastAsia="黑体" w:hAnsi="Times New Roman" w:cs="Times New Roman" w:hint="eastAsia"/>
          <w:b/>
          <w:bCs/>
          <w:szCs w:val="24"/>
        </w:rPr>
        <w:t>）</w:t>
      </w:r>
    </w:p>
    <w:p w14:paraId="7381D072"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设置数据来源为</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w:t>
      </w:r>
      <w:r w:rsidRPr="00157CE4">
        <w:rPr>
          <w:rFonts w:ascii="Times New Roman" w:eastAsia="宋体" w:hAnsi="Times New Roman" w:cs="Times New Roman" w:hint="eastAsia"/>
          <w:szCs w:val="24"/>
        </w:rPr>
        <w:t>X2 X1 X0=100</w:t>
      </w:r>
      <w:r w:rsidRPr="00157CE4">
        <w:rPr>
          <w:rFonts w:ascii="Times New Roman" w:eastAsia="宋体" w:hAnsi="Times New Roman" w:cs="Times New Roman" w:hint="eastAsia"/>
          <w:szCs w:val="24"/>
        </w:rPr>
        <w:t>），总线规则设为奇送偶（</w:t>
      </w:r>
      <w:r w:rsidRPr="00157CE4">
        <w:rPr>
          <w:rFonts w:ascii="Times New Roman" w:eastAsia="宋体" w:hAnsi="Times New Roman" w:cs="Times New Roman" w:hint="eastAsia"/>
          <w:szCs w:val="24"/>
        </w:rPr>
        <w:t>W XP OP=X10</w:t>
      </w:r>
      <w:r w:rsidRPr="00157CE4">
        <w:rPr>
          <w:rFonts w:ascii="Times New Roman" w:eastAsia="宋体" w:hAnsi="Times New Roman" w:cs="Times New Roman" w:hint="eastAsia"/>
          <w:szCs w:val="24"/>
        </w:rPr>
        <w:t>），打开</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写使能（</w:t>
      </w:r>
      <w:r w:rsidRPr="00157CE4">
        <w:rPr>
          <w:rFonts w:ascii="Times New Roman" w:eastAsia="宋体" w:hAnsi="Times New Roman" w:cs="Times New Roman" w:hint="eastAsia"/>
          <w:szCs w:val="24"/>
        </w:rPr>
        <w:t>AXW(M17)=0</w:t>
      </w:r>
      <w:r w:rsidRPr="00157CE4">
        <w:rPr>
          <w:rFonts w:ascii="Times New Roman" w:eastAsia="宋体" w:hAnsi="Times New Roman" w:cs="Times New Roman" w:hint="eastAsia"/>
          <w:szCs w:val="24"/>
        </w:rPr>
        <w:t>），拨动“</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输入输出单元”十六位数据开关，按【单拍】按钮，将</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奇单元内容通过数据总线传递到</w:t>
      </w:r>
      <w:r w:rsidRPr="00157CE4">
        <w:rPr>
          <w:rFonts w:ascii="Times New Roman" w:eastAsia="宋体" w:hAnsi="Times New Roman" w:cs="Times New Roman" w:hint="eastAsia"/>
          <w:szCs w:val="24"/>
        </w:rPr>
        <w:t>AL</w:t>
      </w:r>
      <w:r w:rsidRPr="00157CE4">
        <w:rPr>
          <w:rFonts w:ascii="Times New Roman" w:eastAsia="宋体" w:hAnsi="Times New Roman" w:cs="Times New Roman" w:hint="eastAsia"/>
          <w:szCs w:val="24"/>
        </w:rPr>
        <w:t>寄存器，操作步骤如下：</w:t>
      </w:r>
    </w:p>
    <w:p w14:paraId="5626A398" w14:textId="77777777" w:rsidR="00157CE4" w:rsidRPr="00157CE4" w:rsidRDefault="00157CE4" w:rsidP="00157CE4">
      <w:pPr>
        <w:ind w:firstLineChars="200" w:firstLine="420"/>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67456" behindDoc="0" locked="1" layoutInCell="1" allowOverlap="1" wp14:anchorId="7970FA18" wp14:editId="7E377389">
                <wp:simplePos x="0" y="0"/>
                <wp:positionH relativeFrom="character">
                  <wp:posOffset>0</wp:posOffset>
                </wp:positionH>
                <wp:positionV relativeFrom="line">
                  <wp:posOffset>0</wp:posOffset>
                </wp:positionV>
                <wp:extent cx="2940050" cy="556895"/>
                <wp:effectExtent l="3810" t="7620" r="0" b="0"/>
                <wp:wrapNone/>
                <wp:docPr id="194" name="组合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050" cy="556895"/>
                          <a:chOff x="0" y="0"/>
                          <a:chExt cx="4630" cy="877"/>
                        </a:xfrm>
                      </wpg:grpSpPr>
                      <wps:wsp>
                        <wps:cNvPr id="195" name="Rectangle 111"/>
                        <wps:cNvSpPr>
                          <a:spLocks noChangeArrowheads="1"/>
                        </wps:cNvSpPr>
                        <wps:spPr bwMode="auto">
                          <a:xfrm>
                            <a:off x="1735" y="0"/>
                            <a:ext cx="107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11684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24D9F3D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proofErr w:type="spellStart"/>
                              <w:r>
                                <w:rPr>
                                  <w:rFonts w:ascii="Courier New" w:hAnsi="Courier New" w:cs="Courier New" w:hint="eastAsia"/>
                                  <w:szCs w:val="24"/>
                                </w:rPr>
                                <w:t>AAXXh</w:t>
                              </w:r>
                              <w:proofErr w:type="spellEnd"/>
                            </w:p>
                          </w:txbxContent>
                        </wps:txbx>
                        <wps:bodyPr rot="0" vert="horz" wrap="square" lIns="0" tIns="0" rIns="0" bIns="0" anchor="t" anchorCtr="0" upright="1">
                          <a:noAutofit/>
                        </wps:bodyPr>
                      </wps:wsp>
                      <wps:wsp>
                        <wps:cNvPr id="196" name="AutoShape 112"/>
                        <wps:cNvSpPr>
                          <a:spLocks noChangeArrowheads="1"/>
                        </wps:cNvSpPr>
                        <wps:spPr bwMode="auto">
                          <a:xfrm>
                            <a:off x="1199" y="159"/>
                            <a:ext cx="536" cy="312"/>
                          </a:xfrm>
                          <a:prstGeom prst="rightArrow">
                            <a:avLst>
                              <a:gd name="adj1" fmla="val 50000"/>
                              <a:gd name="adj2" fmla="val 4294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13"/>
                        <wps:cNvSpPr>
                          <a:spLocks noChangeArrowheads="1"/>
                        </wps:cNvSpPr>
                        <wps:spPr bwMode="auto">
                          <a:xfrm>
                            <a:off x="125" y="0"/>
                            <a:ext cx="1074"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20227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7FD70A5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198" name="AutoShape 114"/>
                        <wps:cNvSpPr>
                          <a:spLocks noChangeArrowheads="1"/>
                        </wps:cNvSpPr>
                        <wps:spPr bwMode="auto">
                          <a:xfrm>
                            <a:off x="2808" y="159"/>
                            <a:ext cx="537" cy="312"/>
                          </a:xfrm>
                          <a:prstGeom prst="rightArrow">
                            <a:avLst>
                              <a:gd name="adj1" fmla="val 50000"/>
                              <a:gd name="adj2" fmla="val 4302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115"/>
                        <wps:cNvSpPr>
                          <a:spLocks noChangeArrowheads="1"/>
                        </wps:cNvSpPr>
                        <wps:spPr bwMode="auto">
                          <a:xfrm>
                            <a:off x="3345" y="3"/>
                            <a:ext cx="1073"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77FE3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运算寄存器</w:t>
                              </w:r>
                            </w:p>
                            <w:p w14:paraId="5E60AC5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w:t>
                              </w:r>
                              <w:proofErr w:type="spellStart"/>
                              <w:r>
                                <w:rPr>
                                  <w:rFonts w:ascii="Courier New" w:hAnsi="Courier New" w:cs="Courier New" w:hint="eastAsia"/>
                                  <w:sz w:val="18"/>
                                </w:rPr>
                                <w:t>XXAAh</w:t>
                              </w:r>
                              <w:proofErr w:type="spellEnd"/>
                            </w:p>
                          </w:txbxContent>
                        </wps:txbx>
                        <wps:bodyPr rot="0" vert="horz" wrap="square" lIns="0" tIns="0" rIns="0" bIns="0" anchor="t" anchorCtr="0" upright="1">
                          <a:noAutofit/>
                        </wps:bodyPr>
                      </wps:wsp>
                      <wps:wsp>
                        <wps:cNvPr id="200" name="Text Box 116"/>
                        <wps:cNvSpPr txBox="1">
                          <a:spLocks noChangeArrowheads="1"/>
                        </wps:cNvSpPr>
                        <wps:spPr bwMode="auto">
                          <a:xfrm>
                            <a:off x="0" y="659"/>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1BE2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w:t>
                              </w:r>
                              <w:r>
                                <w:rPr>
                                  <w:rFonts w:ascii="Courier New" w:hAnsi="Courier New" w:cs="Courier New" w:hint="eastAsia"/>
                                </w:rPr>
                                <w:t>1X</w:t>
                              </w:r>
                            </w:p>
                          </w:txbxContent>
                        </wps:txbx>
                        <wps:bodyPr rot="0" vert="horz" wrap="square" lIns="0" tIns="0" rIns="0" bIns="0" anchor="t" anchorCtr="0" upright="1">
                          <a:noAutofit/>
                        </wps:bodyPr>
                      </wps:wsp>
                      <wps:wsp>
                        <wps:cNvPr id="201" name="Text Box 117"/>
                        <wps:cNvSpPr txBox="1">
                          <a:spLocks noChangeArrowheads="1"/>
                        </wps:cNvSpPr>
                        <wps:spPr bwMode="auto">
                          <a:xfrm>
                            <a:off x="3238" y="658"/>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20FD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202" name="Text Box 118"/>
                        <wps:cNvSpPr txBox="1">
                          <a:spLocks noChangeArrowheads="1"/>
                        </wps:cNvSpPr>
                        <wps:spPr bwMode="auto">
                          <a:xfrm>
                            <a:off x="1680" y="659"/>
                            <a:ext cx="126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373A0" w14:textId="77777777" w:rsidR="00157CE4" w:rsidRDefault="00157CE4" w:rsidP="00157CE4">
                              <w:pPr>
                                <w:spacing w:line="0" w:lineRule="atLeast"/>
                                <w:jc w:val="center"/>
                                <w:rPr>
                                  <w:rFonts w:hint="eastAsia"/>
                                </w:rPr>
                              </w:pPr>
                              <w:r>
                                <w:rPr>
                                  <w:rFonts w:ascii="Courier New" w:hAnsi="Courier New" w:cs="Courier New" w:hint="eastAsia"/>
                                  <w:sz w:val="18"/>
                                </w:rPr>
                                <w:t>K17 K16=00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0FA18" id="组合 194" o:spid="_x0000_s1478" style="position:absolute;margin-left:0;margin-top:0;width:231.5pt;height:43.85pt;z-index:251667456;mso-position-horizontal-relative:char;mso-position-vertical-relative:line" coordsize="463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">
                <v:rect id="Rectangle 111" o:spid="_x0000_s1479" style="position:absolute;left:1735;width:107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" filled="f">
                  <v:textbox inset="0,0,0,0">
                    <w:txbxContent>
                      <w:p w14:paraId="46116845"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24D9F3D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proofErr w:type="spellStart"/>
                        <w:r>
                          <w:rPr>
                            <w:rFonts w:ascii="Courier New" w:hAnsi="Courier New" w:cs="Courier New" w:hint="eastAsia"/>
                            <w:szCs w:val="24"/>
                          </w:rPr>
                          <w:t>AAXXh</w:t>
                        </w:r>
                        <w:proofErr w:type="spellEnd"/>
                      </w:p>
                    </w:txbxContent>
                  </v:textbox>
                </v:rect>
                <v:shape id="AutoShape 112" o:spid="_x0000_s1480" type="#_x0000_t13" style="position:absolute;left:1199;top:159;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" fillcolor="silver" stroked="f"/>
                <v:rect id="Rectangle 113" o:spid="_x0000_s1481" style="position:absolute;left:125;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" filled="f">
                  <v:textbox inset="0,0,0,0">
                    <w:txbxContent>
                      <w:p w14:paraId="2420227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7FD70A5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114" o:spid="_x0000_s1482" type="#_x0000_t13" style="position:absolute;left:2808;top:159;width:53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" fillcolor="silver" stroked="f"/>
                <v:rect id="Rectangle 115" o:spid="_x0000_s1483" style="position:absolute;left:3345;top:3;width:107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" filled="f">
                  <v:textbox inset="0,0,0,0">
                    <w:txbxContent>
                      <w:p w14:paraId="6877FE39"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运算寄存器</w:t>
                        </w:r>
                      </w:p>
                      <w:p w14:paraId="5E60AC5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w:t>
                        </w:r>
                        <w:proofErr w:type="spellStart"/>
                        <w:r>
                          <w:rPr>
                            <w:rFonts w:ascii="Courier New" w:hAnsi="Courier New" w:cs="Courier New" w:hint="eastAsia"/>
                            <w:sz w:val="18"/>
                          </w:rPr>
                          <w:t>XXAAh</w:t>
                        </w:r>
                        <w:proofErr w:type="spellEnd"/>
                      </w:p>
                    </w:txbxContent>
                  </v:textbox>
                </v:rect>
                <v:shape id="Text Box 116" o:spid="_x0000_s1484" type="#_x0000_t202" style="position:absolute;top:659;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1EB1BE2D"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w:t>
                        </w:r>
                        <w:r>
                          <w:rPr>
                            <w:rFonts w:ascii="Courier New" w:hAnsi="Courier New" w:cs="Courier New" w:hint="eastAsia"/>
                          </w:rPr>
                          <w:t>1X</w:t>
                        </w:r>
                      </w:p>
                    </w:txbxContent>
                  </v:textbox>
                </v:shape>
                <v:shape id="Text Box 117" o:spid="_x0000_s1485" type="#_x0000_t202" style="position:absolute;left:3238;top:658;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68720FD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118" o:spid="_x0000_s1486" type="#_x0000_t202" style="position:absolute;left:1680;top:659;width:126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228373A0" w14:textId="77777777" w:rsidR="00157CE4" w:rsidRDefault="00157CE4" w:rsidP="00157CE4">
                        <w:pPr>
                          <w:spacing w:line="0" w:lineRule="atLeast"/>
                          <w:jc w:val="center"/>
                          <w:rPr>
                            <w:rFonts w:hint="eastAsia"/>
                          </w:rPr>
                        </w:pPr>
                        <w:r>
                          <w:rPr>
                            <w:rFonts w:ascii="Courier New" w:hAnsi="Courier New" w:cs="Courier New" w:hint="eastAsia"/>
                            <w:sz w:val="18"/>
                          </w:rPr>
                          <w:t>K17 K16=00</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305842AF" wp14:editId="45030D6A">
                <wp:extent cx="2941955" cy="556895"/>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2941955" cy="55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3B429" id="矩形 13" o:spid="_x0000_s1026" style="width:231.6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235ED390" w14:textId="77777777" w:rsidR="00157CE4" w:rsidRPr="00157CE4" w:rsidRDefault="00157CE4" w:rsidP="00157CE4">
      <w:pPr>
        <w:ind w:firstLineChars="200" w:firstLine="420"/>
        <w:rPr>
          <w:rFonts w:ascii="Times New Roman" w:eastAsia="宋体" w:hAnsi="Times New Roman" w:cs="Times New Roman" w:hint="eastAsia"/>
          <w:szCs w:val="24"/>
        </w:rPr>
      </w:pPr>
    </w:p>
    <w:p w14:paraId="07E710E2" w14:textId="77777777" w:rsidR="00157CE4" w:rsidRPr="00157CE4" w:rsidRDefault="00157CE4">
      <w:pPr>
        <w:numPr>
          <w:ilvl w:val="0"/>
          <w:numId w:val="32"/>
        </w:numPr>
        <w:rPr>
          <w:rFonts w:ascii="Times New Roman" w:eastAsia="宋体" w:hAnsi="Times New Roman" w:cs="Times New Roman" w:hint="eastAsia"/>
          <w:b/>
          <w:bCs/>
          <w:szCs w:val="24"/>
        </w:rPr>
      </w:pPr>
      <w:r w:rsidRPr="00157CE4">
        <w:rPr>
          <w:rFonts w:ascii="Times New Roman" w:eastAsia="黑体" w:hAnsi="Times New Roman" w:cs="Times New Roman" w:hint="eastAsia"/>
          <w:b/>
          <w:bCs/>
          <w:szCs w:val="24"/>
        </w:rPr>
        <w:t>高位到高位（</w:t>
      </w:r>
      <w:proofErr w:type="gramStart"/>
      <w:r w:rsidRPr="00157CE4">
        <w:rPr>
          <w:rFonts w:ascii="Times New Roman" w:eastAsia="黑体" w:hAnsi="Times New Roman" w:cs="Times New Roman" w:hint="eastAsia"/>
          <w:b/>
          <w:bCs/>
          <w:szCs w:val="24"/>
        </w:rPr>
        <w:t>奇送奇</w:t>
      </w:r>
      <w:proofErr w:type="gramEnd"/>
      <w:r w:rsidRPr="00157CE4">
        <w:rPr>
          <w:rFonts w:ascii="Times New Roman" w:eastAsia="黑体" w:hAnsi="Times New Roman" w:cs="Times New Roman" w:hint="eastAsia"/>
          <w:b/>
          <w:bCs/>
          <w:szCs w:val="24"/>
        </w:rPr>
        <w:t>）</w:t>
      </w:r>
    </w:p>
    <w:p w14:paraId="467F7236"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设置数据来源为</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单元（</w:t>
      </w:r>
      <w:r w:rsidRPr="00157CE4">
        <w:rPr>
          <w:rFonts w:ascii="Times New Roman" w:eastAsia="宋体" w:hAnsi="Times New Roman" w:cs="Times New Roman" w:hint="eastAsia"/>
          <w:szCs w:val="24"/>
        </w:rPr>
        <w:t>X2 X1 X0=100</w:t>
      </w:r>
      <w:r w:rsidRPr="00157CE4">
        <w:rPr>
          <w:rFonts w:ascii="Times New Roman" w:eastAsia="宋体" w:hAnsi="Times New Roman" w:cs="Times New Roman" w:hint="eastAsia"/>
          <w:szCs w:val="24"/>
        </w:rPr>
        <w:t>），总线规则设为奇送奇（</w:t>
      </w:r>
      <w:r w:rsidRPr="00157CE4">
        <w:rPr>
          <w:rFonts w:ascii="Times New Roman" w:eastAsia="宋体" w:hAnsi="Times New Roman" w:cs="Times New Roman" w:hint="eastAsia"/>
          <w:szCs w:val="24"/>
        </w:rPr>
        <w:t>W XP OP=X11</w:t>
      </w:r>
      <w:r w:rsidRPr="00157CE4">
        <w:rPr>
          <w:rFonts w:ascii="Times New Roman" w:eastAsia="宋体" w:hAnsi="Times New Roman" w:cs="Times New Roman" w:hint="eastAsia"/>
          <w:szCs w:val="24"/>
        </w:rPr>
        <w:t>），打开</w:t>
      </w:r>
      <w:r w:rsidRPr="00157CE4">
        <w:rPr>
          <w:rFonts w:ascii="Times New Roman" w:eastAsia="宋体" w:hAnsi="Times New Roman" w:cs="Times New Roman" w:hint="eastAsia"/>
          <w:szCs w:val="24"/>
        </w:rPr>
        <w:t>AX</w:t>
      </w:r>
      <w:r w:rsidRPr="00157CE4">
        <w:rPr>
          <w:rFonts w:ascii="Times New Roman" w:eastAsia="宋体" w:hAnsi="Times New Roman" w:cs="Times New Roman" w:hint="eastAsia"/>
          <w:szCs w:val="24"/>
        </w:rPr>
        <w:t>写使能（</w:t>
      </w:r>
      <w:r w:rsidRPr="00157CE4">
        <w:rPr>
          <w:rFonts w:ascii="Times New Roman" w:eastAsia="宋体" w:hAnsi="Times New Roman" w:cs="Times New Roman" w:hint="eastAsia"/>
          <w:szCs w:val="24"/>
        </w:rPr>
        <w:t>AXW(M17)=0</w:t>
      </w:r>
      <w:r w:rsidRPr="00157CE4">
        <w:rPr>
          <w:rFonts w:ascii="Times New Roman" w:eastAsia="宋体" w:hAnsi="Times New Roman" w:cs="Times New Roman" w:hint="eastAsia"/>
          <w:szCs w:val="24"/>
        </w:rPr>
        <w:t>），拨动“</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输入输出单元”十六位数据开关，按【单拍】按钮，将</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奇单元内容通过数据总线传递到</w:t>
      </w:r>
      <w:r w:rsidRPr="00157CE4">
        <w:rPr>
          <w:rFonts w:ascii="Times New Roman" w:eastAsia="宋体" w:hAnsi="Times New Roman" w:cs="Times New Roman" w:hint="eastAsia"/>
          <w:szCs w:val="24"/>
        </w:rPr>
        <w:t>AH</w:t>
      </w:r>
      <w:r w:rsidRPr="00157CE4">
        <w:rPr>
          <w:rFonts w:ascii="Times New Roman" w:eastAsia="宋体" w:hAnsi="Times New Roman" w:cs="Times New Roman" w:hint="eastAsia"/>
          <w:szCs w:val="24"/>
        </w:rPr>
        <w:t>寄存器，操作步骤如下：</w:t>
      </w:r>
    </w:p>
    <w:p w14:paraId="224D5FBB" w14:textId="77777777" w:rsidR="00157CE4" w:rsidRPr="00157CE4" w:rsidRDefault="00157CE4" w:rsidP="00157CE4">
      <w:pPr>
        <w:ind w:firstLineChars="200" w:firstLine="420"/>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66432" behindDoc="0" locked="1" layoutInCell="1" allowOverlap="1" wp14:anchorId="21266D2F" wp14:editId="5A375719">
                <wp:simplePos x="0" y="0"/>
                <wp:positionH relativeFrom="character">
                  <wp:posOffset>0</wp:posOffset>
                </wp:positionH>
                <wp:positionV relativeFrom="line">
                  <wp:posOffset>0</wp:posOffset>
                </wp:positionV>
                <wp:extent cx="2940050" cy="556895"/>
                <wp:effectExtent l="3810" t="1905" r="0" b="3175"/>
                <wp:wrapNone/>
                <wp:docPr id="185" name="组合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050" cy="556895"/>
                          <a:chOff x="0" y="0"/>
                          <a:chExt cx="4630" cy="877"/>
                        </a:xfrm>
                      </wpg:grpSpPr>
                      <wps:wsp>
                        <wps:cNvPr id="186" name="Rectangle 102"/>
                        <wps:cNvSpPr>
                          <a:spLocks noChangeArrowheads="1"/>
                        </wps:cNvSpPr>
                        <wps:spPr bwMode="auto">
                          <a:xfrm>
                            <a:off x="1735" y="0"/>
                            <a:ext cx="107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20917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5C7A505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proofErr w:type="spellStart"/>
                              <w:r>
                                <w:rPr>
                                  <w:rFonts w:ascii="Courier New" w:hAnsi="Courier New" w:cs="Courier New" w:hint="eastAsia"/>
                                  <w:szCs w:val="24"/>
                                </w:rPr>
                                <w:t>AAXXh</w:t>
                              </w:r>
                              <w:proofErr w:type="spellEnd"/>
                            </w:p>
                          </w:txbxContent>
                        </wps:txbx>
                        <wps:bodyPr rot="0" vert="horz" wrap="square" lIns="0" tIns="0" rIns="0" bIns="0" anchor="t" anchorCtr="0" upright="1">
                          <a:noAutofit/>
                        </wps:bodyPr>
                      </wps:wsp>
                      <wps:wsp>
                        <wps:cNvPr id="187" name="AutoShape 103"/>
                        <wps:cNvSpPr>
                          <a:spLocks noChangeArrowheads="1"/>
                        </wps:cNvSpPr>
                        <wps:spPr bwMode="auto">
                          <a:xfrm>
                            <a:off x="1199" y="159"/>
                            <a:ext cx="536" cy="312"/>
                          </a:xfrm>
                          <a:prstGeom prst="rightArrow">
                            <a:avLst>
                              <a:gd name="adj1" fmla="val 50000"/>
                              <a:gd name="adj2" fmla="val 4294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104"/>
                        <wps:cNvSpPr>
                          <a:spLocks noChangeArrowheads="1"/>
                        </wps:cNvSpPr>
                        <wps:spPr bwMode="auto">
                          <a:xfrm>
                            <a:off x="125" y="0"/>
                            <a:ext cx="1074"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31949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2F1D6CF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189" name="AutoShape 105"/>
                        <wps:cNvSpPr>
                          <a:spLocks noChangeArrowheads="1"/>
                        </wps:cNvSpPr>
                        <wps:spPr bwMode="auto">
                          <a:xfrm>
                            <a:off x="2808" y="159"/>
                            <a:ext cx="537" cy="312"/>
                          </a:xfrm>
                          <a:prstGeom prst="rightArrow">
                            <a:avLst>
                              <a:gd name="adj1" fmla="val 50000"/>
                              <a:gd name="adj2" fmla="val 4302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106"/>
                        <wps:cNvSpPr>
                          <a:spLocks noChangeArrowheads="1"/>
                        </wps:cNvSpPr>
                        <wps:spPr bwMode="auto">
                          <a:xfrm>
                            <a:off x="3345" y="3"/>
                            <a:ext cx="1073"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CB6CA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运算寄存器</w:t>
                              </w:r>
                            </w:p>
                            <w:p w14:paraId="58149D8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w:t>
                              </w:r>
                              <w:proofErr w:type="spellStart"/>
                              <w:r>
                                <w:rPr>
                                  <w:rFonts w:ascii="Courier New" w:hAnsi="Courier New" w:cs="Courier New" w:hint="eastAsia"/>
                                  <w:sz w:val="18"/>
                                </w:rPr>
                                <w:t>AAXXh</w:t>
                              </w:r>
                              <w:proofErr w:type="spellEnd"/>
                            </w:p>
                          </w:txbxContent>
                        </wps:txbx>
                        <wps:bodyPr rot="0" vert="horz" wrap="square" lIns="0" tIns="0" rIns="0" bIns="0" anchor="t" anchorCtr="0" upright="1">
                          <a:noAutofit/>
                        </wps:bodyPr>
                      </wps:wsp>
                      <wps:wsp>
                        <wps:cNvPr id="191" name="Text Box 107"/>
                        <wps:cNvSpPr txBox="1">
                          <a:spLocks noChangeArrowheads="1"/>
                        </wps:cNvSpPr>
                        <wps:spPr bwMode="auto">
                          <a:xfrm>
                            <a:off x="0" y="659"/>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D30AA"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w:t>
                              </w:r>
                              <w:r>
                                <w:rPr>
                                  <w:rFonts w:ascii="Courier New" w:hAnsi="Courier New" w:cs="Courier New" w:hint="eastAsia"/>
                                </w:rPr>
                                <w:t>1X</w:t>
                              </w:r>
                            </w:p>
                          </w:txbxContent>
                        </wps:txbx>
                        <wps:bodyPr rot="0" vert="horz" wrap="square" lIns="0" tIns="0" rIns="0" bIns="0" anchor="t" anchorCtr="0" upright="1">
                          <a:noAutofit/>
                        </wps:bodyPr>
                      </wps:wsp>
                      <wps:wsp>
                        <wps:cNvPr id="192" name="Text Box 108"/>
                        <wps:cNvSpPr txBox="1">
                          <a:spLocks noChangeArrowheads="1"/>
                        </wps:cNvSpPr>
                        <wps:spPr bwMode="auto">
                          <a:xfrm>
                            <a:off x="3238" y="658"/>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0946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93" name="Text Box 109"/>
                        <wps:cNvSpPr txBox="1">
                          <a:spLocks noChangeArrowheads="1"/>
                        </wps:cNvSpPr>
                        <wps:spPr bwMode="auto">
                          <a:xfrm>
                            <a:off x="1680" y="659"/>
                            <a:ext cx="126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ECEB2" w14:textId="77777777" w:rsidR="00157CE4" w:rsidRDefault="00157CE4" w:rsidP="00157CE4">
                              <w:pPr>
                                <w:spacing w:line="0" w:lineRule="atLeast"/>
                                <w:jc w:val="center"/>
                                <w:rPr>
                                  <w:rFonts w:hint="eastAsia"/>
                                </w:rPr>
                              </w:pPr>
                              <w:r>
                                <w:rPr>
                                  <w:rFonts w:ascii="Courier New" w:hAnsi="Courier New" w:cs="Courier New" w:hint="eastAsia"/>
                                  <w:sz w:val="18"/>
                                </w:rPr>
                                <w:t>K17 K16=01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266D2F" id="组合 185" o:spid="_x0000_s1487" style="position:absolute;margin-left:0;margin-top:0;width:231.5pt;height:43.85pt;z-index:251666432;mso-position-horizontal-relative:char;mso-position-vertical-relative:line" coordsize="463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">
                <v:rect id="Rectangle 102" o:spid="_x0000_s1488" style="position:absolute;left:1735;width:107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" filled="f">
                  <v:textbox inset="0,0,0,0">
                    <w:txbxContent>
                      <w:p w14:paraId="6020917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5C7A505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proofErr w:type="spellStart"/>
                        <w:r>
                          <w:rPr>
                            <w:rFonts w:ascii="Courier New" w:hAnsi="Courier New" w:cs="Courier New" w:hint="eastAsia"/>
                            <w:szCs w:val="24"/>
                          </w:rPr>
                          <w:t>AAXXh</w:t>
                        </w:r>
                        <w:proofErr w:type="spellEnd"/>
                      </w:p>
                    </w:txbxContent>
                  </v:textbox>
                </v:rect>
                <v:shape id="AutoShape 103" o:spid="_x0000_s1489" type="#_x0000_t13" style="position:absolute;left:1199;top:159;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" fillcolor="silver" stroked="f"/>
                <v:rect id="Rectangle 104" o:spid="_x0000_s1490" style="position:absolute;left:125;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" filled="f">
                  <v:textbox inset="0,0,0,0">
                    <w:txbxContent>
                      <w:p w14:paraId="5E31949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2F1D6CF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105" o:spid="_x0000_s1491" type="#_x0000_t13" style="position:absolute;left:2808;top:159;width:53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" fillcolor="silver" stroked="f"/>
                <v:rect id="Rectangle 106" o:spid="_x0000_s1492" style="position:absolute;left:3345;top:3;width:107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" filled="f">
                  <v:textbox inset="0,0,0,0">
                    <w:txbxContent>
                      <w:p w14:paraId="35CB6CAB"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运算寄存器</w:t>
                        </w:r>
                      </w:p>
                      <w:p w14:paraId="58149D8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AX=</w:t>
                        </w:r>
                        <w:proofErr w:type="spellStart"/>
                        <w:r>
                          <w:rPr>
                            <w:rFonts w:ascii="Courier New" w:hAnsi="Courier New" w:cs="Courier New" w:hint="eastAsia"/>
                            <w:sz w:val="18"/>
                          </w:rPr>
                          <w:t>AAXXh</w:t>
                        </w:r>
                        <w:proofErr w:type="spellEnd"/>
                      </w:p>
                    </w:txbxContent>
                  </v:textbox>
                </v:rect>
                <v:shape id="Text Box 107" o:spid="_x0000_s1493" type="#_x0000_t202" style="position:absolute;top:659;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6B4D30AA"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rPr>
                          <w:t>K10~K6=100</w:t>
                        </w:r>
                        <w:r>
                          <w:rPr>
                            <w:rFonts w:ascii="Courier New" w:hAnsi="Courier New" w:cs="Courier New" w:hint="eastAsia"/>
                          </w:rPr>
                          <w:t>1X</w:t>
                        </w:r>
                      </w:p>
                    </w:txbxContent>
                  </v:textbox>
                </v:shape>
                <v:shape id="Text Box 108" o:spid="_x0000_s1494" type="#_x0000_t202" style="position:absolute;left:3238;top:658;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3760946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109" o:spid="_x0000_s1495" type="#_x0000_t202" style="position:absolute;left:1680;top:659;width:126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A9ECEB2" w14:textId="77777777" w:rsidR="00157CE4" w:rsidRDefault="00157CE4" w:rsidP="00157CE4">
                        <w:pPr>
                          <w:spacing w:line="0" w:lineRule="atLeast"/>
                          <w:jc w:val="center"/>
                          <w:rPr>
                            <w:rFonts w:hint="eastAsia"/>
                          </w:rPr>
                        </w:pPr>
                        <w:r>
                          <w:rPr>
                            <w:rFonts w:ascii="Courier New" w:hAnsi="Courier New" w:cs="Courier New" w:hint="eastAsia"/>
                            <w:sz w:val="18"/>
                          </w:rPr>
                          <w:t>K17 K16=01</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18154EAC" wp14:editId="0477E83E">
                <wp:extent cx="2941955" cy="556895"/>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2941955" cy="55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704D2" id="矩形 12" o:spid="_x0000_s1026" style="width:231.6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0D5E41CF" w14:textId="77777777" w:rsidR="00157CE4" w:rsidRPr="00157CE4" w:rsidRDefault="00157CE4" w:rsidP="00157CE4">
      <w:pPr>
        <w:jc w:val="center"/>
        <w:rPr>
          <w:rFonts w:ascii="Times New Roman" w:eastAsia="宋体" w:hAnsi="Times New Roman" w:cs="Times New Roman" w:hint="eastAsia"/>
          <w:szCs w:val="24"/>
        </w:rPr>
      </w:pPr>
    </w:p>
    <w:p w14:paraId="740F5081" w14:textId="77777777" w:rsidR="00157CE4" w:rsidRPr="00157CE4" w:rsidRDefault="00157CE4" w:rsidP="00157CE4">
      <w:pPr>
        <w:rPr>
          <w:rFonts w:ascii="宋体" w:eastAsia="宋体" w:hAnsi="宋体" w:cs="Times New Roman" w:hint="eastAsia"/>
          <w:b/>
          <w:bCs/>
          <w:szCs w:val="21"/>
        </w:rPr>
      </w:pPr>
    </w:p>
    <w:p w14:paraId="0A904872" w14:textId="77777777" w:rsidR="00157CE4" w:rsidRPr="00157CE4" w:rsidRDefault="00157CE4" w:rsidP="00157CE4">
      <w:pPr>
        <w:rPr>
          <w:rFonts w:ascii="Times New Roman" w:eastAsia="宋体" w:hAnsi="Times New Roman" w:cs="Times New Roman"/>
          <w:szCs w:val="24"/>
        </w:rPr>
      </w:pPr>
    </w:p>
    <w:p w14:paraId="5C380053" w14:textId="77777777" w:rsidR="00157CE4" w:rsidRPr="00157CE4" w:rsidRDefault="00157CE4" w:rsidP="00157CE4">
      <w:pPr>
        <w:keepNext/>
        <w:keepLines/>
        <w:spacing w:before="260" w:after="260"/>
        <w:outlineLvl w:val="1"/>
        <w:rPr>
          <w:rFonts w:ascii="Times New Roman" w:eastAsia="黑体" w:hAnsi="Times New Roman" w:cs="Times New Roman" w:hint="eastAsia"/>
          <w:b/>
          <w:bCs/>
          <w:sz w:val="28"/>
          <w:szCs w:val="32"/>
        </w:rPr>
      </w:pPr>
      <w:r w:rsidRPr="00157CE4">
        <w:rPr>
          <w:rFonts w:ascii="Times New Roman" w:eastAsia="黑体" w:hAnsi="Times New Roman" w:cs="Times New Roman"/>
          <w:b/>
          <w:bCs/>
          <w:sz w:val="28"/>
          <w:szCs w:val="32"/>
        </w:rPr>
        <w:br w:type="page"/>
      </w:r>
      <w:bookmarkStart w:id="39" w:name="_Toc223330585"/>
      <w:bookmarkStart w:id="40" w:name="_Toc223336760"/>
      <w:bookmarkStart w:id="41" w:name="_Toc249581729"/>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28"/>
            <w:szCs w:val="32"/>
          </w:rPr>
          <w:lastRenderedPageBreak/>
          <w:t>2.3.6</w:t>
        </w:r>
      </w:smartTag>
      <w:r w:rsidRPr="00157CE4">
        <w:rPr>
          <w:rFonts w:ascii="Times New Roman" w:eastAsia="黑体" w:hAnsi="Times New Roman" w:cs="Times New Roman" w:hint="eastAsia"/>
          <w:b/>
          <w:bCs/>
          <w:sz w:val="28"/>
          <w:szCs w:val="32"/>
        </w:rPr>
        <w:t xml:space="preserve">  </w:t>
      </w:r>
      <w:r w:rsidRPr="00157CE4">
        <w:rPr>
          <w:rFonts w:ascii="Times New Roman" w:eastAsia="黑体" w:hAnsi="Times New Roman" w:cs="Times New Roman" w:hint="eastAsia"/>
          <w:b/>
          <w:bCs/>
          <w:sz w:val="28"/>
          <w:szCs w:val="32"/>
        </w:rPr>
        <w:t>存储器读写实验</w:t>
      </w:r>
      <w:bookmarkEnd w:id="39"/>
      <w:bookmarkEnd w:id="40"/>
      <w:bookmarkEnd w:id="41"/>
    </w:p>
    <w:p w14:paraId="6B7151DB"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一、实验目的</w:t>
      </w:r>
    </w:p>
    <w:p w14:paraId="755E395D"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熟悉和了解存储器组织与总线组成的数据通路。</w:t>
      </w:r>
    </w:p>
    <w:p w14:paraId="3ACB99E6" w14:textId="77777777" w:rsidR="00157CE4" w:rsidRPr="00157CE4" w:rsidRDefault="00157CE4" w:rsidP="00157CE4">
      <w:pPr>
        <w:ind w:firstLineChars="200" w:firstLine="420"/>
        <w:rPr>
          <w:rFonts w:ascii="Times New Roman" w:eastAsia="宋体" w:hAnsi="Times New Roman" w:cs="Times New Roman" w:hint="eastAsia"/>
          <w:szCs w:val="24"/>
        </w:rPr>
      </w:pPr>
    </w:p>
    <w:p w14:paraId="2FDBE2CC"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二、实验要求</w:t>
      </w:r>
    </w:p>
    <w:p w14:paraId="21988893"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按照实验步骤完成实验项目，掌握存储部件在原理计算机中的运用。</w:t>
      </w:r>
    </w:p>
    <w:p w14:paraId="73BC286C" w14:textId="77777777" w:rsidR="00157CE4" w:rsidRPr="00157CE4" w:rsidRDefault="00157CE4" w:rsidP="00157CE4">
      <w:pPr>
        <w:ind w:firstLineChars="200" w:firstLine="420"/>
        <w:rPr>
          <w:rFonts w:ascii="Times New Roman" w:eastAsia="宋体" w:hAnsi="Times New Roman" w:cs="Times New Roman" w:hint="eastAsia"/>
          <w:szCs w:val="24"/>
        </w:rPr>
      </w:pPr>
    </w:p>
    <w:p w14:paraId="146799D8"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三、实验原理</w:t>
      </w:r>
    </w:p>
    <w:p w14:paraId="6585A871"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存储器是计算机的存储部件，用于存放程序和数据。存储器是计算机信息存储的核心，是计算机必不可少的部件之一，计算机就是按存放在存储器中的程序自动有序不间断地进行工作。</w:t>
      </w:r>
    </w:p>
    <w:p w14:paraId="539BE100"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本系统从提高存储器存储信息效率的角度设计数据通路，按现代计算机中最为典型的分段存储理念把存储器组织划分为程序段、数据段等，由此派生了数据总线（</w:t>
      </w:r>
      <w:proofErr w:type="spellStart"/>
      <w:r w:rsidRPr="00157CE4">
        <w:rPr>
          <w:rFonts w:ascii="Times New Roman" w:eastAsia="宋体" w:hAnsi="Times New Roman" w:cs="Times New Roman" w:hint="eastAsia"/>
          <w:szCs w:val="24"/>
        </w:rPr>
        <w:t>DBus</w:t>
      </w:r>
      <w:proofErr w:type="spellEnd"/>
      <w:r w:rsidRPr="00157CE4">
        <w:rPr>
          <w:rFonts w:ascii="Times New Roman" w:eastAsia="宋体" w:hAnsi="Times New Roman" w:cs="Times New Roman" w:hint="eastAsia"/>
          <w:szCs w:val="24"/>
        </w:rPr>
        <w:t>）、指令总线（</w:t>
      </w:r>
      <w:proofErr w:type="spellStart"/>
      <w:r w:rsidRPr="00157CE4">
        <w:rPr>
          <w:rFonts w:ascii="Times New Roman" w:eastAsia="宋体" w:hAnsi="Times New Roman" w:cs="Times New Roman" w:hint="eastAsia"/>
          <w:szCs w:val="24"/>
        </w:rPr>
        <w:t>IBus</w:t>
      </w:r>
      <w:proofErr w:type="spellEnd"/>
      <w:r w:rsidRPr="00157CE4">
        <w:rPr>
          <w:rFonts w:ascii="Times New Roman" w:eastAsia="宋体" w:hAnsi="Times New Roman" w:cs="Times New Roman" w:hint="eastAsia"/>
          <w:szCs w:val="24"/>
        </w:rPr>
        <w:t>）、微总线（μ</w:t>
      </w:r>
      <w:r w:rsidRPr="00157CE4">
        <w:rPr>
          <w:rFonts w:ascii="Times New Roman" w:eastAsia="宋体" w:hAnsi="Times New Roman" w:cs="Times New Roman" w:hint="eastAsia"/>
          <w:szCs w:val="24"/>
        </w:rPr>
        <w:t>Bus</w:t>
      </w:r>
      <w:r w:rsidRPr="00157CE4">
        <w:rPr>
          <w:rFonts w:ascii="Times New Roman" w:eastAsia="宋体" w:hAnsi="Times New Roman" w:cs="Times New Roman" w:hint="eastAsia"/>
          <w:szCs w:val="24"/>
        </w:rPr>
        <w:t>）等与现代计算机设计规范相吻合的实验环境。</w:t>
      </w:r>
    </w:p>
    <w:p w14:paraId="1E1390B3"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实验所用的存储器电路原理如图</w:t>
      </w:r>
      <w:smartTag w:uri="urn:schemas-microsoft-com:office:smarttags" w:element="chsdate">
        <w:smartTagPr>
          <w:attr w:name="IsROCDate" w:val="False"/>
          <w:attr w:name="IsLunarDate" w:val="False"/>
          <w:attr w:name="Day" w:val="10"/>
          <w:attr w:name="Month" w:val="3"/>
          <w:attr w:name="Year" w:val="2002"/>
        </w:smartTagPr>
        <w:r w:rsidRPr="00157CE4">
          <w:rPr>
            <w:rFonts w:ascii="Times New Roman" w:eastAsia="宋体" w:hAnsi="Times New Roman" w:cs="Times New Roman" w:hint="eastAsia"/>
            <w:szCs w:val="24"/>
          </w:rPr>
          <w:t>2-3-10</w:t>
        </w:r>
      </w:smartTag>
      <w:r w:rsidRPr="00157CE4">
        <w:rPr>
          <w:rFonts w:ascii="Times New Roman" w:eastAsia="宋体" w:hAnsi="Times New Roman" w:cs="Times New Roman" w:hint="eastAsia"/>
          <w:szCs w:val="24"/>
        </w:rPr>
        <w:t>所示，该存储器组织由二片</w:t>
      </w:r>
      <w:r w:rsidRPr="00157CE4">
        <w:rPr>
          <w:rFonts w:ascii="Times New Roman" w:eastAsia="宋体" w:hAnsi="Times New Roman" w:cs="Times New Roman" w:hint="eastAsia"/>
          <w:szCs w:val="24"/>
        </w:rPr>
        <w:t>6116</w:t>
      </w:r>
      <w:r w:rsidRPr="00157CE4">
        <w:rPr>
          <w:rFonts w:ascii="Times New Roman" w:eastAsia="宋体" w:hAnsi="Times New Roman" w:cs="Times New Roman" w:hint="eastAsia"/>
          <w:szCs w:val="24"/>
        </w:rPr>
        <w:t>构成具有奇偶概念的十六位信息存储体系，该存储体系</w:t>
      </w:r>
      <w:proofErr w:type="spellStart"/>
      <w:r w:rsidRPr="00157CE4">
        <w:rPr>
          <w:rFonts w:ascii="Times New Roman" w:eastAsia="宋体" w:hAnsi="Times New Roman" w:cs="Times New Roman" w:hint="eastAsia"/>
          <w:szCs w:val="24"/>
        </w:rPr>
        <w:t>AddBus</w:t>
      </w:r>
      <w:proofErr w:type="spellEnd"/>
      <w:r w:rsidRPr="00157CE4">
        <w:rPr>
          <w:rFonts w:ascii="Times New Roman" w:eastAsia="宋体" w:hAnsi="Times New Roman" w:cs="Times New Roman" w:hint="eastAsia"/>
          <w:szCs w:val="24"/>
        </w:rPr>
        <w:t>由</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指针和</w:t>
      </w:r>
      <w:r w:rsidRPr="00157CE4">
        <w:rPr>
          <w:rFonts w:ascii="Times New Roman" w:eastAsia="宋体" w:hAnsi="Times New Roman" w:cs="Times New Roman" w:hint="eastAsia"/>
          <w:szCs w:val="24"/>
        </w:rPr>
        <w:t>AR</w:t>
      </w:r>
      <w:r w:rsidRPr="00157CE4">
        <w:rPr>
          <w:rFonts w:ascii="Times New Roman" w:eastAsia="宋体" w:hAnsi="Times New Roman" w:cs="Times New Roman" w:hint="eastAsia"/>
          <w:szCs w:val="24"/>
        </w:rPr>
        <w:t>指针分时提供，</w:t>
      </w:r>
      <w:r w:rsidRPr="00157CE4">
        <w:rPr>
          <w:rFonts w:ascii="Times New Roman" w:eastAsia="宋体" w:hAnsi="Times New Roman" w:cs="Times New Roman" w:hint="eastAsia"/>
          <w:szCs w:val="24"/>
        </w:rPr>
        <w:t>E/M</w:t>
      </w:r>
      <w:proofErr w:type="gramStart"/>
      <w:r w:rsidRPr="00157CE4">
        <w:rPr>
          <w:rFonts w:ascii="Times New Roman" w:eastAsia="宋体" w:hAnsi="Times New Roman" w:cs="Times New Roman" w:hint="eastAsia"/>
          <w:szCs w:val="24"/>
        </w:rPr>
        <w:t>控位为</w:t>
      </w:r>
      <w:proofErr w:type="gramEnd"/>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”时选通</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，反之选通</w:t>
      </w:r>
      <w:r w:rsidRPr="00157CE4">
        <w:rPr>
          <w:rFonts w:ascii="Times New Roman" w:eastAsia="宋体" w:hAnsi="Times New Roman" w:cs="Times New Roman" w:hint="eastAsia"/>
          <w:szCs w:val="24"/>
        </w:rPr>
        <w:t>AR</w:t>
      </w:r>
      <w:r w:rsidRPr="00157CE4">
        <w:rPr>
          <w:rFonts w:ascii="Times New Roman" w:eastAsia="宋体" w:hAnsi="Times New Roman" w:cs="Times New Roman" w:hint="eastAsia"/>
          <w:szCs w:val="24"/>
        </w:rPr>
        <w:t>。该存储体系可随机定义总线宽度，动态变更总线结构，把我们的教学实验提高到能与现代计算机设计规范相匹配与接轨的层面。</w:t>
      </w:r>
    </w:p>
    <w:p w14:paraId="6FA2D261" w14:textId="77777777" w:rsidR="00157CE4" w:rsidRPr="00157CE4" w:rsidRDefault="00157CE4" w:rsidP="00157CE4">
      <w:pPr>
        <w:ind w:firstLineChars="200" w:firstLine="420"/>
        <w:rPr>
          <w:rFonts w:ascii="Times New Roman" w:eastAsia="宋体" w:hAnsi="Times New Roman" w:cs="Times New Roman" w:hint="eastAsia"/>
          <w:szCs w:val="24"/>
        </w:rPr>
      </w:pPr>
    </w:p>
    <w:p w14:paraId="546DCBA6"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hint="eastAsia"/>
          <w:noProof/>
          <w:szCs w:val="24"/>
        </w:rPr>
        <w:drawing>
          <wp:inline distT="0" distB="0" distL="0" distR="0" wp14:anchorId="07153824" wp14:editId="54177799">
            <wp:extent cx="4713605" cy="34016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3605" cy="3401695"/>
                    </a:xfrm>
                    <a:prstGeom prst="rect">
                      <a:avLst/>
                    </a:prstGeom>
                    <a:noFill/>
                    <a:ln>
                      <a:noFill/>
                    </a:ln>
                  </pic:spPr>
                </pic:pic>
              </a:graphicData>
            </a:graphic>
          </wp:inline>
        </w:drawing>
      </w:r>
    </w:p>
    <w:p w14:paraId="132A7540" w14:textId="77777777" w:rsidR="00157CE4" w:rsidRPr="00157CE4" w:rsidRDefault="00157CE4" w:rsidP="00157CE4">
      <w:pPr>
        <w:ind w:firstLineChars="200" w:firstLine="361"/>
        <w:jc w:val="center"/>
        <w:rPr>
          <w:rFonts w:ascii="Times New Roman" w:eastAsia="黑体" w:hAnsi="Times New Roman" w:cs="Times New Roman" w:hint="eastAsia"/>
          <w:b/>
          <w:sz w:val="18"/>
          <w:szCs w:val="18"/>
        </w:rPr>
      </w:pPr>
      <w:r w:rsidRPr="00157CE4">
        <w:rPr>
          <w:rFonts w:ascii="Times New Roman" w:eastAsia="黑体" w:hAnsi="Times New Roman" w:cs="Times New Roman" w:hint="eastAsia"/>
          <w:b/>
          <w:sz w:val="18"/>
          <w:szCs w:val="18"/>
        </w:rPr>
        <w:t>图</w:t>
      </w:r>
      <w:smartTag w:uri="urn:schemas-microsoft-com:office:smarttags" w:element="chsdate">
        <w:smartTagPr>
          <w:attr w:name="IsROCDate" w:val="False"/>
          <w:attr w:name="IsLunarDate" w:val="False"/>
          <w:attr w:name="Day" w:val="10"/>
          <w:attr w:name="Month" w:val="3"/>
          <w:attr w:name="Year" w:val="2002"/>
        </w:smartTagPr>
        <w:r w:rsidRPr="00157CE4">
          <w:rPr>
            <w:rFonts w:ascii="Times New Roman" w:eastAsia="黑体" w:hAnsi="Times New Roman" w:cs="Times New Roman" w:hint="eastAsia"/>
            <w:b/>
            <w:sz w:val="18"/>
            <w:szCs w:val="18"/>
          </w:rPr>
          <w:t>2-3-10</w:t>
        </w:r>
      </w:smartTag>
      <w:r w:rsidRPr="00157CE4">
        <w:rPr>
          <w:rFonts w:ascii="Times New Roman" w:eastAsia="黑体" w:hAnsi="Times New Roman" w:cs="Times New Roman" w:hint="eastAsia"/>
          <w:b/>
          <w:sz w:val="18"/>
          <w:szCs w:val="18"/>
        </w:rPr>
        <w:t xml:space="preserve"> </w:t>
      </w:r>
      <w:r w:rsidRPr="00157CE4">
        <w:rPr>
          <w:rFonts w:ascii="Times New Roman" w:eastAsia="黑体" w:hAnsi="Times New Roman" w:cs="Times New Roman" w:hint="eastAsia"/>
          <w:b/>
          <w:sz w:val="18"/>
          <w:szCs w:val="18"/>
        </w:rPr>
        <w:t>存储器数据通路</w:t>
      </w:r>
    </w:p>
    <w:p w14:paraId="5EE0D8D6" w14:textId="77777777" w:rsidR="00157CE4" w:rsidRPr="00157CE4" w:rsidRDefault="00157CE4" w:rsidP="00157CE4">
      <w:pPr>
        <w:rPr>
          <w:rFonts w:ascii="黑体" w:eastAsia="黑体" w:hAnsi="Times New Roman" w:cs="Times New Roman" w:hint="eastAsia"/>
          <w:b/>
          <w:sz w:val="24"/>
          <w:szCs w:val="24"/>
        </w:rPr>
      </w:pPr>
      <w:r w:rsidRPr="00157CE4">
        <w:rPr>
          <w:rFonts w:ascii="Times New Roman" w:eastAsia="宋体" w:hAnsi="Times New Roman" w:cs="Times New Roman"/>
          <w:szCs w:val="24"/>
        </w:rPr>
        <w:br w:type="page"/>
      </w:r>
      <w:r w:rsidRPr="00157CE4">
        <w:rPr>
          <w:rFonts w:ascii="黑体" w:eastAsia="黑体" w:hAnsi="Times New Roman" w:cs="Times New Roman" w:hint="eastAsia"/>
          <w:b/>
          <w:sz w:val="24"/>
          <w:szCs w:val="24"/>
        </w:rPr>
        <w:lastRenderedPageBreak/>
        <w:t>四、存储器分类与寻址</w:t>
      </w:r>
    </w:p>
    <w:p w14:paraId="72EB799B" w14:textId="77777777" w:rsidR="00157CE4" w:rsidRPr="00157CE4" w:rsidRDefault="00157CE4">
      <w:pPr>
        <w:numPr>
          <w:ilvl w:val="0"/>
          <w:numId w:val="33"/>
        </w:numPr>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存储器组织分类表</w:t>
      </w:r>
    </w:p>
    <w:p w14:paraId="4EA536C7" w14:textId="77777777" w:rsidR="00157CE4" w:rsidRPr="00157CE4" w:rsidRDefault="00157CE4" w:rsidP="00157CE4">
      <w:pPr>
        <w:ind w:left="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本系统主存储器由两个部分组成，详见下表：</w:t>
      </w:r>
    </w:p>
    <w:p w14:paraId="333359B8" w14:textId="77777777" w:rsidR="00157CE4" w:rsidRPr="00157CE4" w:rsidRDefault="00157CE4" w:rsidP="00157CE4">
      <w:pPr>
        <w:ind w:left="420"/>
        <w:rPr>
          <w:rFonts w:ascii="Times New Roman" w:eastAsia="宋体" w:hAnsi="Times New Roman" w:cs="Times New Roman" w:hint="eastAsia"/>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56"/>
        <w:gridCol w:w="936"/>
        <w:gridCol w:w="936"/>
      </w:tblGrid>
      <w:tr w:rsidR="00157CE4" w:rsidRPr="00157CE4" w14:paraId="77F67F34" w14:textId="77777777" w:rsidTr="0037492E">
        <w:tblPrEx>
          <w:tblCellMar>
            <w:top w:w="0" w:type="dxa"/>
            <w:left w:w="0" w:type="dxa"/>
            <w:bottom w:w="0" w:type="dxa"/>
            <w:right w:w="0" w:type="dxa"/>
          </w:tblCellMar>
        </w:tblPrEx>
        <w:trPr>
          <w:jc w:val="center"/>
        </w:trPr>
        <w:tc>
          <w:tcPr>
            <w:tcW w:w="756" w:type="dxa"/>
          </w:tcPr>
          <w:p w14:paraId="5405B11F" w14:textId="77777777" w:rsidR="00157CE4" w:rsidRPr="00157CE4" w:rsidRDefault="00157CE4" w:rsidP="00157CE4">
            <w:pPr>
              <w:jc w:val="center"/>
              <w:rPr>
                <w:rFonts w:ascii="Times New Roman" w:eastAsia="宋体" w:hAnsi="Times New Roman" w:cs="Times New Roman" w:hint="eastAsia"/>
                <w:sz w:val="18"/>
                <w:szCs w:val="18"/>
              </w:rPr>
            </w:pPr>
            <w:r w:rsidRPr="00157CE4">
              <w:rPr>
                <w:rFonts w:ascii="Times New Roman" w:eastAsia="宋体" w:hAnsi="Times New Roman" w:cs="Times New Roman" w:hint="eastAsia"/>
                <w:sz w:val="18"/>
                <w:szCs w:val="18"/>
              </w:rPr>
              <w:t>分类</w:t>
            </w:r>
          </w:p>
        </w:tc>
        <w:tc>
          <w:tcPr>
            <w:tcW w:w="936" w:type="dxa"/>
          </w:tcPr>
          <w:p w14:paraId="7968E4D3" w14:textId="77777777" w:rsidR="00157CE4" w:rsidRPr="00157CE4" w:rsidRDefault="00157CE4" w:rsidP="00157CE4">
            <w:pPr>
              <w:jc w:val="center"/>
              <w:rPr>
                <w:rFonts w:ascii="Times New Roman" w:eastAsia="宋体" w:hAnsi="Times New Roman" w:cs="Times New Roman" w:hint="eastAsia"/>
                <w:sz w:val="18"/>
                <w:szCs w:val="18"/>
              </w:rPr>
            </w:pPr>
            <w:r w:rsidRPr="00157CE4">
              <w:rPr>
                <w:rFonts w:ascii="Times New Roman" w:eastAsia="宋体" w:hAnsi="Times New Roman" w:cs="Times New Roman" w:hint="eastAsia"/>
                <w:sz w:val="18"/>
                <w:szCs w:val="18"/>
              </w:rPr>
              <w:t>存储容量</w:t>
            </w:r>
          </w:p>
        </w:tc>
        <w:tc>
          <w:tcPr>
            <w:tcW w:w="936" w:type="dxa"/>
          </w:tcPr>
          <w:p w14:paraId="481F6870" w14:textId="77777777" w:rsidR="00157CE4" w:rsidRPr="00157CE4" w:rsidRDefault="00157CE4" w:rsidP="00157CE4">
            <w:pPr>
              <w:jc w:val="center"/>
              <w:rPr>
                <w:rFonts w:ascii="Times New Roman" w:eastAsia="宋体" w:hAnsi="Times New Roman" w:cs="Times New Roman" w:hint="eastAsia"/>
                <w:sz w:val="18"/>
                <w:szCs w:val="18"/>
              </w:rPr>
            </w:pPr>
            <w:r w:rsidRPr="00157CE4">
              <w:rPr>
                <w:rFonts w:ascii="Times New Roman" w:eastAsia="宋体" w:hAnsi="Times New Roman" w:cs="Times New Roman" w:hint="eastAsia"/>
                <w:sz w:val="18"/>
                <w:szCs w:val="18"/>
              </w:rPr>
              <w:t>寻址范围</w:t>
            </w:r>
          </w:p>
        </w:tc>
      </w:tr>
      <w:tr w:rsidR="00157CE4" w:rsidRPr="00157CE4" w14:paraId="73B29DAF" w14:textId="77777777" w:rsidTr="0037492E">
        <w:tblPrEx>
          <w:tblCellMar>
            <w:top w:w="0" w:type="dxa"/>
            <w:left w:w="0" w:type="dxa"/>
            <w:bottom w:w="0" w:type="dxa"/>
            <w:right w:w="0" w:type="dxa"/>
          </w:tblCellMar>
        </w:tblPrEx>
        <w:trPr>
          <w:jc w:val="center"/>
        </w:trPr>
        <w:tc>
          <w:tcPr>
            <w:tcW w:w="756" w:type="dxa"/>
          </w:tcPr>
          <w:p w14:paraId="467AEB05" w14:textId="77777777" w:rsidR="00157CE4" w:rsidRPr="00157CE4" w:rsidRDefault="00157CE4" w:rsidP="00157CE4">
            <w:pPr>
              <w:jc w:val="center"/>
              <w:rPr>
                <w:rFonts w:ascii="Times New Roman" w:eastAsia="宋体" w:hAnsi="Times New Roman" w:cs="Times New Roman" w:hint="eastAsia"/>
                <w:sz w:val="18"/>
                <w:szCs w:val="18"/>
              </w:rPr>
            </w:pPr>
            <w:r w:rsidRPr="00157CE4">
              <w:rPr>
                <w:rFonts w:ascii="Times New Roman" w:eastAsia="宋体" w:hAnsi="Times New Roman" w:cs="Times New Roman" w:hint="eastAsia"/>
                <w:sz w:val="18"/>
                <w:szCs w:val="18"/>
              </w:rPr>
              <w:t>程序段</w:t>
            </w:r>
          </w:p>
        </w:tc>
        <w:tc>
          <w:tcPr>
            <w:tcW w:w="936" w:type="dxa"/>
          </w:tcPr>
          <w:p w14:paraId="749705D7" w14:textId="77777777" w:rsidR="00157CE4" w:rsidRPr="00157CE4" w:rsidRDefault="00157CE4" w:rsidP="00157CE4">
            <w:pPr>
              <w:jc w:val="center"/>
              <w:rPr>
                <w:rFonts w:ascii="Times New Roman" w:eastAsia="宋体" w:hAnsi="Times New Roman" w:cs="Times New Roman" w:hint="eastAsia"/>
                <w:sz w:val="18"/>
                <w:szCs w:val="18"/>
              </w:rPr>
            </w:pPr>
            <w:r w:rsidRPr="00157CE4">
              <w:rPr>
                <w:rFonts w:ascii="Times New Roman" w:eastAsia="宋体" w:hAnsi="Times New Roman" w:cs="Times New Roman" w:hint="eastAsia"/>
                <w:sz w:val="18"/>
                <w:szCs w:val="18"/>
              </w:rPr>
              <w:t>2K</w:t>
            </w:r>
          </w:p>
        </w:tc>
        <w:tc>
          <w:tcPr>
            <w:tcW w:w="936" w:type="dxa"/>
          </w:tcPr>
          <w:p w14:paraId="60C7FFF1" w14:textId="77777777" w:rsidR="00157CE4" w:rsidRPr="00157CE4" w:rsidRDefault="00157CE4" w:rsidP="00157CE4">
            <w:pPr>
              <w:jc w:val="center"/>
              <w:rPr>
                <w:rFonts w:ascii="Times New Roman" w:eastAsia="宋体" w:hAnsi="Times New Roman" w:cs="Times New Roman" w:hint="eastAsia"/>
                <w:sz w:val="18"/>
                <w:szCs w:val="18"/>
              </w:rPr>
            </w:pPr>
            <w:r w:rsidRPr="00157CE4">
              <w:rPr>
                <w:rFonts w:ascii="Times New Roman" w:eastAsia="宋体" w:hAnsi="Times New Roman" w:cs="Times New Roman" w:hint="eastAsia"/>
                <w:sz w:val="18"/>
                <w:szCs w:val="18"/>
              </w:rPr>
              <w:t>0~7FFh</w:t>
            </w:r>
          </w:p>
        </w:tc>
      </w:tr>
      <w:tr w:rsidR="00157CE4" w:rsidRPr="00157CE4" w14:paraId="4FF46E5B" w14:textId="77777777" w:rsidTr="0037492E">
        <w:tblPrEx>
          <w:tblCellMar>
            <w:top w:w="0" w:type="dxa"/>
            <w:left w:w="0" w:type="dxa"/>
            <w:bottom w:w="0" w:type="dxa"/>
            <w:right w:w="0" w:type="dxa"/>
          </w:tblCellMar>
        </w:tblPrEx>
        <w:trPr>
          <w:jc w:val="center"/>
        </w:trPr>
        <w:tc>
          <w:tcPr>
            <w:tcW w:w="756" w:type="dxa"/>
          </w:tcPr>
          <w:p w14:paraId="26583A50" w14:textId="77777777" w:rsidR="00157CE4" w:rsidRPr="00157CE4" w:rsidRDefault="00157CE4" w:rsidP="00157CE4">
            <w:pPr>
              <w:jc w:val="center"/>
              <w:rPr>
                <w:rFonts w:ascii="Times New Roman" w:eastAsia="宋体" w:hAnsi="Times New Roman" w:cs="Times New Roman" w:hint="eastAsia"/>
                <w:sz w:val="18"/>
                <w:szCs w:val="18"/>
              </w:rPr>
            </w:pPr>
            <w:r w:rsidRPr="00157CE4">
              <w:rPr>
                <w:rFonts w:ascii="Times New Roman" w:eastAsia="宋体" w:hAnsi="Times New Roman" w:cs="Times New Roman" w:hint="eastAsia"/>
                <w:sz w:val="18"/>
                <w:szCs w:val="18"/>
              </w:rPr>
              <w:t>数据段</w:t>
            </w:r>
          </w:p>
        </w:tc>
        <w:tc>
          <w:tcPr>
            <w:tcW w:w="936" w:type="dxa"/>
          </w:tcPr>
          <w:p w14:paraId="21C1CCBB" w14:textId="77777777" w:rsidR="00157CE4" w:rsidRPr="00157CE4" w:rsidRDefault="00157CE4" w:rsidP="00157CE4">
            <w:pPr>
              <w:jc w:val="center"/>
              <w:rPr>
                <w:rFonts w:ascii="Times New Roman" w:eastAsia="宋体" w:hAnsi="Times New Roman" w:cs="Times New Roman" w:hint="eastAsia"/>
                <w:sz w:val="18"/>
                <w:szCs w:val="18"/>
              </w:rPr>
            </w:pPr>
            <w:r w:rsidRPr="00157CE4">
              <w:rPr>
                <w:rFonts w:ascii="Times New Roman" w:eastAsia="宋体" w:hAnsi="Times New Roman" w:cs="Times New Roman" w:hint="eastAsia"/>
                <w:sz w:val="18"/>
                <w:szCs w:val="18"/>
              </w:rPr>
              <w:t>2K</w:t>
            </w:r>
          </w:p>
        </w:tc>
        <w:tc>
          <w:tcPr>
            <w:tcW w:w="936" w:type="dxa"/>
          </w:tcPr>
          <w:p w14:paraId="22D7E838" w14:textId="77777777" w:rsidR="00157CE4" w:rsidRPr="00157CE4" w:rsidRDefault="00157CE4" w:rsidP="00157CE4">
            <w:pPr>
              <w:jc w:val="center"/>
              <w:rPr>
                <w:rFonts w:ascii="Times New Roman" w:eastAsia="宋体" w:hAnsi="Times New Roman" w:cs="Times New Roman" w:hint="eastAsia"/>
                <w:sz w:val="18"/>
                <w:szCs w:val="18"/>
              </w:rPr>
            </w:pPr>
            <w:r w:rsidRPr="00157CE4">
              <w:rPr>
                <w:rFonts w:ascii="Times New Roman" w:eastAsia="宋体" w:hAnsi="Times New Roman" w:cs="Times New Roman" w:hint="eastAsia"/>
                <w:sz w:val="18"/>
                <w:szCs w:val="18"/>
              </w:rPr>
              <w:t>0~7FFh</w:t>
            </w:r>
          </w:p>
        </w:tc>
      </w:tr>
    </w:tbl>
    <w:p w14:paraId="6F3A73DE" w14:textId="77777777" w:rsidR="00157CE4" w:rsidRPr="00157CE4" w:rsidRDefault="00157CE4" w:rsidP="00157CE4">
      <w:pPr>
        <w:rPr>
          <w:rFonts w:ascii="Times New Roman" w:eastAsia="宋体" w:hAnsi="Times New Roman" w:cs="Times New Roman" w:hint="eastAsia"/>
          <w:szCs w:val="24"/>
        </w:rPr>
      </w:pPr>
    </w:p>
    <w:p w14:paraId="307C118C" w14:textId="77777777" w:rsidR="00157CE4" w:rsidRPr="00157CE4" w:rsidRDefault="00157CE4">
      <w:pPr>
        <w:numPr>
          <w:ilvl w:val="0"/>
          <w:numId w:val="33"/>
        </w:numPr>
        <w:rPr>
          <w:rFonts w:ascii="Times New Roman" w:eastAsia="黑体" w:hAnsi="Times New Roman" w:cs="Times New Roman" w:hint="eastAsia"/>
          <w:b/>
          <w:szCs w:val="24"/>
        </w:rPr>
      </w:pPr>
      <w:proofErr w:type="gramStart"/>
      <w:r w:rsidRPr="00157CE4">
        <w:rPr>
          <w:rFonts w:ascii="Times New Roman" w:eastAsia="黑体" w:hAnsi="Times New Roman" w:cs="Times New Roman" w:hint="eastAsia"/>
          <w:b/>
          <w:szCs w:val="24"/>
        </w:rPr>
        <w:t>程数存储器</w:t>
      </w:r>
      <w:proofErr w:type="gramEnd"/>
      <w:r w:rsidRPr="00157CE4">
        <w:rPr>
          <w:rFonts w:ascii="Times New Roman" w:eastAsia="黑体" w:hAnsi="Times New Roman" w:cs="Times New Roman" w:hint="eastAsia"/>
          <w:b/>
          <w:szCs w:val="24"/>
        </w:rPr>
        <w:t>源与目的寻址</w:t>
      </w:r>
    </w:p>
    <w:p w14:paraId="22B9F21E" w14:textId="77777777" w:rsidR="00157CE4" w:rsidRPr="00157CE4" w:rsidRDefault="00157CE4" w:rsidP="00157CE4">
      <w:pPr>
        <w:ind w:firstLineChars="200" w:firstLine="420"/>
        <w:rPr>
          <w:rFonts w:ascii="Times New Roman" w:eastAsia="宋体" w:hAnsi="Times New Roman" w:cs="Times New Roman" w:hint="eastAsia"/>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3"/>
        <w:gridCol w:w="433"/>
        <w:gridCol w:w="433"/>
        <w:gridCol w:w="541"/>
        <w:gridCol w:w="325"/>
        <w:gridCol w:w="433"/>
        <w:gridCol w:w="1116"/>
        <w:gridCol w:w="236"/>
        <w:gridCol w:w="541"/>
        <w:gridCol w:w="541"/>
        <w:gridCol w:w="325"/>
        <w:gridCol w:w="433"/>
        <w:gridCol w:w="1116"/>
      </w:tblGrid>
      <w:tr w:rsidR="00157CE4" w:rsidRPr="00157CE4" w14:paraId="460FBA15" w14:textId="77777777" w:rsidTr="0037492E">
        <w:tblPrEx>
          <w:tblCellMar>
            <w:top w:w="0" w:type="dxa"/>
            <w:left w:w="0" w:type="dxa"/>
            <w:bottom w:w="0" w:type="dxa"/>
            <w:right w:w="0" w:type="dxa"/>
          </w:tblCellMar>
        </w:tblPrEx>
        <w:trPr>
          <w:jc w:val="center"/>
        </w:trPr>
        <w:tc>
          <w:tcPr>
            <w:tcW w:w="3714" w:type="dxa"/>
            <w:gridSpan w:val="7"/>
            <w:tcBorders>
              <w:top w:val="nil"/>
              <w:left w:val="nil"/>
              <w:bottom w:val="single" w:sz="4" w:space="0" w:color="auto"/>
              <w:right w:val="nil"/>
            </w:tcBorders>
          </w:tcPr>
          <w:p w14:paraId="528A1C99"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黑体" w:hAnsi="Times New Roman" w:cs="Times New Roman" w:hint="eastAsia"/>
                <w:b/>
                <w:bCs/>
                <w:sz w:val="18"/>
                <w:szCs w:val="24"/>
              </w:rPr>
              <w:t>程序段与数据段源寻址</w:t>
            </w:r>
          </w:p>
        </w:tc>
        <w:tc>
          <w:tcPr>
            <w:tcW w:w="236" w:type="dxa"/>
            <w:tcBorders>
              <w:top w:val="nil"/>
              <w:left w:val="nil"/>
              <w:bottom w:val="nil"/>
              <w:right w:val="nil"/>
            </w:tcBorders>
          </w:tcPr>
          <w:p w14:paraId="17780029" w14:textId="77777777" w:rsidR="00157CE4" w:rsidRPr="00157CE4" w:rsidRDefault="00157CE4" w:rsidP="00157CE4">
            <w:pPr>
              <w:rPr>
                <w:rFonts w:ascii="Times New Roman" w:eastAsia="宋体" w:hAnsi="Times New Roman" w:cs="Times New Roman" w:hint="eastAsia"/>
                <w:szCs w:val="24"/>
              </w:rPr>
            </w:pPr>
          </w:p>
        </w:tc>
        <w:tc>
          <w:tcPr>
            <w:tcW w:w="2956" w:type="dxa"/>
            <w:gridSpan w:val="5"/>
            <w:tcBorders>
              <w:top w:val="nil"/>
              <w:left w:val="nil"/>
              <w:bottom w:val="single" w:sz="12" w:space="0" w:color="auto"/>
              <w:right w:val="nil"/>
            </w:tcBorders>
          </w:tcPr>
          <w:p w14:paraId="71AAF1EB"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黑体" w:hAnsi="Times New Roman" w:cs="Times New Roman" w:hint="eastAsia"/>
                <w:b/>
                <w:bCs/>
                <w:sz w:val="18"/>
                <w:szCs w:val="24"/>
              </w:rPr>
              <w:t>程序段与数据段目的寻址</w:t>
            </w:r>
          </w:p>
        </w:tc>
      </w:tr>
      <w:tr w:rsidR="00157CE4" w:rsidRPr="00157CE4" w14:paraId="39E6D963" w14:textId="77777777" w:rsidTr="0037492E">
        <w:tblPrEx>
          <w:tblCellMar>
            <w:top w:w="0" w:type="dxa"/>
            <w:left w:w="0" w:type="dxa"/>
            <w:bottom w:w="0" w:type="dxa"/>
            <w:right w:w="0" w:type="dxa"/>
          </w:tblCellMar>
        </w:tblPrEx>
        <w:trPr>
          <w:cantSplit/>
          <w:jc w:val="center"/>
        </w:trPr>
        <w:tc>
          <w:tcPr>
            <w:tcW w:w="1299" w:type="dxa"/>
            <w:gridSpan w:val="3"/>
            <w:tcBorders>
              <w:top w:val="single" w:sz="12" w:space="0" w:color="auto"/>
              <w:left w:val="single" w:sz="12" w:space="0" w:color="auto"/>
            </w:tcBorders>
            <w:vAlign w:val="center"/>
          </w:tcPr>
          <w:p w14:paraId="64629F41" w14:textId="77777777" w:rsidR="00157CE4" w:rsidRPr="00157CE4" w:rsidRDefault="00157CE4" w:rsidP="00157CE4">
            <w:pPr>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源使能</w:t>
            </w:r>
          </w:p>
        </w:tc>
        <w:tc>
          <w:tcPr>
            <w:tcW w:w="1299" w:type="dxa"/>
            <w:gridSpan w:val="3"/>
            <w:tcBorders>
              <w:top w:val="single" w:sz="12" w:space="0" w:color="auto"/>
            </w:tcBorders>
            <w:vAlign w:val="center"/>
          </w:tcPr>
          <w:p w14:paraId="36846278" w14:textId="77777777" w:rsidR="00157CE4" w:rsidRPr="00157CE4" w:rsidRDefault="00157CE4" w:rsidP="00157CE4">
            <w:pPr>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源编址</w:t>
            </w:r>
          </w:p>
        </w:tc>
        <w:tc>
          <w:tcPr>
            <w:tcW w:w="1116" w:type="dxa"/>
            <w:vMerge w:val="restart"/>
            <w:tcBorders>
              <w:top w:val="single" w:sz="12" w:space="0" w:color="auto"/>
              <w:right w:val="single" w:sz="12" w:space="0" w:color="auto"/>
            </w:tcBorders>
            <w:vAlign w:val="center"/>
          </w:tcPr>
          <w:p w14:paraId="0FC277FA" w14:textId="77777777" w:rsidR="00157CE4" w:rsidRPr="00157CE4" w:rsidRDefault="00157CE4" w:rsidP="00157CE4">
            <w:pPr>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注释</w:t>
            </w:r>
          </w:p>
        </w:tc>
        <w:tc>
          <w:tcPr>
            <w:tcW w:w="236" w:type="dxa"/>
            <w:vMerge w:val="restart"/>
            <w:tcBorders>
              <w:top w:val="nil"/>
              <w:left w:val="single" w:sz="12" w:space="0" w:color="auto"/>
              <w:right w:val="single" w:sz="12" w:space="0" w:color="auto"/>
            </w:tcBorders>
          </w:tcPr>
          <w:p w14:paraId="32817841" w14:textId="77777777" w:rsidR="00157CE4" w:rsidRPr="00157CE4" w:rsidRDefault="00157CE4" w:rsidP="00157CE4">
            <w:pPr>
              <w:jc w:val="center"/>
              <w:rPr>
                <w:rFonts w:ascii="Times New Roman" w:eastAsia="宋体" w:hAnsi="Times New Roman" w:cs="Times New Roman" w:hint="eastAsia"/>
                <w:szCs w:val="24"/>
              </w:rPr>
            </w:pPr>
          </w:p>
        </w:tc>
        <w:tc>
          <w:tcPr>
            <w:tcW w:w="1840" w:type="dxa"/>
            <w:gridSpan w:val="4"/>
            <w:tcBorders>
              <w:top w:val="single" w:sz="12" w:space="0" w:color="auto"/>
              <w:left w:val="single" w:sz="12" w:space="0" w:color="auto"/>
            </w:tcBorders>
            <w:vAlign w:val="center"/>
          </w:tcPr>
          <w:p w14:paraId="2BEF259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目的编址</w:t>
            </w:r>
          </w:p>
        </w:tc>
        <w:tc>
          <w:tcPr>
            <w:tcW w:w="1116" w:type="dxa"/>
            <w:vMerge w:val="restart"/>
            <w:tcBorders>
              <w:top w:val="single" w:sz="12" w:space="0" w:color="auto"/>
              <w:right w:val="single" w:sz="12" w:space="0" w:color="auto"/>
            </w:tcBorders>
            <w:vAlign w:val="center"/>
          </w:tcPr>
          <w:p w14:paraId="1080D7E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注释</w:t>
            </w:r>
          </w:p>
        </w:tc>
      </w:tr>
      <w:tr w:rsidR="00157CE4" w:rsidRPr="00157CE4" w14:paraId="344CC9BF" w14:textId="77777777" w:rsidTr="0037492E">
        <w:tblPrEx>
          <w:tblCellMar>
            <w:top w:w="0" w:type="dxa"/>
            <w:left w:w="0" w:type="dxa"/>
            <w:bottom w:w="0" w:type="dxa"/>
            <w:right w:w="0" w:type="dxa"/>
          </w:tblCellMar>
        </w:tblPrEx>
        <w:trPr>
          <w:cantSplit/>
          <w:jc w:val="center"/>
        </w:trPr>
        <w:tc>
          <w:tcPr>
            <w:tcW w:w="433" w:type="dxa"/>
            <w:tcBorders>
              <w:left w:val="single" w:sz="12" w:space="0" w:color="auto"/>
            </w:tcBorders>
            <w:vAlign w:val="center"/>
          </w:tcPr>
          <w:p w14:paraId="682E6E1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X2</w:t>
            </w:r>
          </w:p>
        </w:tc>
        <w:tc>
          <w:tcPr>
            <w:tcW w:w="433" w:type="dxa"/>
            <w:vAlign w:val="center"/>
          </w:tcPr>
          <w:p w14:paraId="5842ABB1"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X1</w:t>
            </w:r>
          </w:p>
        </w:tc>
        <w:tc>
          <w:tcPr>
            <w:tcW w:w="433" w:type="dxa"/>
            <w:vAlign w:val="center"/>
          </w:tcPr>
          <w:p w14:paraId="10C193C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X0</w:t>
            </w:r>
          </w:p>
        </w:tc>
        <w:tc>
          <w:tcPr>
            <w:tcW w:w="541" w:type="dxa"/>
            <w:vAlign w:val="center"/>
          </w:tcPr>
          <w:p w14:paraId="6D4DD62F"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E/M</w:t>
            </w:r>
          </w:p>
        </w:tc>
        <w:tc>
          <w:tcPr>
            <w:tcW w:w="325" w:type="dxa"/>
            <w:vAlign w:val="center"/>
          </w:tcPr>
          <w:p w14:paraId="5E1EB41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w:t>
            </w:r>
          </w:p>
        </w:tc>
        <w:tc>
          <w:tcPr>
            <w:tcW w:w="433" w:type="dxa"/>
            <w:vAlign w:val="center"/>
          </w:tcPr>
          <w:p w14:paraId="5AEEFF1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A0</w:t>
            </w:r>
          </w:p>
        </w:tc>
        <w:tc>
          <w:tcPr>
            <w:tcW w:w="1116" w:type="dxa"/>
            <w:vMerge/>
            <w:tcBorders>
              <w:right w:val="single" w:sz="12" w:space="0" w:color="auto"/>
            </w:tcBorders>
            <w:vAlign w:val="center"/>
          </w:tcPr>
          <w:p w14:paraId="1DBBF191" w14:textId="77777777" w:rsidR="00157CE4" w:rsidRPr="00157CE4" w:rsidRDefault="00157CE4" w:rsidP="00157CE4">
            <w:pPr>
              <w:jc w:val="center"/>
              <w:rPr>
                <w:rFonts w:ascii="Times New Roman" w:eastAsia="宋体" w:hAnsi="Times New Roman" w:cs="Times New Roman" w:hint="eastAsia"/>
                <w:szCs w:val="24"/>
              </w:rPr>
            </w:pPr>
          </w:p>
        </w:tc>
        <w:tc>
          <w:tcPr>
            <w:tcW w:w="236" w:type="dxa"/>
            <w:vMerge/>
            <w:tcBorders>
              <w:left w:val="single" w:sz="12" w:space="0" w:color="auto"/>
              <w:right w:val="single" w:sz="12" w:space="0" w:color="auto"/>
            </w:tcBorders>
            <w:vAlign w:val="center"/>
          </w:tcPr>
          <w:p w14:paraId="4E2EF89A" w14:textId="77777777" w:rsidR="00157CE4" w:rsidRPr="00157CE4" w:rsidRDefault="00157CE4" w:rsidP="00157CE4">
            <w:pPr>
              <w:jc w:val="center"/>
              <w:rPr>
                <w:rFonts w:ascii="Times New Roman" w:eastAsia="宋体" w:hAnsi="Times New Roman" w:cs="Times New Roman" w:hint="eastAsia"/>
                <w:szCs w:val="24"/>
              </w:rPr>
            </w:pPr>
          </w:p>
        </w:tc>
        <w:tc>
          <w:tcPr>
            <w:tcW w:w="541" w:type="dxa"/>
            <w:tcBorders>
              <w:left w:val="single" w:sz="12" w:space="0" w:color="auto"/>
            </w:tcBorders>
            <w:vAlign w:val="center"/>
          </w:tcPr>
          <w:p w14:paraId="7B041D3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MWR</w:t>
            </w:r>
          </w:p>
        </w:tc>
        <w:tc>
          <w:tcPr>
            <w:tcW w:w="541" w:type="dxa"/>
            <w:tcBorders>
              <w:right w:val="single" w:sz="6" w:space="0" w:color="auto"/>
            </w:tcBorders>
            <w:vAlign w:val="center"/>
          </w:tcPr>
          <w:p w14:paraId="67E27936"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E/M</w:t>
            </w:r>
          </w:p>
        </w:tc>
        <w:tc>
          <w:tcPr>
            <w:tcW w:w="325" w:type="dxa"/>
            <w:tcBorders>
              <w:left w:val="single" w:sz="6" w:space="0" w:color="auto"/>
            </w:tcBorders>
            <w:vAlign w:val="center"/>
          </w:tcPr>
          <w:p w14:paraId="7650F48A"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w:t>
            </w:r>
          </w:p>
        </w:tc>
        <w:tc>
          <w:tcPr>
            <w:tcW w:w="433" w:type="dxa"/>
            <w:vAlign w:val="center"/>
          </w:tcPr>
          <w:p w14:paraId="1AC24FD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A0</w:t>
            </w:r>
          </w:p>
        </w:tc>
        <w:tc>
          <w:tcPr>
            <w:tcW w:w="1116" w:type="dxa"/>
            <w:vMerge/>
            <w:tcBorders>
              <w:right w:val="single" w:sz="12" w:space="0" w:color="auto"/>
            </w:tcBorders>
            <w:vAlign w:val="center"/>
          </w:tcPr>
          <w:p w14:paraId="2B7EA355" w14:textId="77777777" w:rsidR="00157CE4" w:rsidRPr="00157CE4" w:rsidRDefault="00157CE4" w:rsidP="00157CE4">
            <w:pPr>
              <w:jc w:val="center"/>
              <w:rPr>
                <w:rFonts w:ascii="Times New Roman" w:eastAsia="宋体" w:hAnsi="Times New Roman" w:cs="Times New Roman" w:hint="eastAsia"/>
                <w:szCs w:val="24"/>
              </w:rPr>
            </w:pPr>
          </w:p>
        </w:tc>
      </w:tr>
      <w:tr w:rsidR="00157CE4" w:rsidRPr="00157CE4" w14:paraId="35F372F3" w14:textId="77777777" w:rsidTr="0037492E">
        <w:tblPrEx>
          <w:tblCellMar>
            <w:top w:w="0" w:type="dxa"/>
            <w:left w:w="0" w:type="dxa"/>
            <w:bottom w:w="0" w:type="dxa"/>
            <w:right w:w="0" w:type="dxa"/>
          </w:tblCellMar>
        </w:tblPrEx>
        <w:trPr>
          <w:cantSplit/>
          <w:jc w:val="center"/>
        </w:trPr>
        <w:tc>
          <w:tcPr>
            <w:tcW w:w="433" w:type="dxa"/>
            <w:vMerge w:val="restart"/>
            <w:tcBorders>
              <w:left w:val="single" w:sz="12" w:space="0" w:color="auto"/>
            </w:tcBorders>
            <w:vAlign w:val="center"/>
          </w:tcPr>
          <w:p w14:paraId="00E4846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33" w:type="dxa"/>
            <w:vMerge w:val="restart"/>
            <w:vAlign w:val="center"/>
          </w:tcPr>
          <w:p w14:paraId="59B6FE2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33" w:type="dxa"/>
            <w:vMerge w:val="restart"/>
            <w:vAlign w:val="center"/>
          </w:tcPr>
          <w:p w14:paraId="5C40657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541" w:type="dxa"/>
            <w:vMerge w:val="restart"/>
            <w:vAlign w:val="center"/>
          </w:tcPr>
          <w:p w14:paraId="2D80BED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325" w:type="dxa"/>
            <w:vAlign w:val="center"/>
          </w:tcPr>
          <w:p w14:paraId="3F257A85"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33" w:type="dxa"/>
            <w:vAlign w:val="center"/>
          </w:tcPr>
          <w:p w14:paraId="1BDA204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116" w:type="dxa"/>
            <w:tcBorders>
              <w:right w:val="single" w:sz="12" w:space="0" w:color="auto"/>
            </w:tcBorders>
            <w:vAlign w:val="center"/>
          </w:tcPr>
          <w:p w14:paraId="1A15F79A"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程序段字读</w:t>
            </w:r>
          </w:p>
        </w:tc>
        <w:tc>
          <w:tcPr>
            <w:tcW w:w="236" w:type="dxa"/>
            <w:vMerge/>
            <w:tcBorders>
              <w:left w:val="single" w:sz="12" w:space="0" w:color="auto"/>
              <w:right w:val="single" w:sz="12" w:space="0" w:color="auto"/>
            </w:tcBorders>
            <w:vAlign w:val="center"/>
          </w:tcPr>
          <w:p w14:paraId="57C88950"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val="restart"/>
            <w:tcBorders>
              <w:left w:val="single" w:sz="12" w:space="0" w:color="auto"/>
            </w:tcBorders>
            <w:vAlign w:val="center"/>
          </w:tcPr>
          <w:p w14:paraId="4348AF02"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0</w:t>
            </w:r>
          </w:p>
        </w:tc>
        <w:tc>
          <w:tcPr>
            <w:tcW w:w="541" w:type="dxa"/>
            <w:vMerge w:val="restart"/>
            <w:tcBorders>
              <w:right w:val="single" w:sz="6" w:space="0" w:color="auto"/>
            </w:tcBorders>
            <w:vAlign w:val="center"/>
          </w:tcPr>
          <w:p w14:paraId="566EBD9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325" w:type="dxa"/>
            <w:tcBorders>
              <w:left w:val="single" w:sz="6" w:space="0" w:color="auto"/>
            </w:tcBorders>
            <w:vAlign w:val="center"/>
          </w:tcPr>
          <w:p w14:paraId="716CFA5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33" w:type="dxa"/>
            <w:vAlign w:val="center"/>
          </w:tcPr>
          <w:p w14:paraId="7CCDA2D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116" w:type="dxa"/>
            <w:tcBorders>
              <w:right w:val="single" w:sz="12" w:space="0" w:color="auto"/>
            </w:tcBorders>
            <w:vAlign w:val="center"/>
          </w:tcPr>
          <w:p w14:paraId="77EC0E7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程序段字写</w:t>
            </w:r>
          </w:p>
        </w:tc>
      </w:tr>
      <w:tr w:rsidR="00157CE4" w:rsidRPr="00157CE4" w14:paraId="284B72D7" w14:textId="77777777" w:rsidTr="0037492E">
        <w:tblPrEx>
          <w:tblCellMar>
            <w:top w:w="0" w:type="dxa"/>
            <w:left w:w="0" w:type="dxa"/>
            <w:bottom w:w="0" w:type="dxa"/>
            <w:right w:w="0" w:type="dxa"/>
          </w:tblCellMar>
        </w:tblPrEx>
        <w:trPr>
          <w:cantSplit/>
          <w:jc w:val="center"/>
        </w:trPr>
        <w:tc>
          <w:tcPr>
            <w:tcW w:w="433" w:type="dxa"/>
            <w:vMerge/>
            <w:tcBorders>
              <w:left w:val="single" w:sz="12" w:space="0" w:color="auto"/>
            </w:tcBorders>
            <w:vAlign w:val="center"/>
          </w:tcPr>
          <w:p w14:paraId="578DA307" w14:textId="77777777" w:rsidR="00157CE4" w:rsidRPr="00157CE4" w:rsidRDefault="00157CE4" w:rsidP="00157CE4">
            <w:pPr>
              <w:jc w:val="center"/>
              <w:rPr>
                <w:rFonts w:ascii="Times New Roman" w:eastAsia="宋体" w:hAnsi="Times New Roman" w:cs="Times New Roman" w:hint="eastAsia"/>
                <w:szCs w:val="24"/>
              </w:rPr>
            </w:pPr>
          </w:p>
        </w:tc>
        <w:tc>
          <w:tcPr>
            <w:tcW w:w="433" w:type="dxa"/>
            <w:vMerge/>
            <w:vAlign w:val="center"/>
          </w:tcPr>
          <w:p w14:paraId="6FB419B5" w14:textId="77777777" w:rsidR="00157CE4" w:rsidRPr="00157CE4" w:rsidRDefault="00157CE4" w:rsidP="00157CE4">
            <w:pPr>
              <w:jc w:val="center"/>
              <w:rPr>
                <w:rFonts w:ascii="Times New Roman" w:eastAsia="宋体" w:hAnsi="Times New Roman" w:cs="Times New Roman" w:hint="eastAsia"/>
                <w:szCs w:val="24"/>
              </w:rPr>
            </w:pPr>
          </w:p>
        </w:tc>
        <w:tc>
          <w:tcPr>
            <w:tcW w:w="433" w:type="dxa"/>
            <w:vMerge/>
            <w:vAlign w:val="center"/>
          </w:tcPr>
          <w:p w14:paraId="6B4B309C"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vAlign w:val="center"/>
          </w:tcPr>
          <w:p w14:paraId="3E94B441" w14:textId="77777777" w:rsidR="00157CE4" w:rsidRPr="00157CE4" w:rsidRDefault="00157CE4" w:rsidP="00157CE4">
            <w:pPr>
              <w:jc w:val="center"/>
              <w:rPr>
                <w:rFonts w:ascii="Times New Roman" w:eastAsia="宋体" w:hAnsi="Times New Roman" w:cs="Times New Roman" w:hint="eastAsia"/>
                <w:szCs w:val="24"/>
              </w:rPr>
            </w:pPr>
          </w:p>
        </w:tc>
        <w:tc>
          <w:tcPr>
            <w:tcW w:w="325" w:type="dxa"/>
            <w:vAlign w:val="center"/>
          </w:tcPr>
          <w:p w14:paraId="69D3E486" w14:textId="77777777" w:rsidR="00157CE4" w:rsidRPr="00157CE4" w:rsidRDefault="00157CE4" w:rsidP="00157CE4">
            <w:pPr>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1</w:t>
            </w:r>
          </w:p>
        </w:tc>
        <w:tc>
          <w:tcPr>
            <w:tcW w:w="433" w:type="dxa"/>
            <w:vAlign w:val="center"/>
          </w:tcPr>
          <w:p w14:paraId="00F2CA64" w14:textId="77777777" w:rsidR="00157CE4" w:rsidRPr="00157CE4" w:rsidRDefault="00157CE4" w:rsidP="00157CE4">
            <w:pPr>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0</w:t>
            </w:r>
          </w:p>
        </w:tc>
        <w:tc>
          <w:tcPr>
            <w:tcW w:w="1116" w:type="dxa"/>
            <w:tcBorders>
              <w:right w:val="single" w:sz="12" w:space="0" w:color="auto"/>
            </w:tcBorders>
            <w:vAlign w:val="center"/>
          </w:tcPr>
          <w:p w14:paraId="7D4B0C6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程序段偶读</w:t>
            </w:r>
          </w:p>
        </w:tc>
        <w:tc>
          <w:tcPr>
            <w:tcW w:w="236" w:type="dxa"/>
            <w:vMerge/>
            <w:tcBorders>
              <w:left w:val="single" w:sz="12" w:space="0" w:color="auto"/>
              <w:right w:val="single" w:sz="12" w:space="0" w:color="auto"/>
            </w:tcBorders>
            <w:vAlign w:val="center"/>
          </w:tcPr>
          <w:p w14:paraId="4327E6D2"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tcBorders>
              <w:left w:val="single" w:sz="12" w:space="0" w:color="auto"/>
            </w:tcBorders>
            <w:vAlign w:val="center"/>
          </w:tcPr>
          <w:p w14:paraId="6CCEE106"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tcBorders>
              <w:right w:val="single" w:sz="6" w:space="0" w:color="auto"/>
            </w:tcBorders>
            <w:vAlign w:val="center"/>
          </w:tcPr>
          <w:p w14:paraId="579BA21B" w14:textId="77777777" w:rsidR="00157CE4" w:rsidRPr="00157CE4" w:rsidRDefault="00157CE4" w:rsidP="00157CE4">
            <w:pPr>
              <w:jc w:val="center"/>
              <w:rPr>
                <w:rFonts w:ascii="Courier New" w:eastAsia="宋体" w:hAnsi="Courier New" w:cs="Courier New" w:hint="eastAsia"/>
                <w:sz w:val="18"/>
                <w:szCs w:val="24"/>
              </w:rPr>
            </w:pPr>
          </w:p>
        </w:tc>
        <w:tc>
          <w:tcPr>
            <w:tcW w:w="325" w:type="dxa"/>
            <w:tcBorders>
              <w:left w:val="single" w:sz="6" w:space="0" w:color="auto"/>
            </w:tcBorders>
            <w:vAlign w:val="center"/>
          </w:tcPr>
          <w:p w14:paraId="08A6DAA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33" w:type="dxa"/>
            <w:vAlign w:val="center"/>
          </w:tcPr>
          <w:p w14:paraId="041DE66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116" w:type="dxa"/>
            <w:tcBorders>
              <w:right w:val="single" w:sz="12" w:space="0" w:color="auto"/>
            </w:tcBorders>
            <w:vAlign w:val="center"/>
          </w:tcPr>
          <w:p w14:paraId="0A1D7CDA"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程序段偶写</w:t>
            </w:r>
          </w:p>
        </w:tc>
      </w:tr>
      <w:tr w:rsidR="00157CE4" w:rsidRPr="00157CE4" w14:paraId="1F92378C" w14:textId="77777777" w:rsidTr="0037492E">
        <w:tblPrEx>
          <w:tblCellMar>
            <w:top w:w="0" w:type="dxa"/>
            <w:left w:w="0" w:type="dxa"/>
            <w:bottom w:w="0" w:type="dxa"/>
            <w:right w:w="0" w:type="dxa"/>
          </w:tblCellMar>
        </w:tblPrEx>
        <w:trPr>
          <w:cantSplit/>
          <w:jc w:val="center"/>
        </w:trPr>
        <w:tc>
          <w:tcPr>
            <w:tcW w:w="433" w:type="dxa"/>
            <w:vMerge/>
            <w:tcBorders>
              <w:left w:val="single" w:sz="12" w:space="0" w:color="auto"/>
            </w:tcBorders>
            <w:vAlign w:val="center"/>
          </w:tcPr>
          <w:p w14:paraId="71816C0F" w14:textId="77777777" w:rsidR="00157CE4" w:rsidRPr="00157CE4" w:rsidRDefault="00157CE4" w:rsidP="00157CE4">
            <w:pPr>
              <w:jc w:val="center"/>
              <w:rPr>
                <w:rFonts w:ascii="Times New Roman" w:eastAsia="宋体" w:hAnsi="Times New Roman" w:cs="Times New Roman" w:hint="eastAsia"/>
                <w:szCs w:val="24"/>
              </w:rPr>
            </w:pPr>
          </w:p>
        </w:tc>
        <w:tc>
          <w:tcPr>
            <w:tcW w:w="433" w:type="dxa"/>
            <w:vMerge/>
            <w:vAlign w:val="center"/>
          </w:tcPr>
          <w:p w14:paraId="0D1B6002" w14:textId="77777777" w:rsidR="00157CE4" w:rsidRPr="00157CE4" w:rsidRDefault="00157CE4" w:rsidP="00157CE4">
            <w:pPr>
              <w:jc w:val="center"/>
              <w:rPr>
                <w:rFonts w:ascii="Times New Roman" w:eastAsia="宋体" w:hAnsi="Times New Roman" w:cs="Times New Roman" w:hint="eastAsia"/>
                <w:szCs w:val="24"/>
              </w:rPr>
            </w:pPr>
          </w:p>
        </w:tc>
        <w:tc>
          <w:tcPr>
            <w:tcW w:w="433" w:type="dxa"/>
            <w:vMerge/>
            <w:vAlign w:val="center"/>
          </w:tcPr>
          <w:p w14:paraId="6E3ED735"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vAlign w:val="center"/>
          </w:tcPr>
          <w:p w14:paraId="7BD30C14" w14:textId="77777777" w:rsidR="00157CE4" w:rsidRPr="00157CE4" w:rsidRDefault="00157CE4" w:rsidP="00157CE4">
            <w:pPr>
              <w:jc w:val="center"/>
              <w:rPr>
                <w:rFonts w:ascii="Times New Roman" w:eastAsia="宋体" w:hAnsi="Times New Roman" w:cs="Times New Roman" w:hint="eastAsia"/>
                <w:szCs w:val="24"/>
              </w:rPr>
            </w:pPr>
          </w:p>
        </w:tc>
        <w:tc>
          <w:tcPr>
            <w:tcW w:w="325" w:type="dxa"/>
            <w:vAlign w:val="center"/>
          </w:tcPr>
          <w:p w14:paraId="6A8356F8" w14:textId="77777777" w:rsidR="00157CE4" w:rsidRPr="00157CE4" w:rsidRDefault="00157CE4" w:rsidP="00157CE4">
            <w:pPr>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X</w:t>
            </w:r>
          </w:p>
        </w:tc>
        <w:tc>
          <w:tcPr>
            <w:tcW w:w="433" w:type="dxa"/>
            <w:vAlign w:val="center"/>
          </w:tcPr>
          <w:p w14:paraId="4BAC641A" w14:textId="77777777" w:rsidR="00157CE4" w:rsidRPr="00157CE4" w:rsidRDefault="00157CE4" w:rsidP="00157CE4">
            <w:pPr>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1</w:t>
            </w:r>
          </w:p>
        </w:tc>
        <w:tc>
          <w:tcPr>
            <w:tcW w:w="1116" w:type="dxa"/>
            <w:tcBorders>
              <w:right w:val="single" w:sz="12" w:space="0" w:color="auto"/>
            </w:tcBorders>
            <w:vAlign w:val="center"/>
          </w:tcPr>
          <w:p w14:paraId="2F890486"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程序段奇读</w:t>
            </w:r>
          </w:p>
        </w:tc>
        <w:tc>
          <w:tcPr>
            <w:tcW w:w="236" w:type="dxa"/>
            <w:vMerge/>
            <w:tcBorders>
              <w:left w:val="single" w:sz="12" w:space="0" w:color="auto"/>
              <w:right w:val="single" w:sz="12" w:space="0" w:color="auto"/>
            </w:tcBorders>
            <w:vAlign w:val="center"/>
          </w:tcPr>
          <w:p w14:paraId="367F62AB"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tcBorders>
              <w:left w:val="single" w:sz="12" w:space="0" w:color="auto"/>
            </w:tcBorders>
            <w:vAlign w:val="center"/>
          </w:tcPr>
          <w:p w14:paraId="4FF919BB"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tcBorders>
              <w:right w:val="single" w:sz="6" w:space="0" w:color="auto"/>
            </w:tcBorders>
            <w:vAlign w:val="center"/>
          </w:tcPr>
          <w:p w14:paraId="225CEC15" w14:textId="77777777" w:rsidR="00157CE4" w:rsidRPr="00157CE4" w:rsidRDefault="00157CE4" w:rsidP="00157CE4">
            <w:pPr>
              <w:jc w:val="center"/>
              <w:rPr>
                <w:rFonts w:ascii="Courier New" w:eastAsia="宋体" w:hAnsi="Courier New" w:cs="Courier New" w:hint="eastAsia"/>
                <w:sz w:val="18"/>
                <w:szCs w:val="24"/>
              </w:rPr>
            </w:pPr>
          </w:p>
        </w:tc>
        <w:tc>
          <w:tcPr>
            <w:tcW w:w="325" w:type="dxa"/>
            <w:tcBorders>
              <w:left w:val="single" w:sz="6" w:space="0" w:color="auto"/>
            </w:tcBorders>
            <w:vAlign w:val="center"/>
          </w:tcPr>
          <w:p w14:paraId="61D9B09A"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433" w:type="dxa"/>
            <w:vAlign w:val="center"/>
          </w:tcPr>
          <w:p w14:paraId="7758EF0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1116" w:type="dxa"/>
            <w:tcBorders>
              <w:right w:val="single" w:sz="12" w:space="0" w:color="auto"/>
            </w:tcBorders>
            <w:vAlign w:val="center"/>
          </w:tcPr>
          <w:p w14:paraId="29D65BF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程序段奇写</w:t>
            </w:r>
          </w:p>
        </w:tc>
      </w:tr>
      <w:tr w:rsidR="00157CE4" w:rsidRPr="00157CE4" w14:paraId="139AA50F" w14:textId="77777777" w:rsidTr="0037492E">
        <w:tblPrEx>
          <w:tblCellMar>
            <w:top w:w="0" w:type="dxa"/>
            <w:left w:w="0" w:type="dxa"/>
            <w:bottom w:w="0" w:type="dxa"/>
            <w:right w:w="0" w:type="dxa"/>
          </w:tblCellMar>
        </w:tblPrEx>
        <w:trPr>
          <w:cantSplit/>
          <w:jc w:val="center"/>
        </w:trPr>
        <w:tc>
          <w:tcPr>
            <w:tcW w:w="433" w:type="dxa"/>
            <w:vMerge/>
            <w:tcBorders>
              <w:left w:val="single" w:sz="12" w:space="0" w:color="auto"/>
            </w:tcBorders>
            <w:vAlign w:val="center"/>
          </w:tcPr>
          <w:p w14:paraId="4769A729" w14:textId="77777777" w:rsidR="00157CE4" w:rsidRPr="00157CE4" w:rsidRDefault="00157CE4" w:rsidP="00157CE4">
            <w:pPr>
              <w:jc w:val="center"/>
              <w:rPr>
                <w:rFonts w:ascii="Courier New" w:eastAsia="宋体" w:hAnsi="Courier New" w:cs="Courier New" w:hint="eastAsia"/>
                <w:sz w:val="18"/>
                <w:szCs w:val="24"/>
              </w:rPr>
            </w:pPr>
          </w:p>
        </w:tc>
        <w:tc>
          <w:tcPr>
            <w:tcW w:w="433" w:type="dxa"/>
            <w:vMerge/>
            <w:vAlign w:val="center"/>
          </w:tcPr>
          <w:p w14:paraId="3B3EBDAA" w14:textId="77777777" w:rsidR="00157CE4" w:rsidRPr="00157CE4" w:rsidRDefault="00157CE4" w:rsidP="00157CE4">
            <w:pPr>
              <w:jc w:val="center"/>
              <w:rPr>
                <w:rFonts w:ascii="Courier New" w:eastAsia="宋体" w:hAnsi="Courier New" w:cs="Courier New" w:hint="eastAsia"/>
                <w:sz w:val="18"/>
                <w:szCs w:val="24"/>
              </w:rPr>
            </w:pPr>
          </w:p>
        </w:tc>
        <w:tc>
          <w:tcPr>
            <w:tcW w:w="433" w:type="dxa"/>
            <w:vMerge/>
            <w:vAlign w:val="center"/>
          </w:tcPr>
          <w:p w14:paraId="70FF0091" w14:textId="77777777" w:rsidR="00157CE4" w:rsidRPr="00157CE4" w:rsidRDefault="00157CE4" w:rsidP="00157CE4">
            <w:pPr>
              <w:jc w:val="center"/>
              <w:rPr>
                <w:rFonts w:ascii="Courier New" w:eastAsia="宋体" w:hAnsi="Courier New" w:cs="Courier New" w:hint="eastAsia"/>
                <w:sz w:val="18"/>
                <w:szCs w:val="24"/>
              </w:rPr>
            </w:pPr>
          </w:p>
        </w:tc>
        <w:tc>
          <w:tcPr>
            <w:tcW w:w="541" w:type="dxa"/>
            <w:vMerge w:val="restart"/>
            <w:vAlign w:val="center"/>
          </w:tcPr>
          <w:p w14:paraId="01C5A467"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hint="eastAsia"/>
                <w:szCs w:val="24"/>
              </w:rPr>
              <w:t>0</w:t>
            </w:r>
          </w:p>
        </w:tc>
        <w:tc>
          <w:tcPr>
            <w:tcW w:w="325" w:type="dxa"/>
            <w:vAlign w:val="center"/>
          </w:tcPr>
          <w:p w14:paraId="1640C24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33" w:type="dxa"/>
            <w:vAlign w:val="center"/>
          </w:tcPr>
          <w:p w14:paraId="4D6A2D35"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116" w:type="dxa"/>
            <w:tcBorders>
              <w:right w:val="single" w:sz="12" w:space="0" w:color="auto"/>
            </w:tcBorders>
            <w:vAlign w:val="center"/>
          </w:tcPr>
          <w:p w14:paraId="7D552E0E"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数据段字读</w:t>
            </w:r>
          </w:p>
        </w:tc>
        <w:tc>
          <w:tcPr>
            <w:tcW w:w="236" w:type="dxa"/>
            <w:vMerge/>
            <w:tcBorders>
              <w:left w:val="single" w:sz="12" w:space="0" w:color="auto"/>
              <w:right w:val="single" w:sz="12" w:space="0" w:color="auto"/>
            </w:tcBorders>
            <w:vAlign w:val="center"/>
          </w:tcPr>
          <w:p w14:paraId="47D4CD31"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tcBorders>
              <w:left w:val="single" w:sz="12" w:space="0" w:color="auto"/>
            </w:tcBorders>
            <w:vAlign w:val="center"/>
          </w:tcPr>
          <w:p w14:paraId="49D09F40"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val="restart"/>
            <w:tcBorders>
              <w:right w:val="single" w:sz="6" w:space="0" w:color="auto"/>
            </w:tcBorders>
            <w:vAlign w:val="center"/>
          </w:tcPr>
          <w:p w14:paraId="637A3AE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325" w:type="dxa"/>
            <w:tcBorders>
              <w:left w:val="single" w:sz="6" w:space="0" w:color="auto"/>
            </w:tcBorders>
            <w:vAlign w:val="center"/>
          </w:tcPr>
          <w:p w14:paraId="6332BC4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33" w:type="dxa"/>
            <w:vAlign w:val="center"/>
          </w:tcPr>
          <w:p w14:paraId="2C6D11F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116" w:type="dxa"/>
            <w:tcBorders>
              <w:right w:val="single" w:sz="12" w:space="0" w:color="auto"/>
            </w:tcBorders>
            <w:vAlign w:val="center"/>
          </w:tcPr>
          <w:p w14:paraId="6F57BA8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数据段字写</w:t>
            </w:r>
          </w:p>
        </w:tc>
      </w:tr>
      <w:tr w:rsidR="00157CE4" w:rsidRPr="00157CE4" w14:paraId="7971B36A" w14:textId="77777777" w:rsidTr="0037492E">
        <w:tblPrEx>
          <w:tblCellMar>
            <w:top w:w="0" w:type="dxa"/>
            <w:left w:w="0" w:type="dxa"/>
            <w:bottom w:w="0" w:type="dxa"/>
            <w:right w:w="0" w:type="dxa"/>
          </w:tblCellMar>
        </w:tblPrEx>
        <w:trPr>
          <w:cantSplit/>
          <w:jc w:val="center"/>
        </w:trPr>
        <w:tc>
          <w:tcPr>
            <w:tcW w:w="433" w:type="dxa"/>
            <w:vMerge/>
            <w:tcBorders>
              <w:left w:val="single" w:sz="12" w:space="0" w:color="auto"/>
            </w:tcBorders>
            <w:vAlign w:val="center"/>
          </w:tcPr>
          <w:p w14:paraId="2EBADAEF" w14:textId="77777777" w:rsidR="00157CE4" w:rsidRPr="00157CE4" w:rsidRDefault="00157CE4" w:rsidP="00157CE4">
            <w:pPr>
              <w:rPr>
                <w:rFonts w:ascii="Times New Roman" w:eastAsia="宋体" w:hAnsi="Times New Roman" w:cs="Times New Roman" w:hint="eastAsia"/>
                <w:szCs w:val="24"/>
              </w:rPr>
            </w:pPr>
          </w:p>
        </w:tc>
        <w:tc>
          <w:tcPr>
            <w:tcW w:w="433" w:type="dxa"/>
            <w:vMerge/>
            <w:vAlign w:val="center"/>
          </w:tcPr>
          <w:p w14:paraId="516DDC4A" w14:textId="77777777" w:rsidR="00157CE4" w:rsidRPr="00157CE4" w:rsidRDefault="00157CE4" w:rsidP="00157CE4">
            <w:pPr>
              <w:jc w:val="center"/>
              <w:rPr>
                <w:rFonts w:ascii="Times New Roman" w:eastAsia="宋体" w:hAnsi="Times New Roman" w:cs="Times New Roman" w:hint="eastAsia"/>
                <w:szCs w:val="24"/>
              </w:rPr>
            </w:pPr>
          </w:p>
        </w:tc>
        <w:tc>
          <w:tcPr>
            <w:tcW w:w="433" w:type="dxa"/>
            <w:vMerge/>
            <w:vAlign w:val="center"/>
          </w:tcPr>
          <w:p w14:paraId="7EA8D813"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vAlign w:val="center"/>
          </w:tcPr>
          <w:p w14:paraId="2E763EE6" w14:textId="77777777" w:rsidR="00157CE4" w:rsidRPr="00157CE4" w:rsidRDefault="00157CE4" w:rsidP="00157CE4">
            <w:pPr>
              <w:jc w:val="center"/>
              <w:rPr>
                <w:rFonts w:ascii="Times New Roman" w:eastAsia="宋体" w:hAnsi="Times New Roman" w:cs="Times New Roman" w:hint="eastAsia"/>
                <w:szCs w:val="24"/>
              </w:rPr>
            </w:pPr>
          </w:p>
        </w:tc>
        <w:tc>
          <w:tcPr>
            <w:tcW w:w="325" w:type="dxa"/>
            <w:vAlign w:val="center"/>
          </w:tcPr>
          <w:p w14:paraId="0957C9E9" w14:textId="77777777" w:rsidR="00157CE4" w:rsidRPr="00157CE4" w:rsidRDefault="00157CE4" w:rsidP="00157CE4">
            <w:pPr>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1</w:t>
            </w:r>
          </w:p>
        </w:tc>
        <w:tc>
          <w:tcPr>
            <w:tcW w:w="433" w:type="dxa"/>
            <w:vAlign w:val="center"/>
          </w:tcPr>
          <w:p w14:paraId="07E9A6A5" w14:textId="77777777" w:rsidR="00157CE4" w:rsidRPr="00157CE4" w:rsidRDefault="00157CE4" w:rsidP="00157CE4">
            <w:pPr>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0</w:t>
            </w:r>
          </w:p>
        </w:tc>
        <w:tc>
          <w:tcPr>
            <w:tcW w:w="1116" w:type="dxa"/>
            <w:tcBorders>
              <w:right w:val="single" w:sz="12" w:space="0" w:color="auto"/>
            </w:tcBorders>
            <w:vAlign w:val="center"/>
          </w:tcPr>
          <w:p w14:paraId="29AAC7DB"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数据段偶读</w:t>
            </w:r>
          </w:p>
        </w:tc>
        <w:tc>
          <w:tcPr>
            <w:tcW w:w="236" w:type="dxa"/>
            <w:vMerge/>
            <w:tcBorders>
              <w:left w:val="single" w:sz="12" w:space="0" w:color="auto"/>
              <w:right w:val="single" w:sz="12" w:space="0" w:color="auto"/>
            </w:tcBorders>
            <w:vAlign w:val="center"/>
          </w:tcPr>
          <w:p w14:paraId="17C1F414"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tcBorders>
              <w:left w:val="single" w:sz="12" w:space="0" w:color="auto"/>
            </w:tcBorders>
            <w:vAlign w:val="center"/>
          </w:tcPr>
          <w:p w14:paraId="06BD5CBD"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tcBorders>
              <w:right w:val="single" w:sz="6" w:space="0" w:color="auto"/>
            </w:tcBorders>
            <w:vAlign w:val="center"/>
          </w:tcPr>
          <w:p w14:paraId="299B7E5A" w14:textId="77777777" w:rsidR="00157CE4" w:rsidRPr="00157CE4" w:rsidRDefault="00157CE4" w:rsidP="00157CE4">
            <w:pPr>
              <w:jc w:val="center"/>
              <w:rPr>
                <w:rFonts w:ascii="Courier New" w:eastAsia="宋体" w:hAnsi="Courier New" w:cs="Courier New" w:hint="eastAsia"/>
                <w:sz w:val="18"/>
                <w:szCs w:val="24"/>
              </w:rPr>
            </w:pPr>
          </w:p>
        </w:tc>
        <w:tc>
          <w:tcPr>
            <w:tcW w:w="325" w:type="dxa"/>
            <w:tcBorders>
              <w:left w:val="single" w:sz="6" w:space="0" w:color="auto"/>
            </w:tcBorders>
            <w:vAlign w:val="center"/>
          </w:tcPr>
          <w:p w14:paraId="4D4B054E"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33" w:type="dxa"/>
            <w:vAlign w:val="center"/>
          </w:tcPr>
          <w:p w14:paraId="52176D8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116" w:type="dxa"/>
            <w:tcBorders>
              <w:right w:val="single" w:sz="12" w:space="0" w:color="auto"/>
            </w:tcBorders>
            <w:vAlign w:val="center"/>
          </w:tcPr>
          <w:p w14:paraId="67D1DF55"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数据段偶写</w:t>
            </w:r>
          </w:p>
        </w:tc>
      </w:tr>
      <w:tr w:rsidR="00157CE4" w:rsidRPr="00157CE4" w14:paraId="5C23B2B7" w14:textId="77777777" w:rsidTr="0037492E">
        <w:tblPrEx>
          <w:tblCellMar>
            <w:top w:w="0" w:type="dxa"/>
            <w:left w:w="0" w:type="dxa"/>
            <w:bottom w:w="0" w:type="dxa"/>
            <w:right w:w="0" w:type="dxa"/>
          </w:tblCellMar>
        </w:tblPrEx>
        <w:trPr>
          <w:cantSplit/>
          <w:jc w:val="center"/>
        </w:trPr>
        <w:tc>
          <w:tcPr>
            <w:tcW w:w="433" w:type="dxa"/>
            <w:vMerge/>
            <w:tcBorders>
              <w:left w:val="single" w:sz="12" w:space="0" w:color="auto"/>
              <w:bottom w:val="single" w:sz="12" w:space="0" w:color="auto"/>
            </w:tcBorders>
            <w:vAlign w:val="center"/>
          </w:tcPr>
          <w:p w14:paraId="19FCED29" w14:textId="77777777" w:rsidR="00157CE4" w:rsidRPr="00157CE4" w:rsidRDefault="00157CE4" w:rsidP="00157CE4">
            <w:pPr>
              <w:rPr>
                <w:rFonts w:ascii="Times New Roman" w:eastAsia="宋体" w:hAnsi="Times New Roman" w:cs="Times New Roman" w:hint="eastAsia"/>
                <w:szCs w:val="24"/>
              </w:rPr>
            </w:pPr>
          </w:p>
        </w:tc>
        <w:tc>
          <w:tcPr>
            <w:tcW w:w="433" w:type="dxa"/>
            <w:vMerge/>
            <w:tcBorders>
              <w:bottom w:val="single" w:sz="12" w:space="0" w:color="auto"/>
            </w:tcBorders>
            <w:vAlign w:val="center"/>
          </w:tcPr>
          <w:p w14:paraId="1722F6EB" w14:textId="77777777" w:rsidR="00157CE4" w:rsidRPr="00157CE4" w:rsidRDefault="00157CE4" w:rsidP="00157CE4">
            <w:pPr>
              <w:jc w:val="center"/>
              <w:rPr>
                <w:rFonts w:ascii="Times New Roman" w:eastAsia="宋体" w:hAnsi="Times New Roman" w:cs="Times New Roman" w:hint="eastAsia"/>
                <w:szCs w:val="24"/>
              </w:rPr>
            </w:pPr>
          </w:p>
        </w:tc>
        <w:tc>
          <w:tcPr>
            <w:tcW w:w="433" w:type="dxa"/>
            <w:vMerge/>
            <w:tcBorders>
              <w:bottom w:val="single" w:sz="12" w:space="0" w:color="auto"/>
            </w:tcBorders>
            <w:vAlign w:val="center"/>
          </w:tcPr>
          <w:p w14:paraId="3367519D"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tcBorders>
              <w:bottom w:val="single" w:sz="12" w:space="0" w:color="auto"/>
            </w:tcBorders>
            <w:vAlign w:val="center"/>
          </w:tcPr>
          <w:p w14:paraId="1DB2CF60" w14:textId="77777777" w:rsidR="00157CE4" w:rsidRPr="00157CE4" w:rsidRDefault="00157CE4" w:rsidP="00157CE4">
            <w:pPr>
              <w:jc w:val="center"/>
              <w:rPr>
                <w:rFonts w:ascii="Times New Roman" w:eastAsia="宋体" w:hAnsi="Times New Roman" w:cs="Times New Roman" w:hint="eastAsia"/>
                <w:szCs w:val="24"/>
              </w:rPr>
            </w:pPr>
          </w:p>
        </w:tc>
        <w:tc>
          <w:tcPr>
            <w:tcW w:w="325" w:type="dxa"/>
            <w:tcBorders>
              <w:bottom w:val="single" w:sz="12" w:space="0" w:color="auto"/>
            </w:tcBorders>
            <w:vAlign w:val="center"/>
          </w:tcPr>
          <w:p w14:paraId="6FCA5975" w14:textId="77777777" w:rsidR="00157CE4" w:rsidRPr="00157CE4" w:rsidRDefault="00157CE4" w:rsidP="00157CE4">
            <w:pPr>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X</w:t>
            </w:r>
          </w:p>
        </w:tc>
        <w:tc>
          <w:tcPr>
            <w:tcW w:w="433" w:type="dxa"/>
            <w:tcBorders>
              <w:bottom w:val="single" w:sz="12" w:space="0" w:color="auto"/>
            </w:tcBorders>
            <w:vAlign w:val="center"/>
          </w:tcPr>
          <w:p w14:paraId="40D6D790" w14:textId="77777777" w:rsidR="00157CE4" w:rsidRPr="00157CE4" w:rsidRDefault="00157CE4" w:rsidP="00157CE4">
            <w:pPr>
              <w:jc w:val="center"/>
              <w:rPr>
                <w:rFonts w:ascii="Times New Roman" w:eastAsia="宋体" w:hAnsi="Times New Roman" w:cs="Times New Roman" w:hint="eastAsia"/>
                <w:szCs w:val="24"/>
              </w:rPr>
            </w:pPr>
            <w:r w:rsidRPr="00157CE4">
              <w:rPr>
                <w:rFonts w:ascii="Courier New" w:eastAsia="宋体" w:hAnsi="Courier New" w:cs="Courier New" w:hint="eastAsia"/>
                <w:sz w:val="18"/>
                <w:szCs w:val="24"/>
              </w:rPr>
              <w:t>1</w:t>
            </w:r>
          </w:p>
        </w:tc>
        <w:tc>
          <w:tcPr>
            <w:tcW w:w="1116" w:type="dxa"/>
            <w:tcBorders>
              <w:bottom w:val="single" w:sz="12" w:space="0" w:color="auto"/>
              <w:right w:val="single" w:sz="12" w:space="0" w:color="auto"/>
            </w:tcBorders>
            <w:vAlign w:val="center"/>
          </w:tcPr>
          <w:p w14:paraId="0D18851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数据段奇读</w:t>
            </w:r>
          </w:p>
        </w:tc>
        <w:tc>
          <w:tcPr>
            <w:tcW w:w="236" w:type="dxa"/>
            <w:vMerge/>
            <w:tcBorders>
              <w:left w:val="single" w:sz="12" w:space="0" w:color="auto"/>
              <w:bottom w:val="nil"/>
              <w:right w:val="single" w:sz="12" w:space="0" w:color="auto"/>
            </w:tcBorders>
            <w:vAlign w:val="center"/>
          </w:tcPr>
          <w:p w14:paraId="00B735D4"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tcBorders>
              <w:left w:val="single" w:sz="12" w:space="0" w:color="auto"/>
              <w:bottom w:val="single" w:sz="12" w:space="0" w:color="auto"/>
            </w:tcBorders>
            <w:vAlign w:val="center"/>
          </w:tcPr>
          <w:p w14:paraId="0F98B167" w14:textId="77777777" w:rsidR="00157CE4" w:rsidRPr="00157CE4" w:rsidRDefault="00157CE4" w:rsidP="00157CE4">
            <w:pPr>
              <w:jc w:val="center"/>
              <w:rPr>
                <w:rFonts w:ascii="Times New Roman" w:eastAsia="宋体" w:hAnsi="Times New Roman" w:cs="Times New Roman" w:hint="eastAsia"/>
                <w:szCs w:val="24"/>
              </w:rPr>
            </w:pPr>
          </w:p>
        </w:tc>
        <w:tc>
          <w:tcPr>
            <w:tcW w:w="541" w:type="dxa"/>
            <w:vMerge/>
            <w:tcBorders>
              <w:bottom w:val="single" w:sz="12" w:space="0" w:color="auto"/>
              <w:right w:val="single" w:sz="6" w:space="0" w:color="auto"/>
            </w:tcBorders>
            <w:vAlign w:val="center"/>
          </w:tcPr>
          <w:p w14:paraId="6FDA7669" w14:textId="77777777" w:rsidR="00157CE4" w:rsidRPr="00157CE4" w:rsidRDefault="00157CE4" w:rsidP="00157CE4">
            <w:pPr>
              <w:jc w:val="center"/>
              <w:rPr>
                <w:rFonts w:ascii="Courier New" w:eastAsia="宋体" w:hAnsi="Courier New" w:cs="Courier New" w:hint="eastAsia"/>
                <w:sz w:val="18"/>
                <w:szCs w:val="24"/>
              </w:rPr>
            </w:pPr>
          </w:p>
        </w:tc>
        <w:tc>
          <w:tcPr>
            <w:tcW w:w="325" w:type="dxa"/>
            <w:tcBorders>
              <w:left w:val="single" w:sz="6" w:space="0" w:color="auto"/>
              <w:bottom w:val="single" w:sz="12" w:space="0" w:color="auto"/>
            </w:tcBorders>
            <w:vAlign w:val="center"/>
          </w:tcPr>
          <w:p w14:paraId="2AFD961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433" w:type="dxa"/>
            <w:tcBorders>
              <w:bottom w:val="single" w:sz="12" w:space="0" w:color="auto"/>
            </w:tcBorders>
            <w:vAlign w:val="center"/>
          </w:tcPr>
          <w:p w14:paraId="5D74B16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1116" w:type="dxa"/>
            <w:tcBorders>
              <w:bottom w:val="single" w:sz="12" w:space="0" w:color="auto"/>
              <w:right w:val="single" w:sz="12" w:space="0" w:color="auto"/>
            </w:tcBorders>
            <w:vAlign w:val="center"/>
          </w:tcPr>
          <w:p w14:paraId="60C762B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数据段奇写</w:t>
            </w:r>
          </w:p>
        </w:tc>
      </w:tr>
      <w:tr w:rsidR="00157CE4" w:rsidRPr="00157CE4" w14:paraId="7888C3C8" w14:textId="77777777" w:rsidTr="0037492E">
        <w:tblPrEx>
          <w:tblCellMar>
            <w:top w:w="0" w:type="dxa"/>
            <w:left w:w="0" w:type="dxa"/>
            <w:bottom w:w="0" w:type="dxa"/>
            <w:right w:w="0" w:type="dxa"/>
          </w:tblCellMar>
        </w:tblPrEx>
        <w:trPr>
          <w:jc w:val="center"/>
        </w:trPr>
        <w:tc>
          <w:tcPr>
            <w:tcW w:w="3714" w:type="dxa"/>
            <w:gridSpan w:val="7"/>
            <w:tcBorders>
              <w:top w:val="single" w:sz="12" w:space="0" w:color="auto"/>
              <w:left w:val="nil"/>
              <w:bottom w:val="nil"/>
              <w:right w:val="nil"/>
            </w:tcBorders>
            <w:vAlign w:val="center"/>
          </w:tcPr>
          <w:p w14:paraId="608C1050" w14:textId="77777777" w:rsidR="00157CE4" w:rsidRPr="00157CE4" w:rsidRDefault="00157CE4" w:rsidP="00157CE4">
            <w:pPr>
              <w:jc w:val="center"/>
              <w:rPr>
                <w:rFonts w:ascii="Courier New" w:eastAsia="宋体" w:hAnsi="Courier New" w:cs="Courier New" w:hint="eastAsia"/>
                <w:sz w:val="18"/>
                <w:szCs w:val="24"/>
              </w:rPr>
            </w:pPr>
          </w:p>
        </w:tc>
        <w:tc>
          <w:tcPr>
            <w:tcW w:w="236" w:type="dxa"/>
            <w:tcBorders>
              <w:top w:val="nil"/>
              <w:left w:val="nil"/>
              <w:bottom w:val="nil"/>
              <w:right w:val="nil"/>
            </w:tcBorders>
            <w:vAlign w:val="center"/>
          </w:tcPr>
          <w:p w14:paraId="785AB43C" w14:textId="77777777" w:rsidR="00157CE4" w:rsidRPr="00157CE4" w:rsidRDefault="00157CE4" w:rsidP="00157CE4">
            <w:pPr>
              <w:jc w:val="center"/>
              <w:rPr>
                <w:rFonts w:ascii="Times New Roman" w:eastAsia="宋体" w:hAnsi="Times New Roman" w:cs="Times New Roman" w:hint="eastAsia"/>
                <w:szCs w:val="24"/>
              </w:rPr>
            </w:pPr>
          </w:p>
        </w:tc>
        <w:tc>
          <w:tcPr>
            <w:tcW w:w="2956" w:type="dxa"/>
            <w:gridSpan w:val="5"/>
            <w:tcBorders>
              <w:top w:val="single" w:sz="12" w:space="0" w:color="auto"/>
              <w:left w:val="nil"/>
              <w:bottom w:val="nil"/>
              <w:right w:val="nil"/>
            </w:tcBorders>
          </w:tcPr>
          <w:p w14:paraId="4AC1669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注：在【单拍】按钮下降沿写入</w:t>
            </w:r>
          </w:p>
        </w:tc>
      </w:tr>
    </w:tbl>
    <w:p w14:paraId="31CBBA35" w14:textId="77777777" w:rsidR="00157CE4" w:rsidRPr="00157CE4" w:rsidRDefault="00157CE4" w:rsidP="00157CE4">
      <w:pPr>
        <w:rPr>
          <w:rFonts w:ascii="Times New Roman" w:eastAsia="宋体" w:hAnsi="Times New Roman" w:cs="Times New Roman" w:hint="eastAsia"/>
          <w:szCs w:val="24"/>
        </w:rPr>
      </w:pPr>
    </w:p>
    <w:p w14:paraId="6FB3421E" w14:textId="77777777" w:rsidR="00157CE4" w:rsidRPr="00157CE4" w:rsidRDefault="00157CE4" w:rsidP="00157CE4">
      <w:pPr>
        <w:rPr>
          <w:rFonts w:ascii="Times New Roman" w:eastAsia="黑体" w:hAnsi="Times New Roman" w:cs="Times New Roman" w:hint="eastAsia"/>
          <w:b/>
          <w:bCs/>
          <w:sz w:val="24"/>
          <w:szCs w:val="24"/>
        </w:rPr>
      </w:pPr>
      <w:r w:rsidRPr="00157CE4">
        <w:rPr>
          <w:rFonts w:ascii="Times New Roman" w:eastAsia="黑体" w:hAnsi="Times New Roman" w:cs="Times New Roman" w:hint="eastAsia"/>
          <w:b/>
          <w:bCs/>
          <w:sz w:val="24"/>
          <w:szCs w:val="24"/>
        </w:rPr>
        <w:t>五、实验内容</w:t>
      </w:r>
    </w:p>
    <w:p w14:paraId="4AFC61F3" w14:textId="77777777" w:rsidR="00157CE4" w:rsidRPr="00157CE4" w:rsidRDefault="00157CE4">
      <w:pPr>
        <w:numPr>
          <w:ilvl w:val="0"/>
          <w:numId w:val="34"/>
        </w:numPr>
        <w:rPr>
          <w:rFonts w:ascii="Times New Roman" w:eastAsia="黑体" w:hAnsi="Times New Roman" w:cs="Times New Roman"/>
          <w:b/>
          <w:szCs w:val="24"/>
        </w:rPr>
      </w:pPr>
      <w:r w:rsidRPr="00157CE4">
        <w:rPr>
          <w:rFonts w:ascii="Times New Roman" w:eastAsia="黑体" w:hAnsi="Times New Roman" w:cs="Times New Roman"/>
          <w:b/>
          <w:szCs w:val="24"/>
        </w:rPr>
        <w:t>实验连线</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23"/>
        <w:gridCol w:w="835"/>
        <w:gridCol w:w="1126"/>
        <w:gridCol w:w="3609"/>
        <w:gridCol w:w="1128"/>
      </w:tblGrid>
      <w:tr w:rsidR="00157CE4" w:rsidRPr="00157CE4" w14:paraId="442291DF" w14:textId="77777777" w:rsidTr="0037492E">
        <w:tblPrEx>
          <w:tblCellMar>
            <w:top w:w="0" w:type="dxa"/>
            <w:left w:w="0" w:type="dxa"/>
            <w:bottom w:w="0" w:type="dxa"/>
            <w:right w:w="0" w:type="dxa"/>
          </w:tblCellMar>
        </w:tblPrEx>
        <w:trPr>
          <w:trHeight w:val="416"/>
          <w:jc w:val="center"/>
        </w:trPr>
        <w:tc>
          <w:tcPr>
            <w:tcW w:w="623" w:type="dxa"/>
            <w:vAlign w:val="center"/>
          </w:tcPr>
          <w:p w14:paraId="4F46743A"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连线</w:t>
            </w:r>
          </w:p>
        </w:tc>
        <w:tc>
          <w:tcPr>
            <w:tcW w:w="835" w:type="dxa"/>
            <w:vAlign w:val="center"/>
          </w:tcPr>
          <w:p w14:paraId="5CE5C3D0"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信号孔</w:t>
            </w:r>
          </w:p>
        </w:tc>
        <w:tc>
          <w:tcPr>
            <w:tcW w:w="1126" w:type="dxa"/>
            <w:vAlign w:val="center"/>
          </w:tcPr>
          <w:p w14:paraId="7595EE3B"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接入孔</w:t>
            </w:r>
          </w:p>
        </w:tc>
        <w:tc>
          <w:tcPr>
            <w:tcW w:w="3609" w:type="dxa"/>
            <w:vAlign w:val="center"/>
          </w:tcPr>
          <w:p w14:paraId="13E14E50"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作用</w:t>
            </w:r>
          </w:p>
        </w:tc>
        <w:tc>
          <w:tcPr>
            <w:tcW w:w="1128" w:type="dxa"/>
            <w:vAlign w:val="center"/>
          </w:tcPr>
          <w:p w14:paraId="458616B9"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有效电平</w:t>
            </w:r>
          </w:p>
        </w:tc>
      </w:tr>
      <w:tr w:rsidR="00157CE4" w:rsidRPr="00157CE4" w14:paraId="1E32F3DC" w14:textId="77777777" w:rsidTr="0037492E">
        <w:tblPrEx>
          <w:tblCellMar>
            <w:top w:w="0" w:type="dxa"/>
            <w:left w:w="0" w:type="dxa"/>
            <w:bottom w:w="0" w:type="dxa"/>
            <w:right w:w="0" w:type="dxa"/>
          </w:tblCellMar>
        </w:tblPrEx>
        <w:trPr>
          <w:trHeight w:val="416"/>
          <w:jc w:val="center"/>
        </w:trPr>
        <w:tc>
          <w:tcPr>
            <w:tcW w:w="623" w:type="dxa"/>
            <w:vAlign w:val="center"/>
          </w:tcPr>
          <w:p w14:paraId="7D42E99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w:t>
            </w:r>
          </w:p>
        </w:tc>
        <w:tc>
          <w:tcPr>
            <w:tcW w:w="835" w:type="dxa"/>
            <w:vAlign w:val="center"/>
          </w:tcPr>
          <w:p w14:paraId="0B08D819"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DRCK</w:t>
            </w:r>
          </w:p>
        </w:tc>
        <w:tc>
          <w:tcPr>
            <w:tcW w:w="1126" w:type="dxa"/>
            <w:vAlign w:val="center"/>
          </w:tcPr>
          <w:p w14:paraId="6D56E310"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CLOCK</w:t>
            </w:r>
          </w:p>
        </w:tc>
        <w:tc>
          <w:tcPr>
            <w:tcW w:w="3609" w:type="dxa"/>
            <w:vAlign w:val="center"/>
          </w:tcPr>
          <w:p w14:paraId="3951CE8E"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单元手动实验状态的时钟来源</w:t>
            </w:r>
          </w:p>
        </w:tc>
        <w:tc>
          <w:tcPr>
            <w:tcW w:w="1128" w:type="dxa"/>
            <w:vAlign w:val="center"/>
          </w:tcPr>
          <w:p w14:paraId="126DED3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下降沿打入</w:t>
            </w:r>
          </w:p>
        </w:tc>
      </w:tr>
      <w:tr w:rsidR="00157CE4" w:rsidRPr="00157CE4" w14:paraId="177C3ECF" w14:textId="77777777" w:rsidTr="0037492E">
        <w:tblPrEx>
          <w:tblCellMar>
            <w:top w:w="0" w:type="dxa"/>
            <w:left w:w="0" w:type="dxa"/>
            <w:bottom w:w="0" w:type="dxa"/>
            <w:right w:w="0" w:type="dxa"/>
          </w:tblCellMar>
        </w:tblPrEx>
        <w:trPr>
          <w:trHeight w:val="416"/>
          <w:jc w:val="center"/>
        </w:trPr>
        <w:tc>
          <w:tcPr>
            <w:tcW w:w="623" w:type="dxa"/>
            <w:vAlign w:val="center"/>
          </w:tcPr>
          <w:p w14:paraId="23C20954"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2</w:t>
            </w:r>
          </w:p>
        </w:tc>
        <w:tc>
          <w:tcPr>
            <w:tcW w:w="835" w:type="dxa"/>
            <w:vAlign w:val="center"/>
          </w:tcPr>
          <w:p w14:paraId="65EC9D27"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W</w:t>
            </w:r>
          </w:p>
        </w:tc>
        <w:tc>
          <w:tcPr>
            <w:tcW w:w="1126" w:type="dxa"/>
            <w:vAlign w:val="center"/>
          </w:tcPr>
          <w:p w14:paraId="4155BF8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K6(M6)</w:t>
            </w:r>
          </w:p>
        </w:tc>
        <w:tc>
          <w:tcPr>
            <w:tcW w:w="3609" w:type="dxa"/>
            <w:vAlign w:val="center"/>
          </w:tcPr>
          <w:p w14:paraId="11A085A4"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总线字长：</w:t>
            </w:r>
            <w:r w:rsidRPr="00157CE4">
              <w:rPr>
                <w:rFonts w:ascii="Times New Roman" w:eastAsia="宋体" w:hAnsi="Times New Roman" w:cs="Times New Roman" w:hint="eastAsia"/>
                <w:sz w:val="18"/>
                <w:szCs w:val="24"/>
              </w:rPr>
              <w:t>0=16</w:t>
            </w:r>
            <w:r w:rsidRPr="00157CE4">
              <w:rPr>
                <w:rFonts w:ascii="Times New Roman" w:eastAsia="宋体" w:hAnsi="Times New Roman" w:cs="Times New Roman" w:hint="eastAsia"/>
                <w:sz w:val="18"/>
                <w:szCs w:val="24"/>
              </w:rPr>
              <w:t>位字操作，</w:t>
            </w:r>
            <w:r w:rsidRPr="00157CE4">
              <w:rPr>
                <w:rFonts w:ascii="Times New Roman" w:eastAsia="宋体" w:hAnsi="Times New Roman" w:cs="Times New Roman" w:hint="eastAsia"/>
                <w:sz w:val="18"/>
                <w:szCs w:val="24"/>
              </w:rPr>
              <w:t>1=8</w:t>
            </w:r>
            <w:r w:rsidRPr="00157CE4">
              <w:rPr>
                <w:rFonts w:ascii="Times New Roman" w:eastAsia="宋体" w:hAnsi="Times New Roman" w:cs="Times New Roman" w:hint="eastAsia"/>
                <w:sz w:val="18"/>
                <w:szCs w:val="24"/>
              </w:rPr>
              <w:t>位字节操作</w:t>
            </w:r>
          </w:p>
        </w:tc>
        <w:tc>
          <w:tcPr>
            <w:tcW w:w="1128" w:type="dxa"/>
            <w:vAlign w:val="center"/>
          </w:tcPr>
          <w:p w14:paraId="5633ACE2"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201DC12E" w14:textId="77777777" w:rsidTr="0037492E">
        <w:tblPrEx>
          <w:tblCellMar>
            <w:top w:w="0" w:type="dxa"/>
            <w:left w:w="0" w:type="dxa"/>
            <w:bottom w:w="0" w:type="dxa"/>
            <w:right w:w="0" w:type="dxa"/>
          </w:tblCellMar>
        </w:tblPrEx>
        <w:trPr>
          <w:trHeight w:val="417"/>
          <w:jc w:val="center"/>
        </w:trPr>
        <w:tc>
          <w:tcPr>
            <w:tcW w:w="623" w:type="dxa"/>
            <w:vAlign w:val="center"/>
          </w:tcPr>
          <w:p w14:paraId="14824379"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3</w:t>
            </w:r>
          </w:p>
        </w:tc>
        <w:tc>
          <w:tcPr>
            <w:tcW w:w="835" w:type="dxa"/>
            <w:vAlign w:val="center"/>
          </w:tcPr>
          <w:p w14:paraId="64633C3E"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XP</w:t>
            </w:r>
          </w:p>
        </w:tc>
        <w:tc>
          <w:tcPr>
            <w:tcW w:w="1126" w:type="dxa"/>
            <w:vAlign w:val="center"/>
          </w:tcPr>
          <w:p w14:paraId="4E0AF4B5"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K7(M7)</w:t>
            </w:r>
          </w:p>
        </w:tc>
        <w:tc>
          <w:tcPr>
            <w:tcW w:w="3609" w:type="dxa"/>
            <w:vAlign w:val="center"/>
          </w:tcPr>
          <w:p w14:paraId="155AA9F6"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源部件奇偶标志：</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128" w:type="dxa"/>
            <w:vAlign w:val="center"/>
          </w:tcPr>
          <w:p w14:paraId="5236EC8D"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20BD9432" w14:textId="77777777" w:rsidTr="0037492E">
        <w:tblPrEx>
          <w:tblCellMar>
            <w:top w:w="0" w:type="dxa"/>
            <w:left w:w="0" w:type="dxa"/>
            <w:bottom w:w="0" w:type="dxa"/>
            <w:right w:w="0" w:type="dxa"/>
          </w:tblCellMar>
        </w:tblPrEx>
        <w:trPr>
          <w:cantSplit/>
          <w:trHeight w:val="416"/>
          <w:jc w:val="center"/>
        </w:trPr>
        <w:tc>
          <w:tcPr>
            <w:tcW w:w="623" w:type="dxa"/>
            <w:vAlign w:val="center"/>
          </w:tcPr>
          <w:p w14:paraId="3088C107"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4</w:t>
            </w:r>
          </w:p>
        </w:tc>
        <w:tc>
          <w:tcPr>
            <w:tcW w:w="835" w:type="dxa"/>
            <w:vAlign w:val="center"/>
          </w:tcPr>
          <w:p w14:paraId="0961EFAE"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X2</w:t>
            </w:r>
          </w:p>
        </w:tc>
        <w:tc>
          <w:tcPr>
            <w:tcW w:w="1126" w:type="dxa"/>
            <w:vAlign w:val="center"/>
          </w:tcPr>
          <w:p w14:paraId="0D349A4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K10(M10)</w:t>
            </w:r>
          </w:p>
        </w:tc>
        <w:tc>
          <w:tcPr>
            <w:tcW w:w="3609" w:type="dxa"/>
            <w:vAlign w:val="center"/>
          </w:tcPr>
          <w:p w14:paraId="360FC593"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X2</w:t>
            </w:r>
          </w:p>
        </w:tc>
        <w:tc>
          <w:tcPr>
            <w:tcW w:w="1128" w:type="dxa"/>
            <w:vMerge w:val="restart"/>
            <w:vAlign w:val="center"/>
          </w:tcPr>
          <w:p w14:paraId="161B773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三八译码</w:t>
            </w:r>
          </w:p>
          <w:p w14:paraId="36B83DA9"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八中选一</w:t>
            </w:r>
          </w:p>
          <w:p w14:paraId="5522525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692EA453" w14:textId="77777777" w:rsidTr="0037492E">
        <w:tblPrEx>
          <w:tblCellMar>
            <w:top w:w="0" w:type="dxa"/>
            <w:left w:w="0" w:type="dxa"/>
            <w:bottom w:w="0" w:type="dxa"/>
            <w:right w:w="0" w:type="dxa"/>
          </w:tblCellMar>
        </w:tblPrEx>
        <w:trPr>
          <w:cantSplit/>
          <w:trHeight w:val="416"/>
          <w:jc w:val="center"/>
        </w:trPr>
        <w:tc>
          <w:tcPr>
            <w:tcW w:w="623" w:type="dxa"/>
            <w:vAlign w:val="center"/>
          </w:tcPr>
          <w:p w14:paraId="23EB0BAC"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5</w:t>
            </w:r>
          </w:p>
        </w:tc>
        <w:tc>
          <w:tcPr>
            <w:tcW w:w="835" w:type="dxa"/>
            <w:vAlign w:val="center"/>
          </w:tcPr>
          <w:p w14:paraId="0B2B803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X1</w:t>
            </w:r>
          </w:p>
        </w:tc>
        <w:tc>
          <w:tcPr>
            <w:tcW w:w="1126" w:type="dxa"/>
            <w:vAlign w:val="center"/>
          </w:tcPr>
          <w:p w14:paraId="1EE31A7F"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K9(M9)</w:t>
            </w:r>
          </w:p>
        </w:tc>
        <w:tc>
          <w:tcPr>
            <w:tcW w:w="3609" w:type="dxa"/>
            <w:vAlign w:val="center"/>
          </w:tcPr>
          <w:p w14:paraId="097C436C"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X1</w:t>
            </w:r>
          </w:p>
        </w:tc>
        <w:tc>
          <w:tcPr>
            <w:tcW w:w="1128" w:type="dxa"/>
            <w:vMerge/>
            <w:vAlign w:val="center"/>
          </w:tcPr>
          <w:p w14:paraId="7F332C12"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3BCE2ED5" w14:textId="77777777" w:rsidTr="0037492E">
        <w:tblPrEx>
          <w:tblCellMar>
            <w:top w:w="0" w:type="dxa"/>
            <w:left w:w="0" w:type="dxa"/>
            <w:bottom w:w="0" w:type="dxa"/>
            <w:right w:w="0" w:type="dxa"/>
          </w:tblCellMar>
        </w:tblPrEx>
        <w:trPr>
          <w:cantSplit/>
          <w:trHeight w:val="416"/>
          <w:jc w:val="center"/>
        </w:trPr>
        <w:tc>
          <w:tcPr>
            <w:tcW w:w="623" w:type="dxa"/>
            <w:vAlign w:val="center"/>
          </w:tcPr>
          <w:p w14:paraId="3D62F2AC"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6</w:t>
            </w:r>
          </w:p>
        </w:tc>
        <w:tc>
          <w:tcPr>
            <w:tcW w:w="835" w:type="dxa"/>
            <w:vAlign w:val="center"/>
          </w:tcPr>
          <w:p w14:paraId="1804874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X0</w:t>
            </w:r>
          </w:p>
        </w:tc>
        <w:tc>
          <w:tcPr>
            <w:tcW w:w="1126" w:type="dxa"/>
            <w:vAlign w:val="center"/>
          </w:tcPr>
          <w:p w14:paraId="00C5892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K8(M8)</w:t>
            </w:r>
          </w:p>
        </w:tc>
        <w:tc>
          <w:tcPr>
            <w:tcW w:w="3609" w:type="dxa"/>
            <w:vAlign w:val="center"/>
          </w:tcPr>
          <w:p w14:paraId="352A7987"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X0</w:t>
            </w:r>
          </w:p>
        </w:tc>
        <w:tc>
          <w:tcPr>
            <w:tcW w:w="1128" w:type="dxa"/>
            <w:vMerge/>
            <w:vAlign w:val="center"/>
          </w:tcPr>
          <w:p w14:paraId="3984EEE9"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60E5F516" w14:textId="77777777" w:rsidTr="0037492E">
        <w:tblPrEx>
          <w:tblCellMar>
            <w:top w:w="0" w:type="dxa"/>
            <w:left w:w="0" w:type="dxa"/>
            <w:bottom w:w="0" w:type="dxa"/>
            <w:right w:w="0" w:type="dxa"/>
          </w:tblCellMar>
        </w:tblPrEx>
        <w:trPr>
          <w:trHeight w:val="417"/>
          <w:jc w:val="center"/>
        </w:trPr>
        <w:tc>
          <w:tcPr>
            <w:tcW w:w="623" w:type="dxa"/>
            <w:vAlign w:val="center"/>
          </w:tcPr>
          <w:p w14:paraId="6FE77CC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7</w:t>
            </w:r>
          </w:p>
        </w:tc>
        <w:tc>
          <w:tcPr>
            <w:tcW w:w="835" w:type="dxa"/>
            <w:vAlign w:val="center"/>
          </w:tcPr>
          <w:p w14:paraId="1EAB424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E/M</w:t>
            </w:r>
          </w:p>
        </w:tc>
        <w:tc>
          <w:tcPr>
            <w:tcW w:w="1126" w:type="dxa"/>
            <w:vAlign w:val="center"/>
          </w:tcPr>
          <w:p w14:paraId="2B1B539F"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K23(M23)</w:t>
            </w:r>
          </w:p>
        </w:tc>
        <w:tc>
          <w:tcPr>
            <w:tcW w:w="3609" w:type="dxa"/>
            <w:vAlign w:val="center"/>
          </w:tcPr>
          <w:p w14:paraId="5263D7D2"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存储器地址段定义：</w:t>
            </w:r>
            <w:r w:rsidRPr="00157CE4">
              <w:rPr>
                <w:rFonts w:ascii="Times New Roman" w:eastAsia="宋体" w:hAnsi="Times New Roman" w:cs="Times New Roman" w:hint="eastAsia"/>
                <w:sz w:val="18"/>
                <w:szCs w:val="24"/>
              </w:rPr>
              <w:t>0=AR</w:t>
            </w:r>
            <w:r w:rsidRPr="00157CE4">
              <w:rPr>
                <w:rFonts w:ascii="Times New Roman" w:eastAsia="宋体" w:hAnsi="Times New Roman" w:cs="Times New Roman" w:hint="eastAsia"/>
                <w:sz w:val="18"/>
                <w:szCs w:val="24"/>
              </w:rPr>
              <w:t>指针，</w:t>
            </w:r>
            <w:r w:rsidRPr="00157CE4">
              <w:rPr>
                <w:rFonts w:ascii="Times New Roman" w:eastAsia="宋体" w:hAnsi="Times New Roman" w:cs="Times New Roman" w:hint="eastAsia"/>
                <w:sz w:val="18"/>
                <w:szCs w:val="24"/>
              </w:rPr>
              <w:t>1=PC</w:t>
            </w:r>
            <w:r w:rsidRPr="00157CE4">
              <w:rPr>
                <w:rFonts w:ascii="Times New Roman" w:eastAsia="宋体" w:hAnsi="Times New Roman" w:cs="Times New Roman" w:hint="eastAsia"/>
                <w:sz w:val="18"/>
                <w:szCs w:val="24"/>
              </w:rPr>
              <w:t>指针</w:t>
            </w:r>
          </w:p>
        </w:tc>
        <w:tc>
          <w:tcPr>
            <w:tcW w:w="1128" w:type="dxa"/>
            <w:vAlign w:val="center"/>
          </w:tcPr>
          <w:p w14:paraId="5B5B840E"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16390CE2" w14:textId="77777777" w:rsidTr="0037492E">
        <w:tblPrEx>
          <w:tblCellMar>
            <w:top w:w="0" w:type="dxa"/>
            <w:left w:w="0" w:type="dxa"/>
            <w:bottom w:w="0" w:type="dxa"/>
            <w:right w:w="0" w:type="dxa"/>
          </w:tblCellMar>
        </w:tblPrEx>
        <w:trPr>
          <w:trHeight w:val="416"/>
          <w:jc w:val="center"/>
        </w:trPr>
        <w:tc>
          <w:tcPr>
            <w:tcW w:w="623" w:type="dxa"/>
            <w:vAlign w:val="center"/>
          </w:tcPr>
          <w:p w14:paraId="70F82B53"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8</w:t>
            </w:r>
          </w:p>
        </w:tc>
        <w:tc>
          <w:tcPr>
            <w:tcW w:w="835" w:type="dxa"/>
            <w:vAlign w:val="center"/>
          </w:tcPr>
          <w:p w14:paraId="7BA3034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MWR</w:t>
            </w:r>
          </w:p>
        </w:tc>
        <w:tc>
          <w:tcPr>
            <w:tcW w:w="1126" w:type="dxa"/>
            <w:vAlign w:val="center"/>
          </w:tcPr>
          <w:p w14:paraId="37C21CB4"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K21(M21)</w:t>
            </w:r>
          </w:p>
        </w:tc>
        <w:tc>
          <w:tcPr>
            <w:tcW w:w="3609" w:type="dxa"/>
            <w:vAlign w:val="center"/>
          </w:tcPr>
          <w:p w14:paraId="2CD3F1BE"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存储器写使能：</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存储器写</w:t>
            </w:r>
          </w:p>
        </w:tc>
        <w:tc>
          <w:tcPr>
            <w:tcW w:w="1128" w:type="dxa"/>
            <w:vAlign w:val="center"/>
          </w:tcPr>
          <w:p w14:paraId="59EDE362"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3DE97CEC" w14:textId="77777777" w:rsidTr="0037492E">
        <w:tblPrEx>
          <w:tblCellMar>
            <w:top w:w="0" w:type="dxa"/>
            <w:left w:w="0" w:type="dxa"/>
            <w:bottom w:w="0" w:type="dxa"/>
            <w:right w:w="0" w:type="dxa"/>
          </w:tblCellMar>
        </w:tblPrEx>
        <w:trPr>
          <w:trHeight w:val="416"/>
          <w:jc w:val="center"/>
        </w:trPr>
        <w:tc>
          <w:tcPr>
            <w:tcW w:w="623" w:type="dxa"/>
            <w:vAlign w:val="center"/>
          </w:tcPr>
          <w:p w14:paraId="25AFEB42"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9</w:t>
            </w:r>
          </w:p>
        </w:tc>
        <w:tc>
          <w:tcPr>
            <w:tcW w:w="835" w:type="dxa"/>
            <w:vAlign w:val="center"/>
          </w:tcPr>
          <w:p w14:paraId="68E0FC72"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LDAR</w:t>
            </w:r>
          </w:p>
        </w:tc>
        <w:tc>
          <w:tcPr>
            <w:tcW w:w="1126" w:type="dxa"/>
            <w:vAlign w:val="center"/>
          </w:tcPr>
          <w:p w14:paraId="1A418778"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K17(M17)</w:t>
            </w:r>
          </w:p>
        </w:tc>
        <w:tc>
          <w:tcPr>
            <w:tcW w:w="3609" w:type="dxa"/>
            <w:vAlign w:val="center"/>
          </w:tcPr>
          <w:p w14:paraId="5EF6C934"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AR</w:t>
            </w:r>
            <w:r w:rsidRPr="00157CE4">
              <w:rPr>
                <w:rFonts w:ascii="Times New Roman" w:eastAsia="宋体" w:hAnsi="Times New Roman" w:cs="Times New Roman" w:hint="eastAsia"/>
                <w:sz w:val="18"/>
                <w:szCs w:val="24"/>
              </w:rPr>
              <w:t>地址寄存器写使能</w:t>
            </w:r>
          </w:p>
        </w:tc>
        <w:tc>
          <w:tcPr>
            <w:tcW w:w="1128" w:type="dxa"/>
            <w:vAlign w:val="center"/>
          </w:tcPr>
          <w:p w14:paraId="3C91BC1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6BC44CE7" w14:textId="77777777" w:rsidTr="0037492E">
        <w:tblPrEx>
          <w:tblCellMar>
            <w:top w:w="0" w:type="dxa"/>
            <w:left w:w="0" w:type="dxa"/>
            <w:bottom w:w="0" w:type="dxa"/>
            <w:right w:w="0" w:type="dxa"/>
          </w:tblCellMar>
        </w:tblPrEx>
        <w:trPr>
          <w:trHeight w:val="417"/>
          <w:jc w:val="center"/>
        </w:trPr>
        <w:tc>
          <w:tcPr>
            <w:tcW w:w="623" w:type="dxa"/>
            <w:vAlign w:val="center"/>
          </w:tcPr>
          <w:p w14:paraId="416A36E9"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10</w:t>
            </w:r>
          </w:p>
        </w:tc>
        <w:tc>
          <w:tcPr>
            <w:tcW w:w="835" w:type="dxa"/>
            <w:vAlign w:val="center"/>
          </w:tcPr>
          <w:p w14:paraId="22C965EF"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LDPC</w:t>
            </w:r>
          </w:p>
        </w:tc>
        <w:tc>
          <w:tcPr>
            <w:tcW w:w="1126" w:type="dxa"/>
            <w:vAlign w:val="center"/>
          </w:tcPr>
          <w:p w14:paraId="23583AC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K22(M22)</w:t>
            </w:r>
          </w:p>
        </w:tc>
        <w:tc>
          <w:tcPr>
            <w:tcW w:w="3609" w:type="dxa"/>
            <w:vAlign w:val="center"/>
          </w:tcPr>
          <w:p w14:paraId="0AD37335"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PC</w:t>
            </w:r>
            <w:r w:rsidRPr="00157CE4">
              <w:rPr>
                <w:rFonts w:ascii="Times New Roman" w:eastAsia="宋体" w:hAnsi="Times New Roman" w:cs="Times New Roman" w:hint="eastAsia"/>
                <w:sz w:val="18"/>
                <w:szCs w:val="24"/>
              </w:rPr>
              <w:t>装载与</w:t>
            </w:r>
            <w:r w:rsidRPr="00157CE4">
              <w:rPr>
                <w:rFonts w:ascii="Times New Roman" w:eastAsia="宋体" w:hAnsi="Times New Roman" w:cs="Times New Roman" w:hint="eastAsia"/>
                <w:sz w:val="18"/>
                <w:szCs w:val="24"/>
              </w:rPr>
              <w:t xml:space="preserve">PC+1 </w:t>
            </w:r>
          </w:p>
        </w:tc>
        <w:tc>
          <w:tcPr>
            <w:tcW w:w="1128" w:type="dxa"/>
            <w:vAlign w:val="center"/>
          </w:tcPr>
          <w:p w14:paraId="6CF77159"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bl>
    <w:p w14:paraId="64C73792" w14:textId="77777777" w:rsidR="00157CE4" w:rsidRPr="00157CE4" w:rsidRDefault="00157CE4">
      <w:pPr>
        <w:numPr>
          <w:ilvl w:val="0"/>
          <w:numId w:val="34"/>
        </w:numPr>
        <w:spacing w:line="360" w:lineRule="auto"/>
        <w:rPr>
          <w:rFonts w:ascii="Times New Roman" w:eastAsia="宋体" w:hAnsi="Times New Roman" w:cs="Times New Roman" w:hint="eastAsia"/>
          <w:b/>
          <w:bCs/>
          <w:szCs w:val="24"/>
        </w:rPr>
      </w:pPr>
      <w:r w:rsidRPr="00157CE4">
        <w:rPr>
          <w:rFonts w:ascii="Times New Roman" w:eastAsia="黑体" w:hAnsi="Times New Roman" w:cs="Times New Roman" w:hint="eastAsia"/>
          <w:b/>
          <w:bCs/>
          <w:szCs w:val="24"/>
        </w:rPr>
        <w:t>存储器数据段读写操作</w:t>
      </w:r>
    </w:p>
    <w:p w14:paraId="49ABCD68" w14:textId="77777777" w:rsidR="00157CE4" w:rsidRPr="00157CE4" w:rsidRDefault="00157CE4">
      <w:pPr>
        <w:numPr>
          <w:ilvl w:val="1"/>
          <w:numId w:val="35"/>
        </w:numPr>
        <w:spacing w:line="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数据段写操作（字）</w:t>
      </w:r>
    </w:p>
    <w:p w14:paraId="5EF3E1CD"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在进行数据存储器</w:t>
      </w:r>
      <w:proofErr w:type="gramStart"/>
      <w:r w:rsidRPr="00157CE4">
        <w:rPr>
          <w:rFonts w:ascii="Times New Roman" w:eastAsia="宋体" w:hAnsi="Times New Roman" w:cs="Times New Roman" w:hint="eastAsia"/>
          <w:szCs w:val="24"/>
        </w:rPr>
        <w:t>字操作</w:t>
      </w:r>
      <w:proofErr w:type="gramEnd"/>
      <w:r w:rsidRPr="00157CE4">
        <w:rPr>
          <w:rFonts w:ascii="Times New Roman" w:eastAsia="宋体" w:hAnsi="Times New Roman" w:cs="Times New Roman" w:hint="eastAsia"/>
          <w:szCs w:val="24"/>
        </w:rPr>
        <w:t>时，地址线</w:t>
      </w:r>
      <w:r w:rsidRPr="00157CE4">
        <w:rPr>
          <w:rFonts w:ascii="Times New Roman" w:eastAsia="宋体" w:hAnsi="Times New Roman" w:cs="Times New Roman" w:hint="eastAsia"/>
          <w:szCs w:val="24"/>
        </w:rPr>
        <w:t>A0</w:t>
      </w:r>
      <w:r w:rsidRPr="00157CE4">
        <w:rPr>
          <w:rFonts w:ascii="Times New Roman" w:eastAsia="宋体" w:hAnsi="Times New Roman" w:cs="Times New Roman" w:hint="eastAsia"/>
          <w:szCs w:val="24"/>
        </w:rPr>
        <w:t>必须为</w:t>
      </w:r>
      <w:r w:rsidRPr="00157CE4">
        <w:rPr>
          <w:rFonts w:ascii="Times New Roman" w:eastAsia="宋体" w:hAnsi="Times New Roman" w:cs="Times New Roman" w:hint="eastAsia"/>
          <w:szCs w:val="24"/>
        </w:rPr>
        <w:t>0</w:t>
      </w:r>
      <w:r w:rsidRPr="00157CE4">
        <w:rPr>
          <w:rFonts w:ascii="Times New Roman" w:eastAsia="宋体" w:hAnsi="Times New Roman" w:cs="Times New Roman" w:hint="eastAsia"/>
          <w:szCs w:val="24"/>
        </w:rPr>
        <w:t>（偶地址）。向数据段的</w:t>
      </w:r>
      <w:r w:rsidRPr="00157CE4">
        <w:rPr>
          <w:rFonts w:ascii="Times New Roman" w:eastAsia="宋体" w:hAnsi="Times New Roman" w:cs="Times New Roman" w:hint="eastAsia"/>
          <w:szCs w:val="24"/>
        </w:rPr>
        <w:t>0~0005h</w:t>
      </w:r>
      <w:r w:rsidRPr="00157CE4">
        <w:rPr>
          <w:rFonts w:ascii="Times New Roman" w:eastAsia="宋体" w:hAnsi="Times New Roman" w:cs="Times New Roman" w:hint="eastAsia"/>
          <w:szCs w:val="24"/>
        </w:rPr>
        <w:t>存储单元写入</w:t>
      </w:r>
      <w:r w:rsidRPr="00157CE4">
        <w:rPr>
          <w:rFonts w:ascii="Times New Roman" w:eastAsia="宋体" w:hAnsi="Times New Roman" w:cs="Times New Roman" w:hint="eastAsia"/>
          <w:szCs w:val="24"/>
        </w:rPr>
        <w:t>112233445566</w:t>
      </w:r>
      <w:proofErr w:type="gramStart"/>
      <w:r w:rsidRPr="00157CE4">
        <w:rPr>
          <w:rFonts w:ascii="Times New Roman" w:eastAsia="宋体" w:hAnsi="Times New Roman" w:cs="Times New Roman" w:hint="eastAsia"/>
          <w:szCs w:val="24"/>
        </w:rPr>
        <w:t>一</w:t>
      </w:r>
      <w:proofErr w:type="gramEnd"/>
      <w:r w:rsidRPr="00157CE4">
        <w:rPr>
          <w:rFonts w:ascii="Times New Roman" w:eastAsia="宋体" w:hAnsi="Times New Roman" w:cs="Times New Roman" w:hint="eastAsia"/>
          <w:szCs w:val="24"/>
        </w:rPr>
        <w:t>串数据，以</w:t>
      </w:r>
      <w:r w:rsidRPr="00157CE4">
        <w:rPr>
          <w:rFonts w:ascii="Times New Roman" w:eastAsia="宋体" w:hAnsi="Times New Roman" w:cs="Times New Roman" w:hint="eastAsia"/>
          <w:szCs w:val="24"/>
        </w:rPr>
        <w:t>0</w:t>
      </w:r>
      <w:r w:rsidRPr="00157CE4">
        <w:rPr>
          <w:rFonts w:ascii="Times New Roman" w:eastAsia="宋体" w:hAnsi="Times New Roman" w:cs="Times New Roman" w:hint="eastAsia"/>
          <w:szCs w:val="24"/>
        </w:rPr>
        <w:t>址单元写入数据</w:t>
      </w:r>
      <w:r w:rsidRPr="00157CE4">
        <w:rPr>
          <w:rFonts w:ascii="Times New Roman" w:eastAsia="宋体" w:hAnsi="Times New Roman" w:cs="Times New Roman" w:hint="eastAsia"/>
          <w:szCs w:val="24"/>
        </w:rPr>
        <w:t>1122h</w:t>
      </w:r>
      <w:r w:rsidRPr="00157CE4">
        <w:rPr>
          <w:rFonts w:ascii="Times New Roman" w:eastAsia="宋体" w:hAnsi="Times New Roman" w:cs="Times New Roman" w:hint="eastAsia"/>
          <w:szCs w:val="24"/>
        </w:rPr>
        <w:t>为例表述操作流程。</w:t>
      </w:r>
    </w:p>
    <w:p w14:paraId="4D2A5934"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lastRenderedPageBreak/>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65408" behindDoc="0" locked="1" layoutInCell="1" allowOverlap="1" wp14:anchorId="2353FD1A" wp14:editId="6821A416">
                <wp:simplePos x="0" y="0"/>
                <wp:positionH relativeFrom="character">
                  <wp:posOffset>0</wp:posOffset>
                </wp:positionH>
                <wp:positionV relativeFrom="line">
                  <wp:posOffset>0</wp:posOffset>
                </wp:positionV>
                <wp:extent cx="4754880" cy="677545"/>
                <wp:effectExtent l="0" t="6350" r="635" b="1905"/>
                <wp:wrapNone/>
                <wp:docPr id="171" name="组合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4880" cy="677545"/>
                          <a:chOff x="0" y="0"/>
                          <a:chExt cx="7488" cy="1067"/>
                        </a:xfrm>
                      </wpg:grpSpPr>
                      <wps:wsp>
                        <wps:cNvPr id="172" name="Rectangle 88"/>
                        <wps:cNvSpPr>
                          <a:spLocks noChangeArrowheads="1"/>
                        </wps:cNvSpPr>
                        <wps:spPr bwMode="auto">
                          <a:xfrm>
                            <a:off x="141" y="0"/>
                            <a:ext cx="1047"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13D0C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置地址</w:t>
                              </w:r>
                            </w:p>
                            <w:p w14:paraId="733D609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S15~S0=0</w:t>
                              </w:r>
                            </w:p>
                            <w:p w14:paraId="14B0970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I/O=0000h</w:t>
                              </w:r>
                            </w:p>
                          </w:txbxContent>
                        </wps:txbx>
                        <wps:bodyPr rot="0" vert="horz" wrap="square" lIns="0" tIns="0" rIns="0" bIns="0" anchor="t" anchorCtr="0" upright="1">
                          <a:noAutofit/>
                        </wps:bodyPr>
                      </wps:wsp>
                      <wps:wsp>
                        <wps:cNvPr id="173" name="AutoShape 89"/>
                        <wps:cNvSpPr>
                          <a:spLocks noChangeArrowheads="1"/>
                        </wps:cNvSpPr>
                        <wps:spPr bwMode="auto">
                          <a:xfrm>
                            <a:off x="1191" y="160"/>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90"/>
                        <wps:cNvSpPr>
                          <a:spLocks noChangeArrowheads="1"/>
                        </wps:cNvSpPr>
                        <wps:spPr bwMode="auto">
                          <a:xfrm>
                            <a:off x="1716" y="3"/>
                            <a:ext cx="1050"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8F6AE1" w14:textId="77777777" w:rsidR="00157CE4" w:rsidRDefault="00157CE4" w:rsidP="00157CE4">
                              <w:pPr>
                                <w:jc w:val="center"/>
                                <w:rPr>
                                  <w:rFonts w:ascii="Courier New" w:hAnsi="Courier New" w:cs="Courier New" w:hint="eastAsia"/>
                                  <w:sz w:val="18"/>
                                  <w:szCs w:val="18"/>
                                </w:rPr>
                              </w:pPr>
                              <w:r>
                                <w:rPr>
                                  <w:rFonts w:ascii="Courier New" w:hAnsi="Courier New" w:cs="Courier New"/>
                                  <w:sz w:val="18"/>
                                  <w:szCs w:val="18"/>
                                </w:rPr>
                                <w:t>AR</w:t>
                              </w:r>
                              <w:r>
                                <w:rPr>
                                  <w:rFonts w:ascii="Courier New" w:hAnsi="Courier New" w:cs="Courier New" w:hint="eastAsia"/>
                                  <w:sz w:val="18"/>
                                  <w:szCs w:val="18"/>
                                </w:rPr>
                                <w:t>=0000</w:t>
                              </w:r>
                            </w:p>
                          </w:txbxContent>
                        </wps:txbx>
                        <wps:bodyPr rot="0" vert="horz" wrap="square" lIns="0" tIns="90000" rIns="0" bIns="0" anchor="t" anchorCtr="0" upright="1">
                          <a:noAutofit/>
                        </wps:bodyPr>
                      </wps:wsp>
                      <wps:wsp>
                        <wps:cNvPr id="175" name="Text Box 91"/>
                        <wps:cNvSpPr txBox="1">
                          <a:spLocks noChangeArrowheads="1"/>
                        </wps:cNvSpPr>
                        <wps:spPr bwMode="auto">
                          <a:xfrm>
                            <a:off x="0" y="664"/>
                            <a:ext cx="136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7301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wps:txbx>
                        <wps:bodyPr rot="0" vert="horz" wrap="square" lIns="0" tIns="0" rIns="0" bIns="0" anchor="t" anchorCtr="0" upright="1">
                          <a:noAutofit/>
                        </wps:bodyPr>
                      </wps:wsp>
                      <wps:wsp>
                        <wps:cNvPr id="176" name="Text Box 92"/>
                        <wps:cNvSpPr txBox="1">
                          <a:spLocks noChangeArrowheads="1"/>
                        </wps:cNvSpPr>
                        <wps:spPr bwMode="auto">
                          <a:xfrm>
                            <a:off x="1611" y="631"/>
                            <a:ext cx="1362"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CD2A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 K17=00</w:t>
                              </w:r>
                            </w:p>
                            <w:p w14:paraId="6BEA2D8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77" name="AutoShape 93"/>
                        <wps:cNvSpPr>
                          <a:spLocks noChangeArrowheads="1"/>
                        </wps:cNvSpPr>
                        <wps:spPr bwMode="auto">
                          <a:xfrm>
                            <a:off x="2766" y="160"/>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94"/>
                        <wps:cNvSpPr>
                          <a:spLocks noChangeArrowheads="1"/>
                        </wps:cNvSpPr>
                        <wps:spPr bwMode="auto">
                          <a:xfrm>
                            <a:off x="3291" y="3"/>
                            <a:ext cx="1050"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1072B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置数据</w:t>
                              </w:r>
                            </w:p>
                            <w:p w14:paraId="080DE7FF"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I/O=1122h</w:t>
                              </w:r>
                            </w:p>
                          </w:txbxContent>
                        </wps:txbx>
                        <wps:bodyPr rot="0" vert="horz" wrap="square" lIns="0" tIns="0" rIns="0" bIns="0" anchor="t" anchorCtr="0" upright="1">
                          <a:noAutofit/>
                        </wps:bodyPr>
                      </wps:wsp>
                      <wps:wsp>
                        <wps:cNvPr id="179" name="Rectangle 95"/>
                        <wps:cNvSpPr>
                          <a:spLocks noChangeArrowheads="1"/>
                        </wps:cNvSpPr>
                        <wps:spPr bwMode="auto">
                          <a:xfrm>
                            <a:off x="4866" y="3"/>
                            <a:ext cx="1050"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519BC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存储器写入</w:t>
                              </w:r>
                            </w:p>
                            <w:p w14:paraId="4AD157A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(1122h)</w:t>
                              </w:r>
                            </w:p>
                          </w:txbxContent>
                        </wps:txbx>
                        <wps:bodyPr rot="0" vert="horz" wrap="square" lIns="0" tIns="0" rIns="0" bIns="0" anchor="t" anchorCtr="0" upright="1">
                          <a:noAutofit/>
                        </wps:bodyPr>
                      </wps:wsp>
                      <wps:wsp>
                        <wps:cNvPr id="180" name="AutoShape 96"/>
                        <wps:cNvSpPr>
                          <a:spLocks noChangeArrowheads="1"/>
                        </wps:cNvSpPr>
                        <wps:spPr bwMode="auto">
                          <a:xfrm>
                            <a:off x="4341" y="160"/>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Text Box 97"/>
                        <wps:cNvSpPr txBox="1">
                          <a:spLocks noChangeArrowheads="1"/>
                        </wps:cNvSpPr>
                        <wps:spPr bwMode="auto">
                          <a:xfrm>
                            <a:off x="4725" y="631"/>
                            <a:ext cx="1362"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1270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K21=0</w:t>
                              </w:r>
                            </w:p>
                            <w:p w14:paraId="3F5282B8"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82" name="Text Box 98"/>
                        <wps:cNvSpPr txBox="1">
                          <a:spLocks noChangeArrowheads="1"/>
                        </wps:cNvSpPr>
                        <wps:spPr bwMode="auto">
                          <a:xfrm>
                            <a:off x="3291" y="628"/>
                            <a:ext cx="1063"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CFD00" w14:textId="77777777" w:rsidR="00157CE4" w:rsidRDefault="00157CE4" w:rsidP="00157CE4">
                              <w:pPr>
                                <w:jc w:val="center"/>
                                <w:rPr>
                                  <w:rFonts w:ascii="Courier New" w:hAnsi="Courier New" w:cs="Courier New"/>
                                  <w:sz w:val="18"/>
                                  <w:szCs w:val="18"/>
                                </w:rPr>
                              </w:pPr>
                              <w:r>
                                <w:rPr>
                                  <w:rFonts w:ascii="Courier New" w:hAnsi="Courier New" w:cs="Courier New" w:hint="eastAsia"/>
                                  <w:sz w:val="18"/>
                                  <w:szCs w:val="18"/>
                                </w:rPr>
                                <w:t>K17</w:t>
                              </w:r>
                              <w:r>
                                <w:rPr>
                                  <w:rFonts w:ascii="Courier New" w:hAnsi="Courier New" w:cs="Courier New"/>
                                  <w:sz w:val="18"/>
                                  <w:szCs w:val="18"/>
                                </w:rPr>
                                <w:t>=1</w:t>
                              </w:r>
                            </w:p>
                          </w:txbxContent>
                        </wps:txbx>
                        <wps:bodyPr rot="0" vert="horz" wrap="square" lIns="0" tIns="0" rIns="0" bIns="0" anchor="t" anchorCtr="0" upright="1">
                          <a:noAutofit/>
                        </wps:bodyPr>
                      </wps:wsp>
                      <wps:wsp>
                        <wps:cNvPr id="183" name="Rectangle 99"/>
                        <wps:cNvSpPr>
                          <a:spLocks noChangeArrowheads="1"/>
                        </wps:cNvSpPr>
                        <wps:spPr bwMode="auto">
                          <a:xfrm>
                            <a:off x="6438" y="0"/>
                            <a:ext cx="1050"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21F24" w14:textId="77777777" w:rsidR="00157CE4" w:rsidRDefault="00157CE4" w:rsidP="00157CE4">
                              <w:pPr>
                                <w:jc w:val="center"/>
                                <w:rPr>
                                  <w:rFonts w:hint="eastAsia"/>
                                  <w:sz w:val="18"/>
                                  <w:szCs w:val="18"/>
                                </w:rPr>
                              </w:pPr>
                              <w:r>
                                <w:rPr>
                                  <w:rFonts w:hint="eastAsia"/>
                                  <w:sz w:val="18"/>
                                  <w:szCs w:val="18"/>
                                </w:rPr>
                                <w:t>关存储器写</w:t>
                              </w:r>
                            </w:p>
                            <w:p w14:paraId="381166DE" w14:textId="77777777" w:rsidR="00157CE4" w:rsidRDefault="00157CE4" w:rsidP="00157CE4">
                              <w:pPr>
                                <w:jc w:val="center"/>
                                <w:rPr>
                                  <w:rFonts w:ascii="Courier New" w:hAnsi="Courier New" w:cs="Courier New"/>
                                  <w:sz w:val="18"/>
                                  <w:szCs w:val="18"/>
                                </w:rPr>
                              </w:pPr>
                              <w:r>
                                <w:rPr>
                                  <w:rFonts w:ascii="Courier New" w:cs="Courier New"/>
                                  <w:sz w:val="18"/>
                                  <w:szCs w:val="18"/>
                                </w:rPr>
                                <w:t>令</w:t>
                              </w:r>
                              <w:r>
                                <w:rPr>
                                  <w:rFonts w:ascii="Courier New" w:cs="Courier New" w:hint="eastAsia"/>
                                  <w:sz w:val="18"/>
                                  <w:szCs w:val="18"/>
                                </w:rPr>
                                <w:t>K21</w:t>
                              </w:r>
                              <w:r>
                                <w:rPr>
                                  <w:rFonts w:ascii="Courier New" w:hAnsi="Courier New" w:cs="Courier New"/>
                                  <w:sz w:val="18"/>
                                  <w:szCs w:val="18"/>
                                </w:rPr>
                                <w:t>=1</w:t>
                              </w:r>
                            </w:p>
                          </w:txbxContent>
                        </wps:txbx>
                        <wps:bodyPr rot="0" vert="horz" wrap="square" lIns="0" tIns="0" rIns="0" bIns="0" anchor="t" anchorCtr="0" upright="1">
                          <a:noAutofit/>
                        </wps:bodyPr>
                      </wps:wsp>
                      <wps:wsp>
                        <wps:cNvPr id="184" name="AutoShape 100"/>
                        <wps:cNvSpPr>
                          <a:spLocks noChangeArrowheads="1"/>
                        </wps:cNvSpPr>
                        <wps:spPr bwMode="auto">
                          <a:xfrm>
                            <a:off x="5913" y="157"/>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53FD1A" id="组合 171" o:spid="_x0000_s1496" style="position:absolute;margin-left:0;margin-top:0;width:374.4pt;height:53.35pt;z-index:251665408;mso-position-horizontal-relative:char;mso-position-vertical-relative:line" coordsize="7488,1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">
                <v:rect id="Rectangle 88" o:spid="_x0000_s1497" style="position:absolute;left:141;width:1047;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" filled="f">
                  <v:textbox inset="0,0,0,0">
                    <w:txbxContent>
                      <w:p w14:paraId="6013D0C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置地址</w:t>
                        </w:r>
                      </w:p>
                      <w:p w14:paraId="733D609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S15~S0=0</w:t>
                        </w:r>
                      </w:p>
                      <w:p w14:paraId="14B0970B"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I/O=0000h</w:t>
                        </w:r>
                      </w:p>
                    </w:txbxContent>
                  </v:textbox>
                </v:rect>
                <v:shape id="AutoShape 89" o:spid="_x0000_s1498" type="#_x0000_t13" style="position:absolute;left:1191;top:160;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" fillcolor="silver" stroked="f"/>
                <v:rect id="Rectangle 90" o:spid="_x0000_s1499" style="position:absolute;left:1716;top:3;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" filled="f">
                  <v:textbox inset="0,2.5mm,0,0">
                    <w:txbxContent>
                      <w:p w14:paraId="5B8F6AE1" w14:textId="77777777" w:rsidR="00157CE4" w:rsidRDefault="00157CE4" w:rsidP="00157CE4">
                        <w:pPr>
                          <w:jc w:val="center"/>
                          <w:rPr>
                            <w:rFonts w:ascii="Courier New" w:hAnsi="Courier New" w:cs="Courier New" w:hint="eastAsia"/>
                            <w:sz w:val="18"/>
                            <w:szCs w:val="18"/>
                          </w:rPr>
                        </w:pPr>
                        <w:r>
                          <w:rPr>
                            <w:rFonts w:ascii="Courier New" w:hAnsi="Courier New" w:cs="Courier New"/>
                            <w:sz w:val="18"/>
                            <w:szCs w:val="18"/>
                          </w:rPr>
                          <w:t>AR</w:t>
                        </w:r>
                        <w:r>
                          <w:rPr>
                            <w:rFonts w:ascii="Courier New" w:hAnsi="Courier New" w:cs="Courier New" w:hint="eastAsia"/>
                            <w:sz w:val="18"/>
                            <w:szCs w:val="18"/>
                          </w:rPr>
                          <w:t>=0000</w:t>
                        </w:r>
                      </w:p>
                    </w:txbxContent>
                  </v:textbox>
                </v:rect>
                <v:shape id="Text Box 91" o:spid="_x0000_s1500" type="#_x0000_t202" style="position:absolute;top:664;width:136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4427301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v:textbox>
                </v:shape>
                <v:shape id="Text Box 92" o:spid="_x0000_s1501" type="#_x0000_t202" style="position:absolute;left:1611;top:631;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49BCD2A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 K17=00</w:t>
                        </w:r>
                      </w:p>
                      <w:p w14:paraId="6BEA2D8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AutoShape 93" o:spid="_x0000_s1502" type="#_x0000_t13" style="position:absolute;left:2766;top:160;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" fillcolor="silver" stroked="f"/>
                <v:rect id="Rectangle 94" o:spid="_x0000_s1503" style="position:absolute;left:3291;top:3;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" filled="f">
                  <v:textbox inset="0,0,0,0">
                    <w:txbxContent>
                      <w:p w14:paraId="6E1072B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置数据</w:t>
                        </w:r>
                      </w:p>
                      <w:p w14:paraId="080DE7FF"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I/O=1122h</w:t>
                        </w:r>
                      </w:p>
                    </w:txbxContent>
                  </v:textbox>
                </v:rect>
                <v:rect id="Rectangle 95" o:spid="_x0000_s1504" style="position:absolute;left:4866;top:3;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" filled="f">
                  <v:textbox inset="0,0,0,0">
                    <w:txbxContent>
                      <w:p w14:paraId="79519BC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存储器写入</w:t>
                        </w:r>
                      </w:p>
                      <w:p w14:paraId="4AD157A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(1122h)</w:t>
                        </w:r>
                      </w:p>
                    </w:txbxContent>
                  </v:textbox>
                </v:rect>
                <v:shape id="AutoShape 96" o:spid="_x0000_s1505" type="#_x0000_t13" style="position:absolute;left:4341;top:160;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" fillcolor="silver" stroked="f"/>
                <v:shape id="Text Box 97" o:spid="_x0000_s1506" type="#_x0000_t202" style="position:absolute;left:4725;top:631;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37512704"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K21=0</w:t>
                        </w:r>
                      </w:p>
                      <w:p w14:paraId="3F5282B8"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98" o:spid="_x0000_s1507" type="#_x0000_t202" style="position:absolute;left:3291;top:628;width:1063;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184CFD00" w14:textId="77777777" w:rsidR="00157CE4" w:rsidRDefault="00157CE4" w:rsidP="00157CE4">
                        <w:pPr>
                          <w:jc w:val="center"/>
                          <w:rPr>
                            <w:rFonts w:ascii="Courier New" w:hAnsi="Courier New" w:cs="Courier New"/>
                            <w:sz w:val="18"/>
                            <w:szCs w:val="18"/>
                          </w:rPr>
                        </w:pPr>
                        <w:r>
                          <w:rPr>
                            <w:rFonts w:ascii="Courier New" w:hAnsi="Courier New" w:cs="Courier New" w:hint="eastAsia"/>
                            <w:sz w:val="18"/>
                            <w:szCs w:val="18"/>
                          </w:rPr>
                          <w:t>K17</w:t>
                        </w:r>
                        <w:r>
                          <w:rPr>
                            <w:rFonts w:ascii="Courier New" w:hAnsi="Courier New" w:cs="Courier New"/>
                            <w:sz w:val="18"/>
                            <w:szCs w:val="18"/>
                          </w:rPr>
                          <w:t>=1</w:t>
                        </w:r>
                      </w:p>
                    </w:txbxContent>
                  </v:textbox>
                </v:shape>
                <v:rect id="Rectangle 99" o:spid="_x0000_s1508" style="position:absolute;left:6438;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" filled="f">
                  <v:textbox inset="0,0,0,0">
                    <w:txbxContent>
                      <w:p w14:paraId="00221F24" w14:textId="77777777" w:rsidR="00157CE4" w:rsidRDefault="00157CE4" w:rsidP="00157CE4">
                        <w:pPr>
                          <w:jc w:val="center"/>
                          <w:rPr>
                            <w:rFonts w:hint="eastAsia"/>
                            <w:sz w:val="18"/>
                            <w:szCs w:val="18"/>
                          </w:rPr>
                        </w:pPr>
                        <w:r>
                          <w:rPr>
                            <w:rFonts w:hint="eastAsia"/>
                            <w:sz w:val="18"/>
                            <w:szCs w:val="18"/>
                          </w:rPr>
                          <w:t>关存储器写</w:t>
                        </w:r>
                      </w:p>
                      <w:p w14:paraId="381166DE" w14:textId="77777777" w:rsidR="00157CE4" w:rsidRDefault="00157CE4" w:rsidP="00157CE4">
                        <w:pPr>
                          <w:jc w:val="center"/>
                          <w:rPr>
                            <w:rFonts w:ascii="Courier New" w:hAnsi="Courier New" w:cs="Courier New"/>
                            <w:sz w:val="18"/>
                            <w:szCs w:val="18"/>
                          </w:rPr>
                        </w:pPr>
                        <w:r>
                          <w:rPr>
                            <w:rFonts w:ascii="Courier New" w:cs="Courier New"/>
                            <w:sz w:val="18"/>
                            <w:szCs w:val="18"/>
                          </w:rPr>
                          <w:t>令</w:t>
                        </w:r>
                        <w:r>
                          <w:rPr>
                            <w:rFonts w:ascii="Courier New" w:cs="Courier New" w:hint="eastAsia"/>
                            <w:sz w:val="18"/>
                            <w:szCs w:val="18"/>
                          </w:rPr>
                          <w:t>K21</w:t>
                        </w:r>
                        <w:r>
                          <w:rPr>
                            <w:rFonts w:ascii="Courier New" w:hAnsi="Courier New" w:cs="Courier New"/>
                            <w:sz w:val="18"/>
                            <w:szCs w:val="18"/>
                          </w:rPr>
                          <w:t>=1</w:t>
                        </w:r>
                      </w:p>
                    </w:txbxContent>
                  </v:textbox>
                </v:rect>
                <v:shape id="AutoShape 100" o:spid="_x0000_s1509" type="#_x0000_t13" style="position:absolute;left:5913;top:157;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" fillcolor="silver" stroked="f"/>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6DA0D16E" wp14:editId="4D8F6950">
                <wp:extent cx="4752975" cy="67564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752975" cy="67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6AE49" id="矩形 10" o:spid="_x0000_s1026" style="width:374.25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6CACF0A9" w14:textId="77777777" w:rsidR="00157CE4" w:rsidRPr="00157CE4" w:rsidRDefault="00157CE4" w:rsidP="00157CE4">
      <w:pPr>
        <w:spacing w:line="0" w:lineRule="atLeast"/>
        <w:ind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按照上述操作流程完成</w:t>
      </w:r>
      <w:r w:rsidRPr="00157CE4">
        <w:rPr>
          <w:rFonts w:ascii="Times New Roman" w:eastAsia="宋体" w:hAnsi="Times New Roman" w:cs="Times New Roman" w:hint="eastAsia"/>
          <w:szCs w:val="24"/>
        </w:rPr>
        <w:t>0002~0005h</w:t>
      </w:r>
      <w:r w:rsidRPr="00157CE4">
        <w:rPr>
          <w:rFonts w:ascii="Times New Roman" w:eastAsia="宋体" w:hAnsi="Times New Roman" w:cs="Times New Roman" w:hint="eastAsia"/>
          <w:szCs w:val="24"/>
        </w:rPr>
        <w:t>单元分别写入</w:t>
      </w:r>
      <w:r w:rsidRPr="00157CE4">
        <w:rPr>
          <w:rFonts w:ascii="Times New Roman" w:eastAsia="宋体" w:hAnsi="Times New Roman" w:cs="Times New Roman" w:hint="eastAsia"/>
          <w:szCs w:val="24"/>
        </w:rPr>
        <w:t>33445566</w:t>
      </w:r>
      <w:r w:rsidRPr="00157CE4">
        <w:rPr>
          <w:rFonts w:ascii="Times New Roman" w:eastAsia="宋体" w:hAnsi="Times New Roman" w:cs="Times New Roman" w:hint="eastAsia"/>
          <w:szCs w:val="24"/>
        </w:rPr>
        <w:t>的操作。</w:t>
      </w:r>
    </w:p>
    <w:p w14:paraId="41997C41" w14:textId="77777777" w:rsidR="00157CE4" w:rsidRPr="00157CE4" w:rsidRDefault="00157CE4" w:rsidP="00157CE4">
      <w:pPr>
        <w:spacing w:line="0" w:lineRule="atLeast"/>
        <w:ind w:firstLine="420"/>
        <w:rPr>
          <w:rFonts w:ascii="Times New Roman" w:eastAsia="宋体" w:hAnsi="Times New Roman" w:cs="Times New Roman" w:hint="eastAsia"/>
          <w:szCs w:val="24"/>
        </w:rPr>
      </w:pPr>
    </w:p>
    <w:p w14:paraId="3840A301" w14:textId="77777777" w:rsidR="00157CE4" w:rsidRPr="00157CE4" w:rsidRDefault="00157CE4">
      <w:pPr>
        <w:numPr>
          <w:ilvl w:val="1"/>
          <w:numId w:val="35"/>
        </w:numPr>
        <w:spacing w:line="0" w:lineRule="atLeast"/>
        <w:rPr>
          <w:rFonts w:ascii="Times New Roman" w:eastAsia="宋体" w:hAnsi="Times New Roman" w:cs="Times New Roman" w:hint="eastAsia"/>
          <w:szCs w:val="24"/>
        </w:rPr>
      </w:pPr>
      <w:r w:rsidRPr="00157CE4">
        <w:rPr>
          <w:rFonts w:ascii="Times New Roman" w:eastAsia="宋体" w:hAnsi="Times New Roman" w:cs="Times New Roman" w:hint="eastAsia"/>
          <w:szCs w:val="24"/>
        </w:rPr>
        <w:t>数据段读操作（字）</w:t>
      </w:r>
    </w:p>
    <w:p w14:paraId="22BA2B97"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依次读出数据段</w:t>
      </w:r>
      <w:r w:rsidRPr="00157CE4">
        <w:rPr>
          <w:rFonts w:ascii="Times New Roman" w:eastAsia="宋体" w:hAnsi="Times New Roman" w:cs="Times New Roman" w:hint="eastAsia"/>
          <w:szCs w:val="24"/>
        </w:rPr>
        <w:t>0~0005h</w:t>
      </w:r>
      <w:r w:rsidRPr="00157CE4">
        <w:rPr>
          <w:rFonts w:ascii="Times New Roman" w:eastAsia="宋体" w:hAnsi="Times New Roman" w:cs="Times New Roman" w:hint="eastAsia"/>
          <w:szCs w:val="24"/>
        </w:rPr>
        <w:t>单元的内容，这里以</w:t>
      </w:r>
      <w:r w:rsidRPr="00157CE4">
        <w:rPr>
          <w:rFonts w:ascii="Times New Roman" w:eastAsia="宋体" w:hAnsi="Times New Roman" w:cs="Times New Roman" w:hint="eastAsia"/>
          <w:szCs w:val="24"/>
        </w:rPr>
        <w:t>0</w:t>
      </w:r>
      <w:r w:rsidRPr="00157CE4">
        <w:rPr>
          <w:rFonts w:ascii="Times New Roman" w:eastAsia="宋体" w:hAnsi="Times New Roman" w:cs="Times New Roman" w:hint="eastAsia"/>
          <w:szCs w:val="24"/>
        </w:rPr>
        <w:t>址单元读出为例阐述操作流程。</w:t>
      </w:r>
    </w:p>
    <w:p w14:paraId="5B270B9B"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97152" behindDoc="0" locked="1" layoutInCell="1" allowOverlap="1" wp14:anchorId="11C801C0" wp14:editId="40F7D481">
                <wp:simplePos x="0" y="0"/>
                <wp:positionH relativeFrom="character">
                  <wp:posOffset>0</wp:posOffset>
                </wp:positionH>
                <wp:positionV relativeFrom="line">
                  <wp:posOffset>0</wp:posOffset>
                </wp:positionV>
                <wp:extent cx="4840605" cy="693420"/>
                <wp:effectExtent l="0" t="3810" r="635" b="0"/>
                <wp:wrapNone/>
                <wp:docPr id="158" name="组合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0605" cy="693420"/>
                          <a:chOff x="0" y="0"/>
                          <a:chExt cx="7623" cy="1092"/>
                        </a:xfrm>
                      </wpg:grpSpPr>
                      <wps:wsp>
                        <wps:cNvPr id="159" name="Rectangle 471"/>
                        <wps:cNvSpPr>
                          <a:spLocks noChangeArrowheads="1"/>
                        </wps:cNvSpPr>
                        <wps:spPr bwMode="auto">
                          <a:xfrm>
                            <a:off x="1719"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87C93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10402B2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I/O=0000h</w:t>
                              </w:r>
                            </w:p>
                          </w:txbxContent>
                        </wps:txbx>
                        <wps:bodyPr rot="0" vert="horz" wrap="square" lIns="0" tIns="0" rIns="0" bIns="0" anchor="t" anchorCtr="0" upright="1">
                          <a:noAutofit/>
                        </wps:bodyPr>
                      </wps:wsp>
                      <wps:wsp>
                        <wps:cNvPr id="160" name="AutoShape 472"/>
                        <wps:cNvSpPr>
                          <a:spLocks noChangeArrowheads="1"/>
                        </wps:cNvSpPr>
                        <wps:spPr bwMode="auto">
                          <a:xfrm>
                            <a:off x="1194"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473"/>
                        <wps:cNvSpPr>
                          <a:spLocks noChangeArrowheads="1"/>
                        </wps:cNvSpPr>
                        <wps:spPr bwMode="auto">
                          <a:xfrm>
                            <a:off x="144"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BB9D4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0A8D374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162" name="AutoShape 474"/>
                        <wps:cNvSpPr>
                          <a:spLocks noChangeArrowheads="1"/>
                        </wps:cNvSpPr>
                        <wps:spPr bwMode="auto">
                          <a:xfrm>
                            <a:off x="2769"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475"/>
                        <wps:cNvSpPr>
                          <a:spLocks noChangeArrowheads="1"/>
                        </wps:cNvSpPr>
                        <wps:spPr bwMode="auto">
                          <a:xfrm>
                            <a:off x="3294"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EED1D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AR</w:t>
                              </w:r>
                              <w:r>
                                <w:rPr>
                                  <w:rFonts w:ascii="Courier New" w:hAnsi="Courier New" w:cs="Courier New" w:hint="eastAsia"/>
                                  <w:sz w:val="18"/>
                                </w:rPr>
                                <w:t>地址写入</w:t>
                              </w:r>
                            </w:p>
                            <w:p w14:paraId="06F5A60A"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(0000h)</w:t>
                              </w:r>
                            </w:p>
                          </w:txbxContent>
                        </wps:txbx>
                        <wps:bodyPr rot="0" vert="horz" wrap="square" lIns="0" tIns="0" rIns="0" bIns="0" anchor="t" anchorCtr="0" upright="1">
                          <a:noAutofit/>
                        </wps:bodyPr>
                      </wps:wsp>
                      <wps:wsp>
                        <wps:cNvPr id="164" name="Text Box 476"/>
                        <wps:cNvSpPr txBox="1">
                          <a:spLocks noChangeArrowheads="1"/>
                        </wps:cNvSpPr>
                        <wps:spPr bwMode="auto">
                          <a:xfrm>
                            <a:off x="0" y="627"/>
                            <a:ext cx="1362"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5CB10"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p w14:paraId="145BEA8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K23=0</w:t>
                              </w:r>
                            </w:p>
                          </w:txbxContent>
                        </wps:txbx>
                        <wps:bodyPr rot="0" vert="horz" wrap="square" lIns="0" tIns="0" rIns="0" bIns="0" anchor="t" anchorCtr="0" upright="1">
                          <a:noAutofit/>
                        </wps:bodyPr>
                      </wps:wsp>
                      <wps:wsp>
                        <wps:cNvPr id="165" name="Text Box 477"/>
                        <wps:cNvSpPr txBox="1">
                          <a:spLocks noChangeArrowheads="1"/>
                        </wps:cNvSpPr>
                        <wps:spPr bwMode="auto">
                          <a:xfrm>
                            <a:off x="3189" y="627"/>
                            <a:ext cx="1362"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C846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K17=0</w:t>
                              </w:r>
                            </w:p>
                            <w:p w14:paraId="5B606651"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p w14:paraId="1C4217C8" w14:textId="77777777" w:rsidR="00157CE4" w:rsidRDefault="00157CE4" w:rsidP="00157CE4">
                              <w:pPr>
                                <w:rPr>
                                  <w:rFonts w:hint="eastAsia"/>
                                  <w:sz w:val="18"/>
                                </w:rPr>
                              </w:pPr>
                            </w:p>
                          </w:txbxContent>
                        </wps:txbx>
                        <wps:bodyPr rot="0" vert="horz" wrap="square" lIns="0" tIns="0" rIns="0" bIns="0" anchor="t" anchorCtr="0" upright="1">
                          <a:noAutofit/>
                        </wps:bodyPr>
                      </wps:wsp>
                      <wps:wsp>
                        <wps:cNvPr id="166" name="AutoShape 478"/>
                        <wps:cNvSpPr>
                          <a:spLocks noChangeArrowheads="1"/>
                        </wps:cNvSpPr>
                        <wps:spPr bwMode="auto">
                          <a:xfrm>
                            <a:off x="4344"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479"/>
                        <wps:cNvSpPr>
                          <a:spLocks noChangeArrowheads="1"/>
                        </wps:cNvSpPr>
                        <wps:spPr bwMode="auto">
                          <a:xfrm>
                            <a:off x="4869"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ABAD0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关闭</w:t>
                              </w:r>
                              <w:r>
                                <w:rPr>
                                  <w:rFonts w:ascii="Courier New" w:hAnsi="Courier New" w:cs="Courier New" w:hint="eastAsia"/>
                                  <w:sz w:val="18"/>
                                </w:rPr>
                                <w:t>AR</w:t>
                              </w:r>
                              <w:r>
                                <w:rPr>
                                  <w:rFonts w:ascii="Courier New" w:hAnsi="Courier New" w:cs="Courier New" w:hint="eastAsia"/>
                                  <w:sz w:val="18"/>
                                </w:rPr>
                                <w:t>写</w:t>
                              </w:r>
                            </w:p>
                            <w:p w14:paraId="1C18E5CB" w14:textId="77777777" w:rsidR="00157CE4" w:rsidRDefault="00157CE4" w:rsidP="00157CE4">
                              <w:pPr>
                                <w:jc w:val="center"/>
                                <w:rPr>
                                  <w:rFonts w:ascii="Courier New" w:hAnsi="Courier New" w:cs="Courier New" w:hint="eastAsia"/>
                                </w:rPr>
                              </w:pPr>
                              <w:r>
                                <w:rPr>
                                  <w:rFonts w:ascii="Courier New" w:hAnsi="Courier New" w:cs="Courier New" w:hint="eastAsia"/>
                                  <w:sz w:val="18"/>
                                </w:rPr>
                                <w:t>令</w:t>
                              </w:r>
                              <w:r>
                                <w:rPr>
                                  <w:rFonts w:ascii="Courier New" w:hAnsi="Courier New" w:cs="Courier New" w:hint="eastAsia"/>
                                  <w:sz w:val="18"/>
                                </w:rPr>
                                <w:t>K17=1</w:t>
                              </w:r>
                            </w:p>
                          </w:txbxContent>
                        </wps:txbx>
                        <wps:bodyPr rot="0" vert="horz" wrap="square" lIns="0" tIns="0" rIns="0" bIns="0" anchor="t" anchorCtr="0" upright="1">
                          <a:noAutofit/>
                        </wps:bodyPr>
                      </wps:wsp>
                      <wps:wsp>
                        <wps:cNvPr id="168" name="AutoShape 480"/>
                        <wps:cNvSpPr>
                          <a:spLocks noChangeArrowheads="1"/>
                        </wps:cNvSpPr>
                        <wps:spPr bwMode="auto">
                          <a:xfrm>
                            <a:off x="5922" y="166"/>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481"/>
                        <wps:cNvSpPr>
                          <a:spLocks noChangeArrowheads="1"/>
                        </wps:cNvSpPr>
                        <wps:spPr bwMode="auto">
                          <a:xfrm>
                            <a:off x="6447" y="1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B6D835" w14:textId="77777777" w:rsidR="00157CE4" w:rsidRDefault="00157CE4" w:rsidP="00157CE4">
                              <w:pPr>
                                <w:jc w:val="center"/>
                                <w:rPr>
                                  <w:rFonts w:ascii="Courier New" w:hAnsi="Courier New" w:cs="Courier New" w:hint="eastAsia"/>
                                </w:rPr>
                              </w:pPr>
                              <w:r>
                                <w:rPr>
                                  <w:rFonts w:ascii="Courier New" w:hAnsi="Courier New" w:cs="Courier New" w:hint="eastAsia"/>
                                  <w:sz w:val="18"/>
                                </w:rPr>
                                <w:t>读存储器</w:t>
                              </w:r>
                              <w:r>
                                <w:rPr>
                                  <w:rFonts w:ascii="Courier New" w:hAnsi="Courier New" w:cs="Courier New" w:hint="eastAsia"/>
                                  <w:sz w:val="18"/>
                                </w:rPr>
                                <w:t>RAM</w:t>
                              </w:r>
                              <w:r>
                                <w:rPr>
                                  <w:rFonts w:ascii="Courier New" w:hAnsi="Courier New" w:cs="Courier New" w:hint="eastAsia"/>
                                  <w:sz w:val="18"/>
                                </w:rPr>
                                <w:t>→总线</w:t>
                              </w:r>
                            </w:p>
                          </w:txbxContent>
                        </wps:txbx>
                        <wps:bodyPr rot="0" vert="horz" wrap="square" lIns="0" tIns="0" rIns="0" bIns="0" anchor="t" anchorCtr="0" upright="1">
                          <a:noAutofit/>
                        </wps:bodyPr>
                      </wps:wsp>
                      <wps:wsp>
                        <wps:cNvPr id="170" name="Text Box 482"/>
                        <wps:cNvSpPr txBox="1">
                          <a:spLocks noChangeArrowheads="1"/>
                        </wps:cNvSpPr>
                        <wps:spPr bwMode="auto">
                          <a:xfrm>
                            <a:off x="6345" y="644"/>
                            <a:ext cx="1278"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B4B5A"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K10~K8=011</w:t>
                              </w:r>
                            </w:p>
                            <w:p w14:paraId="0266721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K6=0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801C0" id="组合 158" o:spid="_x0000_s1510" style="position:absolute;margin-left:0;margin-top:0;width:381.15pt;height:54.6pt;z-index:251697152;mso-position-horizontal-relative:char;mso-position-vertical-relative:line" coordsize="7623,1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">
                <v:rect id="Rectangle 471" o:spid="_x0000_s1511" style="position:absolute;left:1719;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" filled="f">
                  <v:textbox inset="0,0,0,0">
                    <w:txbxContent>
                      <w:p w14:paraId="4C87C93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10402B2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I/O=0000h</w:t>
                        </w:r>
                      </w:p>
                    </w:txbxContent>
                  </v:textbox>
                </v:rect>
                <v:shape id="AutoShape 472" o:spid="_x0000_s1512" type="#_x0000_t13" style="position:absolute;left:1194;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" fillcolor="silver" stroked="f"/>
                <v:rect id="Rectangle 473" o:spid="_x0000_s1513" style="position:absolute;left:144;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" filled="f">
                  <v:textbox inset="0,0,0,0">
                    <w:txbxContent>
                      <w:p w14:paraId="7ABB9D4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0A8D374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474" o:spid="_x0000_s1514" type="#_x0000_t13" style="position:absolute;left:2769;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" fillcolor="silver" stroked="f"/>
                <v:rect id="Rectangle 475" o:spid="_x0000_s1515" style="position:absolute;left:3294;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" filled="f">
                  <v:textbox inset="0,0,0,0">
                    <w:txbxContent>
                      <w:p w14:paraId="0AEED1D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AR</w:t>
                        </w:r>
                        <w:r>
                          <w:rPr>
                            <w:rFonts w:ascii="Courier New" w:hAnsi="Courier New" w:cs="Courier New" w:hint="eastAsia"/>
                            <w:sz w:val="18"/>
                          </w:rPr>
                          <w:t>地址写入</w:t>
                        </w:r>
                      </w:p>
                      <w:p w14:paraId="06F5A60A"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(0000h)</w:t>
                        </w:r>
                      </w:p>
                    </w:txbxContent>
                  </v:textbox>
                </v:rect>
                <v:shape id="Text Box 476" o:spid="_x0000_s1516" type="#_x0000_t202" style="position:absolute;top:627;width:1362;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3655CB10"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p w14:paraId="145BEA8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K23=0</w:t>
                        </w:r>
                      </w:p>
                    </w:txbxContent>
                  </v:textbox>
                </v:shape>
                <v:shape id="Text Box 477" o:spid="_x0000_s1517" type="#_x0000_t202" style="position:absolute;left:3189;top:627;width:1362;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1EAC846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K17=0</w:t>
                        </w:r>
                      </w:p>
                      <w:p w14:paraId="5B606651"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p w14:paraId="1C4217C8" w14:textId="77777777" w:rsidR="00157CE4" w:rsidRDefault="00157CE4" w:rsidP="00157CE4">
                        <w:pPr>
                          <w:rPr>
                            <w:rFonts w:hint="eastAsia"/>
                            <w:sz w:val="18"/>
                          </w:rPr>
                        </w:pPr>
                      </w:p>
                    </w:txbxContent>
                  </v:textbox>
                </v:shape>
                <v:shape id="AutoShape 478" o:spid="_x0000_s1518" type="#_x0000_t13" style="position:absolute;left:4344;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" fillcolor="silver" stroked="f"/>
                <v:rect id="Rectangle 479" o:spid="_x0000_s1519" style="position:absolute;left:4869;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" filled="f">
                  <v:textbox inset="0,0,0,0">
                    <w:txbxContent>
                      <w:p w14:paraId="73ABAD01"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关闭</w:t>
                        </w:r>
                        <w:r>
                          <w:rPr>
                            <w:rFonts w:ascii="Courier New" w:hAnsi="Courier New" w:cs="Courier New" w:hint="eastAsia"/>
                            <w:sz w:val="18"/>
                          </w:rPr>
                          <w:t>AR</w:t>
                        </w:r>
                        <w:r>
                          <w:rPr>
                            <w:rFonts w:ascii="Courier New" w:hAnsi="Courier New" w:cs="Courier New" w:hint="eastAsia"/>
                            <w:sz w:val="18"/>
                          </w:rPr>
                          <w:t>写</w:t>
                        </w:r>
                      </w:p>
                      <w:p w14:paraId="1C18E5CB" w14:textId="77777777" w:rsidR="00157CE4" w:rsidRDefault="00157CE4" w:rsidP="00157CE4">
                        <w:pPr>
                          <w:jc w:val="center"/>
                          <w:rPr>
                            <w:rFonts w:ascii="Courier New" w:hAnsi="Courier New" w:cs="Courier New" w:hint="eastAsia"/>
                          </w:rPr>
                        </w:pPr>
                        <w:r>
                          <w:rPr>
                            <w:rFonts w:ascii="Courier New" w:hAnsi="Courier New" w:cs="Courier New" w:hint="eastAsia"/>
                            <w:sz w:val="18"/>
                          </w:rPr>
                          <w:t>令</w:t>
                        </w:r>
                        <w:r>
                          <w:rPr>
                            <w:rFonts w:ascii="Courier New" w:hAnsi="Courier New" w:cs="Courier New" w:hint="eastAsia"/>
                            <w:sz w:val="18"/>
                          </w:rPr>
                          <w:t>K17=1</w:t>
                        </w:r>
                      </w:p>
                    </w:txbxContent>
                  </v:textbox>
                </v:rect>
                <v:shape id="AutoShape 480" o:spid="_x0000_s1520" type="#_x0000_t13" style="position:absolute;left:5922;top:166;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" fillcolor="silver" stroked="f"/>
                <v:rect id="Rectangle 481" o:spid="_x0000_s1521" style="position:absolute;left:6447;top:10;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" filled="f">
                  <v:textbox inset="0,0,0,0">
                    <w:txbxContent>
                      <w:p w14:paraId="2DB6D835" w14:textId="77777777" w:rsidR="00157CE4" w:rsidRDefault="00157CE4" w:rsidP="00157CE4">
                        <w:pPr>
                          <w:jc w:val="center"/>
                          <w:rPr>
                            <w:rFonts w:ascii="Courier New" w:hAnsi="Courier New" w:cs="Courier New" w:hint="eastAsia"/>
                          </w:rPr>
                        </w:pPr>
                        <w:r>
                          <w:rPr>
                            <w:rFonts w:ascii="Courier New" w:hAnsi="Courier New" w:cs="Courier New" w:hint="eastAsia"/>
                            <w:sz w:val="18"/>
                          </w:rPr>
                          <w:t>读存储器</w:t>
                        </w:r>
                        <w:r>
                          <w:rPr>
                            <w:rFonts w:ascii="Courier New" w:hAnsi="Courier New" w:cs="Courier New" w:hint="eastAsia"/>
                            <w:sz w:val="18"/>
                          </w:rPr>
                          <w:t>RAM</w:t>
                        </w:r>
                        <w:r>
                          <w:rPr>
                            <w:rFonts w:ascii="Courier New" w:hAnsi="Courier New" w:cs="Courier New" w:hint="eastAsia"/>
                            <w:sz w:val="18"/>
                          </w:rPr>
                          <w:t>→总线</w:t>
                        </w:r>
                      </w:p>
                    </w:txbxContent>
                  </v:textbox>
                </v:rect>
                <v:shape id="Text Box 482" o:spid="_x0000_s1522" type="#_x0000_t202" style="position:absolute;left:6345;top:644;width:127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0D5B4B5A"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K10~K8=011</w:t>
                        </w:r>
                      </w:p>
                      <w:p w14:paraId="0266721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K6=0</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7EA023B7" wp14:editId="60870EED">
                <wp:extent cx="4841240" cy="69342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41240"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69CFE" id="矩形 9" o:spid="_x0000_s1026" style="width:381.2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03F52BA7" w14:textId="77777777" w:rsidR="00157CE4" w:rsidRPr="00157CE4" w:rsidRDefault="00157CE4" w:rsidP="00157CE4">
      <w:pPr>
        <w:spacing w:line="0" w:lineRule="atLeast"/>
        <w:ind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执行上述流程总线单元应显示</w:t>
      </w:r>
      <w:r w:rsidRPr="00157CE4">
        <w:rPr>
          <w:rFonts w:ascii="Times New Roman" w:eastAsia="宋体" w:hAnsi="Times New Roman" w:cs="Times New Roman" w:hint="eastAsia"/>
          <w:szCs w:val="24"/>
        </w:rPr>
        <w:t>1122h</w:t>
      </w:r>
      <w:r w:rsidRPr="00157CE4">
        <w:rPr>
          <w:rFonts w:ascii="Times New Roman" w:eastAsia="宋体" w:hAnsi="Times New Roman" w:cs="Times New Roman" w:hint="eastAsia"/>
          <w:szCs w:val="24"/>
        </w:rPr>
        <w:t>，若</w:t>
      </w:r>
      <w:proofErr w:type="gramStart"/>
      <w:r w:rsidRPr="00157CE4">
        <w:rPr>
          <w:rFonts w:ascii="Times New Roman" w:eastAsia="宋体" w:hAnsi="Times New Roman" w:cs="Times New Roman" w:hint="eastAsia"/>
          <w:szCs w:val="24"/>
        </w:rPr>
        <w:t>正确可</w:t>
      </w:r>
      <w:proofErr w:type="gramEnd"/>
      <w:r w:rsidRPr="00157CE4">
        <w:rPr>
          <w:rFonts w:ascii="Times New Roman" w:eastAsia="宋体" w:hAnsi="Times New Roman" w:cs="Times New Roman" w:hint="eastAsia"/>
          <w:szCs w:val="24"/>
        </w:rPr>
        <w:t>按上述流程读出</w:t>
      </w:r>
      <w:r w:rsidRPr="00157CE4">
        <w:rPr>
          <w:rFonts w:ascii="Times New Roman" w:eastAsia="宋体" w:hAnsi="Times New Roman" w:cs="Times New Roman" w:hint="eastAsia"/>
          <w:szCs w:val="24"/>
        </w:rPr>
        <w:t>0002~0005h</w:t>
      </w:r>
      <w:r w:rsidRPr="00157CE4">
        <w:rPr>
          <w:rFonts w:ascii="Times New Roman" w:eastAsia="宋体" w:hAnsi="Times New Roman" w:cs="Times New Roman" w:hint="eastAsia"/>
          <w:szCs w:val="24"/>
        </w:rPr>
        <w:t>单元的内容。</w:t>
      </w:r>
    </w:p>
    <w:p w14:paraId="6F98602F" w14:textId="77777777" w:rsidR="00157CE4" w:rsidRPr="00157CE4" w:rsidRDefault="00157CE4" w:rsidP="00157CE4">
      <w:pPr>
        <w:spacing w:line="0" w:lineRule="atLeast"/>
        <w:ind w:firstLine="420"/>
        <w:rPr>
          <w:rFonts w:ascii="Times New Roman" w:eastAsia="宋体" w:hAnsi="Times New Roman" w:cs="Times New Roman" w:hint="eastAsia"/>
          <w:szCs w:val="24"/>
        </w:rPr>
      </w:pPr>
    </w:p>
    <w:p w14:paraId="43AEE5F5" w14:textId="77777777" w:rsidR="00157CE4" w:rsidRPr="00157CE4" w:rsidRDefault="00157CE4">
      <w:pPr>
        <w:numPr>
          <w:ilvl w:val="0"/>
          <w:numId w:val="34"/>
        </w:numPr>
        <w:spacing w:line="0" w:lineRule="atLeast"/>
        <w:rPr>
          <w:rFonts w:ascii="Times New Roman" w:eastAsia="宋体" w:hAnsi="Times New Roman" w:cs="Times New Roman" w:hint="eastAsia"/>
          <w:b/>
          <w:bCs/>
          <w:szCs w:val="24"/>
        </w:rPr>
      </w:pPr>
      <w:r w:rsidRPr="00157CE4">
        <w:rPr>
          <w:rFonts w:ascii="Times New Roman" w:eastAsia="黑体" w:hAnsi="Times New Roman" w:cs="Times New Roman" w:hint="eastAsia"/>
          <w:b/>
          <w:bCs/>
          <w:szCs w:val="24"/>
        </w:rPr>
        <w:t>存储器程序段读写操作</w:t>
      </w:r>
    </w:p>
    <w:p w14:paraId="27B8BDA6" w14:textId="77777777" w:rsidR="00157CE4" w:rsidRPr="00157CE4" w:rsidRDefault="00157CE4">
      <w:pPr>
        <w:numPr>
          <w:ilvl w:val="0"/>
          <w:numId w:val="36"/>
        </w:numPr>
        <w:spacing w:line="0" w:lineRule="atLeast"/>
        <w:rPr>
          <w:rFonts w:ascii="Times New Roman" w:eastAsia="宋体" w:hAnsi="Times New Roman" w:cs="Times New Roman" w:hint="eastAsia"/>
          <w:b/>
          <w:szCs w:val="24"/>
        </w:rPr>
      </w:pPr>
      <w:r w:rsidRPr="00157CE4">
        <w:rPr>
          <w:rFonts w:ascii="Times New Roman" w:eastAsia="宋体" w:hAnsi="Times New Roman" w:cs="Times New Roman" w:hint="eastAsia"/>
          <w:b/>
          <w:szCs w:val="24"/>
        </w:rPr>
        <w:t>程序段字节写操作</w:t>
      </w:r>
    </w:p>
    <w:p w14:paraId="75505461" w14:textId="77777777" w:rsidR="00157CE4" w:rsidRPr="00157CE4" w:rsidRDefault="00157CE4">
      <w:pPr>
        <w:numPr>
          <w:ilvl w:val="1"/>
          <w:numId w:val="36"/>
        </w:numPr>
        <w:tabs>
          <w:tab w:val="left" w:pos="-210"/>
        </w:tabs>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计算机规范</w:t>
      </w:r>
      <w:proofErr w:type="gramStart"/>
      <w:r w:rsidRPr="00157CE4">
        <w:rPr>
          <w:rFonts w:ascii="Times New Roman" w:eastAsia="宋体" w:hAnsi="Times New Roman" w:cs="Times New Roman" w:hint="eastAsia"/>
          <w:szCs w:val="24"/>
        </w:rPr>
        <w:t>的取指操作</w:t>
      </w:r>
      <w:proofErr w:type="gramEnd"/>
      <w:r w:rsidRPr="00157CE4">
        <w:rPr>
          <w:rFonts w:ascii="Times New Roman" w:eastAsia="宋体" w:hAnsi="Times New Roman" w:cs="Times New Roman" w:hint="eastAsia"/>
          <w:szCs w:val="24"/>
        </w:rPr>
        <w:t>均以字节为单位。所以本实验以字节操作方式展开。程序段写入必须从定义地址入手，然后再进入程序存储器的写入。</w:t>
      </w:r>
    </w:p>
    <w:p w14:paraId="25C20D98" w14:textId="77777777" w:rsidR="00157CE4" w:rsidRPr="00157CE4" w:rsidRDefault="00157CE4">
      <w:pPr>
        <w:numPr>
          <w:ilvl w:val="1"/>
          <w:numId w:val="36"/>
        </w:numPr>
        <w:tabs>
          <w:tab w:val="left" w:pos="-63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指针是带预置加法计数器，因此在输入起始地址后一旦后续地址为</w:t>
      </w:r>
      <w:r w:rsidRPr="00157CE4">
        <w:rPr>
          <w:rFonts w:ascii="Times New Roman" w:eastAsia="宋体" w:hAnsi="Times New Roman" w:cs="Times New Roman" w:hint="eastAsia"/>
          <w:szCs w:val="24"/>
        </w:rPr>
        <w:t>PC+1</w:t>
      </w:r>
      <w:r w:rsidRPr="00157CE4">
        <w:rPr>
          <w:rFonts w:ascii="Times New Roman" w:eastAsia="宋体" w:hAnsi="Times New Roman" w:cs="Times New Roman" w:hint="eastAsia"/>
          <w:szCs w:val="24"/>
        </w:rPr>
        <w:t>的话就不需重装</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，用</w:t>
      </w:r>
      <w:r w:rsidRPr="00157CE4">
        <w:rPr>
          <w:rFonts w:ascii="Times New Roman" w:eastAsia="宋体" w:hAnsi="Times New Roman" w:cs="Times New Roman" w:hint="eastAsia"/>
          <w:szCs w:val="24"/>
        </w:rPr>
        <w:t>PC+1</w:t>
      </w:r>
      <w:r w:rsidRPr="00157CE4">
        <w:rPr>
          <w:rFonts w:ascii="Times New Roman" w:eastAsia="宋体" w:hAnsi="Times New Roman" w:cs="Times New Roman" w:hint="eastAsia"/>
          <w:szCs w:val="24"/>
        </w:rPr>
        <w:t>指令完成下续地址的读写操作。</w:t>
      </w:r>
    </w:p>
    <w:p w14:paraId="2090398B" w14:textId="77777777" w:rsidR="00157CE4" w:rsidRPr="00157CE4" w:rsidRDefault="00157CE4">
      <w:pPr>
        <w:numPr>
          <w:ilvl w:val="1"/>
          <w:numId w:val="36"/>
        </w:numPr>
        <w:tabs>
          <w:tab w:val="left" w:pos="-630"/>
        </w:tabs>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地址装载写入与</w:t>
      </w:r>
      <w:r w:rsidRPr="00157CE4">
        <w:rPr>
          <w:rFonts w:ascii="Times New Roman" w:eastAsia="宋体" w:hAnsi="Times New Roman" w:cs="Times New Roman" w:hint="eastAsia"/>
          <w:szCs w:val="24"/>
        </w:rPr>
        <w:t>PC+1</w:t>
      </w:r>
      <w:r w:rsidRPr="00157CE4">
        <w:rPr>
          <w:rFonts w:ascii="Times New Roman" w:eastAsia="宋体" w:hAnsi="Times New Roman" w:cs="Times New Roman" w:hint="eastAsia"/>
          <w:szCs w:val="24"/>
        </w:rPr>
        <w:t>写入流程</w:t>
      </w:r>
    </w:p>
    <w:p w14:paraId="57FC3B3F"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62336" behindDoc="0" locked="1" layoutInCell="1" allowOverlap="1" wp14:anchorId="38548638" wp14:editId="1DADF04E">
                <wp:simplePos x="0" y="0"/>
                <wp:positionH relativeFrom="character">
                  <wp:posOffset>0</wp:posOffset>
                </wp:positionH>
                <wp:positionV relativeFrom="line">
                  <wp:posOffset>0</wp:posOffset>
                </wp:positionV>
                <wp:extent cx="4893945" cy="688975"/>
                <wp:effectExtent l="0" t="4445" r="3175" b="1905"/>
                <wp:wrapNone/>
                <wp:docPr id="143" name="组合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688975"/>
                          <a:chOff x="0" y="0"/>
                          <a:chExt cx="7707" cy="1085"/>
                        </a:xfrm>
                      </wpg:grpSpPr>
                      <wps:wsp>
                        <wps:cNvPr id="144" name="Rectangle 43"/>
                        <wps:cNvSpPr>
                          <a:spLocks noChangeArrowheads="1"/>
                        </wps:cNvSpPr>
                        <wps:spPr bwMode="auto">
                          <a:xfrm>
                            <a:off x="141" y="1"/>
                            <a:ext cx="1047"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E3742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置地址</w:t>
                              </w:r>
                            </w:p>
                            <w:p w14:paraId="1AEC165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S15~S0=0</w:t>
                              </w:r>
                            </w:p>
                            <w:p w14:paraId="6E230D7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I/O=0000h</w:t>
                              </w:r>
                            </w:p>
                          </w:txbxContent>
                        </wps:txbx>
                        <wps:bodyPr rot="0" vert="horz" wrap="square" lIns="0" tIns="0" rIns="0" bIns="0" anchor="t" anchorCtr="0" upright="1">
                          <a:noAutofit/>
                        </wps:bodyPr>
                      </wps:wsp>
                      <wps:wsp>
                        <wps:cNvPr id="145" name="AutoShape 44"/>
                        <wps:cNvSpPr>
                          <a:spLocks noChangeArrowheads="1"/>
                        </wps:cNvSpPr>
                        <wps:spPr bwMode="auto">
                          <a:xfrm>
                            <a:off x="1191" y="161"/>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45"/>
                        <wps:cNvSpPr>
                          <a:spLocks noChangeArrowheads="1"/>
                        </wps:cNvSpPr>
                        <wps:spPr bwMode="auto">
                          <a:xfrm>
                            <a:off x="1716" y="4"/>
                            <a:ext cx="1050"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3DEBC0" w14:textId="77777777" w:rsidR="00157CE4" w:rsidRDefault="00157CE4" w:rsidP="00157CE4">
                              <w:pPr>
                                <w:jc w:val="center"/>
                                <w:rPr>
                                  <w:rFonts w:ascii="Courier New" w:hAnsi="Courier New" w:cs="Courier New" w:hint="eastAsia"/>
                                  <w:sz w:val="18"/>
                                  <w:szCs w:val="18"/>
                                </w:rPr>
                              </w:pPr>
                              <w:r>
                                <w:rPr>
                                  <w:rFonts w:ascii="Courier New" w:hAnsi="Courier New" w:cs="Courier New"/>
                                  <w:sz w:val="18"/>
                                  <w:szCs w:val="18"/>
                                </w:rPr>
                                <w:t>I/O</w:t>
                              </w:r>
                              <w:r>
                                <w:rPr>
                                  <w:sz w:val="18"/>
                                  <w:szCs w:val="18"/>
                                </w:rPr>
                                <w:t>→</w:t>
                              </w:r>
                              <w:r>
                                <w:rPr>
                                  <w:rFonts w:ascii="Courier New" w:hAnsi="Courier New" w:cs="Courier New" w:hint="eastAsia"/>
                                  <w:sz w:val="18"/>
                                  <w:szCs w:val="18"/>
                                </w:rPr>
                                <w:t>PC</w:t>
                              </w:r>
                            </w:p>
                            <w:p w14:paraId="3389DE72" w14:textId="77777777" w:rsidR="00157CE4" w:rsidRDefault="00157CE4" w:rsidP="00157CE4">
                              <w:pPr>
                                <w:jc w:val="center"/>
                                <w:rPr>
                                  <w:rFonts w:ascii="Courier New" w:hAnsi="Courier New" w:cs="Courier New" w:hint="eastAsia"/>
                                  <w:sz w:val="18"/>
                                  <w:szCs w:val="18"/>
                                </w:rPr>
                              </w:pPr>
                              <w:r>
                                <w:rPr>
                                  <w:rFonts w:ascii="Courier New" w:hAnsi="Courier New" w:cs="Courier New" w:hint="eastAsia"/>
                                  <w:sz w:val="18"/>
                                  <w:szCs w:val="18"/>
                                </w:rPr>
                                <w:t>PC=0000</w:t>
                              </w:r>
                            </w:p>
                          </w:txbxContent>
                        </wps:txbx>
                        <wps:bodyPr rot="0" vert="horz" wrap="square" lIns="0" tIns="0" rIns="0" bIns="0" anchor="t" anchorCtr="0" upright="1">
                          <a:noAutofit/>
                        </wps:bodyPr>
                      </wps:wsp>
                      <wps:wsp>
                        <wps:cNvPr id="147" name="Text Box 46"/>
                        <wps:cNvSpPr txBox="1">
                          <a:spLocks noChangeArrowheads="1"/>
                        </wps:cNvSpPr>
                        <wps:spPr bwMode="auto">
                          <a:xfrm>
                            <a:off x="0" y="665"/>
                            <a:ext cx="136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C7956"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wps:txbx>
                        <wps:bodyPr rot="0" vert="horz" wrap="square" lIns="0" tIns="0" rIns="0" bIns="0" anchor="t" anchorCtr="0" upright="1">
                          <a:noAutofit/>
                        </wps:bodyPr>
                      </wps:wsp>
                      <wps:wsp>
                        <wps:cNvPr id="148" name="Text Box 47"/>
                        <wps:cNvSpPr txBox="1">
                          <a:spLocks noChangeArrowheads="1"/>
                        </wps:cNvSpPr>
                        <wps:spPr bwMode="auto">
                          <a:xfrm>
                            <a:off x="1554" y="632"/>
                            <a:ext cx="1362"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2FFA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 K22=00</w:t>
                              </w:r>
                            </w:p>
                            <w:p w14:paraId="79576BEE"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49" name="AutoShape 48"/>
                        <wps:cNvSpPr>
                          <a:spLocks noChangeArrowheads="1"/>
                        </wps:cNvSpPr>
                        <wps:spPr bwMode="auto">
                          <a:xfrm>
                            <a:off x="2766" y="161"/>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49"/>
                        <wps:cNvSpPr>
                          <a:spLocks noChangeArrowheads="1"/>
                        </wps:cNvSpPr>
                        <wps:spPr bwMode="auto">
                          <a:xfrm>
                            <a:off x="3291" y="4"/>
                            <a:ext cx="1050"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0DE0C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I/O=3412h</w:t>
                              </w:r>
                            </w:p>
                            <w:p w14:paraId="3E75321F" w14:textId="77777777" w:rsidR="00157CE4" w:rsidRDefault="00157CE4" w:rsidP="00157CE4">
                              <w:pPr>
                                <w:jc w:val="center"/>
                                <w:rPr>
                                  <w:rFonts w:ascii="Courier New" w:hAnsi="Courier New" w:cs="Courier New" w:hint="eastAsia"/>
                                </w:rPr>
                              </w:pPr>
                              <w:r>
                                <w:rPr>
                                  <w:rFonts w:ascii="Courier New" w:hAnsi="Courier New" w:cs="Courier New" w:hint="eastAsia"/>
                                  <w:sz w:val="18"/>
                                </w:rPr>
                                <w:t>12</w:t>
                              </w:r>
                              <w:r>
                                <w:rPr>
                                  <w:rFonts w:ascii="Courier New" w:hAnsi="Courier New" w:cs="Courier New" w:hint="eastAsia"/>
                                  <w:sz w:val="18"/>
                                </w:rPr>
                                <w:t>→</w:t>
                              </w:r>
                              <w:r>
                                <w:rPr>
                                  <w:rFonts w:ascii="Courier New" w:hAnsi="Courier New" w:cs="Courier New" w:hint="eastAsia"/>
                                  <w:sz w:val="18"/>
                                </w:rPr>
                                <w:t>[PC]</w:t>
                              </w:r>
                            </w:p>
                          </w:txbxContent>
                        </wps:txbx>
                        <wps:bodyPr rot="0" vert="horz" wrap="square" lIns="0" tIns="0" rIns="0" bIns="0" anchor="t" anchorCtr="0" upright="1">
                          <a:noAutofit/>
                        </wps:bodyPr>
                      </wps:wsp>
                      <wps:wsp>
                        <wps:cNvPr id="151" name="Rectangle 50"/>
                        <wps:cNvSpPr>
                          <a:spLocks noChangeArrowheads="1"/>
                        </wps:cNvSpPr>
                        <wps:spPr bwMode="auto">
                          <a:xfrm>
                            <a:off x="4866" y="4"/>
                            <a:ext cx="1050"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81E42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PC+1</w:t>
                              </w:r>
                            </w:p>
                          </w:txbxContent>
                        </wps:txbx>
                        <wps:bodyPr rot="0" vert="horz" wrap="square" lIns="0" tIns="90000" rIns="0" bIns="0" anchor="t" anchorCtr="0" upright="1">
                          <a:noAutofit/>
                        </wps:bodyPr>
                      </wps:wsp>
                      <wps:wsp>
                        <wps:cNvPr id="152" name="AutoShape 51"/>
                        <wps:cNvSpPr>
                          <a:spLocks noChangeArrowheads="1"/>
                        </wps:cNvSpPr>
                        <wps:spPr bwMode="auto">
                          <a:xfrm>
                            <a:off x="4341" y="161"/>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Text Box 52"/>
                        <wps:cNvSpPr txBox="1">
                          <a:spLocks noChangeArrowheads="1"/>
                        </wps:cNvSpPr>
                        <wps:spPr bwMode="auto">
                          <a:xfrm>
                            <a:off x="4725" y="632"/>
                            <a:ext cx="1362"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F6C8A"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K22 K21=01</w:t>
                              </w:r>
                            </w:p>
                            <w:p w14:paraId="6843AA0B"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54" name="Text Box 53"/>
                        <wps:cNvSpPr txBox="1">
                          <a:spLocks noChangeArrowheads="1"/>
                        </wps:cNvSpPr>
                        <wps:spPr bwMode="auto">
                          <a:xfrm>
                            <a:off x="3003" y="651"/>
                            <a:ext cx="1554"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42235" w14:textId="77777777" w:rsidR="00157CE4" w:rsidRDefault="00157CE4" w:rsidP="00157CE4">
                              <w:pPr>
                                <w:spacing w:line="0" w:lineRule="atLeast"/>
                                <w:jc w:val="center"/>
                                <w:rPr>
                                  <w:rFonts w:ascii="Courier New" w:hAnsi="Courier New" w:cs="Courier New" w:hint="eastAsia"/>
                                  <w:spacing w:val="-12"/>
                                  <w:sz w:val="18"/>
                                  <w:szCs w:val="18"/>
                                </w:rPr>
                              </w:pPr>
                              <w:r>
                                <w:rPr>
                                  <w:rFonts w:ascii="Courier New" w:hAnsi="Courier New" w:cs="Courier New"/>
                                  <w:spacing w:val="-12"/>
                                  <w:sz w:val="18"/>
                                  <w:szCs w:val="18"/>
                                </w:rPr>
                                <w:t>K23</w:t>
                              </w:r>
                              <w:r>
                                <w:rPr>
                                  <w:rFonts w:ascii="Courier New" w:hAnsi="Courier New" w:cs="Courier New" w:hint="eastAsia"/>
                                  <w:spacing w:val="-12"/>
                                  <w:sz w:val="18"/>
                                  <w:szCs w:val="18"/>
                                </w:rPr>
                                <w:t>~</w:t>
                              </w:r>
                              <w:r>
                                <w:rPr>
                                  <w:rFonts w:ascii="Courier New" w:hAnsi="Courier New" w:cs="Courier New"/>
                                  <w:spacing w:val="-12"/>
                                  <w:sz w:val="18"/>
                                  <w:szCs w:val="18"/>
                                </w:rPr>
                                <w:t>K2</w:t>
                              </w:r>
                              <w:r>
                                <w:rPr>
                                  <w:rFonts w:ascii="Courier New" w:hAnsi="Courier New" w:cs="Courier New" w:hint="eastAsia"/>
                                  <w:spacing w:val="-12"/>
                                  <w:sz w:val="18"/>
                                  <w:szCs w:val="18"/>
                                </w:rPr>
                                <w:t>1 K6</w:t>
                              </w:r>
                              <w:r>
                                <w:rPr>
                                  <w:rFonts w:ascii="Courier New" w:hAnsi="Courier New" w:cs="Courier New"/>
                                  <w:spacing w:val="-12"/>
                                  <w:sz w:val="18"/>
                                  <w:szCs w:val="18"/>
                                </w:rPr>
                                <w:t>=11</w:t>
                              </w:r>
                              <w:r>
                                <w:rPr>
                                  <w:rFonts w:ascii="Courier New" w:hAnsi="Courier New" w:cs="Courier New" w:hint="eastAsia"/>
                                  <w:spacing w:val="-12"/>
                                  <w:sz w:val="18"/>
                                  <w:szCs w:val="18"/>
                                </w:rPr>
                                <w:t>01</w:t>
                              </w:r>
                            </w:p>
                            <w:p w14:paraId="0DB1314F" w14:textId="77777777" w:rsidR="00157CE4" w:rsidRDefault="00157CE4" w:rsidP="00157CE4">
                              <w:pPr>
                                <w:spacing w:line="0" w:lineRule="atLeast"/>
                                <w:jc w:val="center"/>
                                <w:rPr>
                                  <w:rFonts w:ascii="Courier New" w:hAnsi="Courier New" w:cs="Courier New"/>
                                  <w:sz w:val="18"/>
                                  <w:szCs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55" name="Rectangle 54"/>
                        <wps:cNvSpPr>
                          <a:spLocks noChangeArrowheads="1"/>
                        </wps:cNvSpPr>
                        <wps:spPr bwMode="auto">
                          <a:xfrm>
                            <a:off x="6468" y="0"/>
                            <a:ext cx="1050"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0AD0E5" w14:textId="77777777" w:rsidR="00157CE4" w:rsidRDefault="00157CE4" w:rsidP="00157CE4">
                              <w:pPr>
                                <w:jc w:val="center"/>
                                <w:rPr>
                                  <w:rFonts w:hint="eastAsia"/>
                                  <w:sz w:val="18"/>
                                  <w:szCs w:val="18"/>
                                </w:rPr>
                              </w:pPr>
                              <w:r>
                                <w:rPr>
                                  <w:rFonts w:hint="eastAsia"/>
                                  <w:sz w:val="18"/>
                                  <w:szCs w:val="18"/>
                                </w:rPr>
                                <w:t>存储器写</w:t>
                              </w:r>
                            </w:p>
                            <w:p w14:paraId="4BFCC61F" w14:textId="77777777" w:rsidR="00157CE4" w:rsidRDefault="00157CE4" w:rsidP="00157CE4">
                              <w:pPr>
                                <w:jc w:val="center"/>
                                <w:rPr>
                                  <w:rFonts w:ascii="Courier New" w:hAnsi="Courier New" w:cs="Courier New" w:hint="eastAsia"/>
                                  <w:spacing w:val="-6"/>
                                  <w:sz w:val="18"/>
                                  <w:szCs w:val="18"/>
                                </w:rPr>
                              </w:pPr>
                              <w:r>
                                <w:rPr>
                                  <w:rFonts w:ascii="Courier New" w:hAnsi="Courier New" w:cs="Courier New" w:hint="eastAsia"/>
                                  <w:spacing w:val="-6"/>
                                  <w:sz w:val="18"/>
                                  <w:szCs w:val="18"/>
                                </w:rPr>
                                <w:t>34</w:t>
                              </w:r>
                              <w:r>
                                <w:rPr>
                                  <w:rFonts w:ascii="Courier New" w:hAnsi="Courier New" w:cs="Courier New" w:hint="eastAsia"/>
                                  <w:spacing w:val="-6"/>
                                  <w:sz w:val="18"/>
                                  <w:szCs w:val="18"/>
                                </w:rPr>
                                <w:t>→</w:t>
                              </w:r>
                              <w:r>
                                <w:rPr>
                                  <w:rFonts w:ascii="Courier New" w:hAnsi="Courier New" w:cs="Courier New" w:hint="eastAsia"/>
                                  <w:spacing w:val="-6"/>
                                  <w:sz w:val="18"/>
                                  <w:szCs w:val="18"/>
                                </w:rPr>
                                <w:t>[PC]</w:t>
                              </w:r>
                            </w:p>
                          </w:txbxContent>
                        </wps:txbx>
                        <wps:bodyPr rot="0" vert="horz" wrap="square" lIns="0" tIns="0" rIns="0" bIns="0" anchor="t" anchorCtr="0" upright="1">
                          <a:noAutofit/>
                        </wps:bodyPr>
                      </wps:wsp>
                      <wps:wsp>
                        <wps:cNvPr id="156" name="AutoShape 55"/>
                        <wps:cNvSpPr>
                          <a:spLocks noChangeArrowheads="1"/>
                        </wps:cNvSpPr>
                        <wps:spPr bwMode="auto">
                          <a:xfrm>
                            <a:off x="5934" y="158"/>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Text Box 56"/>
                        <wps:cNvSpPr txBox="1">
                          <a:spLocks noChangeArrowheads="1"/>
                        </wps:cNvSpPr>
                        <wps:spPr bwMode="auto">
                          <a:xfrm>
                            <a:off x="6345" y="649"/>
                            <a:ext cx="1362"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585FA" w14:textId="77777777" w:rsidR="00157CE4" w:rsidRDefault="00157CE4" w:rsidP="00157CE4">
                              <w:pPr>
                                <w:spacing w:line="0" w:lineRule="atLeast"/>
                                <w:jc w:val="center"/>
                                <w:rPr>
                                  <w:rFonts w:ascii="Courier New" w:hAnsi="Courier New" w:cs="Courier New" w:hint="eastAsia"/>
                                  <w:spacing w:val="-4"/>
                                  <w:sz w:val="18"/>
                                  <w:szCs w:val="18"/>
                                </w:rPr>
                              </w:pPr>
                              <w:r>
                                <w:rPr>
                                  <w:rFonts w:ascii="Courier New" w:hAnsi="Courier New" w:cs="Courier New" w:hint="eastAsia"/>
                                  <w:spacing w:val="-4"/>
                                  <w:sz w:val="18"/>
                                  <w:szCs w:val="18"/>
                                </w:rPr>
                                <w:t>K22 K21 K7=101</w:t>
                              </w:r>
                            </w:p>
                            <w:p w14:paraId="33F180C4" w14:textId="77777777" w:rsidR="00157CE4" w:rsidRDefault="00157CE4" w:rsidP="00157CE4">
                              <w:pPr>
                                <w:spacing w:line="0" w:lineRule="atLeas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48638" id="组合 143" o:spid="_x0000_s1523" style="position:absolute;margin-left:0;margin-top:0;width:385.35pt;height:54.25pt;z-index:251662336;mso-position-horizontal-relative:char;mso-position-vertical-relative:line" coordsize="7707,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">
                <v:rect id="Rectangle 43" o:spid="_x0000_s1524" style="position:absolute;left:141;top:1;width:1047;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" filled="f">
                  <v:textbox inset="0,0,0,0">
                    <w:txbxContent>
                      <w:p w14:paraId="72E3742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置地址</w:t>
                        </w:r>
                      </w:p>
                      <w:p w14:paraId="1AEC165F"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S15~S0=0</w:t>
                        </w:r>
                      </w:p>
                      <w:p w14:paraId="6E230D74"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I/O=0000h</w:t>
                        </w:r>
                      </w:p>
                    </w:txbxContent>
                  </v:textbox>
                </v:rect>
                <v:shape id="AutoShape 44" o:spid="_x0000_s1525" type="#_x0000_t13" style="position:absolute;left:1191;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" fillcolor="silver" stroked="f"/>
                <v:rect id="Rectangle 45" o:spid="_x0000_s1526" style="position:absolute;left:1716;top:4;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" filled="f">
                  <v:textbox inset="0,0,0,0">
                    <w:txbxContent>
                      <w:p w14:paraId="053DEBC0" w14:textId="77777777" w:rsidR="00157CE4" w:rsidRDefault="00157CE4" w:rsidP="00157CE4">
                        <w:pPr>
                          <w:jc w:val="center"/>
                          <w:rPr>
                            <w:rFonts w:ascii="Courier New" w:hAnsi="Courier New" w:cs="Courier New" w:hint="eastAsia"/>
                            <w:sz w:val="18"/>
                            <w:szCs w:val="18"/>
                          </w:rPr>
                        </w:pPr>
                        <w:r>
                          <w:rPr>
                            <w:rFonts w:ascii="Courier New" w:hAnsi="Courier New" w:cs="Courier New"/>
                            <w:sz w:val="18"/>
                            <w:szCs w:val="18"/>
                          </w:rPr>
                          <w:t>I/O</w:t>
                        </w:r>
                        <w:r>
                          <w:rPr>
                            <w:sz w:val="18"/>
                            <w:szCs w:val="18"/>
                          </w:rPr>
                          <w:t>→</w:t>
                        </w:r>
                        <w:r>
                          <w:rPr>
                            <w:rFonts w:ascii="Courier New" w:hAnsi="Courier New" w:cs="Courier New" w:hint="eastAsia"/>
                            <w:sz w:val="18"/>
                            <w:szCs w:val="18"/>
                          </w:rPr>
                          <w:t>PC</w:t>
                        </w:r>
                      </w:p>
                      <w:p w14:paraId="3389DE72" w14:textId="77777777" w:rsidR="00157CE4" w:rsidRDefault="00157CE4" w:rsidP="00157CE4">
                        <w:pPr>
                          <w:jc w:val="center"/>
                          <w:rPr>
                            <w:rFonts w:ascii="Courier New" w:hAnsi="Courier New" w:cs="Courier New" w:hint="eastAsia"/>
                            <w:sz w:val="18"/>
                            <w:szCs w:val="18"/>
                          </w:rPr>
                        </w:pPr>
                        <w:r>
                          <w:rPr>
                            <w:rFonts w:ascii="Courier New" w:hAnsi="Courier New" w:cs="Courier New" w:hint="eastAsia"/>
                            <w:sz w:val="18"/>
                            <w:szCs w:val="18"/>
                          </w:rPr>
                          <w:t>PC=0000</w:t>
                        </w:r>
                      </w:p>
                    </w:txbxContent>
                  </v:textbox>
                </v:rect>
                <v:shape id="Text Box 46" o:spid="_x0000_s1527" type="#_x0000_t202" style="position:absolute;top:665;width:136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7CC7956"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v:textbox>
                </v:shape>
                <v:shape id="Text Box 47" o:spid="_x0000_s1528" type="#_x0000_t202" style="position:absolute;left:1554;top:632;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6442FFAD"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 K22=00</w:t>
                        </w:r>
                      </w:p>
                      <w:p w14:paraId="79576BEE"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AutoShape 48" o:spid="_x0000_s1529" type="#_x0000_t13" style="position:absolute;left:2766;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" fillcolor="silver" stroked="f"/>
                <v:rect id="Rectangle 49" o:spid="_x0000_s1530" style="position:absolute;left:3291;top:4;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" filled="f">
                  <v:textbox inset="0,0,0,0">
                    <w:txbxContent>
                      <w:p w14:paraId="5B0DE0C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I/O=3412h</w:t>
                        </w:r>
                      </w:p>
                      <w:p w14:paraId="3E75321F" w14:textId="77777777" w:rsidR="00157CE4" w:rsidRDefault="00157CE4" w:rsidP="00157CE4">
                        <w:pPr>
                          <w:jc w:val="center"/>
                          <w:rPr>
                            <w:rFonts w:ascii="Courier New" w:hAnsi="Courier New" w:cs="Courier New" w:hint="eastAsia"/>
                          </w:rPr>
                        </w:pPr>
                        <w:r>
                          <w:rPr>
                            <w:rFonts w:ascii="Courier New" w:hAnsi="Courier New" w:cs="Courier New" w:hint="eastAsia"/>
                            <w:sz w:val="18"/>
                          </w:rPr>
                          <w:t>12</w:t>
                        </w:r>
                        <w:r>
                          <w:rPr>
                            <w:rFonts w:ascii="Courier New" w:hAnsi="Courier New" w:cs="Courier New" w:hint="eastAsia"/>
                            <w:sz w:val="18"/>
                          </w:rPr>
                          <w:t>→</w:t>
                        </w:r>
                        <w:r>
                          <w:rPr>
                            <w:rFonts w:ascii="Courier New" w:hAnsi="Courier New" w:cs="Courier New" w:hint="eastAsia"/>
                            <w:sz w:val="18"/>
                          </w:rPr>
                          <w:t>[PC]</w:t>
                        </w:r>
                      </w:p>
                    </w:txbxContent>
                  </v:textbox>
                </v:rect>
                <v:rect id="Rectangle 50" o:spid="_x0000_s1531" style="position:absolute;left:4866;top:4;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" filled="f">
                  <v:textbox inset="0,2.5mm,0,0">
                    <w:txbxContent>
                      <w:p w14:paraId="6681E422"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PC+1</w:t>
                        </w:r>
                      </w:p>
                    </w:txbxContent>
                  </v:textbox>
                </v:rect>
                <v:shape id="AutoShape 51" o:spid="_x0000_s1532" type="#_x0000_t13" style="position:absolute;left:4341;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" fillcolor="silver" stroked="f"/>
                <v:shape id="Text Box 52" o:spid="_x0000_s1533" type="#_x0000_t202" style="position:absolute;left:4725;top:632;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1B8F6C8A"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K22 K21=01</w:t>
                        </w:r>
                      </w:p>
                      <w:p w14:paraId="6843AA0B"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53" o:spid="_x0000_s1534" type="#_x0000_t202" style="position:absolute;left:3003;top:651;width:1554;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43542235" w14:textId="77777777" w:rsidR="00157CE4" w:rsidRDefault="00157CE4" w:rsidP="00157CE4">
                        <w:pPr>
                          <w:spacing w:line="0" w:lineRule="atLeast"/>
                          <w:jc w:val="center"/>
                          <w:rPr>
                            <w:rFonts w:ascii="Courier New" w:hAnsi="Courier New" w:cs="Courier New" w:hint="eastAsia"/>
                            <w:spacing w:val="-12"/>
                            <w:sz w:val="18"/>
                            <w:szCs w:val="18"/>
                          </w:rPr>
                        </w:pPr>
                        <w:r>
                          <w:rPr>
                            <w:rFonts w:ascii="Courier New" w:hAnsi="Courier New" w:cs="Courier New"/>
                            <w:spacing w:val="-12"/>
                            <w:sz w:val="18"/>
                            <w:szCs w:val="18"/>
                          </w:rPr>
                          <w:t>K23</w:t>
                        </w:r>
                        <w:r>
                          <w:rPr>
                            <w:rFonts w:ascii="Courier New" w:hAnsi="Courier New" w:cs="Courier New" w:hint="eastAsia"/>
                            <w:spacing w:val="-12"/>
                            <w:sz w:val="18"/>
                            <w:szCs w:val="18"/>
                          </w:rPr>
                          <w:t>~</w:t>
                        </w:r>
                        <w:r>
                          <w:rPr>
                            <w:rFonts w:ascii="Courier New" w:hAnsi="Courier New" w:cs="Courier New"/>
                            <w:spacing w:val="-12"/>
                            <w:sz w:val="18"/>
                            <w:szCs w:val="18"/>
                          </w:rPr>
                          <w:t>K2</w:t>
                        </w:r>
                        <w:r>
                          <w:rPr>
                            <w:rFonts w:ascii="Courier New" w:hAnsi="Courier New" w:cs="Courier New" w:hint="eastAsia"/>
                            <w:spacing w:val="-12"/>
                            <w:sz w:val="18"/>
                            <w:szCs w:val="18"/>
                          </w:rPr>
                          <w:t>1 K6</w:t>
                        </w:r>
                        <w:r>
                          <w:rPr>
                            <w:rFonts w:ascii="Courier New" w:hAnsi="Courier New" w:cs="Courier New"/>
                            <w:spacing w:val="-12"/>
                            <w:sz w:val="18"/>
                            <w:szCs w:val="18"/>
                          </w:rPr>
                          <w:t>=11</w:t>
                        </w:r>
                        <w:r>
                          <w:rPr>
                            <w:rFonts w:ascii="Courier New" w:hAnsi="Courier New" w:cs="Courier New" w:hint="eastAsia"/>
                            <w:spacing w:val="-12"/>
                            <w:sz w:val="18"/>
                            <w:szCs w:val="18"/>
                          </w:rPr>
                          <w:t>01</w:t>
                        </w:r>
                      </w:p>
                      <w:p w14:paraId="0DB1314F" w14:textId="77777777" w:rsidR="00157CE4" w:rsidRDefault="00157CE4" w:rsidP="00157CE4">
                        <w:pPr>
                          <w:spacing w:line="0" w:lineRule="atLeast"/>
                          <w:jc w:val="center"/>
                          <w:rPr>
                            <w:rFonts w:ascii="Courier New" w:hAnsi="Courier New" w:cs="Courier New"/>
                            <w:sz w:val="18"/>
                            <w:szCs w:val="18"/>
                          </w:rPr>
                        </w:pPr>
                        <w:r>
                          <w:rPr>
                            <w:rFonts w:ascii="Courier New" w:hAnsi="Courier New" w:cs="Courier New" w:hint="eastAsia"/>
                            <w:sz w:val="18"/>
                          </w:rPr>
                          <w:t>按【单拍】按钮</w:t>
                        </w:r>
                      </w:p>
                    </w:txbxContent>
                  </v:textbox>
                </v:shape>
                <v:rect id="Rectangle 54" o:spid="_x0000_s1535" style="position:absolute;left:6468;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" filled="f">
                  <v:textbox inset="0,0,0,0">
                    <w:txbxContent>
                      <w:p w14:paraId="3A0AD0E5" w14:textId="77777777" w:rsidR="00157CE4" w:rsidRDefault="00157CE4" w:rsidP="00157CE4">
                        <w:pPr>
                          <w:jc w:val="center"/>
                          <w:rPr>
                            <w:rFonts w:hint="eastAsia"/>
                            <w:sz w:val="18"/>
                            <w:szCs w:val="18"/>
                          </w:rPr>
                        </w:pPr>
                        <w:r>
                          <w:rPr>
                            <w:rFonts w:hint="eastAsia"/>
                            <w:sz w:val="18"/>
                            <w:szCs w:val="18"/>
                          </w:rPr>
                          <w:t>存储器写</w:t>
                        </w:r>
                      </w:p>
                      <w:p w14:paraId="4BFCC61F" w14:textId="77777777" w:rsidR="00157CE4" w:rsidRDefault="00157CE4" w:rsidP="00157CE4">
                        <w:pPr>
                          <w:jc w:val="center"/>
                          <w:rPr>
                            <w:rFonts w:ascii="Courier New" w:hAnsi="Courier New" w:cs="Courier New" w:hint="eastAsia"/>
                            <w:spacing w:val="-6"/>
                            <w:sz w:val="18"/>
                            <w:szCs w:val="18"/>
                          </w:rPr>
                        </w:pPr>
                        <w:r>
                          <w:rPr>
                            <w:rFonts w:ascii="Courier New" w:hAnsi="Courier New" w:cs="Courier New" w:hint="eastAsia"/>
                            <w:spacing w:val="-6"/>
                            <w:sz w:val="18"/>
                            <w:szCs w:val="18"/>
                          </w:rPr>
                          <w:t>34</w:t>
                        </w:r>
                        <w:r>
                          <w:rPr>
                            <w:rFonts w:ascii="Courier New" w:hAnsi="Courier New" w:cs="Courier New" w:hint="eastAsia"/>
                            <w:spacing w:val="-6"/>
                            <w:sz w:val="18"/>
                            <w:szCs w:val="18"/>
                          </w:rPr>
                          <w:t>→</w:t>
                        </w:r>
                        <w:r>
                          <w:rPr>
                            <w:rFonts w:ascii="Courier New" w:hAnsi="Courier New" w:cs="Courier New" w:hint="eastAsia"/>
                            <w:spacing w:val="-6"/>
                            <w:sz w:val="18"/>
                            <w:szCs w:val="18"/>
                          </w:rPr>
                          <w:t>[PC]</w:t>
                        </w:r>
                      </w:p>
                    </w:txbxContent>
                  </v:textbox>
                </v:rect>
                <v:shape id="AutoShape 55" o:spid="_x0000_s1536" type="#_x0000_t13" style="position:absolute;left:5934;top:158;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" fillcolor="silver" stroked="f"/>
                <v:shape id="Text Box 56" o:spid="_x0000_s1537" type="#_x0000_t202" style="position:absolute;left:6345;top:649;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090585FA" w14:textId="77777777" w:rsidR="00157CE4" w:rsidRDefault="00157CE4" w:rsidP="00157CE4">
                        <w:pPr>
                          <w:spacing w:line="0" w:lineRule="atLeast"/>
                          <w:jc w:val="center"/>
                          <w:rPr>
                            <w:rFonts w:ascii="Courier New" w:hAnsi="Courier New" w:cs="Courier New" w:hint="eastAsia"/>
                            <w:spacing w:val="-4"/>
                            <w:sz w:val="18"/>
                            <w:szCs w:val="18"/>
                          </w:rPr>
                        </w:pPr>
                        <w:r>
                          <w:rPr>
                            <w:rFonts w:ascii="Courier New" w:hAnsi="Courier New" w:cs="Courier New" w:hint="eastAsia"/>
                            <w:spacing w:val="-4"/>
                            <w:sz w:val="18"/>
                            <w:szCs w:val="18"/>
                          </w:rPr>
                          <w:t>K22 K21 K7=101</w:t>
                        </w:r>
                      </w:p>
                      <w:p w14:paraId="33F180C4" w14:textId="77777777" w:rsidR="00157CE4" w:rsidRDefault="00157CE4" w:rsidP="00157CE4">
                        <w:pPr>
                          <w:spacing w:line="0" w:lineRule="atLeast"/>
                          <w:jc w:val="center"/>
                          <w:rPr>
                            <w:rFonts w:ascii="Courier New" w:hAnsi="Courier New" w:cs="Courier New" w:hint="eastAsia"/>
                            <w:sz w:val="18"/>
                          </w:rPr>
                        </w:pPr>
                        <w:r>
                          <w:rPr>
                            <w:rFonts w:ascii="Courier New" w:hAnsi="Courier New" w:cs="Courier New" w:hint="eastAsia"/>
                            <w:sz w:val="18"/>
                          </w:rPr>
                          <w:t>按【单拍】按钮</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34E8B1A2" wp14:editId="5DF370C3">
                <wp:extent cx="4894580" cy="688975"/>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4894580"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D6DFC" id="矩形 8" o:spid="_x0000_s1026" style="width:385.4pt;height: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0279D11C" w14:textId="77777777" w:rsidR="00157CE4" w:rsidRPr="00157CE4" w:rsidRDefault="00157CE4" w:rsidP="00157CE4">
      <w:pPr>
        <w:ind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按照上述</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装载写入与</w:t>
      </w:r>
      <w:r w:rsidRPr="00157CE4">
        <w:rPr>
          <w:rFonts w:ascii="Times New Roman" w:eastAsia="宋体" w:hAnsi="Times New Roman" w:cs="Times New Roman" w:hint="eastAsia"/>
          <w:szCs w:val="24"/>
        </w:rPr>
        <w:t>PC+1</w:t>
      </w:r>
      <w:r w:rsidRPr="00157CE4">
        <w:rPr>
          <w:rFonts w:ascii="Times New Roman" w:eastAsia="宋体" w:hAnsi="Times New Roman" w:cs="Times New Roman" w:hint="eastAsia"/>
          <w:szCs w:val="24"/>
        </w:rPr>
        <w:t>写入的流程分别对</w:t>
      </w:r>
      <w:r w:rsidRPr="00157CE4">
        <w:rPr>
          <w:rFonts w:ascii="Times New Roman" w:eastAsia="宋体" w:hAnsi="Times New Roman" w:cs="Times New Roman" w:hint="eastAsia"/>
          <w:szCs w:val="24"/>
        </w:rPr>
        <w:t>0000~0005</w:t>
      </w:r>
      <w:r w:rsidRPr="00157CE4">
        <w:rPr>
          <w:rFonts w:ascii="Times New Roman" w:eastAsia="宋体" w:hAnsi="Times New Roman" w:cs="Times New Roman" w:hint="eastAsia"/>
          <w:szCs w:val="24"/>
        </w:rPr>
        <w:t>写入</w:t>
      </w:r>
      <w:r w:rsidRPr="00157CE4">
        <w:rPr>
          <w:rFonts w:ascii="Times New Roman" w:eastAsia="宋体" w:hAnsi="Times New Roman" w:cs="Times New Roman" w:hint="eastAsia"/>
          <w:szCs w:val="24"/>
        </w:rPr>
        <w:t>12345678h</w:t>
      </w:r>
      <w:r w:rsidRPr="00157CE4">
        <w:rPr>
          <w:rFonts w:ascii="Times New Roman" w:eastAsia="宋体" w:hAnsi="Times New Roman" w:cs="Times New Roman" w:hint="eastAsia"/>
          <w:szCs w:val="24"/>
        </w:rPr>
        <w:t>。</w:t>
      </w:r>
    </w:p>
    <w:p w14:paraId="1657BDE5" w14:textId="77777777" w:rsidR="00157CE4" w:rsidRPr="00157CE4" w:rsidRDefault="00157CE4" w:rsidP="00157CE4">
      <w:pPr>
        <w:ind w:firstLineChars="200" w:firstLine="420"/>
        <w:rPr>
          <w:rFonts w:ascii="Times New Roman" w:eastAsia="宋体" w:hAnsi="Times New Roman" w:cs="Times New Roman" w:hint="eastAsia"/>
          <w:szCs w:val="24"/>
        </w:rPr>
      </w:pPr>
    </w:p>
    <w:p w14:paraId="3F1CBFCD" w14:textId="77777777" w:rsidR="00157CE4" w:rsidRPr="00157CE4" w:rsidRDefault="00157CE4">
      <w:pPr>
        <w:numPr>
          <w:ilvl w:val="0"/>
          <w:numId w:val="36"/>
        </w:numPr>
        <w:rPr>
          <w:rFonts w:ascii="Times New Roman" w:eastAsia="宋体" w:hAnsi="Times New Roman" w:cs="Times New Roman" w:hint="eastAsia"/>
          <w:b/>
          <w:szCs w:val="24"/>
        </w:rPr>
      </w:pPr>
      <w:r w:rsidRPr="00157CE4">
        <w:rPr>
          <w:rFonts w:ascii="Times New Roman" w:eastAsia="宋体" w:hAnsi="Times New Roman" w:cs="Times New Roman" w:hint="eastAsia"/>
          <w:b/>
          <w:szCs w:val="24"/>
        </w:rPr>
        <w:t>程序段</w:t>
      </w:r>
      <w:proofErr w:type="gramStart"/>
      <w:r w:rsidRPr="00157CE4">
        <w:rPr>
          <w:rFonts w:ascii="Times New Roman" w:eastAsia="宋体" w:hAnsi="Times New Roman" w:cs="Times New Roman" w:hint="eastAsia"/>
          <w:b/>
          <w:szCs w:val="24"/>
        </w:rPr>
        <w:t>字节读</w:t>
      </w:r>
      <w:proofErr w:type="gramEnd"/>
      <w:r w:rsidRPr="00157CE4">
        <w:rPr>
          <w:rFonts w:ascii="Times New Roman" w:eastAsia="宋体" w:hAnsi="Times New Roman" w:cs="Times New Roman" w:hint="eastAsia"/>
          <w:b/>
          <w:szCs w:val="24"/>
        </w:rPr>
        <w:t>操作</w:t>
      </w:r>
    </w:p>
    <w:p w14:paraId="4CF70280"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地址装载读出及</w:t>
      </w:r>
      <w:r w:rsidRPr="00157CE4">
        <w:rPr>
          <w:rFonts w:ascii="Times New Roman" w:eastAsia="宋体" w:hAnsi="Times New Roman" w:cs="Times New Roman" w:hint="eastAsia"/>
          <w:szCs w:val="24"/>
        </w:rPr>
        <w:t>PC+1</w:t>
      </w:r>
      <w:r w:rsidRPr="00157CE4">
        <w:rPr>
          <w:rFonts w:ascii="Times New Roman" w:eastAsia="宋体" w:hAnsi="Times New Roman" w:cs="Times New Roman" w:hint="eastAsia"/>
          <w:szCs w:val="24"/>
        </w:rPr>
        <w:t>读出流程</w:t>
      </w:r>
    </w:p>
    <w:p w14:paraId="3B27B8F9"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64384" behindDoc="0" locked="1" layoutInCell="1" allowOverlap="1" wp14:anchorId="5F39CBAB" wp14:editId="47474F5D">
                <wp:simplePos x="0" y="0"/>
                <wp:positionH relativeFrom="character">
                  <wp:posOffset>0</wp:posOffset>
                </wp:positionH>
                <wp:positionV relativeFrom="line">
                  <wp:posOffset>0</wp:posOffset>
                </wp:positionV>
                <wp:extent cx="5053965" cy="693420"/>
                <wp:effectExtent l="0" t="8255" r="0" b="3175"/>
                <wp:wrapNone/>
                <wp:docPr id="128" name="组合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3965" cy="693420"/>
                          <a:chOff x="0" y="0"/>
                          <a:chExt cx="7959" cy="1092"/>
                        </a:xfrm>
                      </wpg:grpSpPr>
                      <wps:wsp>
                        <wps:cNvPr id="129" name="Text Box 73"/>
                        <wps:cNvSpPr txBox="1">
                          <a:spLocks noChangeArrowheads="1"/>
                        </wps:cNvSpPr>
                        <wps:spPr bwMode="auto">
                          <a:xfrm>
                            <a:off x="6597" y="658"/>
                            <a:ext cx="1362"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DA99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30" name="Rectangle 74"/>
                        <wps:cNvSpPr>
                          <a:spLocks noChangeArrowheads="1"/>
                        </wps:cNvSpPr>
                        <wps:spPr bwMode="auto">
                          <a:xfrm>
                            <a:off x="141" y="1"/>
                            <a:ext cx="1047"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72F5A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置地址</w:t>
                              </w:r>
                            </w:p>
                            <w:p w14:paraId="0947FE8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S15~S0=0</w:t>
                              </w:r>
                            </w:p>
                            <w:p w14:paraId="29FC9DF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I/O=0000h</w:t>
                              </w:r>
                            </w:p>
                          </w:txbxContent>
                        </wps:txbx>
                        <wps:bodyPr rot="0" vert="horz" wrap="square" lIns="0" tIns="0" rIns="0" bIns="0" anchor="t" anchorCtr="0" upright="1">
                          <a:noAutofit/>
                        </wps:bodyPr>
                      </wps:wsp>
                      <wps:wsp>
                        <wps:cNvPr id="131" name="AutoShape 75"/>
                        <wps:cNvSpPr>
                          <a:spLocks noChangeArrowheads="1"/>
                        </wps:cNvSpPr>
                        <wps:spPr bwMode="auto">
                          <a:xfrm>
                            <a:off x="1191" y="161"/>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76"/>
                        <wps:cNvSpPr>
                          <a:spLocks noChangeArrowheads="1"/>
                        </wps:cNvSpPr>
                        <wps:spPr bwMode="auto">
                          <a:xfrm>
                            <a:off x="1716" y="4"/>
                            <a:ext cx="1050"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DAF676" w14:textId="77777777" w:rsidR="00157CE4" w:rsidRDefault="00157CE4" w:rsidP="00157CE4">
                              <w:pPr>
                                <w:jc w:val="center"/>
                                <w:rPr>
                                  <w:rFonts w:ascii="Courier New" w:hAnsi="Courier New" w:cs="Courier New" w:hint="eastAsia"/>
                                  <w:sz w:val="18"/>
                                  <w:szCs w:val="18"/>
                                </w:rPr>
                              </w:pPr>
                              <w:r>
                                <w:rPr>
                                  <w:rFonts w:ascii="Courier New" w:hAnsi="Courier New" w:cs="Courier New"/>
                                  <w:sz w:val="18"/>
                                  <w:szCs w:val="18"/>
                                </w:rPr>
                                <w:t>I/O</w:t>
                              </w:r>
                              <w:r>
                                <w:rPr>
                                  <w:sz w:val="18"/>
                                  <w:szCs w:val="18"/>
                                </w:rPr>
                                <w:t>→</w:t>
                              </w:r>
                              <w:r>
                                <w:rPr>
                                  <w:rFonts w:ascii="Courier New" w:hAnsi="Courier New" w:cs="Courier New" w:hint="eastAsia"/>
                                  <w:sz w:val="18"/>
                                  <w:szCs w:val="18"/>
                                </w:rPr>
                                <w:t>PC</w:t>
                              </w:r>
                            </w:p>
                            <w:p w14:paraId="572DF77D" w14:textId="77777777" w:rsidR="00157CE4" w:rsidRDefault="00157CE4" w:rsidP="00157CE4">
                              <w:pPr>
                                <w:jc w:val="center"/>
                                <w:rPr>
                                  <w:rFonts w:ascii="Courier New" w:hAnsi="Courier New" w:cs="Courier New" w:hint="eastAsia"/>
                                  <w:sz w:val="18"/>
                                  <w:szCs w:val="18"/>
                                </w:rPr>
                              </w:pPr>
                              <w:r>
                                <w:rPr>
                                  <w:rFonts w:ascii="Courier New" w:hAnsi="Courier New" w:cs="Courier New" w:hint="eastAsia"/>
                                  <w:sz w:val="18"/>
                                  <w:szCs w:val="18"/>
                                </w:rPr>
                                <w:t>PC=0000</w:t>
                              </w:r>
                            </w:p>
                          </w:txbxContent>
                        </wps:txbx>
                        <wps:bodyPr rot="0" vert="horz" wrap="square" lIns="0" tIns="0" rIns="0" bIns="0" anchor="t" anchorCtr="0" upright="1">
                          <a:noAutofit/>
                        </wps:bodyPr>
                      </wps:wsp>
                      <wps:wsp>
                        <wps:cNvPr id="133" name="Text Box 77"/>
                        <wps:cNvSpPr txBox="1">
                          <a:spLocks noChangeArrowheads="1"/>
                        </wps:cNvSpPr>
                        <wps:spPr bwMode="auto">
                          <a:xfrm>
                            <a:off x="0" y="665"/>
                            <a:ext cx="136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9F97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wps:txbx>
                        <wps:bodyPr rot="0" vert="horz" wrap="square" lIns="0" tIns="0" rIns="0" bIns="0" anchor="t" anchorCtr="0" upright="1">
                          <a:noAutofit/>
                        </wps:bodyPr>
                      </wps:wsp>
                      <wps:wsp>
                        <wps:cNvPr id="134" name="Text Box 78"/>
                        <wps:cNvSpPr txBox="1">
                          <a:spLocks noChangeArrowheads="1"/>
                        </wps:cNvSpPr>
                        <wps:spPr bwMode="auto">
                          <a:xfrm>
                            <a:off x="1611" y="632"/>
                            <a:ext cx="1362"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CEE2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 K22=00</w:t>
                              </w:r>
                            </w:p>
                            <w:p w14:paraId="65C801B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35" name="AutoShape 79"/>
                        <wps:cNvSpPr>
                          <a:spLocks noChangeArrowheads="1"/>
                        </wps:cNvSpPr>
                        <wps:spPr bwMode="auto">
                          <a:xfrm>
                            <a:off x="2766" y="161"/>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80"/>
                        <wps:cNvSpPr>
                          <a:spLocks noChangeArrowheads="1"/>
                        </wps:cNvSpPr>
                        <wps:spPr bwMode="auto">
                          <a:xfrm>
                            <a:off x="3291" y="4"/>
                            <a:ext cx="1050"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63ADE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选通存储器</w:t>
                              </w:r>
                            </w:p>
                            <w:p w14:paraId="7113F72C" w14:textId="77777777" w:rsidR="00157CE4" w:rsidRDefault="00157CE4" w:rsidP="00157CE4">
                              <w:pPr>
                                <w:jc w:val="center"/>
                                <w:rPr>
                                  <w:rFonts w:ascii="Courier New" w:hAnsi="Courier New" w:cs="Courier New" w:hint="eastAsia"/>
                                </w:rPr>
                              </w:pPr>
                              <w:r>
                                <w:rPr>
                                  <w:rFonts w:ascii="Courier New" w:hAnsi="Courier New" w:cs="Courier New" w:hint="eastAsia"/>
                                  <w:sz w:val="18"/>
                                </w:rPr>
                                <w:t>[PC]</w:t>
                              </w:r>
                              <w:r>
                                <w:rPr>
                                  <w:rFonts w:ascii="Courier New" w:hAnsi="Courier New" w:cs="Courier New" w:hint="eastAsia"/>
                                  <w:sz w:val="18"/>
                                </w:rPr>
                                <w:t>→总线</w:t>
                              </w:r>
                            </w:p>
                          </w:txbxContent>
                        </wps:txbx>
                        <wps:bodyPr rot="0" vert="horz" wrap="square" lIns="0" tIns="0" rIns="0" bIns="0" anchor="t" anchorCtr="0" upright="1">
                          <a:noAutofit/>
                        </wps:bodyPr>
                      </wps:wsp>
                      <wps:wsp>
                        <wps:cNvPr id="137" name="Rectangle 81"/>
                        <wps:cNvSpPr>
                          <a:spLocks noChangeArrowheads="1"/>
                        </wps:cNvSpPr>
                        <wps:spPr bwMode="auto">
                          <a:xfrm>
                            <a:off x="4866" y="4"/>
                            <a:ext cx="1224"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40DE6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存储器读</w:t>
                              </w:r>
                            </w:p>
                            <w:p w14:paraId="67A2119A" w14:textId="77777777" w:rsidR="00157CE4" w:rsidRDefault="00157CE4" w:rsidP="00157CE4">
                              <w:pPr>
                                <w:jc w:val="center"/>
                                <w:rPr>
                                  <w:rFonts w:ascii="Courier New" w:hAnsi="Courier New" w:cs="Courier New" w:hint="eastAsia"/>
                                  <w:sz w:val="18"/>
                                  <w:szCs w:val="18"/>
                                </w:rPr>
                              </w:pPr>
                              <w:r>
                                <w:rPr>
                                  <w:rFonts w:ascii="Courier New" w:hAnsi="Courier New" w:cs="Courier New" w:hint="eastAsia"/>
                                  <w:sz w:val="18"/>
                                  <w:szCs w:val="18"/>
                                </w:rPr>
                                <w:t>[PC+1]</w:t>
                              </w:r>
                              <w:r>
                                <w:rPr>
                                  <w:rFonts w:ascii="Courier New" w:hAnsi="Courier New" w:cs="Courier New" w:hint="eastAsia"/>
                                  <w:sz w:val="18"/>
                                  <w:szCs w:val="18"/>
                                </w:rPr>
                                <w:t>→总线</w:t>
                              </w:r>
                            </w:p>
                          </w:txbxContent>
                        </wps:txbx>
                        <wps:bodyPr rot="0" vert="horz" wrap="square" lIns="0" tIns="0" rIns="0" bIns="0" anchor="t" anchorCtr="0" upright="1">
                          <a:noAutofit/>
                        </wps:bodyPr>
                      </wps:wsp>
                      <wps:wsp>
                        <wps:cNvPr id="138" name="AutoShape 82"/>
                        <wps:cNvSpPr>
                          <a:spLocks noChangeArrowheads="1"/>
                        </wps:cNvSpPr>
                        <wps:spPr bwMode="auto">
                          <a:xfrm>
                            <a:off x="4341" y="161"/>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Text Box 83"/>
                        <wps:cNvSpPr txBox="1">
                          <a:spLocks noChangeArrowheads="1"/>
                        </wps:cNvSpPr>
                        <wps:spPr bwMode="auto">
                          <a:xfrm>
                            <a:off x="4812" y="632"/>
                            <a:ext cx="1362"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6F805"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K22=0</w:t>
                              </w:r>
                            </w:p>
                            <w:p w14:paraId="4EC5799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40" name="Text Box 84"/>
                        <wps:cNvSpPr txBox="1">
                          <a:spLocks noChangeArrowheads="1"/>
                        </wps:cNvSpPr>
                        <wps:spPr bwMode="auto">
                          <a:xfrm>
                            <a:off x="3116" y="658"/>
                            <a:ext cx="1462"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0AB90" w14:textId="77777777" w:rsidR="00157CE4" w:rsidRDefault="00157CE4" w:rsidP="00157CE4">
                              <w:pPr>
                                <w:spacing w:line="0" w:lineRule="atLeast"/>
                                <w:jc w:val="center"/>
                                <w:rPr>
                                  <w:rFonts w:ascii="Courier New" w:hAnsi="Courier New" w:cs="Courier New" w:hint="eastAsia"/>
                                  <w:sz w:val="18"/>
                                  <w:szCs w:val="18"/>
                                </w:rPr>
                              </w:pPr>
                              <w:r>
                                <w:rPr>
                                  <w:rFonts w:ascii="Courier New" w:hAnsi="Courier New" w:cs="Courier New" w:hint="eastAsia"/>
                                  <w:sz w:val="18"/>
                                  <w:szCs w:val="18"/>
                                </w:rPr>
                                <w:t>K10~K6</w:t>
                              </w:r>
                              <w:r>
                                <w:rPr>
                                  <w:rFonts w:ascii="Courier New" w:hAnsi="Courier New" w:cs="Courier New"/>
                                  <w:sz w:val="18"/>
                                  <w:szCs w:val="18"/>
                                </w:rPr>
                                <w:t>=</w:t>
                              </w:r>
                              <w:r>
                                <w:rPr>
                                  <w:rFonts w:ascii="Courier New" w:hAnsi="Courier New" w:cs="Courier New" w:hint="eastAsia"/>
                                  <w:sz w:val="18"/>
                                  <w:szCs w:val="18"/>
                                </w:rPr>
                                <w:t>01</w:t>
                              </w:r>
                              <w:r>
                                <w:rPr>
                                  <w:rFonts w:ascii="Courier New" w:hAnsi="Courier New" w:cs="Courier New"/>
                                  <w:sz w:val="18"/>
                                  <w:szCs w:val="18"/>
                                </w:rPr>
                                <w:t>1</w:t>
                              </w:r>
                              <w:r>
                                <w:rPr>
                                  <w:rFonts w:ascii="Courier New" w:hAnsi="Courier New" w:cs="Courier New" w:hint="eastAsia"/>
                                  <w:sz w:val="18"/>
                                  <w:szCs w:val="18"/>
                                </w:rPr>
                                <w:t>01</w:t>
                              </w:r>
                            </w:p>
                            <w:p w14:paraId="7D529C35" w14:textId="77777777" w:rsidR="00157CE4" w:rsidRDefault="00157CE4" w:rsidP="00157CE4">
                              <w:pPr>
                                <w:spacing w:line="0" w:lineRule="atLeast"/>
                                <w:jc w:val="center"/>
                                <w:rPr>
                                  <w:rFonts w:ascii="Courier New" w:hAnsi="Courier New" w:cs="Courier New"/>
                                  <w:sz w:val="18"/>
                                  <w:szCs w:val="18"/>
                                </w:rPr>
                              </w:pPr>
                              <w:r>
                                <w:rPr>
                                  <w:rFonts w:ascii="Courier New" w:hAnsi="Courier New" w:cs="Courier New"/>
                                  <w:sz w:val="18"/>
                                  <w:szCs w:val="18"/>
                                </w:rPr>
                                <w:t>K23 K22=11</w:t>
                              </w:r>
                            </w:p>
                          </w:txbxContent>
                        </wps:txbx>
                        <wps:bodyPr rot="0" vert="horz" wrap="square" lIns="0" tIns="0" rIns="0" bIns="0" anchor="t" anchorCtr="0" upright="1">
                          <a:noAutofit/>
                        </wps:bodyPr>
                      </wps:wsp>
                      <wps:wsp>
                        <wps:cNvPr id="141" name="Rectangle 85"/>
                        <wps:cNvSpPr>
                          <a:spLocks noChangeArrowheads="1"/>
                        </wps:cNvSpPr>
                        <wps:spPr bwMode="auto">
                          <a:xfrm>
                            <a:off x="6657" y="0"/>
                            <a:ext cx="1197" cy="6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3D4F98" w14:textId="77777777" w:rsidR="00157CE4" w:rsidRDefault="00157CE4" w:rsidP="00157CE4">
                              <w:pPr>
                                <w:jc w:val="center"/>
                                <w:rPr>
                                  <w:rFonts w:hint="eastAsia"/>
                                  <w:sz w:val="18"/>
                                  <w:szCs w:val="18"/>
                                </w:rPr>
                              </w:pPr>
                              <w:r>
                                <w:rPr>
                                  <w:rFonts w:hint="eastAsia"/>
                                  <w:sz w:val="18"/>
                                  <w:szCs w:val="18"/>
                                </w:rPr>
                                <w:t>存储器读</w:t>
                              </w:r>
                            </w:p>
                            <w:p w14:paraId="09234DFE" w14:textId="77777777" w:rsidR="00157CE4" w:rsidRDefault="00157CE4" w:rsidP="00157CE4">
                              <w:pPr>
                                <w:jc w:val="center"/>
                                <w:rPr>
                                  <w:rFonts w:ascii="Courier New" w:hAnsi="Courier New" w:cs="Courier New" w:hint="eastAsia"/>
                                  <w:spacing w:val="-6"/>
                                  <w:sz w:val="18"/>
                                  <w:szCs w:val="18"/>
                                </w:rPr>
                              </w:pPr>
                              <w:r>
                                <w:rPr>
                                  <w:rFonts w:ascii="Courier New" w:hAnsi="Courier New" w:cs="Courier New" w:hint="eastAsia"/>
                                  <w:spacing w:val="-6"/>
                                  <w:sz w:val="18"/>
                                  <w:szCs w:val="18"/>
                                </w:rPr>
                                <w:t>[PC+1]</w:t>
                              </w:r>
                              <w:r>
                                <w:rPr>
                                  <w:rFonts w:ascii="Courier New" w:hAnsi="Courier New" w:cs="Courier New" w:hint="eastAsia"/>
                                  <w:spacing w:val="-6"/>
                                  <w:sz w:val="18"/>
                                  <w:szCs w:val="18"/>
                                </w:rPr>
                                <w:t>→总线</w:t>
                              </w:r>
                            </w:p>
                          </w:txbxContent>
                        </wps:txbx>
                        <wps:bodyPr rot="0" vert="horz" wrap="square" lIns="0" tIns="0" rIns="0" bIns="0" anchor="t" anchorCtr="0" upright="1">
                          <a:noAutofit/>
                        </wps:bodyPr>
                      </wps:wsp>
                      <wps:wsp>
                        <wps:cNvPr id="142" name="AutoShape 86"/>
                        <wps:cNvSpPr>
                          <a:spLocks noChangeArrowheads="1"/>
                        </wps:cNvSpPr>
                        <wps:spPr bwMode="auto">
                          <a:xfrm>
                            <a:off x="6102" y="158"/>
                            <a:ext cx="525" cy="314"/>
                          </a:xfrm>
                          <a:prstGeom prst="rightArrow">
                            <a:avLst>
                              <a:gd name="adj1" fmla="val 50000"/>
                              <a:gd name="adj2" fmla="val 4179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39CBAB" id="组合 128" o:spid="_x0000_s1538" style="position:absolute;margin-left:0;margin-top:0;width:397.95pt;height:54.6pt;z-index:251664384;mso-position-horizontal-relative:char;mso-position-vertical-relative:line" coordsize="7959,1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">
                <v:shape id="Text Box 73" o:spid="_x0000_s1539" type="#_x0000_t202" style="position:absolute;left:6597;top:658;width:1362;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523DA99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rect id="Rectangle 74" o:spid="_x0000_s1540" style="position:absolute;left:141;top:1;width:1047;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" filled="f">
                  <v:textbox inset="0,0,0,0">
                    <w:txbxContent>
                      <w:p w14:paraId="4472F5AE"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置地址</w:t>
                        </w:r>
                      </w:p>
                      <w:p w14:paraId="0947FE8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S15~S0=0</w:t>
                        </w:r>
                      </w:p>
                      <w:p w14:paraId="29FC9DF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I/O=0000h</w:t>
                        </w:r>
                      </w:p>
                    </w:txbxContent>
                  </v:textbox>
                </v:rect>
                <v:shape id="AutoShape 75" o:spid="_x0000_s1541" type="#_x0000_t13" style="position:absolute;left:1191;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" fillcolor="silver" stroked="f"/>
                <v:rect id="Rectangle 76" o:spid="_x0000_s1542" style="position:absolute;left:1716;top:4;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" filled="f">
                  <v:textbox inset="0,0,0,0">
                    <w:txbxContent>
                      <w:p w14:paraId="5CDAF676" w14:textId="77777777" w:rsidR="00157CE4" w:rsidRDefault="00157CE4" w:rsidP="00157CE4">
                        <w:pPr>
                          <w:jc w:val="center"/>
                          <w:rPr>
                            <w:rFonts w:ascii="Courier New" w:hAnsi="Courier New" w:cs="Courier New" w:hint="eastAsia"/>
                            <w:sz w:val="18"/>
                            <w:szCs w:val="18"/>
                          </w:rPr>
                        </w:pPr>
                        <w:r>
                          <w:rPr>
                            <w:rFonts w:ascii="Courier New" w:hAnsi="Courier New" w:cs="Courier New"/>
                            <w:sz w:val="18"/>
                            <w:szCs w:val="18"/>
                          </w:rPr>
                          <w:t>I/O</w:t>
                        </w:r>
                        <w:r>
                          <w:rPr>
                            <w:sz w:val="18"/>
                            <w:szCs w:val="18"/>
                          </w:rPr>
                          <w:t>→</w:t>
                        </w:r>
                        <w:r>
                          <w:rPr>
                            <w:rFonts w:ascii="Courier New" w:hAnsi="Courier New" w:cs="Courier New" w:hint="eastAsia"/>
                            <w:sz w:val="18"/>
                            <w:szCs w:val="18"/>
                          </w:rPr>
                          <w:t>PC</w:t>
                        </w:r>
                      </w:p>
                      <w:p w14:paraId="572DF77D" w14:textId="77777777" w:rsidR="00157CE4" w:rsidRDefault="00157CE4" w:rsidP="00157CE4">
                        <w:pPr>
                          <w:jc w:val="center"/>
                          <w:rPr>
                            <w:rFonts w:ascii="Courier New" w:hAnsi="Courier New" w:cs="Courier New" w:hint="eastAsia"/>
                            <w:sz w:val="18"/>
                            <w:szCs w:val="18"/>
                          </w:rPr>
                        </w:pPr>
                        <w:r>
                          <w:rPr>
                            <w:rFonts w:ascii="Courier New" w:hAnsi="Courier New" w:cs="Courier New" w:hint="eastAsia"/>
                            <w:sz w:val="18"/>
                            <w:szCs w:val="18"/>
                          </w:rPr>
                          <w:t>PC=0000</w:t>
                        </w:r>
                      </w:p>
                    </w:txbxContent>
                  </v:textbox>
                </v:rect>
                <v:shape id="Text Box 77" o:spid="_x0000_s1543" type="#_x0000_t202" style="position:absolute;top:665;width:136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53D9F97F"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K10~K6=10000</w:t>
                        </w:r>
                      </w:p>
                    </w:txbxContent>
                  </v:textbox>
                </v:shape>
                <v:shape id="Text Box 78" o:spid="_x0000_s1544" type="#_x0000_t202" style="position:absolute;left:1611;top:632;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3A7CEE2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 K22=00</w:t>
                        </w:r>
                      </w:p>
                      <w:p w14:paraId="65C801B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AutoShape 79" o:spid="_x0000_s1545" type="#_x0000_t13" style="position:absolute;left:2766;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" fillcolor="silver" stroked="f"/>
                <v:rect id="Rectangle 80" o:spid="_x0000_s1546" style="position:absolute;left:3291;top:4;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" filled="f">
                  <v:textbox inset="0,0,0,0">
                    <w:txbxContent>
                      <w:p w14:paraId="1E63ADE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选通存储器</w:t>
                        </w:r>
                      </w:p>
                      <w:p w14:paraId="7113F72C" w14:textId="77777777" w:rsidR="00157CE4" w:rsidRDefault="00157CE4" w:rsidP="00157CE4">
                        <w:pPr>
                          <w:jc w:val="center"/>
                          <w:rPr>
                            <w:rFonts w:ascii="Courier New" w:hAnsi="Courier New" w:cs="Courier New" w:hint="eastAsia"/>
                          </w:rPr>
                        </w:pPr>
                        <w:r>
                          <w:rPr>
                            <w:rFonts w:ascii="Courier New" w:hAnsi="Courier New" w:cs="Courier New" w:hint="eastAsia"/>
                            <w:sz w:val="18"/>
                          </w:rPr>
                          <w:t>[PC]</w:t>
                        </w:r>
                        <w:r>
                          <w:rPr>
                            <w:rFonts w:ascii="Courier New" w:hAnsi="Courier New" w:cs="Courier New" w:hint="eastAsia"/>
                            <w:sz w:val="18"/>
                          </w:rPr>
                          <w:t>→总线</w:t>
                        </w:r>
                      </w:p>
                    </w:txbxContent>
                  </v:textbox>
                </v:rect>
                <v:rect id="Rectangle 81" o:spid="_x0000_s1547" style="position:absolute;left:4866;top:4;width:1224;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" filled="f">
                  <v:textbox inset="0,0,0,0">
                    <w:txbxContent>
                      <w:p w14:paraId="2440DE6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存储器读</w:t>
                        </w:r>
                      </w:p>
                      <w:p w14:paraId="67A2119A" w14:textId="77777777" w:rsidR="00157CE4" w:rsidRDefault="00157CE4" w:rsidP="00157CE4">
                        <w:pPr>
                          <w:jc w:val="center"/>
                          <w:rPr>
                            <w:rFonts w:ascii="Courier New" w:hAnsi="Courier New" w:cs="Courier New" w:hint="eastAsia"/>
                            <w:sz w:val="18"/>
                            <w:szCs w:val="18"/>
                          </w:rPr>
                        </w:pPr>
                        <w:r>
                          <w:rPr>
                            <w:rFonts w:ascii="Courier New" w:hAnsi="Courier New" w:cs="Courier New" w:hint="eastAsia"/>
                            <w:sz w:val="18"/>
                            <w:szCs w:val="18"/>
                          </w:rPr>
                          <w:t>[PC+1]</w:t>
                        </w:r>
                        <w:r>
                          <w:rPr>
                            <w:rFonts w:ascii="Courier New" w:hAnsi="Courier New" w:cs="Courier New" w:hint="eastAsia"/>
                            <w:sz w:val="18"/>
                            <w:szCs w:val="18"/>
                          </w:rPr>
                          <w:t>→总线</w:t>
                        </w:r>
                      </w:p>
                    </w:txbxContent>
                  </v:textbox>
                </v:rect>
                <v:shape id="AutoShape 82" o:spid="_x0000_s1548" type="#_x0000_t13" style="position:absolute;left:4341;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" fillcolor="silver" stroked="f"/>
                <v:shape id="Text Box 83" o:spid="_x0000_s1549" type="#_x0000_t202" style="position:absolute;left:4812;top:632;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03E6F805"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K22=0</w:t>
                        </w:r>
                      </w:p>
                      <w:p w14:paraId="4EC5799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84" o:spid="_x0000_s1550" type="#_x0000_t202" style="position:absolute;left:3116;top:658;width:1462;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41D0AB90" w14:textId="77777777" w:rsidR="00157CE4" w:rsidRDefault="00157CE4" w:rsidP="00157CE4">
                        <w:pPr>
                          <w:spacing w:line="0" w:lineRule="atLeast"/>
                          <w:jc w:val="center"/>
                          <w:rPr>
                            <w:rFonts w:ascii="Courier New" w:hAnsi="Courier New" w:cs="Courier New" w:hint="eastAsia"/>
                            <w:sz w:val="18"/>
                            <w:szCs w:val="18"/>
                          </w:rPr>
                        </w:pPr>
                        <w:r>
                          <w:rPr>
                            <w:rFonts w:ascii="Courier New" w:hAnsi="Courier New" w:cs="Courier New" w:hint="eastAsia"/>
                            <w:sz w:val="18"/>
                            <w:szCs w:val="18"/>
                          </w:rPr>
                          <w:t>K10~K6</w:t>
                        </w:r>
                        <w:r>
                          <w:rPr>
                            <w:rFonts w:ascii="Courier New" w:hAnsi="Courier New" w:cs="Courier New"/>
                            <w:sz w:val="18"/>
                            <w:szCs w:val="18"/>
                          </w:rPr>
                          <w:t>=</w:t>
                        </w:r>
                        <w:r>
                          <w:rPr>
                            <w:rFonts w:ascii="Courier New" w:hAnsi="Courier New" w:cs="Courier New" w:hint="eastAsia"/>
                            <w:sz w:val="18"/>
                            <w:szCs w:val="18"/>
                          </w:rPr>
                          <w:t>01</w:t>
                        </w:r>
                        <w:r>
                          <w:rPr>
                            <w:rFonts w:ascii="Courier New" w:hAnsi="Courier New" w:cs="Courier New"/>
                            <w:sz w:val="18"/>
                            <w:szCs w:val="18"/>
                          </w:rPr>
                          <w:t>1</w:t>
                        </w:r>
                        <w:r>
                          <w:rPr>
                            <w:rFonts w:ascii="Courier New" w:hAnsi="Courier New" w:cs="Courier New" w:hint="eastAsia"/>
                            <w:sz w:val="18"/>
                            <w:szCs w:val="18"/>
                          </w:rPr>
                          <w:t>01</w:t>
                        </w:r>
                      </w:p>
                      <w:p w14:paraId="7D529C35" w14:textId="77777777" w:rsidR="00157CE4" w:rsidRDefault="00157CE4" w:rsidP="00157CE4">
                        <w:pPr>
                          <w:spacing w:line="0" w:lineRule="atLeast"/>
                          <w:jc w:val="center"/>
                          <w:rPr>
                            <w:rFonts w:ascii="Courier New" w:hAnsi="Courier New" w:cs="Courier New"/>
                            <w:sz w:val="18"/>
                            <w:szCs w:val="18"/>
                          </w:rPr>
                        </w:pPr>
                        <w:r>
                          <w:rPr>
                            <w:rFonts w:ascii="Courier New" w:hAnsi="Courier New" w:cs="Courier New"/>
                            <w:sz w:val="18"/>
                            <w:szCs w:val="18"/>
                          </w:rPr>
                          <w:t>K23 K22=11</w:t>
                        </w:r>
                      </w:p>
                    </w:txbxContent>
                  </v:textbox>
                </v:shape>
                <v:rect id="Rectangle 85" o:spid="_x0000_s1551" style="position:absolute;left:6657;width:1197;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" filled="f">
                  <v:textbox inset="0,0,0,0">
                    <w:txbxContent>
                      <w:p w14:paraId="563D4F98" w14:textId="77777777" w:rsidR="00157CE4" w:rsidRDefault="00157CE4" w:rsidP="00157CE4">
                        <w:pPr>
                          <w:jc w:val="center"/>
                          <w:rPr>
                            <w:rFonts w:hint="eastAsia"/>
                            <w:sz w:val="18"/>
                            <w:szCs w:val="18"/>
                          </w:rPr>
                        </w:pPr>
                        <w:r>
                          <w:rPr>
                            <w:rFonts w:hint="eastAsia"/>
                            <w:sz w:val="18"/>
                            <w:szCs w:val="18"/>
                          </w:rPr>
                          <w:t>存储器读</w:t>
                        </w:r>
                      </w:p>
                      <w:p w14:paraId="09234DFE" w14:textId="77777777" w:rsidR="00157CE4" w:rsidRDefault="00157CE4" w:rsidP="00157CE4">
                        <w:pPr>
                          <w:jc w:val="center"/>
                          <w:rPr>
                            <w:rFonts w:ascii="Courier New" w:hAnsi="Courier New" w:cs="Courier New" w:hint="eastAsia"/>
                            <w:spacing w:val="-6"/>
                            <w:sz w:val="18"/>
                            <w:szCs w:val="18"/>
                          </w:rPr>
                        </w:pPr>
                        <w:r>
                          <w:rPr>
                            <w:rFonts w:ascii="Courier New" w:hAnsi="Courier New" w:cs="Courier New" w:hint="eastAsia"/>
                            <w:spacing w:val="-6"/>
                            <w:sz w:val="18"/>
                            <w:szCs w:val="18"/>
                          </w:rPr>
                          <w:t>[PC+1]</w:t>
                        </w:r>
                        <w:r>
                          <w:rPr>
                            <w:rFonts w:ascii="Courier New" w:hAnsi="Courier New" w:cs="Courier New" w:hint="eastAsia"/>
                            <w:spacing w:val="-6"/>
                            <w:sz w:val="18"/>
                            <w:szCs w:val="18"/>
                          </w:rPr>
                          <w:t>→总线</w:t>
                        </w:r>
                      </w:p>
                    </w:txbxContent>
                  </v:textbox>
                </v:rect>
                <v:shape id="AutoShape 86" o:spid="_x0000_s1552" type="#_x0000_t13" style="position:absolute;left:6102;top:158;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" fillcolor="silver" stroked="f"/>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15BC8060" wp14:editId="7B959154">
                <wp:extent cx="5053330" cy="69342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5053330"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834ED" id="矩形 7" o:spid="_x0000_s1026" style="width:397.9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7DF00571" w14:textId="77777777" w:rsidR="00157CE4" w:rsidRPr="00157CE4" w:rsidRDefault="00157CE4" w:rsidP="00157CE4">
      <w:pPr>
        <w:ind w:firstLine="400"/>
        <w:rPr>
          <w:rFonts w:ascii="Times New Roman" w:eastAsia="宋体" w:hAnsi="Times New Roman" w:cs="Times New Roman" w:hint="eastAsia"/>
          <w:szCs w:val="24"/>
        </w:rPr>
      </w:pPr>
      <w:r w:rsidRPr="00157CE4">
        <w:rPr>
          <w:rFonts w:ascii="Times New Roman" w:eastAsia="宋体" w:hAnsi="Times New Roman" w:cs="Times New Roman" w:hint="eastAsia"/>
          <w:szCs w:val="24"/>
        </w:rPr>
        <w:t>按照上述</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装载读出与</w:t>
      </w:r>
      <w:r w:rsidRPr="00157CE4">
        <w:rPr>
          <w:rFonts w:ascii="Times New Roman" w:eastAsia="宋体" w:hAnsi="Times New Roman" w:cs="Times New Roman" w:hint="eastAsia"/>
          <w:szCs w:val="24"/>
        </w:rPr>
        <w:t>PC+1</w:t>
      </w:r>
      <w:r w:rsidRPr="00157CE4">
        <w:rPr>
          <w:rFonts w:ascii="Times New Roman" w:eastAsia="宋体" w:hAnsi="Times New Roman" w:cs="Times New Roman" w:hint="eastAsia"/>
          <w:szCs w:val="24"/>
        </w:rPr>
        <w:t>读出的流程分别读出</w:t>
      </w:r>
      <w:r w:rsidRPr="00157CE4">
        <w:rPr>
          <w:rFonts w:ascii="Times New Roman" w:eastAsia="宋体" w:hAnsi="Times New Roman" w:cs="Times New Roman" w:hint="eastAsia"/>
          <w:szCs w:val="24"/>
        </w:rPr>
        <w:t>0000~0005h</w:t>
      </w:r>
      <w:r w:rsidRPr="00157CE4">
        <w:rPr>
          <w:rFonts w:ascii="Times New Roman" w:eastAsia="宋体" w:hAnsi="Times New Roman" w:cs="Times New Roman" w:hint="eastAsia"/>
          <w:szCs w:val="24"/>
        </w:rPr>
        <w:t>单元内容，应为</w:t>
      </w:r>
      <w:r w:rsidRPr="00157CE4">
        <w:rPr>
          <w:rFonts w:ascii="Times New Roman" w:eastAsia="宋体" w:hAnsi="Times New Roman" w:cs="Times New Roman" w:hint="eastAsia"/>
          <w:szCs w:val="24"/>
        </w:rPr>
        <w:t>12345678h</w:t>
      </w:r>
      <w:r w:rsidRPr="00157CE4">
        <w:rPr>
          <w:rFonts w:ascii="Times New Roman" w:eastAsia="宋体" w:hAnsi="Times New Roman" w:cs="Times New Roman" w:hint="eastAsia"/>
          <w:szCs w:val="24"/>
        </w:rPr>
        <w:t>。</w:t>
      </w:r>
    </w:p>
    <w:p w14:paraId="7C0DA9D9" w14:textId="77777777" w:rsidR="00157CE4" w:rsidRPr="00157CE4" w:rsidRDefault="00157CE4" w:rsidP="00157CE4">
      <w:pPr>
        <w:ind w:firstLineChars="200" w:firstLine="420"/>
        <w:rPr>
          <w:rFonts w:ascii="Times New Roman" w:eastAsia="宋体" w:hAnsi="Times New Roman" w:cs="Times New Roman" w:hint="eastAsia"/>
          <w:szCs w:val="24"/>
        </w:rPr>
      </w:pPr>
    </w:p>
    <w:p w14:paraId="3339D5F4" w14:textId="77777777" w:rsidR="00157CE4" w:rsidRPr="00157CE4" w:rsidRDefault="00157CE4" w:rsidP="00157CE4">
      <w:pPr>
        <w:ind w:firstLineChars="200" w:firstLine="420"/>
        <w:rPr>
          <w:rFonts w:ascii="Times New Roman" w:eastAsia="宋体" w:hAnsi="Times New Roman" w:cs="Times New Roman" w:hint="eastAsia"/>
          <w:szCs w:val="24"/>
        </w:rPr>
      </w:pPr>
    </w:p>
    <w:p w14:paraId="4CD1CFAD" w14:textId="77777777" w:rsidR="00157CE4" w:rsidRPr="00157CE4" w:rsidRDefault="00157CE4" w:rsidP="00157CE4">
      <w:pPr>
        <w:rPr>
          <w:rFonts w:ascii="Times New Roman" w:eastAsia="宋体" w:hAnsi="Times New Roman" w:cs="Times New Roman" w:hint="eastAsia"/>
          <w:szCs w:val="24"/>
        </w:rPr>
      </w:pPr>
    </w:p>
    <w:p w14:paraId="2818F81D" w14:textId="77777777" w:rsidR="00157CE4" w:rsidRPr="00157CE4" w:rsidRDefault="00157CE4" w:rsidP="00157CE4">
      <w:pPr>
        <w:keepNext/>
        <w:keepLines/>
        <w:spacing w:before="260" w:after="260"/>
        <w:outlineLvl w:val="1"/>
        <w:rPr>
          <w:rFonts w:ascii="Times New Roman" w:eastAsia="黑体" w:hAnsi="Times New Roman" w:cs="Times New Roman" w:hint="eastAsia"/>
          <w:b/>
          <w:bCs/>
          <w:sz w:val="28"/>
          <w:szCs w:val="32"/>
        </w:rPr>
      </w:pPr>
      <w:r w:rsidRPr="00157CE4">
        <w:rPr>
          <w:rFonts w:ascii="Times New Roman" w:eastAsia="黑体" w:hAnsi="Times New Roman" w:cs="Times New Roman"/>
          <w:b/>
          <w:bCs/>
          <w:sz w:val="28"/>
          <w:szCs w:val="32"/>
        </w:rPr>
        <w:br w:type="page"/>
      </w:r>
      <w:bookmarkStart w:id="42" w:name="_Toc223330586"/>
      <w:bookmarkStart w:id="43" w:name="_Toc223336761"/>
      <w:bookmarkStart w:id="44" w:name="_Toc249581730"/>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28"/>
            <w:szCs w:val="32"/>
          </w:rPr>
          <w:lastRenderedPageBreak/>
          <w:t>2.3.7</w:t>
        </w:r>
        <w:r w:rsidRPr="00157CE4">
          <w:rPr>
            <w:rFonts w:ascii="Times New Roman" w:eastAsia="黑体" w:hAnsi="Times New Roman" w:cs="Times New Roman" w:hint="eastAsia"/>
            <w:b/>
            <w:bCs/>
            <w:sz w:val="28"/>
            <w:szCs w:val="32"/>
          </w:rPr>
          <w:t xml:space="preserve">　</w:t>
        </w:r>
      </w:smartTag>
      <w:r w:rsidRPr="00157CE4">
        <w:rPr>
          <w:rFonts w:ascii="Times New Roman" w:eastAsia="黑体" w:hAnsi="Times New Roman" w:cs="Times New Roman" w:hint="eastAsia"/>
          <w:b/>
          <w:bCs/>
          <w:sz w:val="28"/>
          <w:szCs w:val="32"/>
        </w:rPr>
        <w:t>指令总线运用实验</w:t>
      </w:r>
      <w:bookmarkEnd w:id="42"/>
      <w:bookmarkEnd w:id="43"/>
      <w:bookmarkEnd w:id="44"/>
    </w:p>
    <w:p w14:paraId="60F34953"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一、实验目旳</w:t>
      </w:r>
    </w:p>
    <w:p w14:paraId="7050D85B" w14:textId="77777777" w:rsidR="00157CE4" w:rsidRPr="00157CE4" w:rsidRDefault="00157CE4">
      <w:pPr>
        <w:numPr>
          <w:ilvl w:val="0"/>
          <w:numId w:val="37"/>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熟悉和了解指令总线的数据通路与构成途径。</w:t>
      </w:r>
    </w:p>
    <w:p w14:paraId="688907C7" w14:textId="77777777" w:rsidR="00157CE4" w:rsidRPr="00157CE4" w:rsidRDefault="00157CE4">
      <w:pPr>
        <w:numPr>
          <w:ilvl w:val="0"/>
          <w:numId w:val="37"/>
        </w:numPr>
        <w:rPr>
          <w:rFonts w:ascii="Times New Roman" w:eastAsia="宋体" w:hAnsi="Times New Roman" w:cs="Times New Roman" w:hint="eastAsia"/>
          <w:szCs w:val="24"/>
        </w:rPr>
      </w:pPr>
      <w:r w:rsidRPr="00157CE4">
        <w:rPr>
          <w:rFonts w:ascii="Times New Roman" w:eastAsia="宋体" w:hAnsi="Times New Roman" w:cs="Times New Roman" w:hint="eastAsia"/>
          <w:szCs w:val="24"/>
        </w:rPr>
        <w:t>掌握指令部件的“取指”规则及地址段运用技巧。</w:t>
      </w:r>
    </w:p>
    <w:p w14:paraId="6BFC4CB5" w14:textId="77777777" w:rsidR="00157CE4" w:rsidRPr="00157CE4" w:rsidRDefault="00157CE4" w:rsidP="00157CE4">
      <w:pPr>
        <w:rPr>
          <w:rFonts w:ascii="Times New Roman" w:eastAsia="宋体" w:hAnsi="Times New Roman" w:cs="Times New Roman" w:hint="eastAsia"/>
          <w:szCs w:val="24"/>
        </w:rPr>
      </w:pPr>
    </w:p>
    <w:p w14:paraId="4917BFC7"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二、实验要求</w:t>
      </w:r>
    </w:p>
    <w:p w14:paraId="2F25113B"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通过指令部件实验，建立“指令暂存”概念，领会“操作码段”和“操作数段”的用途。</w:t>
      </w:r>
    </w:p>
    <w:p w14:paraId="3C12D967" w14:textId="77777777" w:rsidR="00157CE4" w:rsidRPr="00157CE4" w:rsidRDefault="00157CE4" w:rsidP="00157CE4">
      <w:pPr>
        <w:ind w:firstLineChars="200" w:firstLine="420"/>
        <w:rPr>
          <w:rFonts w:ascii="Times New Roman" w:eastAsia="宋体" w:hAnsi="Times New Roman" w:cs="Times New Roman" w:hint="eastAsia"/>
          <w:szCs w:val="24"/>
        </w:rPr>
      </w:pPr>
    </w:p>
    <w:p w14:paraId="3A2B1D82"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三、实验原理</w:t>
      </w:r>
    </w:p>
    <w:p w14:paraId="2317DCF2"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指令总线（</w:t>
      </w:r>
      <w:r w:rsidRPr="00157CE4">
        <w:rPr>
          <w:rFonts w:ascii="Times New Roman" w:eastAsia="宋体" w:hAnsi="Times New Roman" w:cs="Times New Roman" w:hint="eastAsia"/>
          <w:szCs w:val="24"/>
        </w:rPr>
        <w:t>IBUS</w:t>
      </w:r>
      <w:r w:rsidRPr="00157CE4">
        <w:rPr>
          <w:rFonts w:ascii="Times New Roman" w:eastAsia="宋体" w:hAnsi="Times New Roman" w:cs="Times New Roman" w:hint="eastAsia"/>
          <w:szCs w:val="24"/>
        </w:rPr>
        <w:t>）作为传递指令信息的通道是连接指令部件的钮带，如图</w:t>
      </w:r>
      <w:smartTag w:uri="urn:schemas-microsoft-com:office:smarttags" w:element="chsdate">
        <w:smartTagPr>
          <w:attr w:name="IsROCDate" w:val="False"/>
          <w:attr w:name="IsLunarDate" w:val="False"/>
          <w:attr w:name="Day" w:val="1"/>
          <w:attr w:name="Month" w:val="7"/>
          <w:attr w:name="Year" w:val="2002"/>
        </w:smartTagPr>
        <w:r w:rsidRPr="00157CE4">
          <w:rPr>
            <w:rFonts w:ascii="Times New Roman" w:eastAsia="宋体" w:hAnsi="Times New Roman" w:cs="Times New Roman" w:hint="eastAsia"/>
            <w:szCs w:val="24"/>
          </w:rPr>
          <w:t>2-7-1</w:t>
        </w:r>
      </w:smartTag>
      <w:r w:rsidRPr="00157CE4">
        <w:rPr>
          <w:rFonts w:ascii="Times New Roman" w:eastAsia="宋体" w:hAnsi="Times New Roman" w:cs="Times New Roman" w:hint="eastAsia"/>
          <w:szCs w:val="24"/>
        </w:rPr>
        <w:t>所示，</w:t>
      </w:r>
      <w:proofErr w:type="gramStart"/>
      <w:r w:rsidRPr="00157CE4">
        <w:rPr>
          <w:rFonts w:ascii="Times New Roman" w:eastAsia="宋体" w:hAnsi="Times New Roman" w:cs="Times New Roman" w:hint="eastAsia"/>
          <w:szCs w:val="24"/>
        </w:rPr>
        <w:t>在取指操</w:t>
      </w:r>
      <w:proofErr w:type="gramEnd"/>
      <w:r w:rsidRPr="00157CE4">
        <w:rPr>
          <w:rFonts w:ascii="Times New Roman" w:eastAsia="宋体" w:hAnsi="Times New Roman" w:cs="Times New Roman" w:hint="eastAsia"/>
          <w:szCs w:val="24"/>
        </w:rPr>
        <w:t>中指令信息由主存流向指令寄存器</w:t>
      </w:r>
      <w:r w:rsidRPr="00157CE4">
        <w:rPr>
          <w:rFonts w:ascii="Times New Roman" w:eastAsia="宋体" w:hAnsi="Times New Roman" w:cs="Times New Roman" w:hint="eastAsia"/>
          <w:szCs w:val="24"/>
        </w:rPr>
        <w:t>IR</w:t>
      </w:r>
      <w:r w:rsidRPr="00157CE4">
        <w:rPr>
          <w:rFonts w:ascii="Times New Roman" w:eastAsia="宋体" w:hAnsi="Times New Roman" w:cs="Times New Roman" w:hint="eastAsia"/>
          <w:szCs w:val="24"/>
        </w:rPr>
        <w:t>和指令译码器</w:t>
      </w:r>
      <w:r w:rsidRPr="00157CE4">
        <w:rPr>
          <w:rFonts w:ascii="Times New Roman" w:eastAsia="宋体" w:hAnsi="Times New Roman" w:cs="Times New Roman" w:hint="eastAsia"/>
          <w:szCs w:val="24"/>
        </w:rPr>
        <w:t>ID</w:t>
      </w:r>
      <w:r w:rsidRPr="00157CE4">
        <w:rPr>
          <w:rFonts w:ascii="Times New Roman" w:eastAsia="宋体" w:hAnsi="Times New Roman" w:cs="Times New Roman" w:hint="eastAsia"/>
          <w:szCs w:val="24"/>
        </w:rPr>
        <w:t>，若取操作数亦可经三态门流向数据总线，指令总线（</w:t>
      </w:r>
      <w:r w:rsidRPr="00157CE4">
        <w:rPr>
          <w:rFonts w:ascii="Times New Roman" w:eastAsia="宋体" w:hAnsi="Times New Roman" w:cs="Times New Roman" w:hint="eastAsia"/>
          <w:szCs w:val="24"/>
        </w:rPr>
        <w:t>IBUS</w:t>
      </w:r>
      <w:r w:rsidRPr="00157CE4">
        <w:rPr>
          <w:rFonts w:ascii="Times New Roman" w:eastAsia="宋体" w:hAnsi="Times New Roman" w:cs="Times New Roman" w:hint="eastAsia"/>
          <w:szCs w:val="24"/>
        </w:rPr>
        <w:t>）也是主存及</w:t>
      </w:r>
      <w:r w:rsidRPr="00157CE4">
        <w:rPr>
          <w:rFonts w:ascii="Times New Roman" w:eastAsia="宋体" w:hAnsi="Times New Roman" w:cs="Times New Roman" w:hint="eastAsia"/>
          <w:szCs w:val="24"/>
        </w:rPr>
        <w:t>IR</w:t>
      </w:r>
      <w:r w:rsidRPr="00157CE4">
        <w:rPr>
          <w:rFonts w:ascii="Times New Roman" w:eastAsia="宋体" w:hAnsi="Times New Roman" w:cs="Times New Roman" w:hint="eastAsia"/>
          <w:szCs w:val="24"/>
        </w:rPr>
        <w:t>与数据总线之间的互递通路，在主存读写周期与数据总线双向交換信息，在通用寄存器或内存寻址操作中透过数据总线单向传递地址信息。</w:t>
      </w:r>
    </w:p>
    <w:p w14:paraId="6583E5C9" w14:textId="77777777" w:rsidR="00157CE4" w:rsidRPr="00157CE4" w:rsidRDefault="00157CE4" w:rsidP="00157CE4">
      <w:pPr>
        <w:ind w:firstLineChars="200" w:firstLine="420"/>
        <w:rPr>
          <w:rFonts w:ascii="Times New Roman" w:eastAsia="宋体" w:hAnsi="Times New Roman" w:cs="Times New Roman"/>
          <w:szCs w:val="24"/>
        </w:rPr>
      </w:pPr>
    </w:p>
    <w:p w14:paraId="101340DD"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四、数据通路</w:t>
      </w:r>
    </w:p>
    <w:p w14:paraId="4DAC26E4"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hint="eastAsia"/>
          <w:noProof/>
          <w:szCs w:val="24"/>
        </w:rPr>
        <w:drawing>
          <wp:inline distT="0" distB="0" distL="0" distR="0" wp14:anchorId="33F53508" wp14:editId="610054F0">
            <wp:extent cx="4311650" cy="31451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1650" cy="3145155"/>
                    </a:xfrm>
                    <a:prstGeom prst="rect">
                      <a:avLst/>
                    </a:prstGeom>
                    <a:noFill/>
                    <a:ln>
                      <a:noFill/>
                    </a:ln>
                  </pic:spPr>
                </pic:pic>
              </a:graphicData>
            </a:graphic>
          </wp:inline>
        </w:drawing>
      </w:r>
    </w:p>
    <w:p w14:paraId="605CD30A" w14:textId="77777777" w:rsidR="00157CE4" w:rsidRPr="00157CE4" w:rsidRDefault="00157CE4" w:rsidP="00157CE4">
      <w:pPr>
        <w:jc w:val="center"/>
        <w:rPr>
          <w:rFonts w:ascii="Times New Roman" w:eastAsia="黑体" w:hAnsi="Times New Roman" w:cs="Times New Roman" w:hint="eastAsia"/>
          <w:b/>
          <w:sz w:val="18"/>
          <w:szCs w:val="18"/>
        </w:rPr>
      </w:pPr>
      <w:r w:rsidRPr="00157CE4">
        <w:rPr>
          <w:rFonts w:ascii="Times New Roman" w:eastAsia="黑体" w:hAnsi="Times New Roman" w:cs="Times New Roman" w:hint="eastAsia"/>
          <w:b/>
          <w:sz w:val="18"/>
          <w:szCs w:val="18"/>
        </w:rPr>
        <w:t>图</w:t>
      </w:r>
      <w:smartTag w:uri="urn:schemas-microsoft-com:office:smarttags" w:element="chsdate">
        <w:smartTagPr>
          <w:attr w:name="IsROCDate" w:val="False"/>
          <w:attr w:name="IsLunarDate" w:val="False"/>
          <w:attr w:name="Day" w:val="11"/>
          <w:attr w:name="Month" w:val="3"/>
          <w:attr w:name="Year" w:val="2002"/>
        </w:smartTagPr>
        <w:r w:rsidRPr="00157CE4">
          <w:rPr>
            <w:rFonts w:ascii="Times New Roman" w:eastAsia="黑体" w:hAnsi="Times New Roman" w:cs="Times New Roman" w:hint="eastAsia"/>
            <w:b/>
            <w:sz w:val="18"/>
            <w:szCs w:val="18"/>
          </w:rPr>
          <w:t>2-3-11</w:t>
        </w:r>
      </w:smartTag>
      <w:r w:rsidRPr="00157CE4">
        <w:rPr>
          <w:rFonts w:ascii="Times New Roman" w:eastAsia="黑体" w:hAnsi="Times New Roman" w:cs="Times New Roman" w:hint="eastAsia"/>
          <w:b/>
          <w:sz w:val="18"/>
          <w:szCs w:val="18"/>
        </w:rPr>
        <w:t xml:space="preserve"> </w:t>
      </w:r>
      <w:r w:rsidRPr="00157CE4">
        <w:rPr>
          <w:rFonts w:ascii="Times New Roman" w:eastAsia="黑体" w:hAnsi="Times New Roman" w:cs="Times New Roman" w:hint="eastAsia"/>
          <w:b/>
          <w:sz w:val="18"/>
          <w:szCs w:val="18"/>
        </w:rPr>
        <w:t>十六位指令总线数据通路</w:t>
      </w:r>
    </w:p>
    <w:p w14:paraId="64191B25" w14:textId="77777777" w:rsidR="00157CE4" w:rsidRPr="00157CE4" w:rsidRDefault="00157CE4" w:rsidP="00157CE4">
      <w:pPr>
        <w:rPr>
          <w:rFonts w:ascii="黑体" w:eastAsia="黑体" w:hAnsi="Times New Roman" w:cs="Times New Roman" w:hint="eastAsia"/>
          <w:b/>
          <w:sz w:val="24"/>
          <w:szCs w:val="24"/>
        </w:rPr>
      </w:pPr>
      <w:r w:rsidRPr="00157CE4">
        <w:rPr>
          <w:rFonts w:ascii="黑体" w:eastAsia="黑体" w:hAnsi="Times New Roman" w:cs="Times New Roman" w:hint="eastAsia"/>
          <w:b/>
          <w:sz w:val="24"/>
          <w:szCs w:val="24"/>
        </w:rPr>
        <w:t>五、实验项目</w:t>
      </w:r>
    </w:p>
    <w:p w14:paraId="32334597" w14:textId="77777777" w:rsidR="00157CE4" w:rsidRPr="00157CE4" w:rsidRDefault="00157CE4">
      <w:pPr>
        <w:numPr>
          <w:ilvl w:val="0"/>
          <w:numId w:val="38"/>
        </w:numPr>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指令寄存器</w:t>
      </w:r>
      <w:r w:rsidRPr="00157CE4">
        <w:rPr>
          <w:rFonts w:ascii="Times New Roman" w:eastAsia="黑体" w:hAnsi="Times New Roman" w:cs="Times New Roman" w:hint="eastAsia"/>
          <w:b/>
          <w:szCs w:val="24"/>
        </w:rPr>
        <w:t>IR</w:t>
      </w:r>
    </w:p>
    <w:p w14:paraId="740181F3"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图</w:t>
      </w:r>
      <w:smartTag w:uri="urn:schemas-microsoft-com:office:smarttags" w:element="chsdate">
        <w:smartTagPr>
          <w:attr w:name="IsROCDate" w:val="False"/>
          <w:attr w:name="IsLunarDate" w:val="False"/>
          <w:attr w:name="Day" w:val="11"/>
          <w:attr w:name="Month" w:val="3"/>
          <w:attr w:name="Year" w:val="2002"/>
        </w:smartTagPr>
        <w:r w:rsidRPr="00157CE4">
          <w:rPr>
            <w:rFonts w:ascii="Times New Roman" w:eastAsia="宋体" w:hAnsi="Times New Roman" w:cs="Times New Roman" w:hint="eastAsia"/>
            <w:szCs w:val="24"/>
          </w:rPr>
          <w:t>2-3-11</w:t>
        </w:r>
      </w:smartTag>
      <w:r w:rsidRPr="00157CE4">
        <w:rPr>
          <w:rFonts w:ascii="Times New Roman" w:eastAsia="宋体" w:hAnsi="Times New Roman" w:cs="Times New Roman" w:hint="eastAsia"/>
          <w:szCs w:val="24"/>
        </w:rPr>
        <w:t>所示的</w:t>
      </w:r>
      <w:r w:rsidRPr="00157CE4">
        <w:rPr>
          <w:rFonts w:ascii="Times New Roman" w:eastAsia="宋体" w:hAnsi="Times New Roman" w:cs="Times New Roman" w:hint="eastAsia"/>
          <w:szCs w:val="24"/>
        </w:rPr>
        <w:t>IR</w:t>
      </w:r>
      <w:r w:rsidRPr="00157CE4">
        <w:rPr>
          <w:rFonts w:ascii="Times New Roman" w:eastAsia="宋体" w:hAnsi="Times New Roman" w:cs="Times New Roman" w:hint="eastAsia"/>
          <w:szCs w:val="24"/>
        </w:rPr>
        <w:t>框由</w:t>
      </w:r>
      <w:r w:rsidRPr="00157CE4">
        <w:rPr>
          <w:rFonts w:ascii="Times New Roman" w:eastAsia="宋体" w:hAnsi="Times New Roman" w:cs="Times New Roman" w:hint="eastAsia"/>
          <w:szCs w:val="24"/>
        </w:rPr>
        <w:t>2</w:t>
      </w:r>
      <w:r w:rsidRPr="00157CE4">
        <w:rPr>
          <w:rFonts w:ascii="Times New Roman" w:eastAsia="宋体" w:hAnsi="Times New Roman" w:cs="Times New Roman" w:hint="eastAsia"/>
          <w:szCs w:val="24"/>
        </w:rPr>
        <w:t>片</w:t>
      </w:r>
      <w:r w:rsidRPr="00157CE4">
        <w:rPr>
          <w:rFonts w:ascii="Times New Roman" w:eastAsia="宋体" w:hAnsi="Times New Roman" w:cs="Times New Roman" w:hint="eastAsia"/>
          <w:szCs w:val="24"/>
        </w:rPr>
        <w:t>74LS574</w:t>
      </w:r>
      <w:r w:rsidRPr="00157CE4">
        <w:rPr>
          <w:rFonts w:ascii="Times New Roman" w:eastAsia="宋体" w:hAnsi="Times New Roman" w:cs="Times New Roman" w:hint="eastAsia"/>
          <w:szCs w:val="24"/>
        </w:rPr>
        <w:t>锁存器构成</w:t>
      </w:r>
      <w:r w:rsidRPr="00157CE4">
        <w:rPr>
          <w:rFonts w:ascii="Times New Roman" w:eastAsia="宋体" w:hAnsi="Times New Roman" w:cs="Times New Roman" w:hint="eastAsia"/>
          <w:szCs w:val="24"/>
        </w:rPr>
        <w:t>16</w:t>
      </w:r>
      <w:r w:rsidRPr="00157CE4">
        <w:rPr>
          <w:rFonts w:ascii="Times New Roman" w:eastAsia="宋体" w:hAnsi="Times New Roman" w:cs="Times New Roman" w:hint="eastAsia"/>
          <w:szCs w:val="24"/>
        </w:rPr>
        <w:t>位指令寄存器，主要用于存放指令的操作码与操作数，它的输入端经指令总线（</w:t>
      </w:r>
      <w:r w:rsidRPr="00157CE4">
        <w:rPr>
          <w:rFonts w:ascii="Times New Roman" w:eastAsia="宋体" w:hAnsi="Times New Roman" w:cs="Times New Roman" w:hint="eastAsia"/>
          <w:szCs w:val="24"/>
        </w:rPr>
        <w:t>IBUS</w:t>
      </w:r>
      <w:r w:rsidRPr="00157CE4">
        <w:rPr>
          <w:rFonts w:ascii="Times New Roman" w:eastAsia="宋体" w:hAnsi="Times New Roman" w:cs="Times New Roman" w:hint="eastAsia"/>
          <w:szCs w:val="24"/>
        </w:rPr>
        <w:t>）分别与主存和数据总线构成取数通路。其锁存输出端编码产生通用寄存器地址，并指定由</w:t>
      </w:r>
      <w:r w:rsidRPr="00157CE4">
        <w:rPr>
          <w:rFonts w:ascii="Times New Roman" w:eastAsia="宋体" w:hAnsi="Times New Roman" w:cs="Times New Roman" w:hint="eastAsia"/>
          <w:szCs w:val="24"/>
        </w:rPr>
        <w:t>IR15~IR8</w:t>
      </w:r>
      <w:r w:rsidRPr="00157CE4">
        <w:rPr>
          <w:rFonts w:ascii="Times New Roman" w:eastAsia="宋体" w:hAnsi="Times New Roman" w:cs="Times New Roman" w:hint="eastAsia"/>
          <w:szCs w:val="24"/>
        </w:rPr>
        <w:t>提供内存地址。</w:t>
      </w:r>
    </w:p>
    <w:p w14:paraId="78E34E25" w14:textId="77777777" w:rsidR="00157CE4" w:rsidRPr="00157CE4" w:rsidRDefault="00157CE4">
      <w:pPr>
        <w:numPr>
          <w:ilvl w:val="0"/>
          <w:numId w:val="38"/>
        </w:numPr>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指令编译器</w:t>
      </w:r>
      <w:r w:rsidRPr="00157CE4">
        <w:rPr>
          <w:rFonts w:ascii="Times New Roman" w:eastAsia="黑体" w:hAnsi="Times New Roman" w:cs="Times New Roman" w:hint="eastAsia"/>
          <w:b/>
          <w:szCs w:val="24"/>
        </w:rPr>
        <w:t>ID</w:t>
      </w:r>
    </w:p>
    <w:p w14:paraId="4339DFD8"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图</w:t>
      </w:r>
      <w:smartTag w:uri="urn:schemas-microsoft-com:office:smarttags" w:element="chsdate">
        <w:smartTagPr>
          <w:attr w:name="IsROCDate" w:val="False"/>
          <w:attr w:name="IsLunarDate" w:val="False"/>
          <w:attr w:name="Day" w:val="11"/>
          <w:attr w:name="Month" w:val="3"/>
          <w:attr w:name="Year" w:val="2002"/>
        </w:smartTagPr>
        <w:r w:rsidRPr="00157CE4">
          <w:rPr>
            <w:rFonts w:ascii="Times New Roman" w:eastAsia="宋体" w:hAnsi="Times New Roman" w:cs="Times New Roman" w:hint="eastAsia"/>
            <w:szCs w:val="24"/>
          </w:rPr>
          <w:t>2-3-11</w:t>
        </w:r>
      </w:smartTag>
      <w:r w:rsidRPr="00157CE4">
        <w:rPr>
          <w:rFonts w:ascii="Times New Roman" w:eastAsia="宋体" w:hAnsi="Times New Roman" w:cs="Times New Roman" w:hint="eastAsia"/>
          <w:szCs w:val="24"/>
        </w:rPr>
        <w:t>所示的</w:t>
      </w:r>
      <w:r w:rsidRPr="00157CE4">
        <w:rPr>
          <w:rFonts w:ascii="Times New Roman" w:eastAsia="宋体" w:hAnsi="Times New Roman" w:cs="Times New Roman" w:hint="eastAsia"/>
          <w:szCs w:val="24"/>
        </w:rPr>
        <w:t>ID</w:t>
      </w:r>
      <w:r w:rsidRPr="00157CE4">
        <w:rPr>
          <w:rFonts w:ascii="Times New Roman" w:eastAsia="宋体" w:hAnsi="Times New Roman" w:cs="Times New Roman" w:hint="eastAsia"/>
          <w:szCs w:val="24"/>
        </w:rPr>
        <w:t>框由指令编译电路（</w:t>
      </w:r>
      <w:r w:rsidRPr="00157CE4">
        <w:rPr>
          <w:rFonts w:ascii="Times New Roman" w:eastAsia="宋体" w:hAnsi="Times New Roman" w:cs="Times New Roman" w:hint="eastAsia"/>
          <w:szCs w:val="24"/>
        </w:rPr>
        <w:t>CPLD</w:t>
      </w:r>
      <w:r w:rsidRPr="00157CE4">
        <w:rPr>
          <w:rFonts w:ascii="Times New Roman" w:eastAsia="宋体" w:hAnsi="Times New Roman" w:cs="Times New Roman" w:hint="eastAsia"/>
          <w:szCs w:val="24"/>
        </w:rPr>
        <w:t>）构成</w:t>
      </w:r>
      <w:r w:rsidRPr="00157CE4">
        <w:rPr>
          <w:rFonts w:ascii="Times New Roman" w:eastAsia="宋体" w:hAnsi="Times New Roman" w:cs="Times New Roman" w:hint="eastAsia"/>
          <w:szCs w:val="24"/>
        </w:rPr>
        <w:t>11</w:t>
      </w:r>
      <w:r w:rsidRPr="00157CE4">
        <w:rPr>
          <w:rFonts w:ascii="Times New Roman" w:eastAsia="宋体" w:hAnsi="Times New Roman" w:cs="Times New Roman" w:hint="eastAsia"/>
          <w:szCs w:val="24"/>
        </w:rPr>
        <w:t>位微地址寄存器，主要用于存放指令排序器所定义的指令起始微地址（亦可称为指令的微程序入口地址）。</w:t>
      </w:r>
      <w:r w:rsidRPr="00157CE4">
        <w:rPr>
          <w:rFonts w:ascii="Times New Roman" w:eastAsia="宋体" w:hAnsi="Times New Roman" w:cs="Times New Roman" w:hint="eastAsia"/>
          <w:szCs w:val="24"/>
        </w:rPr>
        <w:t>ID</w:t>
      </w:r>
      <w:r w:rsidRPr="00157CE4">
        <w:rPr>
          <w:rFonts w:ascii="Times New Roman" w:eastAsia="宋体" w:hAnsi="Times New Roman" w:cs="Times New Roman" w:hint="eastAsia"/>
          <w:szCs w:val="24"/>
        </w:rPr>
        <w:t>的输入端经指令总线（</w:t>
      </w:r>
      <w:r w:rsidRPr="00157CE4">
        <w:rPr>
          <w:rFonts w:ascii="Times New Roman" w:eastAsia="宋体" w:hAnsi="Times New Roman" w:cs="Times New Roman" w:hint="eastAsia"/>
          <w:szCs w:val="24"/>
        </w:rPr>
        <w:t>IBUS</w:t>
      </w:r>
      <w:r w:rsidRPr="00157CE4">
        <w:rPr>
          <w:rFonts w:ascii="Times New Roman" w:eastAsia="宋体" w:hAnsi="Times New Roman" w:cs="Times New Roman" w:hint="eastAsia"/>
          <w:szCs w:val="24"/>
        </w:rPr>
        <w:t>）分别与主存和数据总线构成取数通路。其三态输出</w:t>
      </w:r>
      <w:proofErr w:type="gramStart"/>
      <w:r w:rsidRPr="00157CE4">
        <w:rPr>
          <w:rFonts w:ascii="Times New Roman" w:eastAsia="宋体" w:hAnsi="Times New Roman" w:cs="Times New Roman" w:hint="eastAsia"/>
          <w:szCs w:val="24"/>
        </w:rPr>
        <w:t>端经微总线</w:t>
      </w:r>
      <w:proofErr w:type="gramEnd"/>
      <w:r w:rsidRPr="00157CE4">
        <w:rPr>
          <w:rFonts w:ascii="Times New Roman" w:eastAsia="宋体" w:hAnsi="Times New Roman" w:cs="Times New Roman" w:hint="eastAsia"/>
          <w:szCs w:val="24"/>
        </w:rPr>
        <w:t>（</w:t>
      </w:r>
      <w:proofErr w:type="spellStart"/>
      <w:r w:rsidRPr="00157CE4">
        <w:rPr>
          <w:rFonts w:ascii="Times New Roman" w:eastAsia="宋体" w:hAnsi="Times New Roman" w:cs="Times New Roman" w:hint="eastAsia"/>
          <w:szCs w:val="24"/>
        </w:rPr>
        <w:t>uBUS</w:t>
      </w:r>
      <w:proofErr w:type="spellEnd"/>
      <w:r w:rsidRPr="00157CE4">
        <w:rPr>
          <w:rFonts w:ascii="Times New Roman" w:eastAsia="宋体" w:hAnsi="Times New Roman" w:cs="Times New Roman" w:hint="eastAsia"/>
          <w:szCs w:val="24"/>
        </w:rPr>
        <w:t>）</w:t>
      </w:r>
      <w:r w:rsidRPr="00157CE4">
        <w:rPr>
          <w:rFonts w:ascii="Times New Roman" w:eastAsia="宋体" w:hAnsi="Times New Roman" w:cs="Times New Roman" w:hint="eastAsia"/>
          <w:szCs w:val="24"/>
        </w:rPr>
        <w:lastRenderedPageBreak/>
        <w:t>单向流入微程序计数器的输入端口，在时序电路的控制下形成与当前指令相对应的微程序入口地址。</w:t>
      </w:r>
    </w:p>
    <w:p w14:paraId="1E4D4BCB" w14:textId="77777777" w:rsidR="00157CE4" w:rsidRPr="00157CE4" w:rsidRDefault="00157CE4" w:rsidP="00157CE4">
      <w:pPr>
        <w:ind w:firstLineChars="200" w:firstLine="420"/>
        <w:rPr>
          <w:rFonts w:ascii="Times New Roman" w:eastAsia="宋体" w:hAnsi="Times New Roman" w:cs="Times New Roman" w:hint="eastAsia"/>
          <w:szCs w:val="24"/>
        </w:rPr>
      </w:pPr>
    </w:p>
    <w:p w14:paraId="16617AEC" w14:textId="77777777" w:rsidR="00157CE4" w:rsidRPr="00157CE4" w:rsidRDefault="00157CE4" w:rsidP="00157CE4">
      <w:pPr>
        <w:jc w:val="center"/>
        <w:rPr>
          <w:rFonts w:ascii="Times New Roman" w:eastAsia="黑体" w:hAnsi="Times New Roman" w:cs="Times New Roman" w:hint="eastAsia"/>
          <w:b/>
          <w:sz w:val="18"/>
          <w:szCs w:val="18"/>
        </w:rPr>
      </w:pPr>
      <w:r w:rsidRPr="00157CE4">
        <w:rPr>
          <w:rFonts w:ascii="Times New Roman" w:eastAsia="黑体" w:hAnsi="Times New Roman" w:cs="Times New Roman" w:hint="eastAsia"/>
          <w:b/>
          <w:sz w:val="18"/>
          <w:szCs w:val="18"/>
        </w:rPr>
        <w:t>指令排序格式</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6"/>
        <w:gridCol w:w="649"/>
        <w:gridCol w:w="541"/>
        <w:gridCol w:w="541"/>
        <w:gridCol w:w="541"/>
        <w:gridCol w:w="541"/>
        <w:gridCol w:w="541"/>
        <w:gridCol w:w="541"/>
        <w:gridCol w:w="541"/>
        <w:gridCol w:w="541"/>
        <w:gridCol w:w="541"/>
        <w:gridCol w:w="541"/>
      </w:tblGrid>
      <w:tr w:rsidR="00157CE4" w:rsidRPr="00157CE4" w14:paraId="5400CAF1" w14:textId="77777777" w:rsidTr="0037492E">
        <w:tblPrEx>
          <w:tblCellMar>
            <w:top w:w="0" w:type="dxa"/>
            <w:left w:w="0" w:type="dxa"/>
            <w:bottom w:w="0" w:type="dxa"/>
            <w:right w:w="0" w:type="dxa"/>
          </w:tblCellMar>
        </w:tblPrEx>
        <w:trPr>
          <w:trHeight w:val="387"/>
          <w:jc w:val="center"/>
        </w:trPr>
        <w:tc>
          <w:tcPr>
            <w:tcW w:w="936" w:type="dxa"/>
            <w:vAlign w:val="center"/>
          </w:tcPr>
          <w:p w14:paraId="34B570D9" w14:textId="77777777" w:rsidR="00157CE4" w:rsidRPr="00157CE4" w:rsidRDefault="00157CE4" w:rsidP="00157CE4">
            <w:pPr>
              <w:jc w:val="center"/>
              <w:rPr>
                <w:rFonts w:ascii="Courier New" w:eastAsia="宋体" w:hAnsi="Courier New" w:cs="Courier New" w:hint="eastAsia"/>
                <w:sz w:val="18"/>
                <w:szCs w:val="18"/>
              </w:rPr>
            </w:pPr>
            <w:r w:rsidRPr="00157CE4">
              <w:rPr>
                <w:rFonts w:ascii="Courier New" w:eastAsia="宋体" w:hAnsi="Courier New" w:cs="Courier New" w:hint="eastAsia"/>
                <w:sz w:val="18"/>
                <w:szCs w:val="18"/>
              </w:rPr>
              <w:t>微总线</w:t>
            </w:r>
          </w:p>
        </w:tc>
        <w:tc>
          <w:tcPr>
            <w:tcW w:w="649" w:type="dxa"/>
            <w:vAlign w:val="center"/>
          </w:tcPr>
          <w:p w14:paraId="2FB708C1"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ud10</w:t>
            </w:r>
          </w:p>
        </w:tc>
        <w:tc>
          <w:tcPr>
            <w:tcW w:w="541" w:type="dxa"/>
            <w:vAlign w:val="center"/>
          </w:tcPr>
          <w:p w14:paraId="1BD79860"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Ud9</w:t>
            </w:r>
          </w:p>
        </w:tc>
        <w:tc>
          <w:tcPr>
            <w:tcW w:w="541" w:type="dxa"/>
            <w:vAlign w:val="center"/>
          </w:tcPr>
          <w:p w14:paraId="38FD608F"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Ud8</w:t>
            </w:r>
          </w:p>
        </w:tc>
        <w:tc>
          <w:tcPr>
            <w:tcW w:w="541" w:type="dxa"/>
            <w:vAlign w:val="center"/>
          </w:tcPr>
          <w:p w14:paraId="6B6E24F0"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ud7</w:t>
            </w:r>
          </w:p>
        </w:tc>
        <w:tc>
          <w:tcPr>
            <w:tcW w:w="541" w:type="dxa"/>
            <w:vAlign w:val="center"/>
          </w:tcPr>
          <w:p w14:paraId="7B8C06F7"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ud6</w:t>
            </w:r>
          </w:p>
        </w:tc>
        <w:tc>
          <w:tcPr>
            <w:tcW w:w="541" w:type="dxa"/>
            <w:vAlign w:val="center"/>
          </w:tcPr>
          <w:p w14:paraId="45F434A1"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ud5</w:t>
            </w:r>
          </w:p>
        </w:tc>
        <w:tc>
          <w:tcPr>
            <w:tcW w:w="541" w:type="dxa"/>
            <w:vAlign w:val="center"/>
          </w:tcPr>
          <w:p w14:paraId="4493EAEA"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ud4</w:t>
            </w:r>
          </w:p>
        </w:tc>
        <w:tc>
          <w:tcPr>
            <w:tcW w:w="541" w:type="dxa"/>
            <w:vAlign w:val="center"/>
          </w:tcPr>
          <w:p w14:paraId="79A7F875"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ud3</w:t>
            </w:r>
          </w:p>
        </w:tc>
        <w:tc>
          <w:tcPr>
            <w:tcW w:w="541" w:type="dxa"/>
            <w:vAlign w:val="center"/>
          </w:tcPr>
          <w:p w14:paraId="3BF39E75"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ud2</w:t>
            </w:r>
          </w:p>
        </w:tc>
        <w:tc>
          <w:tcPr>
            <w:tcW w:w="541" w:type="dxa"/>
            <w:vAlign w:val="center"/>
          </w:tcPr>
          <w:p w14:paraId="0C12D562"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ud1</w:t>
            </w:r>
          </w:p>
        </w:tc>
        <w:tc>
          <w:tcPr>
            <w:tcW w:w="541" w:type="dxa"/>
            <w:vAlign w:val="center"/>
          </w:tcPr>
          <w:p w14:paraId="4990D323"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ud0</w:t>
            </w:r>
          </w:p>
        </w:tc>
      </w:tr>
      <w:tr w:rsidR="00157CE4" w:rsidRPr="00157CE4" w14:paraId="013EB036" w14:textId="77777777" w:rsidTr="0037492E">
        <w:tblPrEx>
          <w:tblCellMar>
            <w:top w:w="0" w:type="dxa"/>
            <w:left w:w="0" w:type="dxa"/>
            <w:bottom w:w="0" w:type="dxa"/>
            <w:right w:w="0" w:type="dxa"/>
          </w:tblCellMar>
        </w:tblPrEx>
        <w:trPr>
          <w:trHeight w:val="406"/>
          <w:jc w:val="center"/>
        </w:trPr>
        <w:tc>
          <w:tcPr>
            <w:tcW w:w="936" w:type="dxa"/>
            <w:vAlign w:val="center"/>
          </w:tcPr>
          <w:p w14:paraId="3D76689A" w14:textId="77777777" w:rsidR="00157CE4" w:rsidRPr="00157CE4" w:rsidRDefault="00157CE4" w:rsidP="00157CE4">
            <w:pPr>
              <w:jc w:val="center"/>
              <w:rPr>
                <w:rFonts w:ascii="Courier New" w:eastAsia="宋体" w:hAnsi="Courier New" w:cs="Courier New" w:hint="eastAsia"/>
                <w:sz w:val="18"/>
                <w:szCs w:val="18"/>
              </w:rPr>
            </w:pPr>
            <w:r w:rsidRPr="00157CE4">
              <w:rPr>
                <w:rFonts w:ascii="Courier New" w:eastAsia="宋体" w:hAnsi="Courier New" w:cs="Courier New" w:hint="eastAsia"/>
                <w:sz w:val="18"/>
                <w:szCs w:val="18"/>
              </w:rPr>
              <w:t>指令总线</w:t>
            </w:r>
          </w:p>
        </w:tc>
        <w:tc>
          <w:tcPr>
            <w:tcW w:w="649" w:type="dxa"/>
            <w:vAlign w:val="center"/>
          </w:tcPr>
          <w:p w14:paraId="0297A8C0"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1</w:t>
            </w:r>
          </w:p>
        </w:tc>
        <w:tc>
          <w:tcPr>
            <w:tcW w:w="541" w:type="dxa"/>
            <w:vAlign w:val="center"/>
          </w:tcPr>
          <w:p w14:paraId="0F318833"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1</w:t>
            </w:r>
          </w:p>
        </w:tc>
        <w:tc>
          <w:tcPr>
            <w:tcW w:w="541" w:type="dxa"/>
            <w:vAlign w:val="center"/>
          </w:tcPr>
          <w:p w14:paraId="7A42B3B7"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Id7</w:t>
            </w:r>
          </w:p>
        </w:tc>
        <w:tc>
          <w:tcPr>
            <w:tcW w:w="541" w:type="dxa"/>
            <w:vAlign w:val="center"/>
          </w:tcPr>
          <w:p w14:paraId="6BF5643F"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id6</w:t>
            </w:r>
          </w:p>
        </w:tc>
        <w:tc>
          <w:tcPr>
            <w:tcW w:w="541" w:type="dxa"/>
            <w:vAlign w:val="center"/>
          </w:tcPr>
          <w:p w14:paraId="4013ACF6"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id5</w:t>
            </w:r>
          </w:p>
        </w:tc>
        <w:tc>
          <w:tcPr>
            <w:tcW w:w="541" w:type="dxa"/>
            <w:vAlign w:val="center"/>
          </w:tcPr>
          <w:p w14:paraId="4DDF3EBF"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id4</w:t>
            </w:r>
          </w:p>
        </w:tc>
        <w:tc>
          <w:tcPr>
            <w:tcW w:w="541" w:type="dxa"/>
            <w:vAlign w:val="center"/>
          </w:tcPr>
          <w:p w14:paraId="0876F603"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id3</w:t>
            </w:r>
          </w:p>
        </w:tc>
        <w:tc>
          <w:tcPr>
            <w:tcW w:w="541" w:type="dxa"/>
            <w:vAlign w:val="center"/>
          </w:tcPr>
          <w:p w14:paraId="56C895A6"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id2</w:t>
            </w:r>
          </w:p>
        </w:tc>
        <w:tc>
          <w:tcPr>
            <w:tcW w:w="541" w:type="dxa"/>
            <w:vAlign w:val="center"/>
          </w:tcPr>
          <w:p w14:paraId="6821E2DC"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id1</w:t>
            </w:r>
          </w:p>
        </w:tc>
        <w:tc>
          <w:tcPr>
            <w:tcW w:w="541" w:type="dxa"/>
            <w:vAlign w:val="center"/>
          </w:tcPr>
          <w:p w14:paraId="7708FECA"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id0</w:t>
            </w:r>
          </w:p>
        </w:tc>
        <w:tc>
          <w:tcPr>
            <w:tcW w:w="541" w:type="dxa"/>
            <w:vAlign w:val="center"/>
          </w:tcPr>
          <w:p w14:paraId="2F2388AA" w14:textId="77777777" w:rsidR="00157CE4" w:rsidRPr="00157CE4" w:rsidRDefault="00157CE4" w:rsidP="00157CE4">
            <w:pPr>
              <w:jc w:val="center"/>
              <w:rPr>
                <w:rFonts w:ascii="Courier New" w:eastAsia="宋体" w:hAnsi="Courier New" w:cs="Courier New" w:hint="eastAsia"/>
                <w:sz w:val="18"/>
                <w:szCs w:val="18"/>
              </w:rPr>
            </w:pPr>
            <w:r w:rsidRPr="00157CE4">
              <w:rPr>
                <w:rFonts w:ascii="Courier New" w:eastAsia="宋体" w:hAnsi="Courier New" w:cs="Courier New" w:hint="eastAsia"/>
                <w:sz w:val="18"/>
                <w:szCs w:val="18"/>
              </w:rPr>
              <w:t>0</w:t>
            </w:r>
          </w:p>
        </w:tc>
      </w:tr>
    </w:tbl>
    <w:p w14:paraId="5CFAC1E9" w14:textId="77777777" w:rsidR="00157CE4" w:rsidRPr="00157CE4" w:rsidRDefault="00157CE4" w:rsidP="00157CE4">
      <w:pPr>
        <w:ind w:firstLineChars="200" w:firstLine="420"/>
        <w:rPr>
          <w:rFonts w:ascii="Times New Roman" w:eastAsia="宋体" w:hAnsi="Times New Roman" w:cs="Times New Roman" w:hint="eastAsia"/>
          <w:szCs w:val="24"/>
        </w:rPr>
      </w:pPr>
    </w:p>
    <w:p w14:paraId="1AEDEDA0"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由指令排序格式可知，本装置微控制器在“取指”时按“字节”排序，指令系统微程序入口地址的</w:t>
      </w:r>
      <w:proofErr w:type="gramStart"/>
      <w:r w:rsidRPr="00157CE4">
        <w:rPr>
          <w:rFonts w:ascii="Times New Roman" w:eastAsia="宋体" w:hAnsi="Times New Roman" w:cs="Times New Roman" w:hint="eastAsia"/>
          <w:szCs w:val="24"/>
        </w:rPr>
        <w:t>寻范围</w:t>
      </w:r>
      <w:proofErr w:type="gramEnd"/>
      <w:r w:rsidRPr="00157CE4">
        <w:rPr>
          <w:rFonts w:ascii="Times New Roman" w:eastAsia="宋体" w:hAnsi="Times New Roman" w:cs="Times New Roman" w:hint="eastAsia"/>
          <w:szCs w:val="24"/>
        </w:rPr>
        <w:t>为</w:t>
      </w:r>
      <w:r w:rsidRPr="00157CE4">
        <w:rPr>
          <w:rFonts w:ascii="Times New Roman" w:eastAsia="宋体" w:hAnsi="Times New Roman" w:cs="Times New Roman" w:hint="eastAsia"/>
          <w:szCs w:val="24"/>
        </w:rPr>
        <w:t>600~7FFh</w:t>
      </w:r>
      <w:r w:rsidRPr="00157CE4">
        <w:rPr>
          <w:rFonts w:ascii="Times New Roman" w:eastAsia="宋体" w:hAnsi="Times New Roman" w:cs="Times New Roman" w:hint="eastAsia"/>
          <w:szCs w:val="24"/>
        </w:rPr>
        <w:t>，最多可支撑</w:t>
      </w:r>
      <w:r w:rsidRPr="00157CE4">
        <w:rPr>
          <w:rFonts w:ascii="Times New Roman" w:eastAsia="宋体" w:hAnsi="Times New Roman" w:cs="Times New Roman" w:hint="eastAsia"/>
          <w:szCs w:val="24"/>
        </w:rPr>
        <w:t>256</w:t>
      </w:r>
      <w:r w:rsidRPr="00157CE4">
        <w:rPr>
          <w:rFonts w:ascii="Times New Roman" w:eastAsia="宋体" w:hAnsi="Times New Roman" w:cs="Times New Roman" w:hint="eastAsia"/>
          <w:szCs w:val="24"/>
        </w:rPr>
        <w:t>条指令的微运行，其容纳率达通用计算机控制器的设计水准。控制器支持指令的变长编码，在模型机的设计与实现中，可根据指令的容纳率动态编制与确定机器指令中操作码的长度（简称指令段）。指令段通常存放在机器指令起始字节的高端。</w:t>
      </w:r>
      <w:proofErr w:type="gramStart"/>
      <w:r w:rsidRPr="00157CE4">
        <w:rPr>
          <w:rFonts w:ascii="Times New Roman" w:eastAsia="宋体" w:hAnsi="Times New Roman" w:cs="Times New Roman" w:hint="eastAsia"/>
          <w:szCs w:val="24"/>
        </w:rPr>
        <w:t>在取指时</w:t>
      </w:r>
      <w:proofErr w:type="gramEnd"/>
      <w:r w:rsidRPr="00157CE4">
        <w:rPr>
          <w:rFonts w:ascii="Times New Roman" w:eastAsia="宋体" w:hAnsi="Times New Roman" w:cs="Times New Roman" w:hint="eastAsia"/>
          <w:szCs w:val="24"/>
        </w:rPr>
        <w:t>用“与逻辑”保留指令段屏敝地址段，例如设计一个八条以下的指令系统模型机，它的指令段长度为三位，存放在机器指令起始字节的“</w:t>
      </w:r>
      <w:r w:rsidRPr="00157CE4">
        <w:rPr>
          <w:rFonts w:ascii="Times New Roman" w:eastAsia="宋体" w:hAnsi="Times New Roman" w:cs="Times New Roman" w:hint="eastAsia"/>
          <w:szCs w:val="24"/>
        </w:rPr>
        <w:t>D7~D5</w:t>
      </w:r>
      <w:r w:rsidRPr="00157CE4">
        <w:rPr>
          <w:rFonts w:ascii="Times New Roman" w:eastAsia="宋体" w:hAnsi="Times New Roman" w:cs="Times New Roman" w:hint="eastAsia"/>
          <w:szCs w:val="24"/>
        </w:rPr>
        <w:t>”位置，形成下表：</w:t>
      </w:r>
    </w:p>
    <w:p w14:paraId="34C1DA3C" w14:textId="77777777" w:rsidR="00157CE4" w:rsidRPr="00157CE4" w:rsidRDefault="00157CE4" w:rsidP="00157CE4">
      <w:pPr>
        <w:ind w:firstLineChars="200" w:firstLine="420"/>
        <w:rPr>
          <w:rFonts w:ascii="Times New Roman" w:eastAsia="宋体" w:hAnsi="Times New Roman" w:cs="Times New Roman" w:hint="eastAsia"/>
          <w:szCs w:val="24"/>
        </w:rPr>
      </w:pPr>
    </w:p>
    <w:p w14:paraId="0BDDF1BD" w14:textId="77777777" w:rsidR="00157CE4" w:rsidRPr="00157CE4" w:rsidRDefault="00157CE4" w:rsidP="00157CE4">
      <w:pPr>
        <w:jc w:val="center"/>
        <w:rPr>
          <w:rFonts w:ascii="Times New Roman" w:eastAsia="黑体" w:hAnsi="Times New Roman" w:cs="Times New Roman" w:hint="eastAsia"/>
          <w:b/>
          <w:sz w:val="18"/>
          <w:szCs w:val="18"/>
        </w:rPr>
      </w:pPr>
      <w:r w:rsidRPr="00157CE4">
        <w:rPr>
          <w:rFonts w:ascii="Times New Roman" w:eastAsia="黑体" w:hAnsi="Times New Roman" w:cs="Times New Roman" w:hint="eastAsia"/>
          <w:b/>
          <w:sz w:val="18"/>
          <w:szCs w:val="18"/>
        </w:rPr>
        <w:t>三操作码指令排序格式</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6"/>
        <w:gridCol w:w="649"/>
        <w:gridCol w:w="541"/>
        <w:gridCol w:w="541"/>
        <w:gridCol w:w="541"/>
        <w:gridCol w:w="541"/>
        <w:gridCol w:w="541"/>
        <w:gridCol w:w="541"/>
        <w:gridCol w:w="541"/>
        <w:gridCol w:w="541"/>
        <w:gridCol w:w="541"/>
        <w:gridCol w:w="541"/>
      </w:tblGrid>
      <w:tr w:rsidR="00157CE4" w:rsidRPr="00157CE4" w14:paraId="7705A544" w14:textId="77777777" w:rsidTr="0037492E">
        <w:tblPrEx>
          <w:tblCellMar>
            <w:top w:w="0" w:type="dxa"/>
            <w:left w:w="0" w:type="dxa"/>
            <w:bottom w:w="0" w:type="dxa"/>
            <w:right w:w="0" w:type="dxa"/>
          </w:tblCellMar>
        </w:tblPrEx>
        <w:trPr>
          <w:trHeight w:val="387"/>
          <w:jc w:val="center"/>
        </w:trPr>
        <w:tc>
          <w:tcPr>
            <w:tcW w:w="936" w:type="dxa"/>
            <w:vAlign w:val="center"/>
          </w:tcPr>
          <w:p w14:paraId="5C8F8D24" w14:textId="77777777" w:rsidR="00157CE4" w:rsidRPr="00157CE4" w:rsidRDefault="00157CE4" w:rsidP="00157CE4">
            <w:pPr>
              <w:jc w:val="center"/>
              <w:rPr>
                <w:rFonts w:ascii="Courier New" w:eastAsia="宋体" w:hAnsi="Courier New" w:cs="Courier New" w:hint="eastAsia"/>
                <w:sz w:val="18"/>
                <w:szCs w:val="18"/>
              </w:rPr>
            </w:pPr>
            <w:r w:rsidRPr="00157CE4">
              <w:rPr>
                <w:rFonts w:ascii="Courier New" w:eastAsia="宋体" w:hAnsi="Courier New" w:cs="Courier New" w:hint="eastAsia"/>
                <w:sz w:val="18"/>
                <w:szCs w:val="18"/>
              </w:rPr>
              <w:t>微总线</w:t>
            </w:r>
          </w:p>
        </w:tc>
        <w:tc>
          <w:tcPr>
            <w:tcW w:w="649" w:type="dxa"/>
            <w:vAlign w:val="center"/>
          </w:tcPr>
          <w:p w14:paraId="0A2681BD"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ud10</w:t>
            </w:r>
          </w:p>
        </w:tc>
        <w:tc>
          <w:tcPr>
            <w:tcW w:w="541" w:type="dxa"/>
            <w:vAlign w:val="center"/>
          </w:tcPr>
          <w:p w14:paraId="024BD31B"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Ud9</w:t>
            </w:r>
          </w:p>
        </w:tc>
        <w:tc>
          <w:tcPr>
            <w:tcW w:w="541" w:type="dxa"/>
            <w:vAlign w:val="center"/>
          </w:tcPr>
          <w:p w14:paraId="31EE6310"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ud8</w:t>
            </w:r>
          </w:p>
        </w:tc>
        <w:tc>
          <w:tcPr>
            <w:tcW w:w="541" w:type="dxa"/>
            <w:vAlign w:val="center"/>
          </w:tcPr>
          <w:p w14:paraId="215B35C2"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ud7</w:t>
            </w:r>
          </w:p>
        </w:tc>
        <w:tc>
          <w:tcPr>
            <w:tcW w:w="541" w:type="dxa"/>
            <w:vAlign w:val="center"/>
          </w:tcPr>
          <w:p w14:paraId="432A0EE5"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ud6</w:t>
            </w:r>
          </w:p>
        </w:tc>
        <w:tc>
          <w:tcPr>
            <w:tcW w:w="541" w:type="dxa"/>
            <w:vAlign w:val="center"/>
          </w:tcPr>
          <w:p w14:paraId="3F8A429B"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Ud5</w:t>
            </w:r>
          </w:p>
        </w:tc>
        <w:tc>
          <w:tcPr>
            <w:tcW w:w="541" w:type="dxa"/>
            <w:vAlign w:val="center"/>
          </w:tcPr>
          <w:p w14:paraId="3629FEDD"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ud4</w:t>
            </w:r>
          </w:p>
        </w:tc>
        <w:tc>
          <w:tcPr>
            <w:tcW w:w="541" w:type="dxa"/>
            <w:vAlign w:val="center"/>
          </w:tcPr>
          <w:p w14:paraId="042333DD"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ud3</w:t>
            </w:r>
          </w:p>
        </w:tc>
        <w:tc>
          <w:tcPr>
            <w:tcW w:w="541" w:type="dxa"/>
            <w:vAlign w:val="center"/>
          </w:tcPr>
          <w:p w14:paraId="55895503"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ud2</w:t>
            </w:r>
          </w:p>
        </w:tc>
        <w:tc>
          <w:tcPr>
            <w:tcW w:w="541" w:type="dxa"/>
            <w:vAlign w:val="center"/>
          </w:tcPr>
          <w:p w14:paraId="108F48FB"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ud1</w:t>
            </w:r>
          </w:p>
        </w:tc>
        <w:tc>
          <w:tcPr>
            <w:tcW w:w="541" w:type="dxa"/>
            <w:vAlign w:val="center"/>
          </w:tcPr>
          <w:p w14:paraId="63EF8672"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ud0</w:t>
            </w:r>
          </w:p>
        </w:tc>
      </w:tr>
      <w:tr w:rsidR="00157CE4" w:rsidRPr="00157CE4" w14:paraId="71CCE367" w14:textId="77777777" w:rsidTr="0037492E">
        <w:tblPrEx>
          <w:tblCellMar>
            <w:top w:w="0" w:type="dxa"/>
            <w:left w:w="0" w:type="dxa"/>
            <w:bottom w:w="0" w:type="dxa"/>
            <w:right w:w="0" w:type="dxa"/>
          </w:tblCellMar>
        </w:tblPrEx>
        <w:trPr>
          <w:trHeight w:val="406"/>
          <w:jc w:val="center"/>
        </w:trPr>
        <w:tc>
          <w:tcPr>
            <w:tcW w:w="936" w:type="dxa"/>
            <w:vAlign w:val="center"/>
          </w:tcPr>
          <w:p w14:paraId="2EA22A73" w14:textId="77777777" w:rsidR="00157CE4" w:rsidRPr="00157CE4" w:rsidRDefault="00157CE4" w:rsidP="00157CE4">
            <w:pPr>
              <w:jc w:val="center"/>
              <w:rPr>
                <w:rFonts w:ascii="Courier New" w:eastAsia="宋体" w:hAnsi="Courier New" w:cs="Courier New" w:hint="eastAsia"/>
                <w:sz w:val="18"/>
                <w:szCs w:val="18"/>
              </w:rPr>
            </w:pPr>
            <w:r w:rsidRPr="00157CE4">
              <w:rPr>
                <w:rFonts w:ascii="Courier New" w:eastAsia="宋体" w:hAnsi="Courier New" w:cs="Courier New" w:hint="eastAsia"/>
                <w:sz w:val="18"/>
                <w:szCs w:val="18"/>
              </w:rPr>
              <w:t>指令总线</w:t>
            </w:r>
          </w:p>
        </w:tc>
        <w:tc>
          <w:tcPr>
            <w:tcW w:w="649" w:type="dxa"/>
            <w:vAlign w:val="center"/>
          </w:tcPr>
          <w:p w14:paraId="1E43444A"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1</w:t>
            </w:r>
          </w:p>
        </w:tc>
        <w:tc>
          <w:tcPr>
            <w:tcW w:w="541" w:type="dxa"/>
            <w:vAlign w:val="center"/>
          </w:tcPr>
          <w:p w14:paraId="159F7B70"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1</w:t>
            </w:r>
          </w:p>
        </w:tc>
        <w:tc>
          <w:tcPr>
            <w:tcW w:w="541" w:type="dxa"/>
            <w:vAlign w:val="center"/>
          </w:tcPr>
          <w:p w14:paraId="224F4624"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id7</w:t>
            </w:r>
          </w:p>
        </w:tc>
        <w:tc>
          <w:tcPr>
            <w:tcW w:w="541" w:type="dxa"/>
            <w:vAlign w:val="center"/>
          </w:tcPr>
          <w:p w14:paraId="56428D5F"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id6</w:t>
            </w:r>
          </w:p>
        </w:tc>
        <w:tc>
          <w:tcPr>
            <w:tcW w:w="541" w:type="dxa"/>
            <w:vAlign w:val="center"/>
          </w:tcPr>
          <w:p w14:paraId="52365B7D"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sz w:val="18"/>
                <w:szCs w:val="18"/>
              </w:rPr>
              <w:t>id5</w:t>
            </w:r>
          </w:p>
        </w:tc>
        <w:tc>
          <w:tcPr>
            <w:tcW w:w="541" w:type="dxa"/>
            <w:vAlign w:val="center"/>
          </w:tcPr>
          <w:p w14:paraId="0A60AC6C"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hint="eastAsia"/>
                <w:sz w:val="18"/>
                <w:szCs w:val="18"/>
              </w:rPr>
              <w:t>0</w:t>
            </w:r>
          </w:p>
        </w:tc>
        <w:tc>
          <w:tcPr>
            <w:tcW w:w="541" w:type="dxa"/>
            <w:vAlign w:val="center"/>
          </w:tcPr>
          <w:p w14:paraId="39C34ED3"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hint="eastAsia"/>
                <w:sz w:val="18"/>
                <w:szCs w:val="18"/>
              </w:rPr>
              <w:t>0</w:t>
            </w:r>
          </w:p>
        </w:tc>
        <w:tc>
          <w:tcPr>
            <w:tcW w:w="541" w:type="dxa"/>
            <w:vAlign w:val="center"/>
          </w:tcPr>
          <w:p w14:paraId="14B3D936"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hint="eastAsia"/>
                <w:sz w:val="18"/>
                <w:szCs w:val="18"/>
              </w:rPr>
              <w:t>0</w:t>
            </w:r>
          </w:p>
        </w:tc>
        <w:tc>
          <w:tcPr>
            <w:tcW w:w="541" w:type="dxa"/>
            <w:vAlign w:val="center"/>
          </w:tcPr>
          <w:p w14:paraId="52A096F3"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hint="eastAsia"/>
                <w:sz w:val="18"/>
                <w:szCs w:val="18"/>
              </w:rPr>
              <w:t>0</w:t>
            </w:r>
          </w:p>
        </w:tc>
        <w:tc>
          <w:tcPr>
            <w:tcW w:w="541" w:type="dxa"/>
            <w:vAlign w:val="center"/>
          </w:tcPr>
          <w:p w14:paraId="75CBDA2A" w14:textId="77777777" w:rsidR="00157CE4" w:rsidRPr="00157CE4" w:rsidRDefault="00157CE4" w:rsidP="00157CE4">
            <w:pPr>
              <w:jc w:val="center"/>
              <w:rPr>
                <w:rFonts w:ascii="Courier New" w:eastAsia="宋体" w:hAnsi="Courier New" w:cs="Courier New"/>
                <w:sz w:val="18"/>
                <w:szCs w:val="18"/>
              </w:rPr>
            </w:pPr>
            <w:r w:rsidRPr="00157CE4">
              <w:rPr>
                <w:rFonts w:ascii="Courier New" w:eastAsia="宋体" w:hAnsi="Courier New" w:cs="Courier New" w:hint="eastAsia"/>
                <w:sz w:val="18"/>
                <w:szCs w:val="18"/>
              </w:rPr>
              <w:t>0</w:t>
            </w:r>
          </w:p>
        </w:tc>
        <w:tc>
          <w:tcPr>
            <w:tcW w:w="541" w:type="dxa"/>
            <w:vAlign w:val="center"/>
          </w:tcPr>
          <w:p w14:paraId="287D810F" w14:textId="77777777" w:rsidR="00157CE4" w:rsidRPr="00157CE4" w:rsidRDefault="00157CE4" w:rsidP="00157CE4">
            <w:pPr>
              <w:jc w:val="center"/>
              <w:rPr>
                <w:rFonts w:ascii="Courier New" w:eastAsia="宋体" w:hAnsi="Courier New" w:cs="Courier New" w:hint="eastAsia"/>
                <w:sz w:val="18"/>
                <w:szCs w:val="18"/>
              </w:rPr>
            </w:pPr>
            <w:r w:rsidRPr="00157CE4">
              <w:rPr>
                <w:rFonts w:ascii="Courier New" w:eastAsia="宋体" w:hAnsi="Courier New" w:cs="Courier New" w:hint="eastAsia"/>
                <w:sz w:val="18"/>
                <w:szCs w:val="18"/>
              </w:rPr>
              <w:t>0</w:t>
            </w:r>
          </w:p>
        </w:tc>
      </w:tr>
    </w:tbl>
    <w:p w14:paraId="5C3CE725" w14:textId="77777777" w:rsidR="00157CE4" w:rsidRPr="00157CE4" w:rsidRDefault="00157CE4" w:rsidP="00157CE4">
      <w:pPr>
        <w:ind w:firstLineChars="200" w:firstLine="420"/>
        <w:rPr>
          <w:rFonts w:ascii="Times New Roman" w:eastAsia="宋体" w:hAnsi="Times New Roman" w:cs="Times New Roman" w:hint="eastAsia"/>
          <w:szCs w:val="24"/>
        </w:rPr>
      </w:pPr>
    </w:p>
    <w:p w14:paraId="277C52AE"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上表可产生</w:t>
      </w:r>
      <w:r w:rsidRPr="00157CE4">
        <w:rPr>
          <w:rFonts w:ascii="Times New Roman" w:eastAsia="宋体" w:hAnsi="Times New Roman" w:cs="Times New Roman"/>
          <w:szCs w:val="21"/>
        </w:rPr>
        <w:t>7</w:t>
      </w:r>
      <w:r w:rsidRPr="00157CE4">
        <w:rPr>
          <w:rFonts w:ascii="Times New Roman" w:eastAsia="宋体" w:hAnsi="Times New Roman" w:cs="Times New Roman" w:hint="eastAsia"/>
          <w:szCs w:val="21"/>
        </w:rPr>
        <w:t>C</w:t>
      </w:r>
      <w:r w:rsidRPr="00157CE4">
        <w:rPr>
          <w:rFonts w:ascii="Times New Roman" w:eastAsia="宋体" w:hAnsi="Times New Roman" w:cs="Times New Roman"/>
          <w:szCs w:val="21"/>
        </w:rPr>
        <w:t>0</w:t>
      </w:r>
      <w:r w:rsidRPr="00157CE4">
        <w:rPr>
          <w:rFonts w:ascii="Times New Roman" w:eastAsia="宋体" w:hAnsi="Times New Roman" w:cs="Times New Roman" w:hint="eastAsia"/>
          <w:szCs w:val="21"/>
        </w:rPr>
        <w:t>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780</w:t>
      </w:r>
      <w:r w:rsidRPr="00157CE4">
        <w:rPr>
          <w:rFonts w:ascii="Times New Roman" w:eastAsia="宋体" w:hAnsi="Times New Roman" w:cs="Times New Roman" w:hint="eastAsia"/>
          <w:szCs w:val="21"/>
        </w:rPr>
        <w:t>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740</w:t>
      </w:r>
      <w:r w:rsidRPr="00157CE4">
        <w:rPr>
          <w:rFonts w:ascii="Times New Roman" w:eastAsia="宋体" w:hAnsi="Times New Roman" w:cs="Times New Roman" w:hint="eastAsia"/>
          <w:szCs w:val="21"/>
        </w:rPr>
        <w:t>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700</w:t>
      </w:r>
      <w:r w:rsidRPr="00157CE4">
        <w:rPr>
          <w:rFonts w:ascii="Times New Roman" w:eastAsia="宋体" w:hAnsi="Times New Roman" w:cs="Times New Roman" w:hint="eastAsia"/>
          <w:szCs w:val="21"/>
        </w:rPr>
        <w:t>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6</w:t>
      </w:r>
      <w:r w:rsidRPr="00157CE4">
        <w:rPr>
          <w:rFonts w:ascii="Times New Roman" w:eastAsia="宋体" w:hAnsi="Times New Roman" w:cs="Times New Roman" w:hint="eastAsia"/>
          <w:szCs w:val="21"/>
        </w:rPr>
        <w:t>C</w:t>
      </w:r>
      <w:r w:rsidRPr="00157CE4">
        <w:rPr>
          <w:rFonts w:ascii="Times New Roman" w:eastAsia="宋体" w:hAnsi="Times New Roman" w:cs="Times New Roman"/>
          <w:szCs w:val="21"/>
        </w:rPr>
        <w:t>0</w:t>
      </w:r>
      <w:r w:rsidRPr="00157CE4">
        <w:rPr>
          <w:rFonts w:ascii="Times New Roman" w:eastAsia="宋体" w:hAnsi="Times New Roman" w:cs="Times New Roman" w:hint="eastAsia"/>
          <w:szCs w:val="21"/>
        </w:rPr>
        <w:t>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680</w:t>
      </w:r>
      <w:r w:rsidRPr="00157CE4">
        <w:rPr>
          <w:rFonts w:ascii="Times New Roman" w:eastAsia="宋体" w:hAnsi="Times New Roman" w:cs="Times New Roman" w:hint="eastAsia"/>
          <w:szCs w:val="21"/>
        </w:rPr>
        <w:t>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640</w:t>
      </w:r>
      <w:r w:rsidRPr="00157CE4">
        <w:rPr>
          <w:rFonts w:ascii="Times New Roman" w:eastAsia="宋体" w:hAnsi="Times New Roman" w:cs="Times New Roman" w:hint="eastAsia"/>
          <w:szCs w:val="21"/>
        </w:rPr>
        <w:t>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600</w:t>
      </w:r>
      <w:r w:rsidRPr="00157CE4">
        <w:rPr>
          <w:rFonts w:ascii="Times New Roman" w:eastAsia="宋体" w:hAnsi="Times New Roman" w:cs="Times New Roman" w:hint="eastAsia"/>
          <w:szCs w:val="21"/>
        </w:rPr>
        <w:t>h</w:t>
      </w:r>
      <w:r w:rsidRPr="00157CE4">
        <w:rPr>
          <w:rFonts w:ascii="Times New Roman" w:eastAsia="宋体" w:hAnsi="Times New Roman" w:cs="Times New Roman" w:hint="eastAsia"/>
          <w:szCs w:val="24"/>
        </w:rPr>
        <w:t>共八个微程序入口地址，分别对应机器指令的</w:t>
      </w:r>
      <w:r w:rsidRPr="00157CE4">
        <w:rPr>
          <w:rFonts w:ascii="Times New Roman" w:eastAsia="宋体" w:hAnsi="Times New Roman" w:cs="Times New Roman" w:hint="eastAsia"/>
          <w:szCs w:val="21"/>
        </w:rPr>
        <w:t>E</w:t>
      </w:r>
      <w:r w:rsidRPr="00157CE4">
        <w:rPr>
          <w:rFonts w:ascii="Times New Roman" w:eastAsia="宋体" w:hAnsi="Times New Roman" w:cs="Times New Roman"/>
          <w:szCs w:val="21"/>
        </w:rPr>
        <w:t>0h</w:t>
      </w:r>
      <w:r w:rsidRPr="00157CE4">
        <w:rPr>
          <w:rFonts w:ascii="Times New Roman" w:eastAsia="宋体" w:hAnsi="Times New Roman" w:cs="Times New Roman" w:hint="eastAsia"/>
          <w:szCs w:val="21"/>
        </w:rPr>
        <w:t>、</w:t>
      </w:r>
      <w:r w:rsidRPr="00157CE4">
        <w:rPr>
          <w:rFonts w:ascii="Times New Roman" w:eastAsia="宋体" w:hAnsi="Times New Roman" w:cs="Times New Roman" w:hint="eastAsia"/>
          <w:szCs w:val="21"/>
        </w:rPr>
        <w:t>C</w:t>
      </w:r>
      <w:r w:rsidRPr="00157CE4">
        <w:rPr>
          <w:rFonts w:ascii="Times New Roman" w:eastAsia="宋体" w:hAnsi="Times New Roman" w:cs="Times New Roman"/>
          <w:szCs w:val="21"/>
        </w:rPr>
        <w:t>0h</w:t>
      </w:r>
      <w:r w:rsidRPr="00157CE4">
        <w:rPr>
          <w:rFonts w:ascii="Times New Roman" w:eastAsia="宋体" w:hAnsi="Times New Roman" w:cs="Times New Roman" w:hint="eastAsia"/>
          <w:szCs w:val="21"/>
        </w:rPr>
        <w:t>、</w:t>
      </w:r>
      <w:r w:rsidRPr="00157CE4">
        <w:rPr>
          <w:rFonts w:ascii="Times New Roman" w:eastAsia="宋体" w:hAnsi="Times New Roman" w:cs="Times New Roman" w:hint="eastAsia"/>
          <w:szCs w:val="21"/>
        </w:rPr>
        <w:t>B</w:t>
      </w:r>
      <w:r w:rsidRPr="00157CE4">
        <w:rPr>
          <w:rFonts w:ascii="Times New Roman" w:eastAsia="宋体" w:hAnsi="Times New Roman" w:cs="Times New Roman"/>
          <w:szCs w:val="21"/>
        </w:rPr>
        <w:t>0h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80h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60h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40h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20h</w:t>
      </w:r>
      <w:r w:rsidRPr="00157CE4">
        <w:rPr>
          <w:rFonts w:ascii="Times New Roman" w:eastAsia="宋体" w:hAnsi="Times New Roman" w:cs="Times New Roman" w:hint="eastAsia"/>
          <w:szCs w:val="21"/>
        </w:rPr>
        <w:t>、</w:t>
      </w:r>
      <w:r w:rsidRPr="00157CE4">
        <w:rPr>
          <w:rFonts w:ascii="Times New Roman" w:eastAsia="宋体" w:hAnsi="Times New Roman" w:cs="Times New Roman"/>
          <w:szCs w:val="21"/>
        </w:rPr>
        <w:t>00h</w:t>
      </w:r>
      <w:r w:rsidRPr="00157CE4">
        <w:rPr>
          <w:rFonts w:ascii="Times New Roman" w:eastAsia="宋体" w:hAnsi="Times New Roman" w:cs="Times New Roman" w:hint="eastAsia"/>
          <w:szCs w:val="21"/>
        </w:rPr>
        <w:t>。</w:t>
      </w:r>
    </w:p>
    <w:p w14:paraId="677CA7B0"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这里仅阐述了指令系统起始微入口的形成途径与排序格式，它的执行涉及微控制器原理，我们</w:t>
      </w:r>
      <w:proofErr w:type="gramStart"/>
      <w:r w:rsidRPr="00157CE4">
        <w:rPr>
          <w:rFonts w:ascii="Times New Roman" w:eastAsia="宋体" w:hAnsi="Times New Roman" w:cs="Times New Roman" w:hint="eastAsia"/>
          <w:szCs w:val="24"/>
        </w:rPr>
        <w:t>按排</w:t>
      </w:r>
      <w:proofErr w:type="gramEnd"/>
      <w:r w:rsidRPr="00157CE4">
        <w:rPr>
          <w:rFonts w:ascii="Times New Roman" w:eastAsia="宋体" w:hAnsi="Times New Roman" w:cs="Times New Roman" w:hint="eastAsia"/>
          <w:szCs w:val="24"/>
        </w:rPr>
        <w:t>在微控制器实验中进行。</w:t>
      </w:r>
    </w:p>
    <w:p w14:paraId="3439F9E8" w14:textId="77777777" w:rsidR="00157CE4" w:rsidRPr="00157CE4" w:rsidRDefault="00157CE4" w:rsidP="00157CE4">
      <w:pPr>
        <w:ind w:firstLineChars="200" w:firstLine="422"/>
        <w:rPr>
          <w:rFonts w:ascii="Times New Roman" w:eastAsia="宋体" w:hAnsi="Times New Roman" w:cs="Times New Roman" w:hint="eastAsia"/>
          <w:b/>
          <w:szCs w:val="24"/>
        </w:rPr>
      </w:pPr>
    </w:p>
    <w:p w14:paraId="2F35137F" w14:textId="77777777" w:rsidR="00157CE4" w:rsidRPr="00157CE4" w:rsidRDefault="00157CE4">
      <w:pPr>
        <w:numPr>
          <w:ilvl w:val="0"/>
          <w:numId w:val="38"/>
        </w:numPr>
        <w:rPr>
          <w:rFonts w:ascii="Times New Roman" w:eastAsia="黑体" w:hAnsi="Times New Roman" w:cs="Times New Roman" w:hint="eastAsia"/>
          <w:b/>
          <w:szCs w:val="24"/>
        </w:rPr>
      </w:pPr>
      <w:r w:rsidRPr="00157CE4">
        <w:rPr>
          <w:rFonts w:ascii="Times New Roman" w:eastAsia="黑体" w:hAnsi="Times New Roman" w:cs="Times New Roman" w:hint="eastAsia"/>
          <w:b/>
          <w:szCs w:val="24"/>
        </w:rPr>
        <w:t>IR</w:t>
      </w:r>
      <w:r w:rsidRPr="00157CE4">
        <w:rPr>
          <w:rFonts w:ascii="Times New Roman" w:eastAsia="黑体" w:hAnsi="Times New Roman" w:cs="Times New Roman" w:hint="eastAsia"/>
          <w:b/>
          <w:szCs w:val="24"/>
        </w:rPr>
        <w:t>与</w:t>
      </w:r>
      <w:r w:rsidRPr="00157CE4">
        <w:rPr>
          <w:rFonts w:ascii="Times New Roman" w:eastAsia="黑体" w:hAnsi="Times New Roman" w:cs="Times New Roman" w:hint="eastAsia"/>
          <w:b/>
          <w:szCs w:val="24"/>
        </w:rPr>
        <w:t>ID</w:t>
      </w:r>
      <w:r w:rsidRPr="00157CE4">
        <w:rPr>
          <w:rFonts w:ascii="Times New Roman" w:eastAsia="黑体" w:hAnsi="Times New Roman" w:cs="Times New Roman" w:hint="eastAsia"/>
          <w:b/>
          <w:szCs w:val="24"/>
        </w:rPr>
        <w:t>操作方式</w:t>
      </w:r>
    </w:p>
    <w:tbl>
      <w:tblPr>
        <w:tblpPr w:leftFromText="180" w:rightFromText="180" w:vertAnchor="text" w:horzAnchor="page" w:tblpX="1269"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84"/>
        <w:gridCol w:w="684"/>
        <w:gridCol w:w="475"/>
        <w:gridCol w:w="476"/>
        <w:gridCol w:w="1384"/>
      </w:tblGrid>
      <w:tr w:rsidR="00157CE4" w:rsidRPr="00157CE4" w14:paraId="1C1F84AB" w14:textId="77777777" w:rsidTr="0037492E">
        <w:tblPrEx>
          <w:tblCellMar>
            <w:top w:w="0" w:type="dxa"/>
            <w:left w:w="0" w:type="dxa"/>
            <w:bottom w:w="0" w:type="dxa"/>
            <w:right w:w="0" w:type="dxa"/>
          </w:tblCellMar>
        </w:tblPrEx>
        <w:tc>
          <w:tcPr>
            <w:tcW w:w="3703" w:type="dxa"/>
            <w:gridSpan w:val="5"/>
            <w:tcBorders>
              <w:top w:val="nil"/>
              <w:left w:val="nil"/>
              <w:bottom w:val="single" w:sz="12" w:space="0" w:color="auto"/>
              <w:right w:val="nil"/>
            </w:tcBorders>
            <w:vAlign w:val="center"/>
          </w:tcPr>
          <w:p w14:paraId="2239BD4A" w14:textId="77777777" w:rsidR="00157CE4" w:rsidRPr="00157CE4" w:rsidRDefault="00157CE4" w:rsidP="00157CE4">
            <w:pPr>
              <w:jc w:val="center"/>
              <w:rPr>
                <w:rFonts w:ascii="Courier New" w:eastAsia="宋体" w:hAnsi="Courier New" w:cs="Courier New" w:hint="eastAsia"/>
                <w:sz w:val="18"/>
                <w:szCs w:val="24"/>
              </w:rPr>
            </w:pPr>
            <w:r w:rsidRPr="00157CE4">
              <w:rPr>
                <w:rFonts w:ascii="Times New Roman" w:eastAsia="黑体" w:hAnsi="Times New Roman" w:cs="Times New Roman" w:hint="eastAsia"/>
                <w:b/>
                <w:bCs/>
                <w:sz w:val="18"/>
                <w:szCs w:val="24"/>
              </w:rPr>
              <w:t>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18"/>
                  <w:szCs w:val="24"/>
                </w:rPr>
                <w:t>2.9.3</w:t>
              </w:r>
              <w:r w:rsidRPr="00157CE4">
                <w:rPr>
                  <w:rFonts w:ascii="Times New Roman" w:eastAsia="黑体" w:hAnsi="Times New Roman" w:cs="Times New Roman" w:hint="eastAsia"/>
                  <w:b/>
                  <w:bCs/>
                  <w:sz w:val="18"/>
                  <w:szCs w:val="24"/>
                </w:rPr>
                <w:t xml:space="preserve">　</w:t>
              </w:r>
            </w:smartTag>
            <w:r w:rsidRPr="00157CE4">
              <w:rPr>
                <w:rFonts w:ascii="Times New Roman" w:eastAsia="黑体" w:hAnsi="Times New Roman" w:cs="Times New Roman" w:hint="eastAsia"/>
                <w:b/>
                <w:bCs/>
                <w:sz w:val="18"/>
                <w:szCs w:val="24"/>
              </w:rPr>
              <w:t>IR</w:t>
            </w:r>
            <w:r w:rsidRPr="00157CE4">
              <w:rPr>
                <w:rFonts w:ascii="Times New Roman" w:eastAsia="黑体" w:hAnsi="Times New Roman" w:cs="Times New Roman" w:hint="eastAsia"/>
                <w:b/>
                <w:bCs/>
                <w:sz w:val="18"/>
                <w:szCs w:val="24"/>
              </w:rPr>
              <w:t>指令寄存器写入</w:t>
            </w:r>
          </w:p>
        </w:tc>
      </w:tr>
      <w:tr w:rsidR="00157CE4" w:rsidRPr="00157CE4" w14:paraId="720DE56B" w14:textId="77777777" w:rsidTr="0037492E">
        <w:tblPrEx>
          <w:tblCellMar>
            <w:top w:w="0" w:type="dxa"/>
            <w:left w:w="0" w:type="dxa"/>
            <w:bottom w:w="0" w:type="dxa"/>
            <w:right w:w="0" w:type="dxa"/>
          </w:tblCellMar>
        </w:tblPrEx>
        <w:tc>
          <w:tcPr>
            <w:tcW w:w="1368" w:type="dxa"/>
            <w:gridSpan w:val="2"/>
            <w:tcBorders>
              <w:top w:val="single" w:sz="12" w:space="0" w:color="auto"/>
              <w:bottom w:val="single" w:sz="6" w:space="0" w:color="auto"/>
            </w:tcBorders>
            <w:vAlign w:val="center"/>
          </w:tcPr>
          <w:p w14:paraId="0031643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IR</w:t>
            </w:r>
            <w:r w:rsidRPr="00157CE4">
              <w:rPr>
                <w:rFonts w:ascii="Courier New" w:eastAsia="宋体" w:hAnsi="Courier New" w:cs="Courier New" w:hint="eastAsia"/>
                <w:sz w:val="18"/>
                <w:szCs w:val="24"/>
              </w:rPr>
              <w:t>写</w:t>
            </w:r>
          </w:p>
        </w:tc>
        <w:tc>
          <w:tcPr>
            <w:tcW w:w="951" w:type="dxa"/>
            <w:gridSpan w:val="2"/>
            <w:tcBorders>
              <w:top w:val="single" w:sz="12" w:space="0" w:color="auto"/>
              <w:bottom w:val="single" w:sz="6" w:space="0" w:color="auto"/>
            </w:tcBorders>
            <w:vAlign w:val="center"/>
          </w:tcPr>
          <w:p w14:paraId="01DE98DB"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微控制位</w:t>
            </w:r>
          </w:p>
        </w:tc>
        <w:tc>
          <w:tcPr>
            <w:tcW w:w="1384" w:type="dxa"/>
            <w:tcBorders>
              <w:top w:val="single" w:sz="12" w:space="0" w:color="auto"/>
              <w:bottom w:val="single" w:sz="6" w:space="0" w:color="auto"/>
            </w:tcBorders>
            <w:vAlign w:val="center"/>
          </w:tcPr>
          <w:p w14:paraId="539ABB3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功能说明</w:t>
            </w:r>
          </w:p>
        </w:tc>
      </w:tr>
      <w:tr w:rsidR="00157CE4" w:rsidRPr="00157CE4" w14:paraId="21A5DF00" w14:textId="77777777" w:rsidTr="0037492E">
        <w:tblPrEx>
          <w:tblCellMar>
            <w:top w:w="0" w:type="dxa"/>
            <w:left w:w="0" w:type="dxa"/>
            <w:bottom w:w="0" w:type="dxa"/>
            <w:right w:w="0" w:type="dxa"/>
          </w:tblCellMar>
        </w:tblPrEx>
        <w:tc>
          <w:tcPr>
            <w:tcW w:w="684" w:type="dxa"/>
            <w:tcBorders>
              <w:top w:val="single" w:sz="6" w:space="0" w:color="auto"/>
              <w:right w:val="nil"/>
            </w:tcBorders>
            <w:vAlign w:val="center"/>
          </w:tcPr>
          <w:p w14:paraId="1A2724B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IR</w:t>
            </w:r>
          </w:p>
        </w:tc>
        <w:tc>
          <w:tcPr>
            <w:tcW w:w="684" w:type="dxa"/>
            <w:tcBorders>
              <w:top w:val="single" w:sz="6" w:space="0" w:color="auto"/>
              <w:left w:val="nil"/>
            </w:tcBorders>
            <w:vAlign w:val="center"/>
          </w:tcPr>
          <w:p w14:paraId="6AB8819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MWR</w:t>
            </w:r>
          </w:p>
        </w:tc>
        <w:tc>
          <w:tcPr>
            <w:tcW w:w="475" w:type="dxa"/>
            <w:tcBorders>
              <w:top w:val="single" w:sz="6" w:space="0" w:color="auto"/>
              <w:right w:val="nil"/>
            </w:tcBorders>
            <w:vAlign w:val="center"/>
          </w:tcPr>
          <w:p w14:paraId="435009B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OP</w:t>
            </w:r>
          </w:p>
        </w:tc>
        <w:tc>
          <w:tcPr>
            <w:tcW w:w="476" w:type="dxa"/>
            <w:tcBorders>
              <w:top w:val="single" w:sz="6" w:space="0" w:color="auto"/>
              <w:left w:val="nil"/>
              <w:right w:val="single" w:sz="6" w:space="0" w:color="auto"/>
            </w:tcBorders>
            <w:vAlign w:val="center"/>
          </w:tcPr>
          <w:p w14:paraId="7090BFF6"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w:t>
            </w:r>
          </w:p>
        </w:tc>
        <w:tc>
          <w:tcPr>
            <w:tcW w:w="1384" w:type="dxa"/>
            <w:tcBorders>
              <w:top w:val="single" w:sz="6" w:space="0" w:color="auto"/>
            </w:tcBorders>
            <w:vAlign w:val="center"/>
          </w:tcPr>
          <w:p w14:paraId="7C213973"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DRCK</w:t>
            </w:r>
            <w:r w:rsidRPr="00157CE4">
              <w:rPr>
                <w:rFonts w:ascii="Courier New" w:eastAsia="宋体" w:hAnsi="Courier New" w:cs="Courier New" w:hint="eastAsia"/>
                <w:sz w:val="18"/>
                <w:szCs w:val="24"/>
              </w:rPr>
              <w:t>下降沿打入</w:t>
            </w:r>
          </w:p>
        </w:tc>
      </w:tr>
      <w:tr w:rsidR="00157CE4" w:rsidRPr="00157CE4" w14:paraId="6AC53EFF" w14:textId="77777777" w:rsidTr="0037492E">
        <w:tblPrEx>
          <w:tblCellMar>
            <w:top w:w="0" w:type="dxa"/>
            <w:left w:w="0" w:type="dxa"/>
            <w:bottom w:w="0" w:type="dxa"/>
            <w:right w:w="0" w:type="dxa"/>
          </w:tblCellMar>
        </w:tblPrEx>
        <w:tc>
          <w:tcPr>
            <w:tcW w:w="684" w:type="dxa"/>
            <w:tcBorders>
              <w:right w:val="nil"/>
            </w:tcBorders>
            <w:vAlign w:val="center"/>
          </w:tcPr>
          <w:p w14:paraId="7368BDF7"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84" w:type="dxa"/>
            <w:tcBorders>
              <w:left w:val="nil"/>
            </w:tcBorders>
            <w:vAlign w:val="center"/>
          </w:tcPr>
          <w:p w14:paraId="144CAB1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75" w:type="dxa"/>
            <w:tcBorders>
              <w:right w:val="nil"/>
            </w:tcBorders>
            <w:vAlign w:val="center"/>
          </w:tcPr>
          <w:p w14:paraId="5C4B41E1"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76" w:type="dxa"/>
            <w:tcBorders>
              <w:left w:val="nil"/>
              <w:right w:val="single" w:sz="6" w:space="0" w:color="auto"/>
            </w:tcBorders>
            <w:vAlign w:val="center"/>
          </w:tcPr>
          <w:p w14:paraId="4E2B3000"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1384" w:type="dxa"/>
            <w:vAlign w:val="center"/>
          </w:tcPr>
          <w:p w14:paraId="69DD52FA"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IR</w:t>
            </w:r>
            <w:r w:rsidRPr="00157CE4">
              <w:rPr>
                <w:rFonts w:ascii="Courier New" w:eastAsia="宋体" w:hAnsi="Courier New" w:cs="Courier New" w:hint="eastAsia"/>
                <w:sz w:val="18"/>
                <w:szCs w:val="24"/>
              </w:rPr>
              <w:t>字写</w:t>
            </w:r>
          </w:p>
        </w:tc>
      </w:tr>
      <w:tr w:rsidR="00157CE4" w:rsidRPr="00157CE4" w14:paraId="7979D507" w14:textId="77777777" w:rsidTr="0037492E">
        <w:tblPrEx>
          <w:tblCellMar>
            <w:top w:w="0" w:type="dxa"/>
            <w:left w:w="0" w:type="dxa"/>
            <w:bottom w:w="0" w:type="dxa"/>
            <w:right w:w="0" w:type="dxa"/>
          </w:tblCellMar>
        </w:tblPrEx>
        <w:tc>
          <w:tcPr>
            <w:tcW w:w="684" w:type="dxa"/>
            <w:tcBorders>
              <w:right w:val="nil"/>
            </w:tcBorders>
            <w:vAlign w:val="center"/>
          </w:tcPr>
          <w:p w14:paraId="2C0EB85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84" w:type="dxa"/>
            <w:tcBorders>
              <w:left w:val="nil"/>
            </w:tcBorders>
            <w:vAlign w:val="center"/>
          </w:tcPr>
          <w:p w14:paraId="4BC2DD9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75" w:type="dxa"/>
            <w:tcBorders>
              <w:right w:val="nil"/>
            </w:tcBorders>
            <w:vAlign w:val="center"/>
          </w:tcPr>
          <w:p w14:paraId="0DBC9B1E"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76" w:type="dxa"/>
            <w:tcBorders>
              <w:left w:val="nil"/>
              <w:right w:val="single" w:sz="6" w:space="0" w:color="auto"/>
            </w:tcBorders>
            <w:vAlign w:val="center"/>
          </w:tcPr>
          <w:p w14:paraId="17978187"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1384" w:type="dxa"/>
            <w:vAlign w:val="center"/>
          </w:tcPr>
          <w:p w14:paraId="2A50D14A"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IRL</w:t>
            </w:r>
            <w:proofErr w:type="gramStart"/>
            <w:r w:rsidRPr="00157CE4">
              <w:rPr>
                <w:rFonts w:ascii="Courier New" w:eastAsia="宋体" w:hAnsi="Courier New" w:cs="Courier New" w:hint="eastAsia"/>
                <w:sz w:val="18"/>
                <w:szCs w:val="24"/>
              </w:rPr>
              <w:t>偶</w:t>
            </w:r>
            <w:proofErr w:type="gramEnd"/>
            <w:r w:rsidRPr="00157CE4">
              <w:rPr>
                <w:rFonts w:ascii="Courier New" w:eastAsia="宋体" w:hAnsi="Courier New" w:cs="Courier New" w:hint="eastAsia"/>
                <w:sz w:val="18"/>
                <w:szCs w:val="24"/>
              </w:rPr>
              <w:t>字节写</w:t>
            </w:r>
          </w:p>
        </w:tc>
      </w:tr>
      <w:tr w:rsidR="00157CE4" w:rsidRPr="00157CE4" w14:paraId="71D79C21" w14:textId="77777777" w:rsidTr="0037492E">
        <w:tblPrEx>
          <w:tblCellMar>
            <w:top w:w="0" w:type="dxa"/>
            <w:left w:w="0" w:type="dxa"/>
            <w:bottom w:w="0" w:type="dxa"/>
            <w:right w:w="0" w:type="dxa"/>
          </w:tblCellMar>
        </w:tblPrEx>
        <w:tc>
          <w:tcPr>
            <w:tcW w:w="684" w:type="dxa"/>
            <w:tcBorders>
              <w:bottom w:val="single" w:sz="12" w:space="0" w:color="auto"/>
              <w:right w:val="nil"/>
            </w:tcBorders>
            <w:vAlign w:val="center"/>
          </w:tcPr>
          <w:p w14:paraId="51EE62E1"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84" w:type="dxa"/>
            <w:tcBorders>
              <w:left w:val="nil"/>
              <w:bottom w:val="single" w:sz="12" w:space="0" w:color="auto"/>
            </w:tcBorders>
            <w:vAlign w:val="center"/>
          </w:tcPr>
          <w:p w14:paraId="41543CF6"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475" w:type="dxa"/>
            <w:tcBorders>
              <w:bottom w:val="single" w:sz="12" w:space="0" w:color="auto"/>
              <w:right w:val="nil"/>
            </w:tcBorders>
            <w:vAlign w:val="center"/>
          </w:tcPr>
          <w:p w14:paraId="57B3806F"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476" w:type="dxa"/>
            <w:tcBorders>
              <w:left w:val="nil"/>
              <w:bottom w:val="single" w:sz="12" w:space="0" w:color="auto"/>
              <w:right w:val="single" w:sz="6" w:space="0" w:color="auto"/>
            </w:tcBorders>
            <w:vAlign w:val="center"/>
          </w:tcPr>
          <w:p w14:paraId="1C52FEB7"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X</w:t>
            </w:r>
          </w:p>
        </w:tc>
        <w:tc>
          <w:tcPr>
            <w:tcW w:w="1384" w:type="dxa"/>
            <w:tcBorders>
              <w:bottom w:val="single" w:sz="12" w:space="0" w:color="auto"/>
            </w:tcBorders>
            <w:vAlign w:val="center"/>
          </w:tcPr>
          <w:p w14:paraId="3702648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IRH</w:t>
            </w:r>
            <w:r w:rsidRPr="00157CE4">
              <w:rPr>
                <w:rFonts w:ascii="Courier New" w:eastAsia="宋体" w:hAnsi="Courier New" w:cs="Courier New" w:hint="eastAsia"/>
                <w:sz w:val="18"/>
                <w:szCs w:val="24"/>
              </w:rPr>
              <w:t>奇字节写</w:t>
            </w:r>
          </w:p>
        </w:tc>
      </w:tr>
    </w:tbl>
    <w:p w14:paraId="778D9F50" w14:textId="77777777" w:rsidR="00157CE4" w:rsidRPr="00157CE4" w:rsidRDefault="00157CE4" w:rsidP="00157CE4">
      <w:pPr>
        <w:rPr>
          <w:rFonts w:ascii="Times New Roman" w:eastAsia="宋体" w:hAnsi="Times New Roman" w:cs="Times New Roman"/>
          <w:vanish/>
          <w:szCs w:val="24"/>
        </w:rPr>
      </w:pPr>
    </w:p>
    <w:tbl>
      <w:tblPr>
        <w:tblpPr w:leftFromText="181" w:rightFromText="181" w:vertAnchor="text" w:horzAnchor="page" w:tblpX="5364" w:tblpY="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84"/>
        <w:gridCol w:w="684"/>
        <w:gridCol w:w="951"/>
        <w:gridCol w:w="1384"/>
      </w:tblGrid>
      <w:tr w:rsidR="00157CE4" w:rsidRPr="00157CE4" w14:paraId="3384E286" w14:textId="77777777" w:rsidTr="0037492E">
        <w:tblPrEx>
          <w:tblCellMar>
            <w:top w:w="0" w:type="dxa"/>
            <w:left w:w="0" w:type="dxa"/>
            <w:bottom w:w="0" w:type="dxa"/>
            <w:right w:w="0" w:type="dxa"/>
          </w:tblCellMar>
        </w:tblPrEx>
        <w:tc>
          <w:tcPr>
            <w:tcW w:w="3703" w:type="dxa"/>
            <w:gridSpan w:val="4"/>
            <w:tcBorders>
              <w:top w:val="nil"/>
              <w:left w:val="nil"/>
              <w:bottom w:val="single" w:sz="12" w:space="0" w:color="auto"/>
              <w:right w:val="nil"/>
            </w:tcBorders>
            <w:vAlign w:val="center"/>
          </w:tcPr>
          <w:p w14:paraId="0F25ADB0" w14:textId="77777777" w:rsidR="00157CE4" w:rsidRPr="00157CE4" w:rsidRDefault="00157CE4" w:rsidP="00157CE4">
            <w:pPr>
              <w:jc w:val="center"/>
              <w:rPr>
                <w:rFonts w:ascii="Courier New" w:eastAsia="宋体" w:hAnsi="Courier New" w:cs="Courier New" w:hint="eastAsia"/>
                <w:sz w:val="18"/>
                <w:szCs w:val="24"/>
              </w:rPr>
            </w:pPr>
            <w:r w:rsidRPr="00157CE4">
              <w:rPr>
                <w:rFonts w:ascii="Times New Roman" w:eastAsia="黑体" w:hAnsi="Times New Roman" w:cs="Times New Roman" w:hint="eastAsia"/>
                <w:b/>
                <w:bCs/>
                <w:sz w:val="18"/>
                <w:szCs w:val="24"/>
              </w:rPr>
              <w:t>表</w:t>
            </w:r>
            <w:smartTag w:uri="urn:schemas-microsoft-com:office:smarttags" w:element="chsdate">
              <w:smartTagPr>
                <w:attr w:name="IsROCDate" w:val="False"/>
                <w:attr w:name="IsLunarDate" w:val="False"/>
                <w:attr w:name="Day" w:val="30"/>
                <w:attr w:name="Month" w:val="12"/>
                <w:attr w:name="Year" w:val="1899"/>
              </w:smartTagPr>
              <w:r w:rsidRPr="00157CE4">
                <w:rPr>
                  <w:rFonts w:ascii="Times New Roman" w:eastAsia="黑体" w:hAnsi="Times New Roman" w:cs="Times New Roman" w:hint="eastAsia"/>
                  <w:b/>
                  <w:bCs/>
                  <w:sz w:val="18"/>
                  <w:szCs w:val="24"/>
                </w:rPr>
                <w:t>2.9.4</w:t>
              </w:r>
              <w:r w:rsidRPr="00157CE4">
                <w:rPr>
                  <w:rFonts w:ascii="Times New Roman" w:eastAsia="黑体" w:hAnsi="Times New Roman" w:cs="Times New Roman" w:hint="eastAsia"/>
                  <w:b/>
                  <w:bCs/>
                  <w:sz w:val="18"/>
                  <w:szCs w:val="24"/>
                </w:rPr>
                <w:t xml:space="preserve">　</w:t>
              </w:r>
            </w:smartTag>
            <w:r w:rsidRPr="00157CE4">
              <w:rPr>
                <w:rFonts w:ascii="Times New Roman" w:eastAsia="黑体" w:hAnsi="Times New Roman" w:cs="Times New Roman" w:hint="eastAsia"/>
                <w:b/>
                <w:bCs/>
                <w:sz w:val="18"/>
                <w:szCs w:val="24"/>
              </w:rPr>
              <w:t>IR</w:t>
            </w:r>
            <w:proofErr w:type="gramStart"/>
            <w:r w:rsidRPr="00157CE4">
              <w:rPr>
                <w:rFonts w:ascii="Times New Roman" w:eastAsia="黑体" w:hAnsi="Times New Roman" w:cs="Times New Roman" w:hint="eastAsia"/>
                <w:b/>
                <w:bCs/>
                <w:sz w:val="18"/>
                <w:szCs w:val="24"/>
              </w:rPr>
              <w:t>指令寄存器取指</w:t>
            </w:r>
            <w:proofErr w:type="gramEnd"/>
          </w:p>
        </w:tc>
      </w:tr>
      <w:tr w:rsidR="00157CE4" w:rsidRPr="00157CE4" w14:paraId="7248EA87" w14:textId="77777777" w:rsidTr="0037492E">
        <w:tblPrEx>
          <w:tblCellMar>
            <w:top w:w="0" w:type="dxa"/>
            <w:left w:w="0" w:type="dxa"/>
            <w:bottom w:w="0" w:type="dxa"/>
            <w:right w:w="0" w:type="dxa"/>
          </w:tblCellMar>
        </w:tblPrEx>
        <w:trPr>
          <w:cantSplit/>
        </w:trPr>
        <w:tc>
          <w:tcPr>
            <w:tcW w:w="1368" w:type="dxa"/>
            <w:gridSpan w:val="2"/>
            <w:tcBorders>
              <w:top w:val="single" w:sz="12" w:space="0" w:color="auto"/>
              <w:bottom w:val="single" w:sz="6" w:space="0" w:color="auto"/>
            </w:tcBorders>
            <w:vAlign w:val="center"/>
          </w:tcPr>
          <w:p w14:paraId="0BF30141" w14:textId="77777777" w:rsidR="00157CE4" w:rsidRPr="00157CE4" w:rsidRDefault="00157CE4" w:rsidP="00157CE4">
            <w:pPr>
              <w:jc w:val="center"/>
              <w:rPr>
                <w:rFonts w:ascii="Courier New" w:eastAsia="宋体" w:hAnsi="Courier New" w:cs="Courier New" w:hint="eastAsia"/>
                <w:sz w:val="18"/>
                <w:szCs w:val="24"/>
              </w:rPr>
            </w:pPr>
            <w:proofErr w:type="gramStart"/>
            <w:r w:rsidRPr="00157CE4">
              <w:rPr>
                <w:rFonts w:ascii="Courier New" w:eastAsia="宋体" w:hAnsi="Courier New" w:cs="Courier New" w:hint="eastAsia"/>
                <w:sz w:val="18"/>
                <w:szCs w:val="24"/>
              </w:rPr>
              <w:t>取指</w:t>
            </w:r>
            <w:proofErr w:type="gramEnd"/>
          </w:p>
        </w:tc>
        <w:tc>
          <w:tcPr>
            <w:tcW w:w="951" w:type="dxa"/>
            <w:tcBorders>
              <w:top w:val="single" w:sz="12" w:space="0" w:color="auto"/>
              <w:bottom w:val="single" w:sz="6" w:space="0" w:color="auto"/>
            </w:tcBorders>
            <w:vAlign w:val="center"/>
          </w:tcPr>
          <w:p w14:paraId="0483D48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按钮</w:t>
            </w:r>
          </w:p>
        </w:tc>
        <w:tc>
          <w:tcPr>
            <w:tcW w:w="1384" w:type="dxa"/>
            <w:vMerge w:val="restart"/>
            <w:tcBorders>
              <w:top w:val="single" w:sz="12" w:space="0" w:color="auto"/>
            </w:tcBorders>
            <w:vAlign w:val="center"/>
          </w:tcPr>
          <w:p w14:paraId="507D4EE8"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功能说明</w:t>
            </w:r>
          </w:p>
        </w:tc>
      </w:tr>
      <w:tr w:rsidR="00157CE4" w:rsidRPr="00157CE4" w14:paraId="4BFC4FFA" w14:textId="77777777" w:rsidTr="0037492E">
        <w:tblPrEx>
          <w:tblCellMar>
            <w:top w:w="0" w:type="dxa"/>
            <w:left w:w="0" w:type="dxa"/>
            <w:bottom w:w="0" w:type="dxa"/>
            <w:right w:w="0" w:type="dxa"/>
          </w:tblCellMar>
        </w:tblPrEx>
        <w:trPr>
          <w:cantSplit/>
        </w:trPr>
        <w:tc>
          <w:tcPr>
            <w:tcW w:w="684" w:type="dxa"/>
            <w:tcBorders>
              <w:top w:val="single" w:sz="6" w:space="0" w:color="auto"/>
              <w:right w:val="nil"/>
            </w:tcBorders>
            <w:vAlign w:val="center"/>
          </w:tcPr>
          <w:p w14:paraId="725A2B7C"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IR</w:t>
            </w:r>
          </w:p>
        </w:tc>
        <w:tc>
          <w:tcPr>
            <w:tcW w:w="684" w:type="dxa"/>
            <w:tcBorders>
              <w:top w:val="single" w:sz="6" w:space="0" w:color="auto"/>
              <w:left w:val="nil"/>
            </w:tcBorders>
            <w:vAlign w:val="center"/>
          </w:tcPr>
          <w:p w14:paraId="08432A5D"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MWR</w:t>
            </w:r>
          </w:p>
        </w:tc>
        <w:tc>
          <w:tcPr>
            <w:tcW w:w="951" w:type="dxa"/>
            <w:tcBorders>
              <w:top w:val="single" w:sz="6" w:space="0" w:color="auto"/>
              <w:right w:val="single" w:sz="6" w:space="0" w:color="auto"/>
            </w:tcBorders>
            <w:vAlign w:val="center"/>
          </w:tcPr>
          <w:p w14:paraId="13BCDE1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DRCK</w:t>
            </w:r>
          </w:p>
        </w:tc>
        <w:tc>
          <w:tcPr>
            <w:tcW w:w="1384" w:type="dxa"/>
            <w:vMerge/>
            <w:vAlign w:val="center"/>
          </w:tcPr>
          <w:p w14:paraId="4FA0196D" w14:textId="77777777" w:rsidR="00157CE4" w:rsidRPr="00157CE4" w:rsidRDefault="00157CE4" w:rsidP="00157CE4">
            <w:pPr>
              <w:jc w:val="center"/>
              <w:rPr>
                <w:rFonts w:ascii="Courier New" w:eastAsia="宋体" w:hAnsi="Courier New" w:cs="Courier New" w:hint="eastAsia"/>
                <w:sz w:val="18"/>
                <w:szCs w:val="24"/>
              </w:rPr>
            </w:pPr>
          </w:p>
        </w:tc>
      </w:tr>
      <w:tr w:rsidR="00157CE4" w:rsidRPr="00157CE4" w14:paraId="79CDD048" w14:textId="77777777" w:rsidTr="0037492E">
        <w:tblPrEx>
          <w:tblCellMar>
            <w:top w:w="0" w:type="dxa"/>
            <w:left w:w="0" w:type="dxa"/>
            <w:bottom w:w="0" w:type="dxa"/>
            <w:right w:w="0" w:type="dxa"/>
          </w:tblCellMar>
        </w:tblPrEx>
        <w:trPr>
          <w:cantSplit/>
        </w:trPr>
        <w:tc>
          <w:tcPr>
            <w:tcW w:w="684" w:type="dxa"/>
            <w:tcBorders>
              <w:right w:val="nil"/>
            </w:tcBorders>
            <w:vAlign w:val="center"/>
          </w:tcPr>
          <w:p w14:paraId="2994FA72"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0</w:t>
            </w:r>
          </w:p>
        </w:tc>
        <w:tc>
          <w:tcPr>
            <w:tcW w:w="684" w:type="dxa"/>
            <w:tcBorders>
              <w:left w:val="nil"/>
            </w:tcBorders>
            <w:vAlign w:val="center"/>
          </w:tcPr>
          <w:p w14:paraId="5358ABF9"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1</w:t>
            </w:r>
          </w:p>
        </w:tc>
        <w:tc>
          <w:tcPr>
            <w:tcW w:w="951" w:type="dxa"/>
            <w:tcBorders>
              <w:right w:val="single" w:sz="6" w:space="0" w:color="auto"/>
            </w:tcBorders>
            <w:vAlign w:val="center"/>
          </w:tcPr>
          <w:p w14:paraId="0BCA5104"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w:t>
            </w:r>
          </w:p>
        </w:tc>
        <w:tc>
          <w:tcPr>
            <w:tcW w:w="1384" w:type="dxa"/>
            <w:vAlign w:val="center"/>
          </w:tcPr>
          <w:p w14:paraId="6B92CCF5" w14:textId="77777777" w:rsidR="00157CE4" w:rsidRPr="00157CE4" w:rsidRDefault="00157CE4" w:rsidP="00157CE4">
            <w:pPr>
              <w:jc w:val="center"/>
              <w:rPr>
                <w:rFonts w:ascii="Courier New" w:eastAsia="宋体" w:hAnsi="Courier New" w:cs="Courier New" w:hint="eastAsia"/>
                <w:sz w:val="18"/>
                <w:szCs w:val="24"/>
              </w:rPr>
            </w:pPr>
            <w:r w:rsidRPr="00157CE4">
              <w:rPr>
                <w:rFonts w:ascii="Courier New" w:eastAsia="宋体" w:hAnsi="Courier New" w:cs="Courier New" w:hint="eastAsia"/>
                <w:sz w:val="18"/>
                <w:szCs w:val="24"/>
              </w:rPr>
              <w:t>打操作码，</w:t>
            </w:r>
            <w:proofErr w:type="gramStart"/>
            <w:r w:rsidRPr="00157CE4">
              <w:rPr>
                <w:rFonts w:ascii="Courier New" w:eastAsia="宋体" w:hAnsi="Courier New" w:cs="Courier New" w:hint="eastAsia"/>
                <w:sz w:val="18"/>
                <w:szCs w:val="24"/>
              </w:rPr>
              <w:t>散转</w:t>
            </w:r>
            <w:proofErr w:type="gramEnd"/>
          </w:p>
        </w:tc>
      </w:tr>
      <w:tr w:rsidR="00157CE4" w:rsidRPr="00157CE4" w14:paraId="3E2E60D4" w14:textId="77777777" w:rsidTr="0037492E">
        <w:tblPrEx>
          <w:tblCellMar>
            <w:top w:w="0" w:type="dxa"/>
            <w:left w:w="0" w:type="dxa"/>
            <w:bottom w:w="0" w:type="dxa"/>
            <w:right w:w="0" w:type="dxa"/>
          </w:tblCellMar>
        </w:tblPrEx>
        <w:tc>
          <w:tcPr>
            <w:tcW w:w="3703" w:type="dxa"/>
            <w:gridSpan w:val="4"/>
            <w:tcBorders>
              <w:top w:val="single" w:sz="12" w:space="0" w:color="auto"/>
              <w:left w:val="nil"/>
              <w:bottom w:val="nil"/>
              <w:right w:val="nil"/>
            </w:tcBorders>
            <w:vAlign w:val="center"/>
          </w:tcPr>
          <w:p w14:paraId="67BC4EF8" w14:textId="77777777" w:rsidR="00157CE4" w:rsidRPr="00157CE4" w:rsidRDefault="00157CE4" w:rsidP="00157CE4">
            <w:pPr>
              <w:rPr>
                <w:rFonts w:ascii="Courier New" w:eastAsia="楷体_GB2312" w:hAnsi="Courier New" w:cs="Courier New" w:hint="eastAsia"/>
                <w:sz w:val="18"/>
                <w:szCs w:val="24"/>
              </w:rPr>
            </w:pPr>
            <w:r w:rsidRPr="00157CE4">
              <w:rPr>
                <w:rFonts w:ascii="Courier New" w:eastAsia="楷体_GB2312" w:hAnsi="Courier New" w:cs="Courier New" w:hint="eastAsia"/>
                <w:sz w:val="18"/>
                <w:szCs w:val="24"/>
              </w:rPr>
              <w:t>说明：“↓”表示下降</w:t>
            </w:r>
            <w:proofErr w:type="gramStart"/>
            <w:r w:rsidRPr="00157CE4">
              <w:rPr>
                <w:rFonts w:ascii="Courier New" w:eastAsia="楷体_GB2312" w:hAnsi="Courier New" w:cs="Courier New" w:hint="eastAsia"/>
                <w:sz w:val="18"/>
                <w:szCs w:val="24"/>
              </w:rPr>
              <w:t>沿有效</w:t>
            </w:r>
            <w:proofErr w:type="gramEnd"/>
          </w:p>
        </w:tc>
      </w:tr>
    </w:tbl>
    <w:p w14:paraId="14456B9A" w14:textId="77777777" w:rsidR="00157CE4" w:rsidRPr="00157CE4" w:rsidRDefault="00157CE4" w:rsidP="00157CE4">
      <w:pPr>
        <w:ind w:firstLineChars="200" w:firstLine="420"/>
        <w:rPr>
          <w:rFonts w:ascii="Times New Roman" w:eastAsia="宋体" w:hAnsi="Times New Roman" w:cs="Times New Roman" w:hint="eastAsia"/>
          <w:szCs w:val="24"/>
        </w:rPr>
      </w:pPr>
    </w:p>
    <w:p w14:paraId="463DAA78" w14:textId="77777777" w:rsidR="00157CE4" w:rsidRPr="00157CE4" w:rsidRDefault="00157CE4" w:rsidP="00157CE4">
      <w:pPr>
        <w:ind w:firstLineChars="200" w:firstLine="422"/>
        <w:rPr>
          <w:rFonts w:ascii="Times New Roman" w:eastAsia="宋体" w:hAnsi="Times New Roman" w:cs="Times New Roman" w:hint="eastAsia"/>
          <w:b/>
          <w:szCs w:val="24"/>
        </w:rPr>
      </w:pPr>
    </w:p>
    <w:p w14:paraId="46C187EC" w14:textId="77777777" w:rsidR="00157CE4" w:rsidRPr="00157CE4" w:rsidRDefault="00157CE4" w:rsidP="00157CE4">
      <w:pPr>
        <w:ind w:firstLineChars="200" w:firstLine="422"/>
        <w:rPr>
          <w:rFonts w:ascii="Times New Roman" w:eastAsia="宋体" w:hAnsi="Times New Roman" w:cs="Times New Roman" w:hint="eastAsia"/>
          <w:b/>
          <w:szCs w:val="24"/>
        </w:rPr>
      </w:pPr>
    </w:p>
    <w:p w14:paraId="098849C5" w14:textId="77777777" w:rsidR="00157CE4" w:rsidRPr="00157CE4" w:rsidRDefault="00157CE4" w:rsidP="00157CE4">
      <w:pPr>
        <w:ind w:firstLineChars="200" w:firstLine="422"/>
        <w:rPr>
          <w:rFonts w:ascii="Times New Roman" w:eastAsia="宋体" w:hAnsi="Times New Roman" w:cs="Times New Roman" w:hint="eastAsia"/>
          <w:b/>
          <w:szCs w:val="24"/>
        </w:rPr>
      </w:pPr>
    </w:p>
    <w:p w14:paraId="4C82C6A9" w14:textId="77777777" w:rsidR="00157CE4" w:rsidRPr="00157CE4" w:rsidRDefault="00157CE4" w:rsidP="00157CE4">
      <w:pPr>
        <w:ind w:firstLineChars="200" w:firstLine="422"/>
        <w:rPr>
          <w:rFonts w:ascii="Times New Roman" w:eastAsia="宋体" w:hAnsi="Times New Roman" w:cs="Times New Roman" w:hint="eastAsia"/>
          <w:b/>
          <w:szCs w:val="24"/>
        </w:rPr>
      </w:pPr>
    </w:p>
    <w:p w14:paraId="500C0ECB" w14:textId="77777777" w:rsidR="00157CE4" w:rsidRPr="00157CE4" w:rsidRDefault="00157CE4" w:rsidP="00157CE4">
      <w:pPr>
        <w:ind w:firstLineChars="200" w:firstLine="422"/>
        <w:rPr>
          <w:rFonts w:ascii="Times New Roman" w:eastAsia="宋体" w:hAnsi="Times New Roman" w:cs="Times New Roman" w:hint="eastAsia"/>
          <w:b/>
          <w:szCs w:val="24"/>
        </w:rPr>
      </w:pPr>
    </w:p>
    <w:p w14:paraId="79A073EF" w14:textId="77777777" w:rsidR="00157CE4" w:rsidRPr="00157CE4" w:rsidRDefault="00157CE4" w:rsidP="00157CE4">
      <w:pPr>
        <w:ind w:firstLineChars="200" w:firstLine="422"/>
        <w:rPr>
          <w:rFonts w:ascii="Times New Roman" w:eastAsia="宋体" w:hAnsi="Times New Roman" w:cs="Times New Roman" w:hint="eastAsia"/>
          <w:b/>
          <w:szCs w:val="24"/>
        </w:rPr>
      </w:pPr>
      <w:r w:rsidRPr="00157CE4">
        <w:rPr>
          <w:rFonts w:ascii="Times New Roman" w:eastAsia="黑体" w:hAnsi="Times New Roman" w:cs="Times New Roman"/>
          <w:b/>
          <w:bCs/>
          <w:szCs w:val="24"/>
        </w:rPr>
        <w:br w:type="page"/>
      </w:r>
      <w:r w:rsidRPr="00157CE4">
        <w:rPr>
          <w:rFonts w:ascii="Times New Roman" w:eastAsia="黑体" w:hAnsi="Times New Roman" w:cs="Times New Roman" w:hint="eastAsia"/>
          <w:b/>
          <w:bCs/>
          <w:szCs w:val="24"/>
        </w:rPr>
        <w:lastRenderedPageBreak/>
        <w:t>1</w:t>
      </w:r>
      <w:r w:rsidRPr="00157CE4">
        <w:rPr>
          <w:rFonts w:ascii="Times New Roman" w:eastAsia="黑体" w:hAnsi="Times New Roman" w:cs="Times New Roman" w:hint="eastAsia"/>
          <w:b/>
          <w:bCs/>
          <w:szCs w:val="24"/>
        </w:rPr>
        <w:t>）</w:t>
      </w:r>
      <w:r w:rsidRPr="00157CE4">
        <w:rPr>
          <w:rFonts w:ascii="Times New Roman" w:eastAsia="宋体" w:hAnsi="Times New Roman" w:cs="Times New Roman" w:hint="eastAsia"/>
          <w:b/>
          <w:szCs w:val="24"/>
        </w:rPr>
        <w:t>实验连线</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23"/>
        <w:gridCol w:w="835"/>
        <w:gridCol w:w="1126"/>
        <w:gridCol w:w="3609"/>
        <w:gridCol w:w="1128"/>
      </w:tblGrid>
      <w:tr w:rsidR="00157CE4" w:rsidRPr="00157CE4" w14:paraId="1859773F" w14:textId="77777777" w:rsidTr="0037492E">
        <w:tblPrEx>
          <w:tblCellMar>
            <w:top w:w="0" w:type="dxa"/>
            <w:left w:w="0" w:type="dxa"/>
            <w:bottom w:w="0" w:type="dxa"/>
            <w:right w:w="0" w:type="dxa"/>
          </w:tblCellMar>
        </w:tblPrEx>
        <w:trPr>
          <w:jc w:val="center"/>
        </w:trPr>
        <w:tc>
          <w:tcPr>
            <w:tcW w:w="623" w:type="dxa"/>
            <w:vAlign w:val="center"/>
          </w:tcPr>
          <w:p w14:paraId="1B8C9123"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连线</w:t>
            </w:r>
          </w:p>
        </w:tc>
        <w:tc>
          <w:tcPr>
            <w:tcW w:w="835" w:type="dxa"/>
            <w:vAlign w:val="center"/>
          </w:tcPr>
          <w:p w14:paraId="7AA8A22F"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信号孔</w:t>
            </w:r>
          </w:p>
        </w:tc>
        <w:tc>
          <w:tcPr>
            <w:tcW w:w="1126" w:type="dxa"/>
            <w:vAlign w:val="center"/>
          </w:tcPr>
          <w:p w14:paraId="3262E74D"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接入孔</w:t>
            </w:r>
          </w:p>
        </w:tc>
        <w:tc>
          <w:tcPr>
            <w:tcW w:w="3609" w:type="dxa"/>
            <w:vAlign w:val="center"/>
          </w:tcPr>
          <w:p w14:paraId="17504320"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作用</w:t>
            </w:r>
          </w:p>
        </w:tc>
        <w:tc>
          <w:tcPr>
            <w:tcW w:w="1128" w:type="dxa"/>
            <w:vAlign w:val="center"/>
          </w:tcPr>
          <w:p w14:paraId="7D2BE768" w14:textId="77777777" w:rsidR="00157CE4" w:rsidRPr="00157CE4" w:rsidRDefault="00157CE4" w:rsidP="00157CE4">
            <w:pPr>
              <w:jc w:val="center"/>
              <w:rPr>
                <w:rFonts w:ascii="Times New Roman" w:eastAsia="黑体" w:hAnsi="Times New Roman" w:cs="Times New Roman" w:hint="eastAsia"/>
                <w:b/>
                <w:bCs/>
                <w:sz w:val="18"/>
                <w:szCs w:val="24"/>
              </w:rPr>
            </w:pPr>
            <w:r w:rsidRPr="00157CE4">
              <w:rPr>
                <w:rFonts w:ascii="Times New Roman" w:eastAsia="黑体" w:hAnsi="Times New Roman" w:cs="Times New Roman" w:hint="eastAsia"/>
                <w:b/>
                <w:bCs/>
                <w:sz w:val="18"/>
                <w:szCs w:val="24"/>
              </w:rPr>
              <w:t>有效电平</w:t>
            </w:r>
          </w:p>
        </w:tc>
      </w:tr>
      <w:tr w:rsidR="00157CE4" w:rsidRPr="00157CE4" w14:paraId="60260FAE" w14:textId="77777777" w:rsidTr="0037492E">
        <w:tblPrEx>
          <w:tblCellMar>
            <w:top w:w="0" w:type="dxa"/>
            <w:left w:w="0" w:type="dxa"/>
            <w:bottom w:w="0" w:type="dxa"/>
            <w:right w:w="0" w:type="dxa"/>
          </w:tblCellMar>
        </w:tblPrEx>
        <w:trPr>
          <w:jc w:val="center"/>
        </w:trPr>
        <w:tc>
          <w:tcPr>
            <w:tcW w:w="623" w:type="dxa"/>
            <w:vAlign w:val="center"/>
          </w:tcPr>
          <w:p w14:paraId="3B40661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w:t>
            </w:r>
          </w:p>
        </w:tc>
        <w:tc>
          <w:tcPr>
            <w:tcW w:w="835" w:type="dxa"/>
            <w:vAlign w:val="center"/>
          </w:tcPr>
          <w:p w14:paraId="3099F8D2"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DRCK</w:t>
            </w:r>
          </w:p>
        </w:tc>
        <w:tc>
          <w:tcPr>
            <w:tcW w:w="1126" w:type="dxa"/>
            <w:vAlign w:val="center"/>
          </w:tcPr>
          <w:p w14:paraId="1DEB500E"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CLOCK</w:t>
            </w:r>
          </w:p>
        </w:tc>
        <w:tc>
          <w:tcPr>
            <w:tcW w:w="3609" w:type="dxa"/>
            <w:vAlign w:val="center"/>
          </w:tcPr>
          <w:p w14:paraId="676AF2AA"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单元手动实验状态的时钟来源</w:t>
            </w:r>
          </w:p>
        </w:tc>
        <w:tc>
          <w:tcPr>
            <w:tcW w:w="1128" w:type="dxa"/>
            <w:vAlign w:val="center"/>
          </w:tcPr>
          <w:p w14:paraId="0CEC4BD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下降沿打入</w:t>
            </w:r>
          </w:p>
        </w:tc>
      </w:tr>
      <w:tr w:rsidR="00157CE4" w:rsidRPr="00157CE4" w14:paraId="5375C958" w14:textId="77777777" w:rsidTr="0037492E">
        <w:tblPrEx>
          <w:tblCellMar>
            <w:top w:w="0" w:type="dxa"/>
            <w:left w:w="0" w:type="dxa"/>
            <w:bottom w:w="0" w:type="dxa"/>
            <w:right w:w="0" w:type="dxa"/>
          </w:tblCellMar>
        </w:tblPrEx>
        <w:trPr>
          <w:jc w:val="center"/>
        </w:trPr>
        <w:tc>
          <w:tcPr>
            <w:tcW w:w="623" w:type="dxa"/>
            <w:vAlign w:val="center"/>
          </w:tcPr>
          <w:p w14:paraId="2F34763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2</w:t>
            </w:r>
          </w:p>
        </w:tc>
        <w:tc>
          <w:tcPr>
            <w:tcW w:w="835" w:type="dxa"/>
            <w:vAlign w:val="center"/>
          </w:tcPr>
          <w:p w14:paraId="0AA87E1E"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W</w:t>
            </w:r>
          </w:p>
        </w:tc>
        <w:tc>
          <w:tcPr>
            <w:tcW w:w="1126" w:type="dxa"/>
            <w:vAlign w:val="center"/>
          </w:tcPr>
          <w:p w14:paraId="7CFAFFB7"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K6(M6)</w:t>
            </w:r>
          </w:p>
        </w:tc>
        <w:tc>
          <w:tcPr>
            <w:tcW w:w="3609" w:type="dxa"/>
            <w:vAlign w:val="center"/>
          </w:tcPr>
          <w:p w14:paraId="4430FFDF"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总线字长：</w:t>
            </w:r>
            <w:r w:rsidRPr="00157CE4">
              <w:rPr>
                <w:rFonts w:ascii="Times New Roman" w:eastAsia="宋体" w:hAnsi="Times New Roman" w:cs="Times New Roman" w:hint="eastAsia"/>
                <w:sz w:val="18"/>
                <w:szCs w:val="24"/>
              </w:rPr>
              <w:t>0=16</w:t>
            </w:r>
            <w:r w:rsidRPr="00157CE4">
              <w:rPr>
                <w:rFonts w:ascii="Times New Roman" w:eastAsia="宋体" w:hAnsi="Times New Roman" w:cs="Times New Roman" w:hint="eastAsia"/>
                <w:sz w:val="18"/>
                <w:szCs w:val="24"/>
              </w:rPr>
              <w:t>位字操作，</w:t>
            </w:r>
            <w:r w:rsidRPr="00157CE4">
              <w:rPr>
                <w:rFonts w:ascii="Times New Roman" w:eastAsia="宋体" w:hAnsi="Times New Roman" w:cs="Times New Roman" w:hint="eastAsia"/>
                <w:sz w:val="18"/>
                <w:szCs w:val="24"/>
              </w:rPr>
              <w:t>1=8</w:t>
            </w:r>
            <w:r w:rsidRPr="00157CE4">
              <w:rPr>
                <w:rFonts w:ascii="Times New Roman" w:eastAsia="宋体" w:hAnsi="Times New Roman" w:cs="Times New Roman" w:hint="eastAsia"/>
                <w:sz w:val="18"/>
                <w:szCs w:val="24"/>
              </w:rPr>
              <w:t>位字节操作</w:t>
            </w:r>
          </w:p>
        </w:tc>
        <w:tc>
          <w:tcPr>
            <w:tcW w:w="1128" w:type="dxa"/>
            <w:vAlign w:val="center"/>
          </w:tcPr>
          <w:p w14:paraId="26D4F989"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466CA1E2" w14:textId="77777777" w:rsidTr="0037492E">
        <w:tblPrEx>
          <w:tblCellMar>
            <w:top w:w="0" w:type="dxa"/>
            <w:left w:w="0" w:type="dxa"/>
            <w:bottom w:w="0" w:type="dxa"/>
            <w:right w:w="0" w:type="dxa"/>
          </w:tblCellMar>
        </w:tblPrEx>
        <w:trPr>
          <w:jc w:val="center"/>
        </w:trPr>
        <w:tc>
          <w:tcPr>
            <w:tcW w:w="623" w:type="dxa"/>
            <w:vAlign w:val="center"/>
          </w:tcPr>
          <w:p w14:paraId="68BA273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3</w:t>
            </w:r>
          </w:p>
        </w:tc>
        <w:tc>
          <w:tcPr>
            <w:tcW w:w="835" w:type="dxa"/>
            <w:vAlign w:val="center"/>
          </w:tcPr>
          <w:p w14:paraId="488002B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XP</w:t>
            </w:r>
          </w:p>
        </w:tc>
        <w:tc>
          <w:tcPr>
            <w:tcW w:w="1126" w:type="dxa"/>
            <w:vAlign w:val="center"/>
          </w:tcPr>
          <w:p w14:paraId="71F4D8C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K7(M7)</w:t>
            </w:r>
          </w:p>
        </w:tc>
        <w:tc>
          <w:tcPr>
            <w:tcW w:w="3609" w:type="dxa"/>
            <w:vAlign w:val="center"/>
          </w:tcPr>
          <w:p w14:paraId="592C5FBE"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源部件奇偶标志：</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128" w:type="dxa"/>
            <w:vAlign w:val="center"/>
          </w:tcPr>
          <w:p w14:paraId="1661F124"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6EBFCB8B" w14:textId="77777777" w:rsidTr="0037492E">
        <w:tblPrEx>
          <w:tblCellMar>
            <w:top w:w="0" w:type="dxa"/>
            <w:left w:w="0" w:type="dxa"/>
            <w:bottom w:w="0" w:type="dxa"/>
            <w:right w:w="0" w:type="dxa"/>
          </w:tblCellMar>
        </w:tblPrEx>
        <w:trPr>
          <w:jc w:val="center"/>
        </w:trPr>
        <w:tc>
          <w:tcPr>
            <w:tcW w:w="623" w:type="dxa"/>
            <w:vAlign w:val="center"/>
          </w:tcPr>
          <w:p w14:paraId="508B3098"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4</w:t>
            </w:r>
          </w:p>
        </w:tc>
        <w:tc>
          <w:tcPr>
            <w:tcW w:w="835" w:type="dxa"/>
            <w:vAlign w:val="center"/>
          </w:tcPr>
          <w:p w14:paraId="06D41AB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OP</w:t>
            </w:r>
          </w:p>
        </w:tc>
        <w:tc>
          <w:tcPr>
            <w:tcW w:w="1126" w:type="dxa"/>
            <w:vAlign w:val="center"/>
          </w:tcPr>
          <w:p w14:paraId="12120D71"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K16(M16)</w:t>
            </w:r>
          </w:p>
        </w:tc>
        <w:tc>
          <w:tcPr>
            <w:tcW w:w="3609" w:type="dxa"/>
            <w:vAlign w:val="center"/>
          </w:tcPr>
          <w:p w14:paraId="599A608C"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目标部件奇偶标志：</w:t>
            </w:r>
            <w:r w:rsidRPr="00157CE4">
              <w:rPr>
                <w:rFonts w:ascii="Times New Roman" w:eastAsia="宋体" w:hAnsi="Times New Roman" w:cs="Times New Roman" w:hint="eastAsia"/>
                <w:sz w:val="18"/>
                <w:szCs w:val="24"/>
              </w:rPr>
              <w:t>0=</w:t>
            </w:r>
            <w:r w:rsidRPr="00157CE4">
              <w:rPr>
                <w:rFonts w:ascii="Times New Roman" w:eastAsia="宋体" w:hAnsi="Times New Roman" w:cs="Times New Roman" w:hint="eastAsia"/>
                <w:sz w:val="18"/>
                <w:szCs w:val="24"/>
              </w:rPr>
              <w:t>偶寻址，</w:t>
            </w:r>
            <w:r w:rsidRPr="00157CE4">
              <w:rPr>
                <w:rFonts w:ascii="Times New Roman" w:eastAsia="宋体" w:hAnsi="Times New Roman" w:cs="Times New Roman" w:hint="eastAsia"/>
                <w:sz w:val="18"/>
                <w:szCs w:val="24"/>
              </w:rPr>
              <w:t>1=</w:t>
            </w:r>
            <w:r w:rsidRPr="00157CE4">
              <w:rPr>
                <w:rFonts w:ascii="Times New Roman" w:eastAsia="宋体" w:hAnsi="Times New Roman" w:cs="Times New Roman" w:hint="eastAsia"/>
                <w:sz w:val="18"/>
                <w:szCs w:val="24"/>
              </w:rPr>
              <w:t>奇寻址</w:t>
            </w:r>
          </w:p>
        </w:tc>
        <w:tc>
          <w:tcPr>
            <w:tcW w:w="1128" w:type="dxa"/>
            <w:vAlign w:val="center"/>
          </w:tcPr>
          <w:p w14:paraId="1276B30E"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45C2B483" w14:textId="77777777" w:rsidTr="0037492E">
        <w:tblPrEx>
          <w:tblCellMar>
            <w:top w:w="0" w:type="dxa"/>
            <w:left w:w="0" w:type="dxa"/>
            <w:bottom w:w="0" w:type="dxa"/>
            <w:right w:w="0" w:type="dxa"/>
          </w:tblCellMar>
        </w:tblPrEx>
        <w:trPr>
          <w:cantSplit/>
          <w:jc w:val="center"/>
        </w:trPr>
        <w:tc>
          <w:tcPr>
            <w:tcW w:w="623" w:type="dxa"/>
            <w:vAlign w:val="center"/>
          </w:tcPr>
          <w:p w14:paraId="4EF07AD2"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5</w:t>
            </w:r>
          </w:p>
        </w:tc>
        <w:tc>
          <w:tcPr>
            <w:tcW w:w="835" w:type="dxa"/>
            <w:vAlign w:val="center"/>
          </w:tcPr>
          <w:p w14:paraId="7AA4B6B5"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X2</w:t>
            </w:r>
          </w:p>
        </w:tc>
        <w:tc>
          <w:tcPr>
            <w:tcW w:w="1126" w:type="dxa"/>
            <w:vAlign w:val="center"/>
          </w:tcPr>
          <w:p w14:paraId="1C023797"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K10(M10)</w:t>
            </w:r>
          </w:p>
        </w:tc>
        <w:tc>
          <w:tcPr>
            <w:tcW w:w="3609" w:type="dxa"/>
            <w:vAlign w:val="center"/>
          </w:tcPr>
          <w:p w14:paraId="1C1B5CD2"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X2</w:t>
            </w:r>
          </w:p>
        </w:tc>
        <w:tc>
          <w:tcPr>
            <w:tcW w:w="1128" w:type="dxa"/>
            <w:vMerge w:val="restart"/>
            <w:vAlign w:val="center"/>
          </w:tcPr>
          <w:p w14:paraId="60C4AA45"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三八译码</w:t>
            </w:r>
          </w:p>
          <w:p w14:paraId="73C50BEE" w14:textId="77777777" w:rsidR="00157CE4" w:rsidRPr="00157CE4" w:rsidRDefault="00157CE4" w:rsidP="00157CE4">
            <w:pPr>
              <w:spacing w:line="240" w:lineRule="atLeast"/>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八中选一</w:t>
            </w:r>
          </w:p>
          <w:p w14:paraId="696794C2"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3DB718CE" w14:textId="77777777" w:rsidTr="0037492E">
        <w:tblPrEx>
          <w:tblCellMar>
            <w:top w:w="0" w:type="dxa"/>
            <w:left w:w="0" w:type="dxa"/>
            <w:bottom w:w="0" w:type="dxa"/>
            <w:right w:w="0" w:type="dxa"/>
          </w:tblCellMar>
        </w:tblPrEx>
        <w:trPr>
          <w:cantSplit/>
          <w:jc w:val="center"/>
        </w:trPr>
        <w:tc>
          <w:tcPr>
            <w:tcW w:w="623" w:type="dxa"/>
            <w:vAlign w:val="center"/>
          </w:tcPr>
          <w:p w14:paraId="5993DDDB"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6</w:t>
            </w:r>
          </w:p>
        </w:tc>
        <w:tc>
          <w:tcPr>
            <w:tcW w:w="835" w:type="dxa"/>
            <w:vAlign w:val="center"/>
          </w:tcPr>
          <w:p w14:paraId="18B2F35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X1</w:t>
            </w:r>
          </w:p>
        </w:tc>
        <w:tc>
          <w:tcPr>
            <w:tcW w:w="1126" w:type="dxa"/>
            <w:vAlign w:val="center"/>
          </w:tcPr>
          <w:p w14:paraId="242E808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K9(M9)</w:t>
            </w:r>
          </w:p>
        </w:tc>
        <w:tc>
          <w:tcPr>
            <w:tcW w:w="3609" w:type="dxa"/>
            <w:vAlign w:val="center"/>
          </w:tcPr>
          <w:p w14:paraId="2705F47E"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X1</w:t>
            </w:r>
          </w:p>
        </w:tc>
        <w:tc>
          <w:tcPr>
            <w:tcW w:w="1128" w:type="dxa"/>
            <w:vMerge/>
            <w:vAlign w:val="center"/>
          </w:tcPr>
          <w:p w14:paraId="2A814EC1"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413998F2" w14:textId="77777777" w:rsidTr="0037492E">
        <w:tblPrEx>
          <w:tblCellMar>
            <w:top w:w="0" w:type="dxa"/>
            <w:left w:w="0" w:type="dxa"/>
            <w:bottom w:w="0" w:type="dxa"/>
            <w:right w:w="0" w:type="dxa"/>
          </w:tblCellMar>
        </w:tblPrEx>
        <w:trPr>
          <w:cantSplit/>
          <w:jc w:val="center"/>
        </w:trPr>
        <w:tc>
          <w:tcPr>
            <w:tcW w:w="623" w:type="dxa"/>
            <w:vAlign w:val="center"/>
          </w:tcPr>
          <w:p w14:paraId="343F76BF"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7</w:t>
            </w:r>
          </w:p>
        </w:tc>
        <w:tc>
          <w:tcPr>
            <w:tcW w:w="835" w:type="dxa"/>
            <w:vAlign w:val="center"/>
          </w:tcPr>
          <w:p w14:paraId="01BB440C"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X0</w:t>
            </w:r>
          </w:p>
        </w:tc>
        <w:tc>
          <w:tcPr>
            <w:tcW w:w="1126" w:type="dxa"/>
            <w:vAlign w:val="center"/>
          </w:tcPr>
          <w:p w14:paraId="082E3EDA"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K8(M8)</w:t>
            </w:r>
          </w:p>
        </w:tc>
        <w:tc>
          <w:tcPr>
            <w:tcW w:w="3609" w:type="dxa"/>
            <w:vAlign w:val="center"/>
          </w:tcPr>
          <w:p w14:paraId="712DF767"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源部件定义译码端</w:t>
            </w:r>
            <w:r w:rsidRPr="00157CE4">
              <w:rPr>
                <w:rFonts w:ascii="Times New Roman" w:eastAsia="宋体" w:hAnsi="Times New Roman" w:cs="Times New Roman" w:hint="eastAsia"/>
                <w:sz w:val="18"/>
                <w:szCs w:val="24"/>
              </w:rPr>
              <w:t>X0</w:t>
            </w:r>
          </w:p>
        </w:tc>
        <w:tc>
          <w:tcPr>
            <w:tcW w:w="1128" w:type="dxa"/>
            <w:vMerge/>
            <w:vAlign w:val="center"/>
          </w:tcPr>
          <w:p w14:paraId="0B7922D2"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0AB47FEE" w14:textId="77777777" w:rsidTr="0037492E">
        <w:tblPrEx>
          <w:tblCellMar>
            <w:top w:w="0" w:type="dxa"/>
            <w:left w:w="0" w:type="dxa"/>
            <w:bottom w:w="0" w:type="dxa"/>
            <w:right w:w="0" w:type="dxa"/>
          </w:tblCellMar>
        </w:tblPrEx>
        <w:trPr>
          <w:jc w:val="center"/>
        </w:trPr>
        <w:tc>
          <w:tcPr>
            <w:tcW w:w="623" w:type="dxa"/>
            <w:vAlign w:val="center"/>
          </w:tcPr>
          <w:p w14:paraId="59AD60C4"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8</w:t>
            </w:r>
          </w:p>
        </w:tc>
        <w:tc>
          <w:tcPr>
            <w:tcW w:w="835" w:type="dxa"/>
            <w:vAlign w:val="center"/>
          </w:tcPr>
          <w:p w14:paraId="6B662BC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MWR</w:t>
            </w:r>
          </w:p>
        </w:tc>
        <w:tc>
          <w:tcPr>
            <w:tcW w:w="1126" w:type="dxa"/>
            <w:vAlign w:val="center"/>
          </w:tcPr>
          <w:p w14:paraId="49AA2C5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K21(M21)</w:t>
            </w:r>
          </w:p>
        </w:tc>
        <w:tc>
          <w:tcPr>
            <w:tcW w:w="3609" w:type="dxa"/>
            <w:vAlign w:val="center"/>
          </w:tcPr>
          <w:p w14:paraId="2073BE2E"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EM</w:t>
            </w:r>
            <w:r w:rsidRPr="00157CE4">
              <w:rPr>
                <w:rFonts w:ascii="Times New Roman" w:eastAsia="宋体" w:hAnsi="Times New Roman" w:cs="Times New Roman" w:hint="eastAsia"/>
                <w:sz w:val="18"/>
                <w:szCs w:val="24"/>
              </w:rPr>
              <w:t>程序存储器写使能，本例定义到</w:t>
            </w:r>
            <w:r w:rsidRPr="00157CE4">
              <w:rPr>
                <w:rFonts w:ascii="Times New Roman" w:eastAsia="宋体" w:hAnsi="Times New Roman" w:cs="Times New Roman" w:hint="eastAsia"/>
                <w:sz w:val="18"/>
                <w:szCs w:val="24"/>
              </w:rPr>
              <w:t>K21</w:t>
            </w:r>
            <w:r w:rsidRPr="00157CE4">
              <w:rPr>
                <w:rFonts w:ascii="Times New Roman" w:eastAsia="宋体" w:hAnsi="Times New Roman" w:cs="Times New Roman" w:hint="eastAsia"/>
                <w:sz w:val="18"/>
                <w:szCs w:val="24"/>
              </w:rPr>
              <w:t>位</w:t>
            </w:r>
          </w:p>
        </w:tc>
        <w:tc>
          <w:tcPr>
            <w:tcW w:w="1128" w:type="dxa"/>
            <w:vAlign w:val="center"/>
          </w:tcPr>
          <w:p w14:paraId="1353A382"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56F5ECE2" w14:textId="77777777" w:rsidTr="0037492E">
        <w:tblPrEx>
          <w:tblCellMar>
            <w:top w:w="0" w:type="dxa"/>
            <w:left w:w="0" w:type="dxa"/>
            <w:bottom w:w="0" w:type="dxa"/>
            <w:right w:w="0" w:type="dxa"/>
          </w:tblCellMar>
        </w:tblPrEx>
        <w:trPr>
          <w:jc w:val="center"/>
        </w:trPr>
        <w:tc>
          <w:tcPr>
            <w:tcW w:w="623" w:type="dxa"/>
            <w:vAlign w:val="center"/>
          </w:tcPr>
          <w:p w14:paraId="499C8ECC"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9</w:t>
            </w:r>
          </w:p>
        </w:tc>
        <w:tc>
          <w:tcPr>
            <w:tcW w:w="835" w:type="dxa"/>
            <w:vAlign w:val="center"/>
          </w:tcPr>
          <w:p w14:paraId="161F10F0"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LDPC</w:t>
            </w:r>
          </w:p>
        </w:tc>
        <w:tc>
          <w:tcPr>
            <w:tcW w:w="1126" w:type="dxa"/>
            <w:vAlign w:val="center"/>
          </w:tcPr>
          <w:p w14:paraId="40D97F1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K22(M22)</w:t>
            </w:r>
          </w:p>
        </w:tc>
        <w:tc>
          <w:tcPr>
            <w:tcW w:w="3609" w:type="dxa"/>
            <w:vAlign w:val="center"/>
          </w:tcPr>
          <w:p w14:paraId="72ED35CC"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PC</w:t>
            </w:r>
            <w:r w:rsidRPr="00157CE4">
              <w:rPr>
                <w:rFonts w:ascii="Times New Roman" w:eastAsia="宋体" w:hAnsi="Times New Roman" w:cs="Times New Roman" w:hint="eastAsia"/>
                <w:sz w:val="18"/>
                <w:szCs w:val="24"/>
              </w:rPr>
              <w:t>程序计数器更新位，本例定义到</w:t>
            </w:r>
            <w:r w:rsidRPr="00157CE4">
              <w:rPr>
                <w:rFonts w:ascii="Times New Roman" w:eastAsia="宋体" w:hAnsi="Times New Roman" w:cs="Times New Roman" w:hint="eastAsia"/>
                <w:sz w:val="18"/>
                <w:szCs w:val="24"/>
              </w:rPr>
              <w:t>K22</w:t>
            </w:r>
          </w:p>
        </w:tc>
        <w:tc>
          <w:tcPr>
            <w:tcW w:w="1128" w:type="dxa"/>
            <w:vAlign w:val="center"/>
          </w:tcPr>
          <w:p w14:paraId="1135C5E7"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r w:rsidR="00157CE4" w:rsidRPr="00157CE4" w14:paraId="5B9A49BB" w14:textId="77777777" w:rsidTr="0037492E">
        <w:tblPrEx>
          <w:tblCellMar>
            <w:top w:w="0" w:type="dxa"/>
            <w:left w:w="0" w:type="dxa"/>
            <w:bottom w:w="0" w:type="dxa"/>
            <w:right w:w="0" w:type="dxa"/>
          </w:tblCellMar>
        </w:tblPrEx>
        <w:trPr>
          <w:jc w:val="center"/>
        </w:trPr>
        <w:tc>
          <w:tcPr>
            <w:tcW w:w="623" w:type="dxa"/>
            <w:vAlign w:val="center"/>
          </w:tcPr>
          <w:p w14:paraId="338D7C42"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10</w:t>
            </w:r>
          </w:p>
        </w:tc>
        <w:tc>
          <w:tcPr>
            <w:tcW w:w="835" w:type="dxa"/>
            <w:vAlign w:val="center"/>
          </w:tcPr>
          <w:p w14:paraId="55E4C7DE"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E/M</w:t>
            </w:r>
          </w:p>
        </w:tc>
        <w:tc>
          <w:tcPr>
            <w:tcW w:w="1126" w:type="dxa"/>
            <w:vAlign w:val="center"/>
          </w:tcPr>
          <w:p w14:paraId="44D46BF6"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K23(M23)</w:t>
            </w:r>
          </w:p>
        </w:tc>
        <w:tc>
          <w:tcPr>
            <w:tcW w:w="3609" w:type="dxa"/>
            <w:vAlign w:val="center"/>
          </w:tcPr>
          <w:p w14:paraId="243E8DD1" w14:textId="77777777" w:rsidR="00157CE4" w:rsidRPr="00157CE4" w:rsidRDefault="00157CE4" w:rsidP="00157CE4">
            <w:pPr>
              <w:rPr>
                <w:rFonts w:ascii="Times New Roman" w:eastAsia="宋体" w:hAnsi="Times New Roman" w:cs="Times New Roman" w:hint="eastAsia"/>
                <w:spacing w:val="-2"/>
                <w:sz w:val="18"/>
                <w:szCs w:val="18"/>
              </w:rPr>
            </w:pPr>
            <w:r w:rsidRPr="00157CE4">
              <w:rPr>
                <w:rFonts w:ascii="Times New Roman" w:eastAsia="宋体" w:hAnsi="Times New Roman" w:cs="Times New Roman" w:hint="eastAsia"/>
                <w:spacing w:val="-2"/>
                <w:sz w:val="18"/>
                <w:szCs w:val="18"/>
              </w:rPr>
              <w:t>当</w:t>
            </w:r>
            <w:r w:rsidRPr="00157CE4">
              <w:rPr>
                <w:rFonts w:ascii="Times New Roman" w:eastAsia="宋体" w:hAnsi="Times New Roman" w:cs="Times New Roman" w:hint="eastAsia"/>
                <w:spacing w:val="-2"/>
                <w:sz w:val="18"/>
                <w:szCs w:val="18"/>
              </w:rPr>
              <w:t>IP</w:t>
            </w:r>
            <w:r w:rsidRPr="00157CE4">
              <w:rPr>
                <w:rFonts w:ascii="Times New Roman" w:eastAsia="宋体" w:hAnsi="Times New Roman" w:cs="Times New Roman" w:hint="eastAsia"/>
                <w:spacing w:val="-2"/>
                <w:sz w:val="18"/>
                <w:szCs w:val="18"/>
              </w:rPr>
              <w:t>有效时，</w:t>
            </w:r>
            <w:r w:rsidRPr="00157CE4">
              <w:rPr>
                <w:rFonts w:ascii="Times New Roman" w:eastAsia="宋体" w:hAnsi="Times New Roman" w:cs="Times New Roman" w:hint="eastAsia"/>
                <w:spacing w:val="-2"/>
                <w:sz w:val="18"/>
                <w:szCs w:val="18"/>
              </w:rPr>
              <w:t>E/M</w:t>
            </w:r>
            <w:r w:rsidRPr="00157CE4">
              <w:rPr>
                <w:rFonts w:ascii="Times New Roman" w:eastAsia="宋体" w:hAnsi="Times New Roman" w:cs="Times New Roman" w:hint="eastAsia"/>
                <w:spacing w:val="-2"/>
                <w:sz w:val="18"/>
                <w:szCs w:val="18"/>
              </w:rPr>
              <w:t>：</w:t>
            </w:r>
            <w:r w:rsidRPr="00157CE4">
              <w:rPr>
                <w:rFonts w:ascii="Times New Roman" w:eastAsia="宋体" w:hAnsi="Times New Roman" w:cs="Times New Roman" w:hint="eastAsia"/>
                <w:spacing w:val="-2"/>
                <w:sz w:val="18"/>
                <w:szCs w:val="18"/>
              </w:rPr>
              <w:t>0=PC</w:t>
            </w:r>
            <w:r w:rsidRPr="00157CE4">
              <w:rPr>
                <w:rFonts w:ascii="Times New Roman" w:eastAsia="宋体" w:hAnsi="Times New Roman" w:cs="Times New Roman" w:hint="eastAsia"/>
                <w:spacing w:val="-2"/>
                <w:sz w:val="18"/>
                <w:szCs w:val="18"/>
              </w:rPr>
              <w:t>装载，</w:t>
            </w:r>
            <w:r w:rsidRPr="00157CE4">
              <w:rPr>
                <w:rFonts w:ascii="Times New Roman" w:eastAsia="宋体" w:hAnsi="Times New Roman" w:cs="Times New Roman" w:hint="eastAsia"/>
                <w:spacing w:val="-2"/>
                <w:sz w:val="18"/>
                <w:szCs w:val="18"/>
              </w:rPr>
              <w:t>1=PC</w:t>
            </w:r>
            <w:r w:rsidRPr="00157CE4">
              <w:rPr>
                <w:rFonts w:ascii="Times New Roman" w:eastAsia="宋体" w:hAnsi="Times New Roman" w:cs="Times New Roman" w:hint="eastAsia"/>
                <w:spacing w:val="-2"/>
                <w:sz w:val="18"/>
                <w:szCs w:val="18"/>
              </w:rPr>
              <w:t>加</w:t>
            </w:r>
            <w:r w:rsidRPr="00157CE4">
              <w:rPr>
                <w:rFonts w:ascii="Times New Roman" w:eastAsia="宋体" w:hAnsi="Times New Roman" w:cs="Times New Roman" w:hint="eastAsia"/>
                <w:spacing w:val="-2"/>
                <w:sz w:val="18"/>
                <w:szCs w:val="18"/>
              </w:rPr>
              <w:t>1</w:t>
            </w:r>
          </w:p>
        </w:tc>
        <w:tc>
          <w:tcPr>
            <w:tcW w:w="1128" w:type="dxa"/>
            <w:vAlign w:val="center"/>
          </w:tcPr>
          <w:p w14:paraId="0ED34F6A" w14:textId="77777777" w:rsidR="00157CE4" w:rsidRPr="00157CE4" w:rsidRDefault="00157CE4" w:rsidP="00157CE4">
            <w:pPr>
              <w:jc w:val="center"/>
              <w:rPr>
                <w:rFonts w:ascii="Times New Roman" w:eastAsia="宋体" w:hAnsi="Times New Roman" w:cs="Times New Roman" w:hint="eastAsia"/>
                <w:sz w:val="18"/>
                <w:szCs w:val="24"/>
              </w:rPr>
            </w:pPr>
          </w:p>
        </w:tc>
      </w:tr>
      <w:tr w:rsidR="00157CE4" w:rsidRPr="00157CE4" w14:paraId="02EC6A67" w14:textId="77777777" w:rsidTr="0037492E">
        <w:tblPrEx>
          <w:tblCellMar>
            <w:top w:w="0" w:type="dxa"/>
            <w:left w:w="0" w:type="dxa"/>
            <w:bottom w:w="0" w:type="dxa"/>
            <w:right w:w="0" w:type="dxa"/>
          </w:tblCellMar>
        </w:tblPrEx>
        <w:trPr>
          <w:jc w:val="center"/>
        </w:trPr>
        <w:tc>
          <w:tcPr>
            <w:tcW w:w="623" w:type="dxa"/>
            <w:vAlign w:val="center"/>
          </w:tcPr>
          <w:p w14:paraId="490B7BE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11</w:t>
            </w:r>
          </w:p>
        </w:tc>
        <w:tc>
          <w:tcPr>
            <w:tcW w:w="835" w:type="dxa"/>
            <w:vAlign w:val="center"/>
          </w:tcPr>
          <w:p w14:paraId="589E09A3"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LDIR</w:t>
            </w:r>
          </w:p>
        </w:tc>
        <w:tc>
          <w:tcPr>
            <w:tcW w:w="1126" w:type="dxa"/>
            <w:vAlign w:val="center"/>
          </w:tcPr>
          <w:p w14:paraId="41E4AA8D" w14:textId="77777777" w:rsidR="00157CE4" w:rsidRPr="00157CE4" w:rsidRDefault="00157CE4" w:rsidP="00157CE4">
            <w:pPr>
              <w:jc w:val="center"/>
              <w:rPr>
                <w:rFonts w:ascii="Times New Roman" w:eastAsia="宋体" w:hAnsi="Times New Roman" w:cs="Times New Roman" w:hint="eastAsia"/>
                <w:sz w:val="18"/>
                <w:szCs w:val="24"/>
              </w:rPr>
            </w:pPr>
            <w:smartTag w:uri="urn:schemas-microsoft-com:office:smarttags" w:element="place">
              <w:r w:rsidRPr="00157CE4">
                <w:rPr>
                  <w:rFonts w:ascii="Times New Roman" w:eastAsia="宋体" w:hAnsi="Times New Roman" w:cs="Times New Roman" w:hint="eastAsia"/>
                  <w:sz w:val="18"/>
                  <w:szCs w:val="24"/>
                </w:rPr>
                <w:t>K2</w:t>
              </w:r>
            </w:smartTag>
            <w:r w:rsidRPr="00157CE4">
              <w:rPr>
                <w:rFonts w:ascii="Times New Roman" w:eastAsia="宋体" w:hAnsi="Times New Roman" w:cs="Times New Roman" w:hint="eastAsia"/>
                <w:sz w:val="18"/>
                <w:szCs w:val="24"/>
              </w:rPr>
              <w:t>(M2)</w:t>
            </w:r>
          </w:p>
        </w:tc>
        <w:tc>
          <w:tcPr>
            <w:tcW w:w="3609" w:type="dxa"/>
            <w:vAlign w:val="center"/>
          </w:tcPr>
          <w:p w14:paraId="7C6FB21E" w14:textId="77777777" w:rsidR="00157CE4" w:rsidRPr="00157CE4" w:rsidRDefault="00157CE4" w:rsidP="00157CE4">
            <w:pP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IR</w:t>
            </w:r>
            <w:r w:rsidRPr="00157CE4">
              <w:rPr>
                <w:rFonts w:ascii="Times New Roman" w:eastAsia="宋体" w:hAnsi="Times New Roman" w:cs="Times New Roman" w:hint="eastAsia"/>
                <w:sz w:val="18"/>
                <w:szCs w:val="24"/>
              </w:rPr>
              <w:t>指令寄存器写使能，本例定义到</w:t>
            </w:r>
            <w:r w:rsidRPr="00157CE4">
              <w:rPr>
                <w:rFonts w:ascii="Times New Roman" w:eastAsia="宋体" w:hAnsi="Times New Roman" w:cs="Times New Roman" w:hint="eastAsia"/>
                <w:sz w:val="18"/>
                <w:szCs w:val="24"/>
              </w:rPr>
              <w:t>K2</w:t>
            </w:r>
            <w:r w:rsidRPr="00157CE4">
              <w:rPr>
                <w:rFonts w:ascii="Times New Roman" w:eastAsia="宋体" w:hAnsi="Times New Roman" w:cs="Times New Roman" w:hint="eastAsia"/>
                <w:sz w:val="18"/>
                <w:szCs w:val="24"/>
              </w:rPr>
              <w:t>位</w:t>
            </w:r>
          </w:p>
        </w:tc>
        <w:tc>
          <w:tcPr>
            <w:tcW w:w="1128" w:type="dxa"/>
            <w:vAlign w:val="center"/>
          </w:tcPr>
          <w:p w14:paraId="6411335D" w14:textId="77777777" w:rsidR="00157CE4" w:rsidRPr="00157CE4" w:rsidRDefault="00157CE4" w:rsidP="00157CE4">
            <w:pPr>
              <w:jc w:val="center"/>
              <w:rPr>
                <w:rFonts w:ascii="Times New Roman" w:eastAsia="宋体" w:hAnsi="Times New Roman" w:cs="Times New Roman" w:hint="eastAsia"/>
                <w:sz w:val="18"/>
                <w:szCs w:val="24"/>
              </w:rPr>
            </w:pPr>
            <w:r w:rsidRPr="00157CE4">
              <w:rPr>
                <w:rFonts w:ascii="Times New Roman" w:eastAsia="宋体" w:hAnsi="Times New Roman" w:cs="Times New Roman" w:hint="eastAsia"/>
                <w:sz w:val="18"/>
                <w:szCs w:val="24"/>
              </w:rPr>
              <w:t>低电平有效</w:t>
            </w:r>
          </w:p>
        </w:tc>
      </w:tr>
    </w:tbl>
    <w:p w14:paraId="42BAAF4F" w14:textId="77777777" w:rsidR="00157CE4" w:rsidRPr="00157CE4" w:rsidRDefault="00157CE4" w:rsidP="00157CE4">
      <w:pPr>
        <w:ind w:firstLineChars="200" w:firstLine="420"/>
        <w:rPr>
          <w:rFonts w:ascii="Times New Roman" w:eastAsia="宋体" w:hAnsi="Times New Roman" w:cs="Times New Roman" w:hint="eastAsia"/>
          <w:szCs w:val="24"/>
        </w:rPr>
      </w:pPr>
    </w:p>
    <w:p w14:paraId="0EE444E5" w14:textId="77777777" w:rsidR="00157CE4" w:rsidRPr="00157CE4" w:rsidRDefault="00157CE4" w:rsidP="00157CE4">
      <w:pPr>
        <w:ind w:firstLineChars="200" w:firstLine="422"/>
        <w:rPr>
          <w:rFonts w:ascii="Times New Roman" w:eastAsia="宋体" w:hAnsi="Times New Roman" w:cs="Times New Roman" w:hint="eastAsia"/>
          <w:b/>
          <w:szCs w:val="24"/>
        </w:rPr>
      </w:pPr>
      <w:r w:rsidRPr="00157CE4">
        <w:rPr>
          <w:rFonts w:ascii="Times New Roman" w:eastAsia="宋体" w:hAnsi="Times New Roman" w:cs="Times New Roman" w:hint="eastAsia"/>
          <w:b/>
          <w:szCs w:val="24"/>
        </w:rPr>
        <w:t>2</w:t>
      </w:r>
      <w:r w:rsidRPr="00157CE4">
        <w:rPr>
          <w:rFonts w:ascii="Times New Roman" w:eastAsia="宋体" w:hAnsi="Times New Roman" w:cs="Times New Roman" w:hint="eastAsia"/>
          <w:b/>
          <w:szCs w:val="24"/>
        </w:rPr>
        <w:t>）指令寄存器</w:t>
      </w:r>
      <w:r w:rsidRPr="00157CE4">
        <w:rPr>
          <w:rFonts w:ascii="Times New Roman" w:eastAsia="宋体" w:hAnsi="Times New Roman" w:cs="Times New Roman" w:hint="eastAsia"/>
          <w:b/>
          <w:szCs w:val="24"/>
        </w:rPr>
        <w:t>IR</w:t>
      </w:r>
      <w:r w:rsidRPr="00157CE4">
        <w:rPr>
          <w:rFonts w:ascii="Times New Roman" w:eastAsia="宋体" w:hAnsi="Times New Roman" w:cs="Times New Roman" w:hint="eastAsia"/>
          <w:b/>
          <w:szCs w:val="24"/>
        </w:rPr>
        <w:t>字打入</w:t>
      </w:r>
    </w:p>
    <w:p w14:paraId="6633AB7A"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拨动“</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输入输出单元”开关向指令寄存器</w:t>
      </w:r>
      <w:r w:rsidRPr="00157CE4">
        <w:rPr>
          <w:rFonts w:ascii="Times New Roman" w:eastAsia="宋体" w:hAnsi="Times New Roman" w:cs="Times New Roman" w:hint="eastAsia"/>
          <w:szCs w:val="24"/>
        </w:rPr>
        <w:t>IR</w:t>
      </w:r>
      <w:r w:rsidRPr="00157CE4">
        <w:rPr>
          <w:rFonts w:ascii="Times New Roman" w:eastAsia="宋体" w:hAnsi="Times New Roman" w:cs="Times New Roman" w:hint="eastAsia"/>
          <w:szCs w:val="24"/>
        </w:rPr>
        <w:t>置数，具体操作步骤如下：</w:t>
      </w:r>
    </w:p>
    <w:p w14:paraId="6746608D"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61312" behindDoc="0" locked="1" layoutInCell="1" allowOverlap="1" wp14:anchorId="64C75DA4" wp14:editId="4F605057">
                <wp:simplePos x="0" y="0"/>
                <wp:positionH relativeFrom="character">
                  <wp:posOffset>0</wp:posOffset>
                </wp:positionH>
                <wp:positionV relativeFrom="line">
                  <wp:posOffset>0</wp:posOffset>
                </wp:positionV>
                <wp:extent cx="3960495" cy="652145"/>
                <wp:effectExtent l="0" t="7620" r="3175" b="0"/>
                <wp:wrapNone/>
                <wp:docPr id="116" name="组合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652145"/>
                          <a:chOff x="0" y="0"/>
                          <a:chExt cx="6237" cy="1027"/>
                        </a:xfrm>
                      </wpg:grpSpPr>
                      <wps:wsp>
                        <wps:cNvPr id="117" name="Rectangle 31"/>
                        <wps:cNvSpPr>
                          <a:spLocks noChangeArrowheads="1"/>
                        </wps:cNvSpPr>
                        <wps:spPr bwMode="auto">
                          <a:xfrm>
                            <a:off x="3342" y="3"/>
                            <a:ext cx="107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8A1E8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0EC1377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I/O=1234h</w:t>
                              </w:r>
                            </w:p>
                          </w:txbxContent>
                        </wps:txbx>
                        <wps:bodyPr rot="0" vert="horz" wrap="square" lIns="0" tIns="0" rIns="0" bIns="0" anchor="t" anchorCtr="0" upright="1">
                          <a:noAutofit/>
                        </wps:bodyPr>
                      </wps:wsp>
                      <wps:wsp>
                        <wps:cNvPr id="118" name="AutoShape 32"/>
                        <wps:cNvSpPr>
                          <a:spLocks noChangeArrowheads="1"/>
                        </wps:cNvSpPr>
                        <wps:spPr bwMode="auto">
                          <a:xfrm>
                            <a:off x="2806" y="162"/>
                            <a:ext cx="536" cy="312"/>
                          </a:xfrm>
                          <a:prstGeom prst="rightArrow">
                            <a:avLst>
                              <a:gd name="adj1" fmla="val 50000"/>
                              <a:gd name="adj2" fmla="val 4294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33"/>
                        <wps:cNvSpPr>
                          <a:spLocks noChangeArrowheads="1"/>
                        </wps:cNvSpPr>
                        <wps:spPr bwMode="auto">
                          <a:xfrm>
                            <a:off x="1732" y="3"/>
                            <a:ext cx="1074"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A29F7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72CCA13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120" name="AutoShape 34"/>
                        <wps:cNvSpPr>
                          <a:spLocks noChangeArrowheads="1"/>
                        </wps:cNvSpPr>
                        <wps:spPr bwMode="auto">
                          <a:xfrm>
                            <a:off x="4415" y="162"/>
                            <a:ext cx="537" cy="312"/>
                          </a:xfrm>
                          <a:prstGeom prst="rightArrow">
                            <a:avLst>
                              <a:gd name="adj1" fmla="val 50000"/>
                              <a:gd name="adj2" fmla="val 4302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35"/>
                        <wps:cNvSpPr>
                          <a:spLocks noChangeArrowheads="1"/>
                        </wps:cNvSpPr>
                        <wps:spPr bwMode="auto">
                          <a:xfrm>
                            <a:off x="4952" y="6"/>
                            <a:ext cx="1073"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01944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指令寄存器</w:t>
                              </w:r>
                            </w:p>
                            <w:p w14:paraId="44A3755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IR=1234h</w:t>
                              </w:r>
                            </w:p>
                          </w:txbxContent>
                        </wps:txbx>
                        <wps:bodyPr rot="0" vert="horz" wrap="square" lIns="0" tIns="0" rIns="0" bIns="0" anchor="t" anchorCtr="0" upright="1">
                          <a:noAutofit/>
                        </wps:bodyPr>
                      </wps:wsp>
                      <wps:wsp>
                        <wps:cNvPr id="122" name="Text Box 36"/>
                        <wps:cNvSpPr txBox="1">
                          <a:spLocks noChangeArrowheads="1"/>
                        </wps:cNvSpPr>
                        <wps:spPr bwMode="auto">
                          <a:xfrm>
                            <a:off x="1628" y="630"/>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17C06"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wps:txbx>
                        <wps:bodyPr rot="0" vert="horz" wrap="square" lIns="0" tIns="0" rIns="0" bIns="0" anchor="t" anchorCtr="0" upright="1">
                          <a:noAutofit/>
                        </wps:bodyPr>
                      </wps:wsp>
                      <wps:wsp>
                        <wps:cNvPr id="123" name="Text Box 37"/>
                        <wps:cNvSpPr txBox="1">
                          <a:spLocks noChangeArrowheads="1"/>
                        </wps:cNvSpPr>
                        <wps:spPr bwMode="auto">
                          <a:xfrm>
                            <a:off x="4845" y="630"/>
                            <a:ext cx="139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33A6B"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K21 K16=00</w:t>
                              </w:r>
                            </w:p>
                            <w:p w14:paraId="4E7510B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24" name="Text Box 38"/>
                        <wps:cNvSpPr txBox="1">
                          <a:spLocks noChangeArrowheads="1"/>
                        </wps:cNvSpPr>
                        <wps:spPr bwMode="auto">
                          <a:xfrm>
                            <a:off x="3345" y="623"/>
                            <a:ext cx="1090"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EA0C1" w14:textId="77777777" w:rsidR="00157CE4" w:rsidRDefault="00157CE4" w:rsidP="00157CE4">
                              <w:pPr>
                                <w:jc w:val="center"/>
                                <w:rPr>
                                  <w:rFonts w:ascii="Courier New" w:hAnsi="Courier New" w:cs="Courier New"/>
                                  <w:sz w:val="18"/>
                                  <w:szCs w:val="18"/>
                                </w:rPr>
                              </w:pPr>
                              <w:r>
                                <w:rPr>
                                  <w:rFonts w:ascii="Courier New" w:cs="Courier New"/>
                                  <w:sz w:val="18"/>
                                  <w:szCs w:val="18"/>
                                </w:rPr>
                                <w:t>令</w:t>
                              </w:r>
                              <w:r>
                                <w:rPr>
                                  <w:rFonts w:ascii="Courier New" w:cs="Courier New" w:hint="eastAsia"/>
                                  <w:sz w:val="18"/>
                                  <w:szCs w:val="18"/>
                                </w:rPr>
                                <w:t>K2</w:t>
                              </w:r>
                              <w:r>
                                <w:rPr>
                                  <w:rFonts w:ascii="Courier New" w:hAnsi="Courier New" w:cs="Courier New"/>
                                  <w:sz w:val="18"/>
                                  <w:szCs w:val="18"/>
                                </w:rPr>
                                <w:t>=0</w:t>
                              </w:r>
                            </w:p>
                          </w:txbxContent>
                        </wps:txbx>
                        <wps:bodyPr rot="0" vert="horz" wrap="square" lIns="0" tIns="0" rIns="0" bIns="0" anchor="t" anchorCtr="0" upright="1">
                          <a:noAutofit/>
                        </wps:bodyPr>
                      </wps:wsp>
                      <wps:wsp>
                        <wps:cNvPr id="125" name="AutoShape 39"/>
                        <wps:cNvSpPr>
                          <a:spLocks noChangeArrowheads="1"/>
                        </wps:cNvSpPr>
                        <wps:spPr bwMode="auto">
                          <a:xfrm>
                            <a:off x="1178" y="162"/>
                            <a:ext cx="536" cy="312"/>
                          </a:xfrm>
                          <a:prstGeom prst="rightArrow">
                            <a:avLst>
                              <a:gd name="adj1" fmla="val 50000"/>
                              <a:gd name="adj2" fmla="val 4294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40"/>
                        <wps:cNvSpPr>
                          <a:spLocks noChangeArrowheads="1"/>
                        </wps:cNvSpPr>
                        <wps:spPr bwMode="auto">
                          <a:xfrm>
                            <a:off x="104" y="0"/>
                            <a:ext cx="1074"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4C457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令</w:t>
                              </w:r>
                              <w:r>
                                <w:rPr>
                                  <w:rFonts w:ascii="Courier New" w:hAnsi="Courier New" w:cs="Courier New" w:hint="eastAsia"/>
                                  <w:szCs w:val="24"/>
                                </w:rPr>
                                <w:t>PC=0</w:t>
                              </w:r>
                            </w:p>
                          </w:txbxContent>
                        </wps:txbx>
                        <wps:bodyPr rot="0" vert="horz" wrap="square" lIns="0" tIns="90000" rIns="0" bIns="0" anchor="t" anchorCtr="0" upright="1">
                          <a:noAutofit/>
                        </wps:bodyPr>
                      </wps:wsp>
                      <wps:wsp>
                        <wps:cNvPr id="127" name="Text Box 41"/>
                        <wps:cNvSpPr txBox="1">
                          <a:spLocks noChangeArrowheads="1"/>
                        </wps:cNvSpPr>
                        <wps:spPr bwMode="auto">
                          <a:xfrm>
                            <a:off x="0" y="630"/>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7CAC5"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hint="eastAsia"/>
                                </w:rPr>
                                <w:t>按【返回】键</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75DA4" id="组合 116" o:spid="_x0000_s1553" style="position:absolute;margin-left:0;margin-top:0;width:311.85pt;height:51.35pt;z-index:251661312;mso-position-horizontal-relative:char;mso-position-vertical-relative:line" coordsize="6237,1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">
                <v:rect id="Rectangle 31" o:spid="_x0000_s1554" style="position:absolute;left:3342;top:3;width:107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" filled="f">
                  <v:textbox inset="0,0,0,0">
                    <w:txbxContent>
                      <w:p w14:paraId="358A1E8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0EC1377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I/O=1234h</w:t>
                        </w:r>
                      </w:p>
                    </w:txbxContent>
                  </v:textbox>
                </v:rect>
                <v:shape id="AutoShape 32" o:spid="_x0000_s1555" type="#_x0000_t13" style="position:absolute;left:2806;top:162;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" fillcolor="silver" stroked="f"/>
                <v:rect id="Rectangle 33" o:spid="_x0000_s1556" style="position:absolute;left:1732;top:3;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" filled="f">
                  <v:textbox inset="0,0,0,0">
                    <w:txbxContent>
                      <w:p w14:paraId="4DA29F7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72CCA13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34" o:spid="_x0000_s1557" type="#_x0000_t13" style="position:absolute;left:4415;top:162;width:53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" fillcolor="silver" stroked="f"/>
                <v:rect id="Rectangle 35" o:spid="_x0000_s1558" style="position:absolute;left:4952;top:6;width:107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" filled="f">
                  <v:textbox inset="0,0,0,0">
                    <w:txbxContent>
                      <w:p w14:paraId="5101944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指令寄存器</w:t>
                        </w:r>
                      </w:p>
                      <w:p w14:paraId="44A3755D"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IR=1234h</w:t>
                        </w:r>
                      </w:p>
                    </w:txbxContent>
                  </v:textbox>
                </v:rect>
                <v:shape id="Text Box 36" o:spid="_x0000_s1559" type="#_x0000_t202" style="position:absolute;left:1628;top:630;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49317C06"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v:textbox>
                </v:shape>
                <v:shape id="Text Box 37" o:spid="_x0000_s1560" type="#_x0000_t202" style="position:absolute;left:4845;top:630;width:1392;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7CD33A6B"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K21 K16=00</w:t>
                        </w:r>
                      </w:p>
                      <w:p w14:paraId="4E7510B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38" o:spid="_x0000_s1561" type="#_x0000_t202" style="position:absolute;left:3345;top:623;width:1090;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04FEA0C1" w14:textId="77777777" w:rsidR="00157CE4" w:rsidRDefault="00157CE4" w:rsidP="00157CE4">
                        <w:pPr>
                          <w:jc w:val="center"/>
                          <w:rPr>
                            <w:rFonts w:ascii="Courier New" w:hAnsi="Courier New" w:cs="Courier New"/>
                            <w:sz w:val="18"/>
                            <w:szCs w:val="18"/>
                          </w:rPr>
                        </w:pPr>
                        <w:r>
                          <w:rPr>
                            <w:rFonts w:ascii="Courier New" w:cs="Courier New"/>
                            <w:sz w:val="18"/>
                            <w:szCs w:val="18"/>
                          </w:rPr>
                          <w:t>令</w:t>
                        </w:r>
                        <w:r>
                          <w:rPr>
                            <w:rFonts w:ascii="Courier New" w:cs="Courier New" w:hint="eastAsia"/>
                            <w:sz w:val="18"/>
                            <w:szCs w:val="18"/>
                          </w:rPr>
                          <w:t>K2</w:t>
                        </w:r>
                        <w:r>
                          <w:rPr>
                            <w:rFonts w:ascii="Courier New" w:hAnsi="Courier New" w:cs="Courier New"/>
                            <w:sz w:val="18"/>
                            <w:szCs w:val="18"/>
                          </w:rPr>
                          <w:t>=0</w:t>
                        </w:r>
                      </w:p>
                    </w:txbxContent>
                  </v:textbox>
                </v:shape>
                <v:shape id="AutoShape 39" o:spid="_x0000_s1562" type="#_x0000_t13" style="position:absolute;left:1178;top:162;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" fillcolor="silver" stroked="f"/>
                <v:rect id="Rectangle 40" o:spid="_x0000_s1563" style="position:absolute;left:104;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" filled="f">
                  <v:textbox inset="0,2.5mm,0,0">
                    <w:txbxContent>
                      <w:p w14:paraId="704C457D"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令</w:t>
                        </w:r>
                        <w:r>
                          <w:rPr>
                            <w:rFonts w:ascii="Courier New" w:hAnsi="Courier New" w:cs="Courier New" w:hint="eastAsia"/>
                            <w:szCs w:val="24"/>
                          </w:rPr>
                          <w:t>PC=0</w:t>
                        </w:r>
                      </w:p>
                    </w:txbxContent>
                  </v:textbox>
                </v:rect>
                <v:shape id="Text Box 41" o:spid="_x0000_s1564" type="#_x0000_t202" style="position:absolute;top:630;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1F57CAC5"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hint="eastAsia"/>
                          </w:rPr>
                          <w:t>按【返回】键</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3CF70BCC" wp14:editId="6C8C640D">
                <wp:extent cx="3962400" cy="65405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962400" cy="65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D83C3" id="矩形 5" o:spid="_x0000_s1026" style="width:312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11F2FD62" w14:textId="77777777" w:rsidR="00157CE4" w:rsidRPr="00157CE4" w:rsidRDefault="00157CE4" w:rsidP="00157CE4">
      <w:pPr>
        <w:ind w:firstLineChars="200" w:firstLine="422"/>
        <w:rPr>
          <w:rFonts w:ascii="Times New Roman" w:eastAsia="宋体" w:hAnsi="Times New Roman" w:cs="Times New Roman" w:hint="eastAsia"/>
          <w:b/>
          <w:szCs w:val="24"/>
        </w:rPr>
      </w:pPr>
      <w:r w:rsidRPr="00157CE4">
        <w:rPr>
          <w:rFonts w:ascii="Times New Roman" w:eastAsia="宋体" w:hAnsi="Times New Roman" w:cs="Times New Roman" w:hint="eastAsia"/>
          <w:b/>
          <w:szCs w:val="24"/>
        </w:rPr>
        <w:t>3</w:t>
      </w:r>
      <w:r w:rsidRPr="00157CE4">
        <w:rPr>
          <w:rFonts w:ascii="Times New Roman" w:eastAsia="宋体" w:hAnsi="Times New Roman" w:cs="Times New Roman" w:hint="eastAsia"/>
          <w:b/>
          <w:szCs w:val="24"/>
        </w:rPr>
        <w:t>）指令寄存器</w:t>
      </w:r>
      <w:r w:rsidRPr="00157CE4">
        <w:rPr>
          <w:rFonts w:ascii="Times New Roman" w:eastAsia="宋体" w:hAnsi="Times New Roman" w:cs="Times New Roman" w:hint="eastAsia"/>
          <w:b/>
          <w:szCs w:val="24"/>
        </w:rPr>
        <w:t>IR</w:t>
      </w:r>
      <w:proofErr w:type="gramStart"/>
      <w:r w:rsidRPr="00157CE4">
        <w:rPr>
          <w:rFonts w:ascii="Times New Roman" w:eastAsia="宋体" w:hAnsi="Times New Roman" w:cs="Times New Roman" w:hint="eastAsia"/>
          <w:b/>
          <w:szCs w:val="24"/>
        </w:rPr>
        <w:t>偶</w:t>
      </w:r>
      <w:proofErr w:type="gramEnd"/>
      <w:r w:rsidRPr="00157CE4">
        <w:rPr>
          <w:rFonts w:ascii="Times New Roman" w:eastAsia="宋体" w:hAnsi="Times New Roman" w:cs="Times New Roman" w:hint="eastAsia"/>
          <w:b/>
          <w:szCs w:val="24"/>
        </w:rPr>
        <w:t>字节打入</w:t>
      </w:r>
    </w:p>
    <w:p w14:paraId="31EF4B41"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拨动“</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输入输出单元”开关向指令寄存器</w:t>
      </w:r>
      <w:r w:rsidRPr="00157CE4">
        <w:rPr>
          <w:rFonts w:ascii="Times New Roman" w:eastAsia="宋体" w:hAnsi="Times New Roman" w:cs="Times New Roman" w:hint="eastAsia"/>
          <w:szCs w:val="24"/>
        </w:rPr>
        <w:t>IR</w:t>
      </w:r>
      <w:proofErr w:type="gramStart"/>
      <w:r w:rsidRPr="00157CE4">
        <w:rPr>
          <w:rFonts w:ascii="Times New Roman" w:eastAsia="宋体" w:hAnsi="Times New Roman" w:cs="Times New Roman" w:hint="eastAsia"/>
          <w:szCs w:val="24"/>
        </w:rPr>
        <w:t>偶址置</w:t>
      </w:r>
      <w:proofErr w:type="gramEnd"/>
      <w:r w:rsidRPr="00157CE4">
        <w:rPr>
          <w:rFonts w:ascii="Times New Roman" w:eastAsia="宋体" w:hAnsi="Times New Roman" w:cs="Times New Roman" w:hint="eastAsia"/>
          <w:szCs w:val="24"/>
        </w:rPr>
        <w:t>数，操作步骤如下：</w:t>
      </w:r>
    </w:p>
    <w:p w14:paraId="4426CE5C"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60288" behindDoc="0" locked="1" layoutInCell="1" allowOverlap="1" wp14:anchorId="60E749D8" wp14:editId="2408DEE1">
                <wp:simplePos x="0" y="0"/>
                <wp:positionH relativeFrom="character">
                  <wp:posOffset>0</wp:posOffset>
                </wp:positionH>
                <wp:positionV relativeFrom="line">
                  <wp:posOffset>0</wp:posOffset>
                </wp:positionV>
                <wp:extent cx="3930015" cy="650240"/>
                <wp:effectExtent l="4445" t="5715" r="0" b="1270"/>
                <wp:wrapNone/>
                <wp:docPr id="102" name="组合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0015" cy="650240"/>
                          <a:chOff x="0" y="0"/>
                          <a:chExt cx="6189" cy="1024"/>
                        </a:xfrm>
                      </wpg:grpSpPr>
                      <wpg:grpSp>
                        <wpg:cNvPr id="103" name="Group 17"/>
                        <wpg:cNvGrpSpPr>
                          <a:grpSpLocks/>
                        </wpg:cNvGrpSpPr>
                        <wpg:grpSpPr bwMode="auto">
                          <a:xfrm>
                            <a:off x="1630" y="0"/>
                            <a:ext cx="4559" cy="1024"/>
                            <a:chOff x="0" y="0"/>
                            <a:chExt cx="4509" cy="1024"/>
                          </a:xfrm>
                        </wpg:grpSpPr>
                        <wps:wsp>
                          <wps:cNvPr id="104" name="Rectangle 18"/>
                          <wps:cNvSpPr>
                            <a:spLocks noChangeArrowheads="1"/>
                          </wps:cNvSpPr>
                          <wps:spPr bwMode="auto">
                            <a:xfrm>
                              <a:off x="1677"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660A1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7F9DD15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I/O=XX56h</w:t>
                                </w:r>
                              </w:p>
                            </w:txbxContent>
                          </wps:txbx>
                          <wps:bodyPr rot="0" vert="horz" wrap="square" lIns="0" tIns="0" rIns="0" bIns="0" anchor="t" anchorCtr="0" upright="1">
                            <a:noAutofit/>
                          </wps:bodyPr>
                        </wps:wsp>
                        <wps:wsp>
                          <wps:cNvPr id="105" name="AutoShape 19"/>
                          <wps:cNvSpPr>
                            <a:spLocks noChangeArrowheads="1"/>
                          </wps:cNvSpPr>
                          <wps:spPr bwMode="auto">
                            <a:xfrm>
                              <a:off x="1152"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20"/>
                          <wps:cNvSpPr>
                            <a:spLocks noChangeArrowheads="1"/>
                          </wps:cNvSpPr>
                          <wps:spPr bwMode="auto">
                            <a:xfrm>
                              <a:off x="102"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B183C4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6BCE346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107" name="AutoShape 21"/>
                          <wps:cNvSpPr>
                            <a:spLocks noChangeArrowheads="1"/>
                          </wps:cNvSpPr>
                          <wps:spPr bwMode="auto">
                            <a:xfrm>
                              <a:off x="2727"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22"/>
                          <wps:cNvSpPr>
                            <a:spLocks noChangeArrowheads="1"/>
                          </wps:cNvSpPr>
                          <wps:spPr bwMode="auto">
                            <a:xfrm>
                              <a:off x="3252"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FBE29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指令寄存器</w:t>
                                </w:r>
                              </w:p>
                              <w:p w14:paraId="7830A6E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IR=XX56h</w:t>
                                </w:r>
                              </w:p>
                            </w:txbxContent>
                          </wps:txbx>
                          <wps:bodyPr rot="0" vert="horz" wrap="square" lIns="0" tIns="0" rIns="0" bIns="0" anchor="t" anchorCtr="0" upright="1">
                            <a:noAutofit/>
                          </wps:bodyPr>
                        </wps:wsp>
                        <wps:wsp>
                          <wps:cNvPr id="109" name="Text Box 23"/>
                          <wps:cNvSpPr txBox="1">
                            <a:spLocks noChangeArrowheads="1"/>
                          </wps:cNvSpPr>
                          <wps:spPr bwMode="auto">
                            <a:xfrm>
                              <a:off x="0" y="627"/>
                              <a:ext cx="136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53A24"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K10~K6=10001</w:t>
                                </w:r>
                              </w:p>
                            </w:txbxContent>
                          </wps:txbx>
                          <wps:bodyPr rot="0" vert="horz" wrap="square" lIns="0" tIns="0" rIns="0" bIns="0" anchor="t" anchorCtr="0" upright="1">
                            <a:noAutofit/>
                          </wps:bodyPr>
                        </wps:wsp>
                        <wps:wsp>
                          <wps:cNvPr id="110" name="Text Box 24"/>
                          <wps:cNvSpPr txBox="1">
                            <a:spLocks noChangeArrowheads="1"/>
                          </wps:cNvSpPr>
                          <wps:spPr bwMode="auto">
                            <a:xfrm>
                              <a:off x="3147" y="627"/>
                              <a:ext cx="136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70A7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K21 K16=00</w:t>
                                </w:r>
                              </w:p>
                              <w:p w14:paraId="3D28922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11" name="Text Box 25"/>
                          <wps:cNvSpPr txBox="1">
                            <a:spLocks noChangeArrowheads="1"/>
                          </wps:cNvSpPr>
                          <wps:spPr bwMode="auto">
                            <a:xfrm>
                              <a:off x="1680" y="620"/>
                              <a:ext cx="1066"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78C99" w14:textId="77777777" w:rsidR="00157CE4" w:rsidRDefault="00157CE4" w:rsidP="00157CE4">
                                <w:pPr>
                                  <w:jc w:val="center"/>
                                  <w:rPr>
                                    <w:rFonts w:ascii="Courier New" w:hAnsi="Courier New" w:cs="Courier New"/>
                                    <w:sz w:val="18"/>
                                    <w:szCs w:val="18"/>
                                  </w:rPr>
                                </w:pPr>
                                <w:r>
                                  <w:rPr>
                                    <w:rFonts w:ascii="Courier New" w:cs="Courier New"/>
                                    <w:sz w:val="18"/>
                                    <w:szCs w:val="18"/>
                                  </w:rPr>
                                  <w:t>令</w:t>
                                </w:r>
                                <w:r>
                                  <w:rPr>
                                    <w:rFonts w:ascii="Courier New" w:hAnsi="Courier New" w:cs="Courier New" w:hint="eastAsia"/>
                                    <w:sz w:val="18"/>
                                    <w:szCs w:val="18"/>
                                  </w:rPr>
                                  <w:t>K2</w:t>
                                </w:r>
                                <w:r>
                                  <w:rPr>
                                    <w:rFonts w:ascii="Courier New" w:hAnsi="Courier New" w:cs="Courier New"/>
                                    <w:sz w:val="18"/>
                                    <w:szCs w:val="18"/>
                                  </w:rPr>
                                  <w:t>=0</w:t>
                                </w:r>
                              </w:p>
                            </w:txbxContent>
                          </wps:txbx>
                          <wps:bodyPr rot="0" vert="horz" wrap="square" lIns="0" tIns="0" rIns="0" bIns="0" anchor="t" anchorCtr="0" upright="1">
                            <a:noAutofit/>
                          </wps:bodyPr>
                        </wps:wsp>
                      </wpg:grpSp>
                      <wpg:grpSp>
                        <wpg:cNvPr id="112" name="Group 26"/>
                        <wpg:cNvGrpSpPr>
                          <a:grpSpLocks/>
                        </wpg:cNvGrpSpPr>
                        <wpg:grpSpPr bwMode="auto">
                          <a:xfrm>
                            <a:off x="0" y="0"/>
                            <a:ext cx="1714" cy="848"/>
                            <a:chOff x="0" y="0"/>
                            <a:chExt cx="1714" cy="848"/>
                          </a:xfrm>
                        </wpg:grpSpPr>
                        <wps:wsp>
                          <wps:cNvPr id="113" name="AutoShape 27"/>
                          <wps:cNvSpPr>
                            <a:spLocks noChangeArrowheads="1"/>
                          </wps:cNvSpPr>
                          <wps:spPr bwMode="auto">
                            <a:xfrm>
                              <a:off x="1178" y="162"/>
                              <a:ext cx="536" cy="312"/>
                            </a:xfrm>
                            <a:prstGeom prst="rightArrow">
                              <a:avLst>
                                <a:gd name="adj1" fmla="val 50000"/>
                                <a:gd name="adj2" fmla="val 4294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28"/>
                          <wps:cNvSpPr>
                            <a:spLocks noChangeArrowheads="1"/>
                          </wps:cNvSpPr>
                          <wps:spPr bwMode="auto">
                            <a:xfrm>
                              <a:off x="104" y="0"/>
                              <a:ext cx="1074"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0E243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令</w:t>
                                </w:r>
                                <w:r>
                                  <w:rPr>
                                    <w:rFonts w:ascii="Courier New" w:hAnsi="Courier New" w:cs="Courier New" w:hint="eastAsia"/>
                                    <w:szCs w:val="24"/>
                                  </w:rPr>
                                  <w:t>PC=0</w:t>
                                </w:r>
                              </w:p>
                            </w:txbxContent>
                          </wps:txbx>
                          <wps:bodyPr rot="0" vert="horz" wrap="square" lIns="0" tIns="90000" rIns="0" bIns="0" anchor="t" anchorCtr="0" upright="1">
                            <a:noAutofit/>
                          </wps:bodyPr>
                        </wps:wsp>
                        <wps:wsp>
                          <wps:cNvPr id="115" name="Text Box 29"/>
                          <wps:cNvSpPr txBox="1">
                            <a:spLocks noChangeArrowheads="1"/>
                          </wps:cNvSpPr>
                          <wps:spPr bwMode="auto">
                            <a:xfrm>
                              <a:off x="0" y="630"/>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C0973"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hint="eastAsia"/>
                                  </w:rPr>
                                  <w:t>按【返回】键</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0E749D8" id="组合 102" o:spid="_x0000_s1565" style="position:absolute;margin-left:0;margin-top:0;width:309.45pt;height:51.2pt;z-index:251660288;mso-position-horizontal-relative:char;mso-position-vertical-relative:line" coordsize="6189,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">
                <v:group id="Group 17" o:spid="_x0000_s1566" style="position:absolute;left:1630;width:4559;height:1024" coordsize="4509,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8" o:spid="_x0000_s1567" style="position:absolute;left:1677;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" filled="f">
                    <v:textbox inset="0,0,0,0">
                      <w:txbxContent>
                        <w:p w14:paraId="62660A1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7F9DD15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I/O=XX56h</w:t>
                          </w:r>
                        </w:p>
                      </w:txbxContent>
                    </v:textbox>
                  </v:rect>
                  <v:shape id="AutoShape 19" o:spid="_x0000_s1568" type="#_x0000_t13" style="position:absolute;left:1152;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" fillcolor="silver" stroked="f"/>
                  <v:rect id="Rectangle 20" o:spid="_x0000_s1569" style="position:absolute;left:102;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" filled="f">
                    <v:textbox inset="0,0,0,0">
                      <w:txbxContent>
                        <w:p w14:paraId="7B183C4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6BCE346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21" o:spid="_x0000_s1570" type="#_x0000_t13" style="position:absolute;left:2727;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" fillcolor="silver" stroked="f"/>
                  <v:rect id="Rectangle 22" o:spid="_x0000_s1571" style="position:absolute;left:3252;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" filled="f">
                    <v:textbox inset="0,0,0,0">
                      <w:txbxContent>
                        <w:p w14:paraId="36FBE29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指令寄存器</w:t>
                          </w:r>
                        </w:p>
                        <w:p w14:paraId="7830A6E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IR=XX56h</w:t>
                          </w:r>
                        </w:p>
                      </w:txbxContent>
                    </v:textbox>
                  </v:rect>
                  <v:shape id="Text Box 23" o:spid="_x0000_s1572" type="#_x0000_t202" style="position:absolute;top:627;width:1362;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29653A24"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K10~K6=10001</w:t>
                          </w:r>
                        </w:p>
                      </w:txbxContent>
                    </v:textbox>
                  </v:shape>
                  <v:shape id="Text Box 24" o:spid="_x0000_s1573" type="#_x0000_t202" style="position:absolute;left:3147;top:627;width:1362;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24070A7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K21 K16=00</w:t>
                          </w:r>
                        </w:p>
                        <w:p w14:paraId="3D289227"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25" o:spid="_x0000_s1574" type="#_x0000_t202" style="position:absolute;left:1680;top:620;width:1066;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1DB78C99" w14:textId="77777777" w:rsidR="00157CE4" w:rsidRDefault="00157CE4" w:rsidP="00157CE4">
                          <w:pPr>
                            <w:jc w:val="center"/>
                            <w:rPr>
                              <w:rFonts w:ascii="Courier New" w:hAnsi="Courier New" w:cs="Courier New"/>
                              <w:sz w:val="18"/>
                              <w:szCs w:val="18"/>
                            </w:rPr>
                          </w:pPr>
                          <w:r>
                            <w:rPr>
                              <w:rFonts w:ascii="Courier New" w:cs="Courier New"/>
                              <w:sz w:val="18"/>
                              <w:szCs w:val="18"/>
                            </w:rPr>
                            <w:t>令</w:t>
                          </w:r>
                          <w:r>
                            <w:rPr>
                              <w:rFonts w:ascii="Courier New" w:hAnsi="Courier New" w:cs="Courier New" w:hint="eastAsia"/>
                              <w:sz w:val="18"/>
                              <w:szCs w:val="18"/>
                            </w:rPr>
                            <w:t>K2</w:t>
                          </w:r>
                          <w:r>
                            <w:rPr>
                              <w:rFonts w:ascii="Courier New" w:hAnsi="Courier New" w:cs="Courier New"/>
                              <w:sz w:val="18"/>
                              <w:szCs w:val="18"/>
                            </w:rPr>
                            <w:t>=0</w:t>
                          </w:r>
                        </w:p>
                      </w:txbxContent>
                    </v:textbox>
                  </v:shape>
                </v:group>
                <v:group id="Group 26" o:spid="_x0000_s1575" style="position:absolute;width:1714;height:848" coordsize="171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AutoShape 27" o:spid="_x0000_s1576" type="#_x0000_t13" style="position:absolute;left:1178;top:162;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" fillcolor="silver" stroked="f"/>
                  <v:rect id="Rectangle 28" o:spid="_x0000_s1577" style="position:absolute;left:104;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" filled="f">
                    <v:textbox inset="0,2.5mm,0,0">
                      <w:txbxContent>
                        <w:p w14:paraId="110E243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令</w:t>
                          </w:r>
                          <w:r>
                            <w:rPr>
                              <w:rFonts w:ascii="Courier New" w:hAnsi="Courier New" w:cs="Courier New" w:hint="eastAsia"/>
                              <w:szCs w:val="24"/>
                            </w:rPr>
                            <w:t>PC=0</w:t>
                          </w:r>
                        </w:p>
                      </w:txbxContent>
                    </v:textbox>
                  </v:rect>
                  <v:shape id="Text Box 29" o:spid="_x0000_s1578" type="#_x0000_t202" style="position:absolute;top:630;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228C0973"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hint="eastAsia"/>
                            </w:rPr>
                            <w:t>按【返回】键</w:t>
                          </w:r>
                        </w:p>
                      </w:txbxContent>
                    </v:textbox>
                  </v:shape>
                </v:group>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035B1770" wp14:editId="589ED1EB">
                <wp:extent cx="3931285" cy="64960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931285" cy="64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7D026" id="矩形 4" o:spid="_x0000_s1026" style="width:309.55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1FC77FC8" w14:textId="77777777" w:rsidR="00157CE4" w:rsidRPr="00157CE4" w:rsidRDefault="00157CE4" w:rsidP="00157CE4">
      <w:pPr>
        <w:ind w:firstLineChars="200" w:firstLine="422"/>
        <w:rPr>
          <w:rFonts w:ascii="Times New Roman" w:eastAsia="宋体" w:hAnsi="Times New Roman" w:cs="Times New Roman" w:hint="eastAsia"/>
          <w:b/>
          <w:szCs w:val="24"/>
        </w:rPr>
      </w:pPr>
      <w:r w:rsidRPr="00157CE4">
        <w:rPr>
          <w:rFonts w:ascii="Times New Roman" w:eastAsia="宋体" w:hAnsi="Times New Roman" w:cs="Times New Roman" w:hint="eastAsia"/>
          <w:b/>
          <w:szCs w:val="24"/>
        </w:rPr>
        <w:t>4</w:t>
      </w:r>
      <w:r w:rsidRPr="00157CE4">
        <w:rPr>
          <w:rFonts w:ascii="Times New Roman" w:eastAsia="宋体" w:hAnsi="Times New Roman" w:cs="Times New Roman" w:hint="eastAsia"/>
          <w:b/>
          <w:szCs w:val="24"/>
        </w:rPr>
        <w:t>）指令寄存器</w:t>
      </w:r>
      <w:r w:rsidRPr="00157CE4">
        <w:rPr>
          <w:rFonts w:ascii="Times New Roman" w:eastAsia="宋体" w:hAnsi="Times New Roman" w:cs="Times New Roman" w:hint="eastAsia"/>
          <w:b/>
          <w:szCs w:val="24"/>
        </w:rPr>
        <w:t>IR</w:t>
      </w:r>
      <w:r w:rsidRPr="00157CE4">
        <w:rPr>
          <w:rFonts w:ascii="Times New Roman" w:eastAsia="宋体" w:hAnsi="Times New Roman" w:cs="Times New Roman" w:hint="eastAsia"/>
          <w:b/>
          <w:szCs w:val="24"/>
        </w:rPr>
        <w:t>奇字节打入</w:t>
      </w:r>
    </w:p>
    <w:p w14:paraId="437DE5C3" w14:textId="77777777" w:rsidR="00157CE4" w:rsidRPr="00157CE4" w:rsidRDefault="00157CE4" w:rsidP="00157CE4">
      <w:pPr>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拨动“</w:t>
      </w:r>
      <w:r w:rsidRPr="00157CE4">
        <w:rPr>
          <w:rFonts w:ascii="Times New Roman" w:eastAsia="宋体" w:hAnsi="Times New Roman" w:cs="Times New Roman" w:hint="eastAsia"/>
          <w:szCs w:val="24"/>
        </w:rPr>
        <w:t>I/O</w:t>
      </w:r>
      <w:r w:rsidRPr="00157CE4">
        <w:rPr>
          <w:rFonts w:ascii="Times New Roman" w:eastAsia="宋体" w:hAnsi="Times New Roman" w:cs="Times New Roman" w:hint="eastAsia"/>
          <w:szCs w:val="24"/>
        </w:rPr>
        <w:t>输入输出单元”开关向指令寄存器</w:t>
      </w:r>
      <w:r w:rsidRPr="00157CE4">
        <w:rPr>
          <w:rFonts w:ascii="Times New Roman" w:eastAsia="宋体" w:hAnsi="Times New Roman" w:cs="Times New Roman" w:hint="eastAsia"/>
          <w:szCs w:val="24"/>
        </w:rPr>
        <w:t>IR</w:t>
      </w:r>
      <w:proofErr w:type="gramStart"/>
      <w:r w:rsidRPr="00157CE4">
        <w:rPr>
          <w:rFonts w:ascii="Times New Roman" w:eastAsia="宋体" w:hAnsi="Times New Roman" w:cs="Times New Roman" w:hint="eastAsia"/>
          <w:szCs w:val="24"/>
        </w:rPr>
        <w:t>奇址置</w:t>
      </w:r>
      <w:proofErr w:type="gramEnd"/>
      <w:r w:rsidRPr="00157CE4">
        <w:rPr>
          <w:rFonts w:ascii="Times New Roman" w:eastAsia="宋体" w:hAnsi="Times New Roman" w:cs="Times New Roman" w:hint="eastAsia"/>
          <w:szCs w:val="24"/>
        </w:rPr>
        <w:t>数，操作步骤如下：</w:t>
      </w:r>
    </w:p>
    <w:p w14:paraId="4FE435F7" w14:textId="77777777" w:rsidR="00157CE4" w:rsidRPr="00157CE4" w:rsidRDefault="00157CE4" w:rsidP="00157CE4">
      <w:pPr>
        <w:jc w:val="center"/>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59264" behindDoc="0" locked="1" layoutInCell="1" allowOverlap="1" wp14:anchorId="5FE800FB" wp14:editId="627A8A81">
                <wp:simplePos x="0" y="0"/>
                <wp:positionH relativeFrom="character">
                  <wp:posOffset>0</wp:posOffset>
                </wp:positionH>
                <wp:positionV relativeFrom="line">
                  <wp:posOffset>0</wp:posOffset>
                </wp:positionV>
                <wp:extent cx="3961765" cy="650240"/>
                <wp:effectExtent l="0" t="3810" r="2540" b="3175"/>
                <wp:wrapNone/>
                <wp:docPr id="88" name="组合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1765" cy="650240"/>
                          <a:chOff x="0" y="0"/>
                          <a:chExt cx="6239" cy="1024"/>
                        </a:xfrm>
                      </wpg:grpSpPr>
                      <wpg:grpSp>
                        <wpg:cNvPr id="89" name="Group 3"/>
                        <wpg:cNvGrpSpPr>
                          <a:grpSpLocks/>
                        </wpg:cNvGrpSpPr>
                        <wpg:grpSpPr bwMode="auto">
                          <a:xfrm>
                            <a:off x="0" y="0"/>
                            <a:ext cx="1714" cy="848"/>
                            <a:chOff x="0" y="0"/>
                            <a:chExt cx="1714" cy="848"/>
                          </a:xfrm>
                        </wpg:grpSpPr>
                        <wps:wsp>
                          <wps:cNvPr id="90" name="AutoShape 4"/>
                          <wps:cNvSpPr>
                            <a:spLocks noChangeArrowheads="1"/>
                          </wps:cNvSpPr>
                          <wps:spPr bwMode="auto">
                            <a:xfrm>
                              <a:off x="1178" y="162"/>
                              <a:ext cx="536" cy="312"/>
                            </a:xfrm>
                            <a:prstGeom prst="rightArrow">
                              <a:avLst>
                                <a:gd name="adj1" fmla="val 50000"/>
                                <a:gd name="adj2" fmla="val 42949"/>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5"/>
                          <wps:cNvSpPr>
                            <a:spLocks noChangeArrowheads="1"/>
                          </wps:cNvSpPr>
                          <wps:spPr bwMode="auto">
                            <a:xfrm>
                              <a:off x="104" y="0"/>
                              <a:ext cx="1074"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10BBE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令</w:t>
                                </w:r>
                                <w:r>
                                  <w:rPr>
                                    <w:rFonts w:ascii="Courier New" w:hAnsi="Courier New" w:cs="Courier New" w:hint="eastAsia"/>
                                    <w:szCs w:val="24"/>
                                  </w:rPr>
                                  <w:t>PC=0</w:t>
                                </w:r>
                              </w:p>
                            </w:txbxContent>
                          </wps:txbx>
                          <wps:bodyPr rot="0" vert="horz" wrap="square" lIns="0" tIns="90000" rIns="0" bIns="0" anchor="t" anchorCtr="0" upright="1">
                            <a:noAutofit/>
                          </wps:bodyPr>
                        </wps:wsp>
                        <wps:wsp>
                          <wps:cNvPr id="92" name="Text Box 6"/>
                          <wps:cNvSpPr txBox="1">
                            <a:spLocks noChangeArrowheads="1"/>
                          </wps:cNvSpPr>
                          <wps:spPr bwMode="auto">
                            <a:xfrm>
                              <a:off x="0" y="630"/>
                              <a:ext cx="139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A9D72"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hint="eastAsia"/>
                                  </w:rPr>
                                  <w:t>按【返回】键</w:t>
                                </w:r>
                              </w:p>
                            </w:txbxContent>
                          </wps:txbx>
                          <wps:bodyPr rot="0" vert="horz" wrap="square" lIns="0" tIns="0" rIns="0" bIns="0" anchor="t" anchorCtr="0" upright="1">
                            <a:noAutofit/>
                          </wps:bodyPr>
                        </wps:wsp>
                      </wpg:grpSp>
                      <wpg:grpSp>
                        <wpg:cNvPr id="93" name="Group 7"/>
                        <wpg:cNvGrpSpPr>
                          <a:grpSpLocks/>
                        </wpg:cNvGrpSpPr>
                        <wpg:grpSpPr bwMode="auto">
                          <a:xfrm>
                            <a:off x="1630" y="0"/>
                            <a:ext cx="4609" cy="1024"/>
                            <a:chOff x="0" y="0"/>
                            <a:chExt cx="4509" cy="1024"/>
                          </a:xfrm>
                        </wpg:grpSpPr>
                        <wps:wsp>
                          <wps:cNvPr id="94" name="Rectangle 8"/>
                          <wps:cNvSpPr>
                            <a:spLocks noChangeArrowheads="1"/>
                          </wps:cNvSpPr>
                          <wps:spPr bwMode="auto">
                            <a:xfrm>
                              <a:off x="1677" y="0"/>
                              <a:ext cx="1047"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906F3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3206881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I/O=XX78h</w:t>
                                </w:r>
                              </w:p>
                            </w:txbxContent>
                          </wps:txbx>
                          <wps:bodyPr rot="0" vert="horz" wrap="square" lIns="0" tIns="0" rIns="0" bIns="0" anchor="t" anchorCtr="0" upright="1">
                            <a:noAutofit/>
                          </wps:bodyPr>
                        </wps:wsp>
                        <wps:wsp>
                          <wps:cNvPr id="95" name="AutoShape 9"/>
                          <wps:cNvSpPr>
                            <a:spLocks noChangeArrowheads="1"/>
                          </wps:cNvSpPr>
                          <wps:spPr bwMode="auto">
                            <a:xfrm>
                              <a:off x="1152"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10"/>
                          <wps:cNvSpPr>
                            <a:spLocks noChangeArrowheads="1"/>
                          </wps:cNvSpPr>
                          <wps:spPr bwMode="auto">
                            <a:xfrm>
                              <a:off x="102" y="0"/>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E2CC9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02D05C2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97" name="AutoShape 11"/>
                          <wps:cNvSpPr>
                            <a:spLocks noChangeArrowheads="1"/>
                          </wps:cNvSpPr>
                          <wps:spPr bwMode="auto">
                            <a:xfrm>
                              <a:off x="2727"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2"/>
                          <wps:cNvSpPr>
                            <a:spLocks noChangeArrowheads="1"/>
                          </wps:cNvSpPr>
                          <wps:spPr bwMode="auto">
                            <a:xfrm>
                              <a:off x="3252" y="3"/>
                              <a:ext cx="1050"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A5368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指令寄存器</w:t>
                                </w:r>
                              </w:p>
                              <w:p w14:paraId="1129DA5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IR=78XXh</w:t>
                                </w:r>
                              </w:p>
                            </w:txbxContent>
                          </wps:txbx>
                          <wps:bodyPr rot="0" vert="horz" wrap="square" lIns="0" tIns="0" rIns="0" bIns="0" anchor="t" anchorCtr="0" upright="1">
                            <a:noAutofit/>
                          </wps:bodyPr>
                        </wps:wsp>
                        <wps:wsp>
                          <wps:cNvPr id="99" name="Text Box 13"/>
                          <wps:cNvSpPr txBox="1">
                            <a:spLocks noChangeArrowheads="1"/>
                          </wps:cNvSpPr>
                          <wps:spPr bwMode="auto">
                            <a:xfrm>
                              <a:off x="0" y="627"/>
                              <a:ext cx="136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4D6B2"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K10~K6=10001</w:t>
                                </w:r>
                              </w:p>
                            </w:txbxContent>
                          </wps:txbx>
                          <wps:bodyPr rot="0" vert="horz" wrap="square" lIns="0" tIns="0" rIns="0" bIns="0" anchor="t" anchorCtr="0" upright="1">
                            <a:noAutofit/>
                          </wps:bodyPr>
                        </wps:wsp>
                        <wps:wsp>
                          <wps:cNvPr id="100" name="Text Box 14"/>
                          <wps:cNvSpPr txBox="1">
                            <a:spLocks noChangeArrowheads="1"/>
                          </wps:cNvSpPr>
                          <wps:spPr bwMode="auto">
                            <a:xfrm>
                              <a:off x="3147" y="627"/>
                              <a:ext cx="136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A2B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K21 K16=01</w:t>
                                </w:r>
                              </w:p>
                              <w:p w14:paraId="627723CB"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wps:txbx>
                          <wps:bodyPr rot="0" vert="horz" wrap="square" lIns="0" tIns="0" rIns="0" bIns="0" anchor="t" anchorCtr="0" upright="1">
                            <a:noAutofit/>
                          </wps:bodyPr>
                        </wps:wsp>
                        <wps:wsp>
                          <wps:cNvPr id="101" name="Text Box 15"/>
                          <wps:cNvSpPr txBox="1">
                            <a:spLocks noChangeArrowheads="1"/>
                          </wps:cNvSpPr>
                          <wps:spPr bwMode="auto">
                            <a:xfrm>
                              <a:off x="1680" y="620"/>
                              <a:ext cx="1066"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0E29F" w14:textId="77777777" w:rsidR="00157CE4" w:rsidRDefault="00157CE4" w:rsidP="00157CE4">
                                <w:pPr>
                                  <w:jc w:val="center"/>
                                  <w:rPr>
                                    <w:rFonts w:ascii="Courier New" w:hAnsi="Courier New" w:cs="Courier New"/>
                                    <w:sz w:val="18"/>
                                    <w:szCs w:val="18"/>
                                  </w:rPr>
                                </w:pPr>
                                <w:r>
                                  <w:rPr>
                                    <w:rFonts w:ascii="Courier New" w:cs="Courier New"/>
                                    <w:sz w:val="18"/>
                                    <w:szCs w:val="18"/>
                                  </w:rPr>
                                  <w:t>令</w:t>
                                </w:r>
                                <w:r>
                                  <w:rPr>
                                    <w:rFonts w:ascii="Courier New" w:cs="Courier New" w:hint="eastAsia"/>
                                    <w:sz w:val="18"/>
                                    <w:szCs w:val="18"/>
                                  </w:rPr>
                                  <w:t>K2</w:t>
                                </w:r>
                                <w:r>
                                  <w:rPr>
                                    <w:rFonts w:ascii="Courier New" w:hAnsi="Courier New" w:cs="Courier New"/>
                                    <w:sz w:val="18"/>
                                    <w:szCs w:val="18"/>
                                  </w:rPr>
                                  <w:t>=0</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FE800FB" id="组合 88" o:spid="_x0000_s1579" style="position:absolute;margin-left:0;margin-top:0;width:311.95pt;height:51.2pt;z-index:251659264;mso-position-horizontal-relative:char;mso-position-vertical-relative:line" coordsize="6239,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">
                <v:group id="Group 3" o:spid="_x0000_s1580" style="position:absolute;width:1714;height:848" coordsize="171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AutoShape 4" o:spid="_x0000_s1581" type="#_x0000_t13" style="position:absolute;left:1178;top:162;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" fillcolor="silver" stroked="f"/>
                  <v:rect id="Rectangle 5" o:spid="_x0000_s1582" style="position:absolute;left:104;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" filled="f">
                    <v:textbox inset="0,2.5mm,0,0">
                      <w:txbxContent>
                        <w:p w14:paraId="2210BBE1"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令</w:t>
                          </w:r>
                          <w:r>
                            <w:rPr>
                              <w:rFonts w:ascii="Courier New" w:hAnsi="Courier New" w:cs="Courier New" w:hint="eastAsia"/>
                              <w:szCs w:val="24"/>
                            </w:rPr>
                            <w:t>PC=0</w:t>
                          </w:r>
                        </w:p>
                      </w:txbxContent>
                    </v:textbox>
                  </v:rect>
                  <v:shape id="Text Box 6" o:spid="_x0000_s1583" type="#_x0000_t202" style="position:absolute;top:630;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02A9D72"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rPr>
                          </w:pPr>
                          <w:r>
                            <w:rPr>
                              <w:rFonts w:ascii="Courier New" w:hAnsi="Courier New" w:cs="Courier New" w:hint="eastAsia"/>
                            </w:rPr>
                            <w:t>按【返回】键</w:t>
                          </w:r>
                        </w:p>
                      </w:txbxContent>
                    </v:textbox>
                  </v:shape>
                </v:group>
                <v:group id="Group 7" o:spid="_x0000_s1584" style="position:absolute;left:1630;width:4609;height:1024" coordsize="4509,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8" o:spid="_x0000_s1585" style="position:absolute;left:1677;width:104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" filled="f">
                    <v:textbox inset="0,0,0,0">
                      <w:txbxContent>
                        <w:p w14:paraId="1A906F3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32068816"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I/O=XX78h</w:t>
                          </w:r>
                        </w:p>
                      </w:txbxContent>
                    </v:textbox>
                  </v:rect>
                  <v:shape id="AutoShape 9" o:spid="_x0000_s1586" type="#_x0000_t13" style="position:absolute;left:1152;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" fillcolor="silver" stroked="f"/>
                  <v:rect id="Rectangle 10" o:spid="_x0000_s1587" style="position:absolute;left:102;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" filled="f">
                    <v:textbox inset="0,0,0,0">
                      <w:txbxContent>
                        <w:p w14:paraId="67E2CC9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02D05C2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11" o:spid="_x0000_s1588" type="#_x0000_t13" style="position:absolute;left:2727;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" fillcolor="silver" stroked="f"/>
                  <v:rect id="Rectangle 12" o:spid="_x0000_s1589" style="position:absolute;left:3252;top:3;width:105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" filled="f">
                    <v:textbox inset="0,0,0,0">
                      <w:txbxContent>
                        <w:p w14:paraId="44A53688"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指令寄存器</w:t>
                          </w:r>
                        </w:p>
                        <w:p w14:paraId="1129DA5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IR=78XXh</w:t>
                          </w:r>
                        </w:p>
                      </w:txbxContent>
                    </v:textbox>
                  </v:rect>
                  <v:shape id="Text Box 13" o:spid="_x0000_s1590" type="#_x0000_t202" style="position:absolute;top:627;width:1362;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7C34D6B2"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K10~K6=10001</w:t>
                          </w:r>
                        </w:p>
                      </w:txbxContent>
                    </v:textbox>
                  </v:shape>
                  <v:shape id="Text Box 14" o:spid="_x0000_s1591" type="#_x0000_t202" style="position:absolute;left:3147;top:627;width:1362;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0CB3A2B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K21 K16=01</w:t>
                          </w:r>
                        </w:p>
                        <w:p w14:paraId="627723CB"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txbxContent>
                    </v:textbox>
                  </v:shape>
                  <v:shape id="Text Box 15" o:spid="_x0000_s1592" type="#_x0000_t202" style="position:absolute;left:1680;top:620;width:1066;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4C20E29F" w14:textId="77777777" w:rsidR="00157CE4" w:rsidRDefault="00157CE4" w:rsidP="00157CE4">
                          <w:pPr>
                            <w:jc w:val="center"/>
                            <w:rPr>
                              <w:rFonts w:ascii="Courier New" w:hAnsi="Courier New" w:cs="Courier New"/>
                              <w:sz w:val="18"/>
                              <w:szCs w:val="18"/>
                            </w:rPr>
                          </w:pPr>
                          <w:r>
                            <w:rPr>
                              <w:rFonts w:ascii="Courier New" w:cs="Courier New"/>
                              <w:sz w:val="18"/>
                              <w:szCs w:val="18"/>
                            </w:rPr>
                            <w:t>令</w:t>
                          </w:r>
                          <w:r>
                            <w:rPr>
                              <w:rFonts w:ascii="Courier New" w:cs="Courier New" w:hint="eastAsia"/>
                              <w:sz w:val="18"/>
                              <w:szCs w:val="18"/>
                            </w:rPr>
                            <w:t>K2</w:t>
                          </w:r>
                          <w:r>
                            <w:rPr>
                              <w:rFonts w:ascii="Courier New" w:hAnsi="Courier New" w:cs="Courier New"/>
                              <w:sz w:val="18"/>
                              <w:szCs w:val="18"/>
                            </w:rPr>
                            <w:t>=0</w:t>
                          </w:r>
                        </w:p>
                      </w:txbxContent>
                    </v:textbox>
                  </v:shape>
                </v:group>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1220513B" wp14:editId="7CD8FA27">
                <wp:extent cx="3962400" cy="64960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962400" cy="64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75444" id="矩形 3" o:spid="_x0000_s1026" style="width:312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00F7338E" w14:textId="77777777" w:rsidR="00157CE4" w:rsidRPr="00157CE4" w:rsidRDefault="00157CE4" w:rsidP="00157CE4">
      <w:pPr>
        <w:ind w:left="420"/>
        <w:rPr>
          <w:rFonts w:ascii="Times New Roman" w:eastAsia="宋体" w:hAnsi="Times New Roman" w:cs="Times New Roman" w:hint="eastAsia"/>
          <w:b/>
          <w:szCs w:val="24"/>
        </w:rPr>
      </w:pPr>
      <w:r w:rsidRPr="00157CE4">
        <w:rPr>
          <w:rFonts w:ascii="Times New Roman" w:eastAsia="宋体" w:hAnsi="Times New Roman" w:cs="Times New Roman" w:hint="eastAsia"/>
          <w:b/>
          <w:szCs w:val="24"/>
        </w:rPr>
        <w:t>5</w:t>
      </w:r>
      <w:r w:rsidRPr="00157CE4">
        <w:rPr>
          <w:rFonts w:ascii="Times New Roman" w:eastAsia="宋体" w:hAnsi="Times New Roman" w:cs="Times New Roman" w:hint="eastAsia"/>
          <w:b/>
          <w:szCs w:val="24"/>
        </w:rPr>
        <w:t>）指令寄存器</w:t>
      </w:r>
      <w:r w:rsidRPr="00157CE4">
        <w:rPr>
          <w:rFonts w:ascii="Times New Roman" w:eastAsia="宋体" w:hAnsi="Times New Roman" w:cs="Times New Roman" w:hint="eastAsia"/>
          <w:b/>
          <w:szCs w:val="24"/>
        </w:rPr>
        <w:t>IR</w:t>
      </w:r>
      <w:proofErr w:type="gramStart"/>
      <w:r w:rsidRPr="00157CE4">
        <w:rPr>
          <w:rFonts w:ascii="Times New Roman" w:eastAsia="宋体" w:hAnsi="Times New Roman" w:cs="Times New Roman" w:hint="eastAsia"/>
          <w:b/>
          <w:szCs w:val="24"/>
        </w:rPr>
        <w:t>取指与</w:t>
      </w:r>
      <w:proofErr w:type="gramEnd"/>
      <w:r w:rsidRPr="00157CE4">
        <w:rPr>
          <w:rFonts w:ascii="Times New Roman" w:eastAsia="宋体" w:hAnsi="Times New Roman" w:cs="Times New Roman" w:hint="eastAsia"/>
          <w:b/>
          <w:szCs w:val="24"/>
        </w:rPr>
        <w:t>散转</w:t>
      </w:r>
    </w:p>
    <w:p w14:paraId="26817480"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以</w:t>
      </w:r>
      <w:r w:rsidRPr="00157CE4">
        <w:rPr>
          <w:rFonts w:ascii="Times New Roman" w:eastAsia="宋体" w:hAnsi="Times New Roman" w:cs="Times New Roman" w:hint="eastAsia"/>
          <w:szCs w:val="24"/>
        </w:rPr>
        <w:t>PC</w:t>
      </w:r>
      <w:r w:rsidRPr="00157CE4">
        <w:rPr>
          <w:rFonts w:ascii="Times New Roman" w:eastAsia="宋体" w:hAnsi="Times New Roman" w:cs="Times New Roman" w:hint="eastAsia"/>
          <w:szCs w:val="24"/>
        </w:rPr>
        <w:t>为地址，</w:t>
      </w:r>
      <w:proofErr w:type="gramStart"/>
      <w:r w:rsidRPr="00157CE4">
        <w:rPr>
          <w:rFonts w:ascii="Times New Roman" w:eastAsia="宋体" w:hAnsi="Times New Roman" w:cs="Times New Roman" w:hint="eastAsia"/>
          <w:szCs w:val="24"/>
        </w:rPr>
        <w:t>向程序</w:t>
      </w:r>
      <w:proofErr w:type="gramEnd"/>
      <w:r w:rsidRPr="00157CE4">
        <w:rPr>
          <w:rFonts w:ascii="Times New Roman" w:eastAsia="宋体" w:hAnsi="Times New Roman" w:cs="Times New Roman" w:hint="eastAsia"/>
          <w:szCs w:val="24"/>
        </w:rPr>
        <w:t>存储器</w:t>
      </w:r>
      <w:r w:rsidRPr="00157CE4">
        <w:rPr>
          <w:rFonts w:ascii="Times New Roman" w:eastAsia="宋体" w:hAnsi="Times New Roman" w:cs="Times New Roman" w:hint="eastAsia"/>
          <w:szCs w:val="24"/>
        </w:rPr>
        <w:t>EM</w:t>
      </w:r>
      <w:r w:rsidRPr="00157CE4">
        <w:rPr>
          <w:rFonts w:ascii="Times New Roman" w:eastAsia="宋体" w:hAnsi="Times New Roman" w:cs="Times New Roman" w:hint="eastAsia"/>
          <w:szCs w:val="24"/>
        </w:rPr>
        <w:t>存放指令码，通过内部指令总线将指令码打入指令寄存器，实现指令码的散转。</w:t>
      </w:r>
    </w:p>
    <w:p w14:paraId="4F5F28E5"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hint="eastAsia"/>
          <w:noProof/>
          <w:szCs w:val="24"/>
          <w:lang w:val="en-US" w:eastAsia="zh-CN"/>
        </w:rPr>
        <mc:AlternateContent>
          <mc:Choice Requires="wpg">
            <w:drawing>
              <wp:anchor distT="0" distB="0" distL="114300" distR="114300" simplePos="0" relativeHeight="251696128" behindDoc="0" locked="1" layoutInCell="1" allowOverlap="1" wp14:anchorId="2B01B370" wp14:editId="7B4DA088">
                <wp:simplePos x="0" y="0"/>
                <wp:positionH relativeFrom="character">
                  <wp:posOffset>0</wp:posOffset>
                </wp:positionH>
                <wp:positionV relativeFrom="line">
                  <wp:posOffset>0</wp:posOffset>
                </wp:positionV>
                <wp:extent cx="5080635" cy="794385"/>
                <wp:effectExtent l="0" t="6985" r="0" b="0"/>
                <wp:wrapNone/>
                <wp:docPr id="73" name="组合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635" cy="794385"/>
                          <a:chOff x="0" y="0"/>
                          <a:chExt cx="8001" cy="1251"/>
                        </a:xfrm>
                      </wpg:grpSpPr>
                      <wps:wsp>
                        <wps:cNvPr id="74" name="Rectangle 456"/>
                        <wps:cNvSpPr>
                          <a:spLocks noChangeArrowheads="1"/>
                        </wps:cNvSpPr>
                        <wps:spPr bwMode="auto">
                          <a:xfrm>
                            <a:off x="1770" y="0"/>
                            <a:ext cx="1104"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70E7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6D8329E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I/O=0000h</w:t>
                              </w:r>
                            </w:p>
                          </w:txbxContent>
                        </wps:txbx>
                        <wps:bodyPr rot="0" vert="horz" wrap="square" lIns="0" tIns="0" rIns="0" bIns="0" anchor="t" anchorCtr="0" upright="1">
                          <a:noAutofit/>
                        </wps:bodyPr>
                      </wps:wsp>
                      <wps:wsp>
                        <wps:cNvPr id="75" name="AutoShape 457"/>
                        <wps:cNvSpPr>
                          <a:spLocks noChangeArrowheads="1"/>
                        </wps:cNvSpPr>
                        <wps:spPr bwMode="auto">
                          <a:xfrm>
                            <a:off x="1216" y="159"/>
                            <a:ext cx="554" cy="312"/>
                          </a:xfrm>
                          <a:prstGeom prst="rightArrow">
                            <a:avLst>
                              <a:gd name="adj1" fmla="val 50000"/>
                              <a:gd name="adj2" fmla="val 44391"/>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wps:wsp>
                        <wps:cNvPr id="76" name="Rectangle 458"/>
                        <wps:cNvSpPr>
                          <a:spLocks noChangeArrowheads="1"/>
                        </wps:cNvSpPr>
                        <wps:spPr bwMode="auto">
                          <a:xfrm>
                            <a:off x="108" y="0"/>
                            <a:ext cx="1108"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A652D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40C4D5E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wps:txbx>
                        <wps:bodyPr rot="0" vert="horz" wrap="square" lIns="0" tIns="0" rIns="0" bIns="0" anchor="t" anchorCtr="0" upright="1">
                          <a:noAutofit/>
                        </wps:bodyPr>
                      </wps:wsp>
                      <wps:wsp>
                        <wps:cNvPr id="77" name="AutoShape 459"/>
                        <wps:cNvSpPr>
                          <a:spLocks noChangeArrowheads="1"/>
                        </wps:cNvSpPr>
                        <wps:spPr bwMode="auto">
                          <a:xfrm>
                            <a:off x="2878" y="159"/>
                            <a:ext cx="554" cy="312"/>
                          </a:xfrm>
                          <a:prstGeom prst="rightArrow">
                            <a:avLst>
                              <a:gd name="adj1" fmla="val 50000"/>
                              <a:gd name="adj2" fmla="val 44391"/>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460"/>
                        <wps:cNvSpPr>
                          <a:spLocks noChangeArrowheads="1"/>
                        </wps:cNvSpPr>
                        <wps:spPr bwMode="auto">
                          <a:xfrm>
                            <a:off x="3432" y="3"/>
                            <a:ext cx="1108"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0D66B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程序计数器</w:t>
                              </w:r>
                            </w:p>
                            <w:p w14:paraId="7B2B36E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PC=0000h</w:t>
                              </w:r>
                            </w:p>
                          </w:txbxContent>
                        </wps:txbx>
                        <wps:bodyPr rot="0" vert="horz" wrap="square" lIns="0" tIns="0" rIns="0" bIns="0" anchor="t" anchorCtr="0" upright="1">
                          <a:noAutofit/>
                        </wps:bodyPr>
                      </wps:wsp>
                      <wps:wsp>
                        <wps:cNvPr id="79" name="Text Box 461"/>
                        <wps:cNvSpPr txBox="1">
                          <a:spLocks noChangeArrowheads="1"/>
                        </wps:cNvSpPr>
                        <wps:spPr bwMode="auto">
                          <a:xfrm>
                            <a:off x="0" y="627"/>
                            <a:ext cx="143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50091"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K10~K8=10000</w:t>
                              </w:r>
                            </w:p>
                            <w:p w14:paraId="0B33A02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K16=0</w:t>
                              </w:r>
                            </w:p>
                          </w:txbxContent>
                        </wps:txbx>
                        <wps:bodyPr rot="0" vert="horz" wrap="square" lIns="0" tIns="0" rIns="0" bIns="0" anchor="t" anchorCtr="0" upright="1">
                          <a:noAutofit/>
                        </wps:bodyPr>
                      </wps:wsp>
                      <wps:wsp>
                        <wps:cNvPr id="80" name="Text Box 462"/>
                        <wps:cNvSpPr txBox="1">
                          <a:spLocks noChangeArrowheads="1"/>
                        </wps:cNvSpPr>
                        <wps:spPr bwMode="auto">
                          <a:xfrm>
                            <a:off x="3213" y="627"/>
                            <a:ext cx="1437"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D794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 K22=00</w:t>
                              </w:r>
                            </w:p>
                            <w:p w14:paraId="4EC3A56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p w14:paraId="42ACB11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 K22=11</w:t>
                              </w:r>
                            </w:p>
                          </w:txbxContent>
                        </wps:txbx>
                        <wps:bodyPr rot="0" vert="horz" wrap="square" lIns="0" tIns="0" rIns="0" bIns="0" anchor="t" anchorCtr="0" upright="1">
                          <a:noAutofit/>
                        </wps:bodyPr>
                      </wps:wsp>
                      <wps:wsp>
                        <wps:cNvPr id="81" name="Text Box 463"/>
                        <wps:cNvSpPr txBox="1">
                          <a:spLocks noChangeArrowheads="1"/>
                        </wps:cNvSpPr>
                        <wps:spPr bwMode="auto">
                          <a:xfrm>
                            <a:off x="1739" y="651"/>
                            <a:ext cx="118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8A6E4"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打入</w:t>
                              </w:r>
                              <w:r>
                                <w:rPr>
                                  <w:rFonts w:ascii="Courier New" w:hAnsi="Courier New" w:cs="Courier New" w:hint="eastAsia"/>
                                  <w:szCs w:val="24"/>
                                </w:rPr>
                                <w:t>PC</w:t>
                              </w:r>
                              <w:r>
                                <w:rPr>
                                  <w:rFonts w:ascii="Courier New" w:hAnsi="Courier New" w:cs="Courier New" w:hint="eastAsia"/>
                                  <w:szCs w:val="24"/>
                                </w:rPr>
                                <w:t>地址</w:t>
                              </w:r>
                            </w:p>
                          </w:txbxContent>
                        </wps:txbx>
                        <wps:bodyPr rot="0" vert="horz" wrap="square" lIns="0" tIns="0" rIns="0" bIns="0" anchor="t" anchorCtr="0" upright="1">
                          <a:noAutofit/>
                        </wps:bodyPr>
                      </wps:wsp>
                      <wps:wsp>
                        <wps:cNvPr id="82" name="AutoShape 464"/>
                        <wps:cNvSpPr>
                          <a:spLocks noChangeArrowheads="1"/>
                        </wps:cNvSpPr>
                        <wps:spPr bwMode="auto">
                          <a:xfrm>
                            <a:off x="4540" y="159"/>
                            <a:ext cx="554" cy="312"/>
                          </a:xfrm>
                          <a:prstGeom prst="rightArrow">
                            <a:avLst>
                              <a:gd name="adj1" fmla="val 50000"/>
                              <a:gd name="adj2" fmla="val 44391"/>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465"/>
                        <wps:cNvSpPr>
                          <a:spLocks noChangeArrowheads="1"/>
                        </wps:cNvSpPr>
                        <wps:spPr bwMode="auto">
                          <a:xfrm>
                            <a:off x="5094" y="3"/>
                            <a:ext cx="1108"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12C7B0"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3283A658"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I/O=0020h</w:t>
                              </w:r>
                            </w:p>
                          </w:txbxContent>
                        </wps:txbx>
                        <wps:bodyPr rot="0" vert="horz" wrap="square" lIns="0" tIns="0" rIns="0" bIns="0" anchor="t" anchorCtr="0" upright="1">
                          <a:noAutofit/>
                        </wps:bodyPr>
                      </wps:wsp>
                      <wps:wsp>
                        <wps:cNvPr id="84" name="Rectangle 466"/>
                        <wps:cNvSpPr>
                          <a:spLocks noChangeArrowheads="1"/>
                        </wps:cNvSpPr>
                        <wps:spPr bwMode="auto">
                          <a:xfrm>
                            <a:off x="6756" y="3"/>
                            <a:ext cx="1108"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D3E70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存储器</w:t>
                              </w:r>
                            </w:p>
                            <w:p w14:paraId="0A52105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(20XXh)</w:t>
                              </w:r>
                            </w:p>
                          </w:txbxContent>
                        </wps:txbx>
                        <wps:bodyPr rot="0" vert="horz" wrap="square" lIns="0" tIns="0" rIns="0" bIns="0" anchor="t" anchorCtr="0" upright="1">
                          <a:noAutofit/>
                        </wps:bodyPr>
                      </wps:wsp>
                      <wps:wsp>
                        <wps:cNvPr id="85" name="AutoShape 467"/>
                        <wps:cNvSpPr>
                          <a:spLocks noChangeArrowheads="1"/>
                        </wps:cNvSpPr>
                        <wps:spPr bwMode="auto">
                          <a:xfrm>
                            <a:off x="6202" y="159"/>
                            <a:ext cx="554" cy="312"/>
                          </a:xfrm>
                          <a:prstGeom prst="rightArrow">
                            <a:avLst>
                              <a:gd name="adj1" fmla="val 50000"/>
                              <a:gd name="adj2" fmla="val 44391"/>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Text Box 468"/>
                        <wps:cNvSpPr txBox="1">
                          <a:spLocks noChangeArrowheads="1"/>
                        </wps:cNvSpPr>
                        <wps:spPr bwMode="auto">
                          <a:xfrm>
                            <a:off x="6707" y="651"/>
                            <a:ext cx="1294"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4C67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K6 K21=10</w:t>
                              </w:r>
                            </w:p>
                            <w:p w14:paraId="393ED83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p w14:paraId="3AF8872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K21=1</w:t>
                              </w:r>
                            </w:p>
                          </w:txbxContent>
                        </wps:txbx>
                        <wps:bodyPr rot="0" vert="horz" wrap="square" lIns="0" tIns="0" rIns="0" bIns="0" anchor="t" anchorCtr="0" upright="1">
                          <a:noAutofit/>
                        </wps:bodyPr>
                      </wps:wsp>
                      <wps:wsp>
                        <wps:cNvPr id="87" name="Text Box 469"/>
                        <wps:cNvSpPr txBox="1">
                          <a:spLocks noChangeArrowheads="1"/>
                        </wps:cNvSpPr>
                        <wps:spPr bwMode="auto">
                          <a:xfrm>
                            <a:off x="5082" y="651"/>
                            <a:ext cx="1121"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58CE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写入存储器</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01B370" id="组合 73" o:spid="_x0000_s1593" style="position:absolute;margin-left:0;margin-top:0;width:400.05pt;height:62.55pt;z-index:251696128;mso-position-horizontal-relative:char;mso-position-vertical-relative:line" coordsize="8001,1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">
                <v:rect id="Rectangle 456" o:spid="_x0000_s1594" style="position:absolute;left:1770;width:110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" filled="f">
                  <v:textbox inset="0,0,0,0">
                    <w:txbxContent>
                      <w:p w14:paraId="16C70E7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置数</w:t>
                        </w:r>
                      </w:p>
                      <w:p w14:paraId="6D8329EC"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I/O=0000h</w:t>
                        </w:r>
                      </w:p>
                    </w:txbxContent>
                  </v:textbox>
                </v:rect>
                <v:shape id="AutoShape 457" o:spid="_x0000_s1595" type="#_x0000_t13" style="position:absolute;left:1216;top:159;width:554;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" fillcolor="silver" strokecolor="silver"/>
                <v:rect id="Rectangle 458" o:spid="_x0000_s1596" style="position:absolute;left:108;width:1108;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" filled="f">
                  <v:textbox inset="0,0,0,0">
                    <w:txbxContent>
                      <w:p w14:paraId="0DA652D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数据来源</w:t>
                        </w:r>
                      </w:p>
                      <w:p w14:paraId="40C4D5E0"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459" o:spid="_x0000_s1597" type="#_x0000_t13" style="position:absolute;left:2878;top:159;width:554;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" fillcolor="silver" stroked="f"/>
                <v:rect id="Rectangle 460" o:spid="_x0000_s1598" style="position:absolute;left:3432;top:3;width:1108;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" filled="f">
                  <v:textbox inset="0,0,0,0">
                    <w:txbxContent>
                      <w:p w14:paraId="760D66BC"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程序计数器</w:t>
                        </w:r>
                      </w:p>
                      <w:p w14:paraId="7B2B36E6"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PC=0000h</w:t>
                        </w:r>
                      </w:p>
                    </w:txbxContent>
                  </v:textbox>
                </v:rect>
                <v:shape id="Text Box 461" o:spid="_x0000_s1599" type="#_x0000_t202" style="position:absolute;top:627;width:143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D450091"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K10~K8=10000</w:t>
                        </w:r>
                      </w:p>
                      <w:p w14:paraId="0B33A022"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K16=0</w:t>
                        </w:r>
                      </w:p>
                    </w:txbxContent>
                  </v:textbox>
                </v:shape>
                <v:shape id="Text Box 462" o:spid="_x0000_s1600" type="#_x0000_t202" style="position:absolute;left:3213;top:627;width:143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D1D794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 K22=00</w:t>
                        </w:r>
                      </w:p>
                      <w:p w14:paraId="4EC3A563"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p w14:paraId="42ACB11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K23 K22=11</w:t>
                        </w:r>
                      </w:p>
                    </w:txbxContent>
                  </v:textbox>
                </v:shape>
                <v:shape id="Text Box 463" o:spid="_x0000_s1601" type="#_x0000_t202" style="position:absolute;left:1739;top:651;width:1180;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B78A6E4" w14:textId="77777777" w:rsidR="00157CE4" w:rsidRDefault="00157CE4" w:rsidP="00157CE4">
                        <w:pPr>
                          <w:pStyle w:val="af5"/>
                          <w:pBdr>
                            <w:bottom w:val="none" w:sz="0" w:space="0" w:color="auto"/>
                          </w:pBdr>
                          <w:tabs>
                            <w:tab w:val="clear" w:pos="4153"/>
                            <w:tab w:val="clear" w:pos="8306"/>
                          </w:tabs>
                          <w:snapToGrid/>
                          <w:spacing w:line="200" w:lineRule="exact"/>
                          <w:rPr>
                            <w:rFonts w:ascii="Courier New" w:hAnsi="Courier New" w:cs="Courier New" w:hint="eastAsia"/>
                            <w:szCs w:val="24"/>
                          </w:rPr>
                        </w:pPr>
                        <w:r>
                          <w:rPr>
                            <w:rFonts w:ascii="Courier New" w:hAnsi="Courier New" w:cs="Courier New" w:hint="eastAsia"/>
                            <w:szCs w:val="24"/>
                          </w:rPr>
                          <w:t>打入</w:t>
                        </w:r>
                        <w:r>
                          <w:rPr>
                            <w:rFonts w:ascii="Courier New" w:hAnsi="Courier New" w:cs="Courier New" w:hint="eastAsia"/>
                            <w:szCs w:val="24"/>
                          </w:rPr>
                          <w:t>PC</w:t>
                        </w:r>
                        <w:r>
                          <w:rPr>
                            <w:rFonts w:ascii="Courier New" w:hAnsi="Courier New" w:cs="Courier New" w:hint="eastAsia"/>
                            <w:szCs w:val="24"/>
                          </w:rPr>
                          <w:t>地址</w:t>
                        </w:r>
                      </w:p>
                    </w:txbxContent>
                  </v:textbox>
                </v:shape>
                <v:shape id="AutoShape 464" o:spid="_x0000_s1602" type="#_x0000_t13" style="position:absolute;left:4540;top:159;width:554;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" fillcolor="silver" stroked="f"/>
                <v:rect id="Rectangle 465" o:spid="_x0000_s1603" style="position:absolute;left:5094;top:3;width:1108;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" filled="f">
                  <v:textbox inset="0,0,0,0">
                    <w:txbxContent>
                      <w:p w14:paraId="7312C7B0"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置数</w:t>
                        </w:r>
                      </w:p>
                      <w:p w14:paraId="3283A658" w14:textId="77777777" w:rsidR="00157CE4" w:rsidRDefault="00157CE4" w:rsidP="00157CE4">
                        <w:pPr>
                          <w:jc w:val="center"/>
                          <w:rPr>
                            <w:rFonts w:ascii="Courier New" w:hAnsi="Courier New" w:cs="Courier New" w:hint="eastAsia"/>
                          </w:rPr>
                        </w:pPr>
                        <w:r>
                          <w:rPr>
                            <w:rFonts w:ascii="Courier New" w:hAnsi="Courier New" w:cs="Courier New" w:hint="eastAsia"/>
                            <w:sz w:val="18"/>
                          </w:rPr>
                          <w:t>I/O=0020h</w:t>
                        </w:r>
                      </w:p>
                    </w:txbxContent>
                  </v:textbox>
                </v:rect>
                <v:rect id="Rectangle 466" o:spid="_x0000_s1604" style="position:absolute;left:6756;top:3;width:1108;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" filled="f">
                  <v:textbox inset="0,0,0,0">
                    <w:txbxContent>
                      <w:p w14:paraId="06D3E703"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存储器</w:t>
                        </w:r>
                      </w:p>
                      <w:p w14:paraId="0A52105F" w14:textId="77777777" w:rsidR="00157CE4" w:rsidRDefault="00157CE4" w:rsidP="00157CE4">
                        <w:pPr>
                          <w:jc w:val="center"/>
                          <w:rPr>
                            <w:rFonts w:ascii="Courier New" w:hAnsi="Courier New" w:cs="Courier New" w:hint="eastAsia"/>
                            <w:sz w:val="18"/>
                          </w:rPr>
                        </w:pPr>
                        <w:r>
                          <w:rPr>
                            <w:rFonts w:ascii="Courier New" w:hAnsi="Courier New" w:cs="Courier New" w:hint="eastAsia"/>
                            <w:sz w:val="18"/>
                          </w:rPr>
                          <w:t>(20XXh)</w:t>
                        </w:r>
                      </w:p>
                    </w:txbxContent>
                  </v:textbox>
                </v:rect>
                <v:shape id="AutoShape 467" o:spid="_x0000_s1605" type="#_x0000_t13" style="position:absolute;left:6202;top:159;width:554;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" fillcolor="silver" stroked="f"/>
                <v:shape id="Text Box 468" o:spid="_x0000_s1606" type="#_x0000_t202" style="position:absolute;left:6707;top:651;width:1294;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1304C679"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K6 K21=10</w:t>
                        </w:r>
                      </w:p>
                      <w:p w14:paraId="393ED830"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按【单拍】按钮</w:t>
                        </w:r>
                      </w:p>
                      <w:p w14:paraId="3AF8872C"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K21=1</w:t>
                        </w:r>
                      </w:p>
                    </w:txbxContent>
                  </v:textbox>
                </v:shape>
                <v:shape id="Text Box 469" o:spid="_x0000_s1607" type="#_x0000_t202" style="position:absolute;left:5082;top:651;width:1121;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7258CEF" w14:textId="77777777" w:rsidR="00157CE4" w:rsidRDefault="00157CE4" w:rsidP="00157CE4">
                        <w:pPr>
                          <w:spacing w:line="200" w:lineRule="exact"/>
                          <w:jc w:val="center"/>
                          <w:rPr>
                            <w:rFonts w:ascii="Courier New" w:hAnsi="Courier New" w:cs="Courier New" w:hint="eastAsia"/>
                            <w:sz w:val="18"/>
                          </w:rPr>
                        </w:pPr>
                        <w:r>
                          <w:rPr>
                            <w:rFonts w:ascii="Courier New" w:hAnsi="Courier New" w:cs="Courier New" w:hint="eastAsia"/>
                            <w:sz w:val="18"/>
                          </w:rPr>
                          <w:t>写入存储器</w:t>
                        </w:r>
                      </w:p>
                    </w:txbxContent>
                  </v:textbox>
                </v:shape>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6C14813B" wp14:editId="69AEB023">
                <wp:extent cx="5080000" cy="79502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508000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38381" id="矩形 2" o:spid="_x0000_s1026" style="width:400pt;height:6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p w14:paraId="10B0A8BB" w14:textId="77777777" w:rsidR="00157CE4" w:rsidRPr="00157CE4" w:rsidRDefault="00157CE4" w:rsidP="00157CE4">
      <w:pPr>
        <w:spacing w:line="0" w:lineRule="atLeast"/>
        <w:ind w:firstLineChars="200" w:firstLine="420"/>
        <w:rPr>
          <w:rFonts w:ascii="Times New Roman" w:eastAsia="宋体" w:hAnsi="Times New Roman" w:cs="Times New Roman" w:hint="eastAsia"/>
          <w:szCs w:val="24"/>
        </w:rPr>
      </w:pPr>
      <w:r w:rsidRPr="00157CE4">
        <w:rPr>
          <w:rFonts w:ascii="Times New Roman" w:eastAsia="宋体" w:hAnsi="Times New Roman" w:cs="Times New Roman" w:hint="eastAsia"/>
          <w:szCs w:val="24"/>
        </w:rPr>
        <w:t>指令码写入成功后，关闭所有微控制位（</w:t>
      </w:r>
      <w:r w:rsidRPr="00157CE4">
        <w:rPr>
          <w:rFonts w:ascii="Times New Roman" w:eastAsia="宋体" w:hAnsi="Times New Roman" w:cs="Times New Roman" w:hint="eastAsia"/>
          <w:szCs w:val="24"/>
        </w:rPr>
        <w:t>K23~K0=</w:t>
      </w:r>
      <w:r w:rsidRPr="00157CE4">
        <w:rPr>
          <w:rFonts w:ascii="Times New Roman" w:eastAsia="宋体" w:hAnsi="Times New Roman" w:cs="Times New Roman" w:hint="eastAsia"/>
          <w:szCs w:val="24"/>
        </w:rPr>
        <w:t>全“</w:t>
      </w:r>
      <w:r w:rsidRPr="00157CE4">
        <w:rPr>
          <w:rFonts w:ascii="Times New Roman" w:eastAsia="宋体" w:hAnsi="Times New Roman" w:cs="Times New Roman" w:hint="eastAsia"/>
          <w:szCs w:val="24"/>
        </w:rPr>
        <w:t>1</w:t>
      </w:r>
      <w:r w:rsidRPr="00157CE4">
        <w:rPr>
          <w:rFonts w:ascii="Times New Roman" w:eastAsia="宋体" w:hAnsi="Times New Roman" w:cs="Times New Roman" w:hint="eastAsia"/>
          <w:szCs w:val="24"/>
        </w:rPr>
        <w:t>”），令</w:t>
      </w:r>
      <w:r w:rsidRPr="00157CE4">
        <w:rPr>
          <w:rFonts w:ascii="Times New Roman" w:eastAsia="宋体" w:hAnsi="Times New Roman" w:cs="Times New Roman" w:hint="eastAsia"/>
          <w:szCs w:val="24"/>
        </w:rPr>
        <w:t>IR</w:t>
      </w:r>
      <w:r w:rsidRPr="00157CE4">
        <w:rPr>
          <w:rFonts w:ascii="Times New Roman" w:eastAsia="宋体" w:hAnsi="Times New Roman" w:cs="Times New Roman" w:hint="eastAsia"/>
          <w:szCs w:val="24"/>
        </w:rPr>
        <w:t>控制位为</w:t>
      </w:r>
      <w:r w:rsidRPr="00157CE4">
        <w:rPr>
          <w:rFonts w:ascii="Times New Roman" w:eastAsia="宋体" w:hAnsi="Times New Roman" w:cs="Times New Roman" w:hint="eastAsia"/>
          <w:szCs w:val="24"/>
        </w:rPr>
        <w:t>0</w:t>
      </w:r>
      <w:r w:rsidRPr="00157CE4">
        <w:rPr>
          <w:rFonts w:ascii="Times New Roman" w:eastAsia="宋体" w:hAnsi="Times New Roman" w:cs="Times New Roman" w:hint="eastAsia"/>
          <w:szCs w:val="24"/>
        </w:rPr>
        <w:t>，按【单拍】按钮，将指令码</w:t>
      </w:r>
      <w:r w:rsidRPr="00157CE4">
        <w:rPr>
          <w:rFonts w:ascii="Times New Roman" w:eastAsia="宋体" w:hAnsi="Times New Roman" w:cs="Times New Roman" w:hint="eastAsia"/>
          <w:szCs w:val="24"/>
        </w:rPr>
        <w:t>20h</w:t>
      </w:r>
      <w:r w:rsidRPr="00157CE4">
        <w:rPr>
          <w:rFonts w:ascii="Times New Roman" w:eastAsia="宋体" w:hAnsi="Times New Roman" w:cs="Times New Roman" w:hint="eastAsia"/>
          <w:szCs w:val="24"/>
        </w:rPr>
        <w:t>打入</w:t>
      </w:r>
      <w:r w:rsidRPr="00157CE4">
        <w:rPr>
          <w:rFonts w:ascii="Times New Roman" w:eastAsia="宋体" w:hAnsi="Times New Roman" w:cs="Times New Roman" w:hint="eastAsia"/>
          <w:szCs w:val="24"/>
        </w:rPr>
        <w:t>IR</w:t>
      </w:r>
      <w:r w:rsidRPr="00157CE4">
        <w:rPr>
          <w:rFonts w:ascii="Times New Roman" w:eastAsia="宋体" w:hAnsi="Times New Roman" w:cs="Times New Roman" w:hint="eastAsia"/>
          <w:szCs w:val="24"/>
        </w:rPr>
        <w:t>指令寄存器，微地址</w:t>
      </w:r>
      <w:proofErr w:type="spellStart"/>
      <w:r w:rsidRPr="00157CE4">
        <w:rPr>
          <w:rFonts w:ascii="Times New Roman" w:eastAsia="宋体" w:hAnsi="Times New Roman" w:cs="Times New Roman" w:hint="eastAsia"/>
          <w:szCs w:val="24"/>
        </w:rPr>
        <w:t>uPC</w:t>
      </w:r>
      <w:proofErr w:type="spellEnd"/>
      <w:r w:rsidRPr="00157CE4">
        <w:rPr>
          <w:rFonts w:ascii="Times New Roman" w:eastAsia="宋体" w:hAnsi="Times New Roman" w:cs="Times New Roman" w:hint="eastAsia"/>
          <w:szCs w:val="24"/>
        </w:rPr>
        <w:t>散转为</w:t>
      </w:r>
      <w:r w:rsidRPr="00157CE4">
        <w:rPr>
          <w:rFonts w:ascii="Times New Roman" w:eastAsia="宋体" w:hAnsi="Times New Roman" w:cs="Times New Roman" w:hint="eastAsia"/>
          <w:szCs w:val="24"/>
        </w:rPr>
        <w:t>0640h</w:t>
      </w:r>
      <w:r w:rsidRPr="00157CE4">
        <w:rPr>
          <w:rFonts w:ascii="Times New Roman" w:eastAsia="宋体" w:hAnsi="Times New Roman" w:cs="Times New Roman" w:hint="eastAsia"/>
          <w:szCs w:val="24"/>
        </w:rPr>
        <w:t>：</w:t>
      </w:r>
    </w:p>
    <w:p w14:paraId="6876B1EE" w14:textId="43528EB9" w:rsidR="00157CE4" w:rsidRDefault="00157CE4" w:rsidP="00157CE4">
      <w:pPr>
        <w:spacing w:line="0" w:lineRule="atLeast"/>
        <w:ind w:firstLineChars="200" w:firstLine="420"/>
      </w:pPr>
      <w:r w:rsidRPr="00157CE4">
        <w:rPr>
          <w:rFonts w:ascii="Times New Roman" w:eastAsia="宋体" w:hAnsi="Times New Roman" w:cs="Times New Roman"/>
          <w:szCs w:val="24"/>
        </w:rPr>
        <w:fldChar w:fldCharType="begin" w:fldLock="1"/>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hint="eastAsia"/>
          <w:szCs w:val="24"/>
        </w:rPr>
        <w:instrText>SHAPE  \* MERGEFORMAT</w:instrText>
      </w:r>
      <w:r w:rsidRPr="00157CE4">
        <w:rPr>
          <w:rFonts w:ascii="Times New Roman" w:eastAsia="宋体" w:hAnsi="Times New Roman" w:cs="Times New Roman"/>
          <w:szCs w:val="24"/>
        </w:rPr>
        <w:instrText xml:space="preserve"> </w:instrText>
      </w:r>
      <w:r w:rsidRPr="00157CE4">
        <w:rPr>
          <w:rFonts w:ascii="Times New Roman" w:eastAsia="宋体" w:hAnsi="Times New Roman" w:cs="Times New Roman"/>
          <w:szCs w:val="24"/>
        </w:rPr>
        <w:fldChar w:fldCharType="separate"/>
      </w:r>
      <w:r w:rsidRPr="00157CE4">
        <w:rPr>
          <w:rFonts w:ascii="Times New Roman" w:eastAsia="宋体" w:hAnsi="Times New Roman" w:cs="Times New Roman"/>
          <w:noProof/>
          <w:sz w:val="20"/>
          <w:szCs w:val="24"/>
          <w:lang w:val="en-US" w:eastAsia="zh-CN"/>
        </w:rPr>
        <mc:AlternateContent>
          <mc:Choice Requires="wpg">
            <w:drawing>
              <wp:anchor distT="0" distB="0" distL="114300" distR="114300" simplePos="0" relativeHeight="251711488" behindDoc="0" locked="1" layoutInCell="1" allowOverlap="1" wp14:anchorId="6DA82AB8" wp14:editId="677BC648">
                <wp:simplePos x="0" y="0"/>
                <wp:positionH relativeFrom="character">
                  <wp:posOffset>0</wp:posOffset>
                </wp:positionH>
                <wp:positionV relativeFrom="line">
                  <wp:posOffset>0</wp:posOffset>
                </wp:positionV>
                <wp:extent cx="3933825" cy="398145"/>
                <wp:effectExtent l="6985" t="3175" r="2540" b="8255"/>
                <wp:wrapNone/>
                <wp:docPr id="65" name="组合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398145"/>
                          <a:chOff x="0" y="0"/>
                          <a:chExt cx="6195" cy="627"/>
                        </a:xfrm>
                      </wpg:grpSpPr>
                      <wps:wsp>
                        <wps:cNvPr id="66" name="AutoShape 600"/>
                        <wps:cNvSpPr>
                          <a:spLocks noChangeArrowheads="1"/>
                        </wps:cNvSpPr>
                        <wps:spPr bwMode="auto">
                          <a:xfrm>
                            <a:off x="1155"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601"/>
                        <wps:cNvSpPr>
                          <a:spLocks noChangeArrowheads="1"/>
                        </wps:cNvSpPr>
                        <wps:spPr bwMode="auto">
                          <a:xfrm>
                            <a:off x="0" y="0"/>
                            <a:ext cx="1155" cy="624"/>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4F17ABB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指令码</w:t>
                              </w:r>
                              <w:r>
                                <w:rPr>
                                  <w:rFonts w:ascii="Courier New" w:hAnsi="Courier New" w:cs="Courier New" w:hint="eastAsia"/>
                                  <w:szCs w:val="24"/>
                                </w:rPr>
                                <w:t>20h</w:t>
                              </w:r>
                            </w:p>
                            <w:p w14:paraId="5A23A2C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(00100000)</w:t>
                              </w:r>
                            </w:p>
                          </w:txbxContent>
                        </wps:txbx>
                        <wps:bodyPr rot="0" vert="horz" wrap="square" lIns="0" tIns="0" rIns="0" bIns="0" anchor="t" anchorCtr="0" upright="1">
                          <a:noAutofit/>
                        </wps:bodyPr>
                      </wps:wsp>
                      <wps:wsp>
                        <wps:cNvPr id="68" name="Rectangle 602"/>
                        <wps:cNvSpPr>
                          <a:spLocks noChangeArrowheads="1"/>
                        </wps:cNvSpPr>
                        <wps:spPr bwMode="auto">
                          <a:xfrm>
                            <a:off x="1680" y="3"/>
                            <a:ext cx="1155" cy="624"/>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2925D29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左移</w:t>
                              </w:r>
                              <w:r>
                                <w:rPr>
                                  <w:rFonts w:ascii="Courier New" w:hAnsi="Courier New" w:cs="Courier New" w:hint="eastAsia"/>
                                  <w:szCs w:val="24"/>
                                </w:rPr>
                                <w:t>1</w:t>
                              </w:r>
                              <w:r>
                                <w:rPr>
                                  <w:rFonts w:ascii="Courier New" w:hAnsi="Courier New" w:cs="Courier New" w:hint="eastAsia"/>
                                  <w:szCs w:val="24"/>
                                </w:rPr>
                                <w:t>位</w:t>
                              </w:r>
                            </w:p>
                            <w:p w14:paraId="2B0D2C7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(01000000)</w:t>
                              </w:r>
                            </w:p>
                          </w:txbxContent>
                        </wps:txbx>
                        <wps:bodyPr rot="0" vert="horz" wrap="square" lIns="0" tIns="0" rIns="0" bIns="0" anchor="t" anchorCtr="0" upright="1">
                          <a:noAutofit/>
                        </wps:bodyPr>
                      </wps:wsp>
                      <wps:wsp>
                        <wps:cNvPr id="69" name="AutoShape 603"/>
                        <wps:cNvSpPr>
                          <a:spLocks noChangeArrowheads="1"/>
                        </wps:cNvSpPr>
                        <wps:spPr bwMode="auto">
                          <a:xfrm>
                            <a:off x="2835"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04"/>
                        <wps:cNvSpPr>
                          <a:spLocks noChangeArrowheads="1"/>
                        </wps:cNvSpPr>
                        <wps:spPr bwMode="auto">
                          <a:xfrm>
                            <a:off x="3360" y="3"/>
                            <a:ext cx="1155" cy="624"/>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65D3493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加基地址</w:t>
                              </w:r>
                              <w:r>
                                <w:rPr>
                                  <w:rFonts w:ascii="Courier New" w:hAnsi="Courier New" w:cs="Courier New" w:hint="eastAsia"/>
                                  <w:szCs w:val="24"/>
                                </w:rPr>
                                <w:t>0600h</w:t>
                              </w:r>
                            </w:p>
                          </w:txbxContent>
                        </wps:txbx>
                        <wps:bodyPr rot="0" vert="horz" wrap="square" lIns="0" tIns="0" rIns="0" bIns="0" anchor="t" anchorCtr="0" upright="1">
                          <a:noAutofit/>
                        </wps:bodyPr>
                      </wps:wsp>
                      <wps:wsp>
                        <wps:cNvPr id="71" name="Rectangle 605"/>
                        <wps:cNvSpPr>
                          <a:spLocks noChangeArrowheads="1"/>
                        </wps:cNvSpPr>
                        <wps:spPr bwMode="auto">
                          <a:xfrm>
                            <a:off x="5040" y="3"/>
                            <a:ext cx="1155" cy="624"/>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6451B01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微地址</w:t>
                              </w:r>
                            </w:p>
                            <w:p w14:paraId="2CDCBF3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0640h</w:t>
                              </w:r>
                            </w:p>
                          </w:txbxContent>
                        </wps:txbx>
                        <wps:bodyPr rot="0" vert="horz" wrap="square" lIns="0" tIns="0" rIns="0" bIns="0" anchor="t" anchorCtr="0" upright="1">
                          <a:noAutofit/>
                        </wps:bodyPr>
                      </wps:wsp>
                      <wps:wsp>
                        <wps:cNvPr id="72" name="AutoShape 606"/>
                        <wps:cNvSpPr>
                          <a:spLocks noChangeArrowheads="1"/>
                        </wps:cNvSpPr>
                        <wps:spPr bwMode="auto">
                          <a:xfrm>
                            <a:off x="4515" y="159"/>
                            <a:ext cx="525" cy="312"/>
                          </a:xfrm>
                          <a:prstGeom prst="rightArrow">
                            <a:avLst>
                              <a:gd name="adj1" fmla="val 50000"/>
                              <a:gd name="adj2" fmla="val 42067"/>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A82AB8" id="组合 65" o:spid="_x0000_s1608" style="position:absolute;margin-left:0;margin-top:0;width:309.75pt;height:31.35pt;z-index:251711488;mso-position-horizontal-relative:char;mso-position-vertical-relative:line" coordsize="619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">
                <v:shape id="AutoShape 600" o:spid="_x0000_s1609" type="#_x0000_t13" style="position:absolute;left:1155;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" fillcolor="silver" stroked="f"/>
                <v:rect id="Rectangle 601" o:spid="_x0000_s1610" style="position:absolute;width:115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" filled="f">
                  <v:stroke dashstyle="dash"/>
                  <v:textbox inset="0,0,0,0">
                    <w:txbxContent>
                      <w:p w14:paraId="4F17ABB8"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指令码</w:t>
                        </w:r>
                        <w:r>
                          <w:rPr>
                            <w:rFonts w:ascii="Courier New" w:hAnsi="Courier New" w:cs="Courier New" w:hint="eastAsia"/>
                            <w:szCs w:val="24"/>
                          </w:rPr>
                          <w:t>20h</w:t>
                        </w:r>
                      </w:p>
                      <w:p w14:paraId="5A23A2C2"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(00100000)</w:t>
                        </w:r>
                      </w:p>
                    </w:txbxContent>
                  </v:textbox>
                </v:rect>
                <v:rect id="Rectangle 602" o:spid="_x0000_s1611" style="position:absolute;left:1680;top:3;width:115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" filled="f">
                  <v:stroke dashstyle="dash"/>
                  <v:textbox inset="0,0,0,0">
                    <w:txbxContent>
                      <w:p w14:paraId="2925D29A"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左移</w:t>
                        </w:r>
                        <w:r>
                          <w:rPr>
                            <w:rFonts w:ascii="Courier New" w:hAnsi="Courier New" w:cs="Courier New" w:hint="eastAsia"/>
                            <w:szCs w:val="24"/>
                          </w:rPr>
                          <w:t>1</w:t>
                        </w:r>
                        <w:r>
                          <w:rPr>
                            <w:rFonts w:ascii="Courier New" w:hAnsi="Courier New" w:cs="Courier New" w:hint="eastAsia"/>
                            <w:szCs w:val="24"/>
                          </w:rPr>
                          <w:t>位</w:t>
                        </w:r>
                      </w:p>
                      <w:p w14:paraId="2B0D2C79"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(01000000)</w:t>
                        </w:r>
                      </w:p>
                    </w:txbxContent>
                  </v:textbox>
                </v:rect>
                <v:shape id="AutoShape 603" o:spid="_x0000_s1612" type="#_x0000_t13" style="position:absolute;left:2835;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" fillcolor="silver" stroked="f"/>
                <v:rect id="Rectangle 604" o:spid="_x0000_s1613" style="position:absolute;left:3360;top:3;width:115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" filled="f">
                  <v:stroke dashstyle="dash"/>
                  <v:textbox inset="0,0,0,0">
                    <w:txbxContent>
                      <w:p w14:paraId="65D3493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加基地址</w:t>
                        </w:r>
                        <w:r>
                          <w:rPr>
                            <w:rFonts w:ascii="Courier New" w:hAnsi="Courier New" w:cs="Courier New" w:hint="eastAsia"/>
                            <w:szCs w:val="24"/>
                          </w:rPr>
                          <w:t>0600h</w:t>
                        </w:r>
                      </w:p>
                    </w:txbxContent>
                  </v:textbox>
                </v:rect>
                <v:rect id="Rectangle 605" o:spid="_x0000_s1614" style="position:absolute;left:5040;top:3;width:115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" filled="f">
                  <v:stroke dashstyle="dash"/>
                  <v:textbox inset="0,0,0,0">
                    <w:txbxContent>
                      <w:p w14:paraId="6451B013"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微地址</w:t>
                        </w:r>
                      </w:p>
                      <w:p w14:paraId="2CDCBF37" w14:textId="77777777" w:rsidR="00157CE4" w:rsidRDefault="00157CE4" w:rsidP="00157CE4">
                        <w:pPr>
                          <w:pStyle w:val="af5"/>
                          <w:pBdr>
                            <w:bottom w:val="none" w:sz="0" w:space="0" w:color="auto"/>
                          </w:pBdr>
                          <w:tabs>
                            <w:tab w:val="clear" w:pos="4153"/>
                            <w:tab w:val="clear" w:pos="8306"/>
                          </w:tabs>
                          <w:snapToGrid/>
                          <w:rPr>
                            <w:rFonts w:ascii="Courier New" w:hAnsi="Courier New" w:cs="Courier New" w:hint="eastAsia"/>
                            <w:szCs w:val="24"/>
                          </w:rPr>
                        </w:pPr>
                        <w:r>
                          <w:rPr>
                            <w:rFonts w:ascii="Courier New" w:hAnsi="Courier New" w:cs="Courier New" w:hint="eastAsia"/>
                            <w:szCs w:val="24"/>
                          </w:rPr>
                          <w:t>0640h</w:t>
                        </w:r>
                      </w:p>
                    </w:txbxContent>
                  </v:textbox>
                </v:rect>
                <v:shape id="AutoShape 606" o:spid="_x0000_s1615" type="#_x0000_t13" style="position:absolute;left:4515;top:159;width:52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" fillcolor="silver" stroked="f"/>
                <w10:wrap anchory="line"/>
                <w10:anchorlock/>
              </v:group>
            </w:pict>
          </mc:Fallback>
        </mc:AlternateContent>
      </w:r>
      <w:r w:rsidRPr="00157CE4">
        <w:rPr>
          <w:rFonts w:ascii="Times New Roman" w:eastAsia="宋体" w:hAnsi="Times New Roman" w:cs="Times New Roman"/>
          <w:noProof/>
          <w:szCs w:val="24"/>
        </w:rPr>
        <mc:AlternateContent>
          <mc:Choice Requires="wps">
            <w:drawing>
              <wp:inline distT="0" distB="0" distL="0" distR="0" wp14:anchorId="1272B8A9" wp14:editId="5622F293">
                <wp:extent cx="3935730" cy="39751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93573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46F9B" id="矩形 1" o:spid="_x0000_s1026" style="width:309.9pt;height:3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" filled="f" stroked="f">
                <o:lock v:ext="edit" rotation="t" aspectratio="t"/>
                <w10:anchorlock/>
              </v:rect>
            </w:pict>
          </mc:Fallback>
        </mc:AlternateContent>
      </w:r>
      <w:r w:rsidRPr="00157CE4">
        <w:rPr>
          <w:rFonts w:ascii="Times New Roman" w:eastAsia="宋体" w:hAnsi="Times New Roman" w:cs="Times New Roman"/>
          <w:szCs w:val="24"/>
        </w:rPr>
        <w:fldChar w:fldCharType="end"/>
      </w:r>
    </w:p>
    <w:sectPr w:rsidR="00157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decimal"/>
      <w:lvlText w:val="(%1)"/>
      <w:lvlJc w:val="left"/>
      <w:pPr>
        <w:tabs>
          <w:tab w:val="num" w:pos="839"/>
        </w:tabs>
        <w:ind w:left="839" w:hanging="419"/>
      </w:pPr>
      <w:rPr>
        <w:rFonts w:hint="eastAsia"/>
      </w:rPr>
    </w:lvl>
    <w:lvl w:ilvl="1">
      <w:start w:val="1"/>
      <w:numFmt w:val="decimalEnclosedCircle"/>
      <w:lvlText w:val="%2"/>
      <w:lvlJc w:val="left"/>
      <w:pPr>
        <w:tabs>
          <w:tab w:val="num" w:pos="1050"/>
        </w:tabs>
        <w:ind w:left="1050" w:hanging="63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A"/>
    <w:multiLevelType w:val="multilevel"/>
    <w:tmpl w:val="0000000A"/>
    <w:lvl w:ilvl="0">
      <w:start w:val="1"/>
      <w:numFmt w:val="decimal"/>
      <w:lvlText w:val="(%1)"/>
      <w:lvlJc w:val="left"/>
      <w:pPr>
        <w:tabs>
          <w:tab w:val="num" w:pos="839"/>
        </w:tabs>
        <w:ind w:left="839" w:hanging="419"/>
      </w:pPr>
      <w:rPr>
        <w:rFonts w:hint="eastAsia"/>
      </w:rPr>
    </w:lvl>
    <w:lvl w:ilvl="1">
      <w:start w:val="1"/>
      <w:numFmt w:val="decimalEnclosedCircle"/>
      <w:lvlText w:val="%2"/>
      <w:lvlJc w:val="left"/>
      <w:pPr>
        <w:tabs>
          <w:tab w:val="num" w:pos="780"/>
        </w:tabs>
        <w:ind w:left="780" w:hanging="360"/>
      </w:pPr>
      <w:rPr>
        <w:rFonts w:hint="default"/>
      </w:rPr>
    </w:lvl>
    <w:lvl w:ilvl="2">
      <w:start w:val="3"/>
      <w:numFmt w:val="decimalEnclosedParen"/>
      <w:lvlText w:val="%3"/>
      <w:lvlJc w:val="left"/>
      <w:pPr>
        <w:tabs>
          <w:tab w:val="num" w:pos="1200"/>
        </w:tabs>
        <w:ind w:left="1200" w:hanging="36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11"/>
    <w:multiLevelType w:val="multilevel"/>
    <w:tmpl w:val="00000011"/>
    <w:lvl w:ilvl="0">
      <w:start w:val="1"/>
      <w:numFmt w:val="decimal"/>
      <w:lvlText w:val="%1)"/>
      <w:lvlJc w:val="left"/>
      <w:pPr>
        <w:tabs>
          <w:tab w:val="num" w:pos="842"/>
        </w:tabs>
        <w:ind w:left="842" w:hanging="420"/>
      </w:pPr>
    </w:lvl>
    <w:lvl w:ilvl="1">
      <w:start w:val="1"/>
      <w:numFmt w:val="lowerLetter"/>
      <w:lvlText w:val="%2)"/>
      <w:lvlJc w:val="left"/>
      <w:pPr>
        <w:tabs>
          <w:tab w:val="num" w:pos="1262"/>
        </w:tabs>
        <w:ind w:left="1262" w:hanging="420"/>
      </w:pPr>
    </w:lvl>
    <w:lvl w:ilvl="2">
      <w:start w:val="1"/>
      <w:numFmt w:val="lowerRoman"/>
      <w:lvlText w:val="%3."/>
      <w:lvlJc w:val="right"/>
      <w:pPr>
        <w:tabs>
          <w:tab w:val="num" w:pos="1682"/>
        </w:tabs>
        <w:ind w:left="1682" w:hanging="420"/>
      </w:pPr>
    </w:lvl>
    <w:lvl w:ilvl="3">
      <w:start w:val="1"/>
      <w:numFmt w:val="decimal"/>
      <w:lvlText w:val="%4."/>
      <w:lvlJc w:val="left"/>
      <w:pPr>
        <w:tabs>
          <w:tab w:val="num" w:pos="2102"/>
        </w:tabs>
        <w:ind w:left="2102" w:hanging="420"/>
      </w:pPr>
    </w:lvl>
    <w:lvl w:ilvl="4">
      <w:start w:val="1"/>
      <w:numFmt w:val="lowerLetter"/>
      <w:lvlText w:val="%5)"/>
      <w:lvlJc w:val="left"/>
      <w:pPr>
        <w:tabs>
          <w:tab w:val="num" w:pos="2522"/>
        </w:tabs>
        <w:ind w:left="2522" w:hanging="420"/>
      </w:pPr>
    </w:lvl>
    <w:lvl w:ilvl="5">
      <w:start w:val="1"/>
      <w:numFmt w:val="lowerRoman"/>
      <w:lvlText w:val="%6."/>
      <w:lvlJc w:val="right"/>
      <w:pPr>
        <w:tabs>
          <w:tab w:val="num" w:pos="2942"/>
        </w:tabs>
        <w:ind w:left="2942" w:hanging="420"/>
      </w:pPr>
    </w:lvl>
    <w:lvl w:ilvl="6">
      <w:start w:val="1"/>
      <w:numFmt w:val="decimal"/>
      <w:lvlText w:val="%7."/>
      <w:lvlJc w:val="left"/>
      <w:pPr>
        <w:tabs>
          <w:tab w:val="num" w:pos="3362"/>
        </w:tabs>
        <w:ind w:left="3362" w:hanging="420"/>
      </w:pPr>
    </w:lvl>
    <w:lvl w:ilvl="7">
      <w:start w:val="1"/>
      <w:numFmt w:val="lowerLetter"/>
      <w:lvlText w:val="%8)"/>
      <w:lvlJc w:val="left"/>
      <w:pPr>
        <w:tabs>
          <w:tab w:val="num" w:pos="3782"/>
        </w:tabs>
        <w:ind w:left="3782" w:hanging="420"/>
      </w:pPr>
    </w:lvl>
    <w:lvl w:ilvl="8">
      <w:start w:val="1"/>
      <w:numFmt w:val="lowerRoman"/>
      <w:lvlText w:val="%9."/>
      <w:lvlJc w:val="right"/>
      <w:pPr>
        <w:tabs>
          <w:tab w:val="num" w:pos="4202"/>
        </w:tabs>
        <w:ind w:left="4202" w:hanging="420"/>
      </w:pPr>
    </w:lvl>
  </w:abstractNum>
  <w:abstractNum w:abstractNumId="3" w15:restartNumberingAfterBreak="0">
    <w:nsid w:val="00000014"/>
    <w:multiLevelType w:val="multilevel"/>
    <w:tmpl w:val="00000014"/>
    <w:lvl w:ilvl="0">
      <w:start w:val="1"/>
      <w:numFmt w:val="decimalEnclosedCircle"/>
      <w:lvlText w:val="%1"/>
      <w:lvlJc w:val="left"/>
      <w:pPr>
        <w:tabs>
          <w:tab w:val="num" w:pos="1050"/>
        </w:tabs>
        <w:ind w:left="1050" w:hanging="63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9"/>
    <w:multiLevelType w:val="multilevel"/>
    <w:tmpl w:val="00000019"/>
    <w:lvl w:ilvl="0">
      <w:start w:val="1"/>
      <w:numFmt w:val="japaneseCounting"/>
      <w:lvlText w:val="%1、"/>
      <w:lvlJc w:val="left"/>
      <w:pPr>
        <w:tabs>
          <w:tab w:val="num" w:pos="480"/>
        </w:tabs>
        <w:ind w:left="480" w:hanging="480"/>
      </w:pPr>
      <w:rPr>
        <w:rFonts w:hint="default"/>
      </w:rPr>
    </w:lvl>
    <w:lvl w:ilvl="1">
      <w:start w:val="1"/>
      <w:numFmt w:val="decimal"/>
      <w:lvlText w:val="%2."/>
      <w:lvlJc w:val="left"/>
      <w:pPr>
        <w:tabs>
          <w:tab w:val="num" w:pos="420"/>
        </w:tabs>
        <w:ind w:left="42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C"/>
    <w:multiLevelType w:val="multilevel"/>
    <w:tmpl w:val="0000001C"/>
    <w:lvl w:ilvl="0">
      <w:start w:val="1"/>
      <w:numFmt w:val="decimal"/>
      <w:lvlText w:val="%1."/>
      <w:lvlJc w:val="left"/>
      <w:pPr>
        <w:tabs>
          <w:tab w:val="num" w:pos="420"/>
        </w:tabs>
        <w:ind w:left="42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20"/>
    <w:multiLevelType w:val="multilevel"/>
    <w:tmpl w:val="00000020"/>
    <w:lvl w:ilvl="0">
      <w:start w:val="1"/>
      <w:numFmt w:val="decimal"/>
      <w:lvlText w:val="(%1)"/>
      <w:lvlJc w:val="left"/>
      <w:pPr>
        <w:tabs>
          <w:tab w:val="num" w:pos="839"/>
        </w:tabs>
        <w:ind w:left="839" w:hanging="419"/>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2F"/>
    <w:multiLevelType w:val="multilevel"/>
    <w:tmpl w:val="0000002F"/>
    <w:lvl w:ilvl="0">
      <w:start w:val="1"/>
      <w:numFmt w:val="decimal"/>
      <w:lvlText w:val="%1."/>
      <w:lvlJc w:val="left"/>
      <w:pPr>
        <w:tabs>
          <w:tab w:val="num" w:pos="420"/>
        </w:tabs>
        <w:ind w:left="42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34"/>
    <w:multiLevelType w:val="multilevel"/>
    <w:tmpl w:val="00000034"/>
    <w:lvl w:ilvl="0">
      <w:start w:val="1"/>
      <w:numFmt w:val="decimalEnclosedCircle"/>
      <w:lvlText w:val="%1"/>
      <w:lvlJc w:val="left"/>
      <w:pPr>
        <w:tabs>
          <w:tab w:val="num" w:pos="1050"/>
        </w:tabs>
        <w:ind w:left="1050" w:hanging="63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00000035"/>
    <w:multiLevelType w:val="multilevel"/>
    <w:tmpl w:val="00000035"/>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3C"/>
    <w:multiLevelType w:val="multilevel"/>
    <w:tmpl w:val="0000003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41"/>
    <w:multiLevelType w:val="multilevel"/>
    <w:tmpl w:val="00000041"/>
    <w:lvl w:ilvl="0">
      <w:start w:val="1"/>
      <w:numFmt w:val="decimal"/>
      <w:lvlText w:val="(%1)"/>
      <w:lvlJc w:val="left"/>
      <w:pPr>
        <w:tabs>
          <w:tab w:val="num" w:pos="1259"/>
        </w:tabs>
        <w:ind w:left="1259" w:hanging="419"/>
      </w:pPr>
      <w:rPr>
        <w:rFonts w:hint="eastAsia"/>
      </w:rPr>
    </w:lvl>
    <w:lvl w:ilvl="1">
      <w:start w:val="1"/>
      <w:numFmt w:val="decimal"/>
      <w:lvlText w:val="(%2)"/>
      <w:lvlJc w:val="left"/>
      <w:pPr>
        <w:tabs>
          <w:tab w:val="num" w:pos="839"/>
        </w:tabs>
        <w:ind w:left="839" w:hanging="419"/>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00000044"/>
    <w:multiLevelType w:val="multilevel"/>
    <w:tmpl w:val="00000044"/>
    <w:lvl w:ilvl="0">
      <w:start w:val="1"/>
      <w:numFmt w:val="decimal"/>
      <w:lvlText w:val="%1."/>
      <w:lvlJc w:val="left"/>
      <w:pPr>
        <w:tabs>
          <w:tab w:val="num" w:pos="420"/>
        </w:tabs>
        <w:ind w:left="420" w:hanging="420"/>
      </w:pPr>
      <w:rPr>
        <w:rFonts w:hint="eastAsia"/>
      </w:rPr>
    </w:lvl>
    <w:lvl w:ilvl="1">
      <w:start w:val="1"/>
      <w:numFmt w:val="decimal"/>
      <w:lvlText w:val="(%2)"/>
      <w:lvlJc w:val="left"/>
      <w:pPr>
        <w:tabs>
          <w:tab w:val="num" w:pos="839"/>
        </w:tabs>
        <w:ind w:left="839" w:hanging="419"/>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00000045"/>
    <w:multiLevelType w:val="multilevel"/>
    <w:tmpl w:val="00000045"/>
    <w:lvl w:ilvl="0">
      <w:start w:val="1"/>
      <w:numFmt w:val="decimal"/>
      <w:lvlText w:val="%1."/>
      <w:lvlJc w:val="left"/>
      <w:pPr>
        <w:tabs>
          <w:tab w:val="num" w:pos="842"/>
        </w:tabs>
        <w:ind w:left="842" w:hanging="420"/>
      </w:pPr>
      <w:rPr>
        <w:rFonts w:hint="eastAsia"/>
        <w:b/>
      </w:rPr>
    </w:lvl>
    <w:lvl w:ilvl="1">
      <w:start w:val="1"/>
      <w:numFmt w:val="decimalEnclosedCircle"/>
      <w:lvlText w:val="%2"/>
      <w:lvlJc w:val="left"/>
      <w:pPr>
        <w:tabs>
          <w:tab w:val="num" w:pos="1202"/>
        </w:tabs>
        <w:ind w:left="1202" w:hanging="360"/>
      </w:pPr>
      <w:rPr>
        <w:rFonts w:hint="default"/>
        <w:b w:val="0"/>
      </w:rPr>
    </w:lvl>
    <w:lvl w:ilvl="2">
      <w:start w:val="1"/>
      <w:numFmt w:val="lowerRoman"/>
      <w:lvlText w:val="%3."/>
      <w:lvlJc w:val="right"/>
      <w:pPr>
        <w:tabs>
          <w:tab w:val="num" w:pos="1682"/>
        </w:tabs>
        <w:ind w:left="1682" w:hanging="420"/>
      </w:pPr>
    </w:lvl>
    <w:lvl w:ilvl="3">
      <w:start w:val="1"/>
      <w:numFmt w:val="decimal"/>
      <w:lvlText w:val="%4."/>
      <w:lvlJc w:val="left"/>
      <w:pPr>
        <w:tabs>
          <w:tab w:val="num" w:pos="2102"/>
        </w:tabs>
        <w:ind w:left="2102" w:hanging="420"/>
      </w:pPr>
    </w:lvl>
    <w:lvl w:ilvl="4">
      <w:start w:val="1"/>
      <w:numFmt w:val="lowerLetter"/>
      <w:lvlText w:val="%5)"/>
      <w:lvlJc w:val="left"/>
      <w:pPr>
        <w:tabs>
          <w:tab w:val="num" w:pos="2522"/>
        </w:tabs>
        <w:ind w:left="2522" w:hanging="420"/>
      </w:pPr>
    </w:lvl>
    <w:lvl w:ilvl="5">
      <w:start w:val="1"/>
      <w:numFmt w:val="lowerRoman"/>
      <w:lvlText w:val="%6."/>
      <w:lvlJc w:val="right"/>
      <w:pPr>
        <w:tabs>
          <w:tab w:val="num" w:pos="2942"/>
        </w:tabs>
        <w:ind w:left="2942" w:hanging="420"/>
      </w:pPr>
    </w:lvl>
    <w:lvl w:ilvl="6">
      <w:start w:val="1"/>
      <w:numFmt w:val="decimal"/>
      <w:lvlText w:val="%7."/>
      <w:lvlJc w:val="left"/>
      <w:pPr>
        <w:tabs>
          <w:tab w:val="num" w:pos="3362"/>
        </w:tabs>
        <w:ind w:left="3362" w:hanging="420"/>
      </w:pPr>
    </w:lvl>
    <w:lvl w:ilvl="7">
      <w:start w:val="1"/>
      <w:numFmt w:val="lowerLetter"/>
      <w:lvlText w:val="%8)"/>
      <w:lvlJc w:val="left"/>
      <w:pPr>
        <w:tabs>
          <w:tab w:val="num" w:pos="3782"/>
        </w:tabs>
        <w:ind w:left="3782" w:hanging="420"/>
      </w:pPr>
    </w:lvl>
    <w:lvl w:ilvl="8">
      <w:start w:val="1"/>
      <w:numFmt w:val="lowerRoman"/>
      <w:lvlText w:val="%9."/>
      <w:lvlJc w:val="right"/>
      <w:pPr>
        <w:tabs>
          <w:tab w:val="num" w:pos="4202"/>
        </w:tabs>
        <w:ind w:left="4202" w:hanging="420"/>
      </w:pPr>
    </w:lvl>
  </w:abstractNum>
  <w:abstractNum w:abstractNumId="14" w15:restartNumberingAfterBreak="0">
    <w:nsid w:val="00000048"/>
    <w:multiLevelType w:val="multilevel"/>
    <w:tmpl w:val="00000048"/>
    <w:lvl w:ilvl="0">
      <w:start w:val="1"/>
      <w:numFmt w:val="decimal"/>
      <w:lvlText w:val="%1."/>
      <w:lvlJc w:val="left"/>
      <w:pPr>
        <w:tabs>
          <w:tab w:val="num" w:pos="420"/>
        </w:tabs>
        <w:ind w:left="42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0000004A"/>
    <w:multiLevelType w:val="multilevel"/>
    <w:tmpl w:val="0000004A"/>
    <w:lvl w:ilvl="0">
      <w:start w:val="1"/>
      <w:numFmt w:val="decimal"/>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0000004B"/>
    <w:multiLevelType w:val="multilevel"/>
    <w:tmpl w:val="0000004B"/>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0000004D"/>
    <w:multiLevelType w:val="multilevel"/>
    <w:tmpl w:val="0000004D"/>
    <w:lvl w:ilvl="0">
      <w:start w:val="1"/>
      <w:numFmt w:val="decimal"/>
      <w:lvlText w:val="(%1)"/>
      <w:lvlJc w:val="left"/>
      <w:pPr>
        <w:tabs>
          <w:tab w:val="num" w:pos="839"/>
        </w:tabs>
        <w:ind w:left="839" w:hanging="419"/>
      </w:pPr>
      <w:rPr>
        <w:rFonts w:hint="eastAsia"/>
      </w:rPr>
    </w:lvl>
    <w:lvl w:ilvl="1">
      <w:start w:val="1"/>
      <w:numFmt w:val="decimalEnclosedCircle"/>
      <w:lvlText w:val="%2"/>
      <w:lvlJc w:val="left"/>
      <w:pPr>
        <w:tabs>
          <w:tab w:val="num" w:pos="780"/>
        </w:tabs>
        <w:ind w:left="780" w:hanging="360"/>
      </w:pPr>
      <w:rPr>
        <w:rFonts w:hint="default"/>
      </w:rPr>
    </w:lvl>
    <w:lvl w:ilvl="2">
      <w:start w:val="1"/>
      <w:numFmt w:val="decimal"/>
      <w:lvlText w:val="(%3)"/>
      <w:lvlJc w:val="left"/>
      <w:pPr>
        <w:tabs>
          <w:tab w:val="num" w:pos="1259"/>
        </w:tabs>
        <w:ind w:left="1259" w:hanging="419"/>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0000004E"/>
    <w:multiLevelType w:val="multilevel"/>
    <w:tmpl w:val="0000004E"/>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00000050"/>
    <w:multiLevelType w:val="multilevel"/>
    <w:tmpl w:val="00000050"/>
    <w:lvl w:ilvl="0">
      <w:start w:val="1"/>
      <w:numFmt w:val="decimalEnclosedCircle"/>
      <w:lvlText w:val="%1"/>
      <w:lvlJc w:val="left"/>
      <w:pPr>
        <w:tabs>
          <w:tab w:val="num" w:pos="1050"/>
        </w:tabs>
        <w:ind w:left="1050" w:hanging="63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00000055"/>
    <w:multiLevelType w:val="multilevel"/>
    <w:tmpl w:val="00000055"/>
    <w:lvl w:ilvl="0">
      <w:start w:val="1"/>
      <w:numFmt w:val="decimal"/>
      <w:lvlText w:val="%1."/>
      <w:lvlJc w:val="left"/>
      <w:pPr>
        <w:tabs>
          <w:tab w:val="num" w:pos="1680"/>
        </w:tabs>
        <w:ind w:left="1680" w:hanging="420"/>
      </w:pPr>
      <w:rPr>
        <w:rFonts w:hint="eastAsia"/>
      </w:rPr>
    </w:lvl>
    <w:lvl w:ilvl="1">
      <w:start w:val="1"/>
      <w:numFmt w:val="decimal"/>
      <w:lvlText w:val="(%2)"/>
      <w:lvlJc w:val="left"/>
      <w:pPr>
        <w:tabs>
          <w:tab w:val="num" w:pos="839"/>
        </w:tabs>
        <w:ind w:left="839" w:hanging="419"/>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00000056"/>
    <w:multiLevelType w:val="multilevel"/>
    <w:tmpl w:val="00000056"/>
    <w:lvl w:ilvl="0">
      <w:start w:val="1"/>
      <w:numFmt w:val="decimal"/>
      <w:lvlText w:val="%1)"/>
      <w:lvlJc w:val="left"/>
      <w:pPr>
        <w:tabs>
          <w:tab w:val="num" w:pos="842"/>
        </w:tabs>
        <w:ind w:left="842" w:hanging="420"/>
      </w:pPr>
    </w:lvl>
    <w:lvl w:ilvl="1">
      <w:start w:val="1"/>
      <w:numFmt w:val="lowerLetter"/>
      <w:lvlText w:val="%2)"/>
      <w:lvlJc w:val="left"/>
      <w:pPr>
        <w:tabs>
          <w:tab w:val="num" w:pos="1262"/>
        </w:tabs>
        <w:ind w:left="1262" w:hanging="420"/>
      </w:pPr>
    </w:lvl>
    <w:lvl w:ilvl="2">
      <w:start w:val="1"/>
      <w:numFmt w:val="lowerRoman"/>
      <w:lvlText w:val="%3."/>
      <w:lvlJc w:val="right"/>
      <w:pPr>
        <w:tabs>
          <w:tab w:val="num" w:pos="1682"/>
        </w:tabs>
        <w:ind w:left="1682" w:hanging="420"/>
      </w:pPr>
    </w:lvl>
    <w:lvl w:ilvl="3">
      <w:start w:val="1"/>
      <w:numFmt w:val="decimal"/>
      <w:lvlText w:val="%4."/>
      <w:lvlJc w:val="left"/>
      <w:pPr>
        <w:tabs>
          <w:tab w:val="num" w:pos="2102"/>
        </w:tabs>
        <w:ind w:left="2102" w:hanging="420"/>
      </w:pPr>
    </w:lvl>
    <w:lvl w:ilvl="4">
      <w:start w:val="1"/>
      <w:numFmt w:val="lowerLetter"/>
      <w:lvlText w:val="%5)"/>
      <w:lvlJc w:val="left"/>
      <w:pPr>
        <w:tabs>
          <w:tab w:val="num" w:pos="2522"/>
        </w:tabs>
        <w:ind w:left="2522" w:hanging="420"/>
      </w:pPr>
    </w:lvl>
    <w:lvl w:ilvl="5">
      <w:start w:val="1"/>
      <w:numFmt w:val="lowerRoman"/>
      <w:lvlText w:val="%6."/>
      <w:lvlJc w:val="right"/>
      <w:pPr>
        <w:tabs>
          <w:tab w:val="num" w:pos="2942"/>
        </w:tabs>
        <w:ind w:left="2942" w:hanging="420"/>
      </w:pPr>
    </w:lvl>
    <w:lvl w:ilvl="6">
      <w:start w:val="1"/>
      <w:numFmt w:val="decimal"/>
      <w:lvlText w:val="%7."/>
      <w:lvlJc w:val="left"/>
      <w:pPr>
        <w:tabs>
          <w:tab w:val="num" w:pos="3362"/>
        </w:tabs>
        <w:ind w:left="3362" w:hanging="420"/>
      </w:pPr>
    </w:lvl>
    <w:lvl w:ilvl="7">
      <w:start w:val="1"/>
      <w:numFmt w:val="lowerLetter"/>
      <w:lvlText w:val="%8)"/>
      <w:lvlJc w:val="left"/>
      <w:pPr>
        <w:tabs>
          <w:tab w:val="num" w:pos="3782"/>
        </w:tabs>
        <w:ind w:left="3782" w:hanging="420"/>
      </w:pPr>
    </w:lvl>
    <w:lvl w:ilvl="8">
      <w:start w:val="1"/>
      <w:numFmt w:val="lowerRoman"/>
      <w:lvlText w:val="%9."/>
      <w:lvlJc w:val="right"/>
      <w:pPr>
        <w:tabs>
          <w:tab w:val="num" w:pos="4202"/>
        </w:tabs>
        <w:ind w:left="4202" w:hanging="420"/>
      </w:pPr>
    </w:lvl>
  </w:abstractNum>
  <w:abstractNum w:abstractNumId="22" w15:restartNumberingAfterBreak="0">
    <w:nsid w:val="00000057"/>
    <w:multiLevelType w:val="multilevel"/>
    <w:tmpl w:val="00000057"/>
    <w:lvl w:ilvl="0">
      <w:start w:val="1"/>
      <w:numFmt w:val="decimalEnclosedCircle"/>
      <w:lvlText w:val="%1"/>
      <w:lvlJc w:val="left"/>
      <w:pPr>
        <w:tabs>
          <w:tab w:val="num" w:pos="780"/>
        </w:tabs>
        <w:ind w:left="780" w:hanging="360"/>
      </w:pPr>
      <w:rPr>
        <w:rFonts w:hint="default"/>
      </w:rPr>
    </w:lvl>
    <w:lvl w:ilvl="1">
      <w:start w:val="4"/>
      <w:numFmt w:val="decimal"/>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3" w15:restartNumberingAfterBreak="0">
    <w:nsid w:val="00000058"/>
    <w:multiLevelType w:val="multilevel"/>
    <w:tmpl w:val="00000058"/>
    <w:lvl w:ilvl="0">
      <w:start w:val="1"/>
      <w:numFmt w:val="decimal"/>
      <w:lvlText w:val="%1."/>
      <w:lvlJc w:val="left"/>
      <w:pPr>
        <w:tabs>
          <w:tab w:val="num" w:pos="420"/>
        </w:tabs>
        <w:ind w:left="42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0000005B"/>
    <w:multiLevelType w:val="multilevel"/>
    <w:tmpl w:val="0000005B"/>
    <w:lvl w:ilvl="0">
      <w:start w:val="1"/>
      <w:numFmt w:val="decimal"/>
      <w:lvlText w:val="(%1)"/>
      <w:lvlJc w:val="left"/>
      <w:pPr>
        <w:tabs>
          <w:tab w:val="num" w:pos="839"/>
        </w:tabs>
        <w:ind w:left="839" w:hanging="419"/>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0000005D"/>
    <w:multiLevelType w:val="multilevel"/>
    <w:tmpl w:val="0000005D"/>
    <w:lvl w:ilvl="0">
      <w:start w:val="1"/>
      <w:numFmt w:val="decimal"/>
      <w:lvlText w:val="%1."/>
      <w:lvlJc w:val="left"/>
      <w:pPr>
        <w:tabs>
          <w:tab w:val="num" w:pos="1680"/>
        </w:tabs>
        <w:ind w:left="1680" w:hanging="420"/>
      </w:pPr>
      <w:rPr>
        <w:rFonts w:hint="eastAsia"/>
      </w:rPr>
    </w:lvl>
    <w:lvl w:ilvl="1">
      <w:start w:val="1"/>
      <w:numFmt w:val="decimalEnclosedCircle"/>
      <w:lvlText w:val="%2"/>
      <w:lvlJc w:val="left"/>
      <w:pPr>
        <w:tabs>
          <w:tab w:val="num" w:pos="1050"/>
        </w:tabs>
        <w:ind w:left="1050" w:hanging="630"/>
      </w:pPr>
      <w:rPr>
        <w:rFonts w:hint="default"/>
      </w:rPr>
    </w:lvl>
    <w:lvl w:ilvl="2">
      <w:start w:val="1"/>
      <w:numFmt w:val="decimal"/>
      <w:lvlText w:val="%3、"/>
      <w:lvlJc w:val="left"/>
      <w:pPr>
        <w:tabs>
          <w:tab w:val="num" w:pos="1200"/>
        </w:tabs>
        <w:ind w:left="1200" w:hanging="360"/>
      </w:pPr>
      <w:rPr>
        <w:rFonts w:hint="default"/>
      </w:rPr>
    </w:lvl>
    <w:lvl w:ilvl="3">
      <w:start w:val="1"/>
      <w:numFmt w:val="decimal"/>
      <w:lvlText w:val="%4."/>
      <w:lvlJc w:val="left"/>
      <w:pPr>
        <w:tabs>
          <w:tab w:val="num" w:pos="1680"/>
        </w:tabs>
        <w:ind w:left="1680" w:hanging="420"/>
      </w:pPr>
      <w:rPr>
        <w:rFonts w:hint="eastAsia"/>
      </w:rPr>
    </w:lvl>
    <w:lvl w:ilvl="4">
      <w:start w:val="2"/>
      <w:numFmt w:val="decimal"/>
      <w:lvlText w:val="%5）"/>
      <w:lvlJc w:val="left"/>
      <w:pPr>
        <w:tabs>
          <w:tab w:val="num" w:pos="2040"/>
        </w:tabs>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00000067"/>
    <w:multiLevelType w:val="multilevel"/>
    <w:tmpl w:val="00000067"/>
    <w:lvl w:ilvl="0">
      <w:start w:val="1"/>
      <w:numFmt w:val="decimalEnclosedCircle"/>
      <w:lvlText w:val="%1"/>
      <w:lvlJc w:val="left"/>
      <w:pPr>
        <w:tabs>
          <w:tab w:val="num" w:pos="1050"/>
        </w:tabs>
        <w:ind w:left="1050" w:hanging="63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0000006A"/>
    <w:multiLevelType w:val="multilevel"/>
    <w:tmpl w:val="0000006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0000006C"/>
    <w:multiLevelType w:val="multilevel"/>
    <w:tmpl w:val="0000006C"/>
    <w:lvl w:ilvl="0">
      <w:start w:val="1"/>
      <w:numFmt w:val="decimal"/>
      <w:lvlText w:val="(%1)"/>
      <w:lvlJc w:val="left"/>
      <w:pPr>
        <w:tabs>
          <w:tab w:val="num" w:pos="839"/>
        </w:tabs>
        <w:ind w:left="839" w:hanging="419"/>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0000006E"/>
    <w:multiLevelType w:val="multilevel"/>
    <w:tmpl w:val="0000006E"/>
    <w:lvl w:ilvl="0">
      <w:start w:val="1"/>
      <w:numFmt w:val="decimal"/>
      <w:lvlText w:val="(%1)"/>
      <w:lvlJc w:val="left"/>
      <w:pPr>
        <w:tabs>
          <w:tab w:val="num" w:pos="1199"/>
        </w:tabs>
        <w:ind w:left="1199" w:hanging="419"/>
      </w:pPr>
      <w:rPr>
        <w:rFonts w:hint="eastAsia"/>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0" w15:restartNumberingAfterBreak="0">
    <w:nsid w:val="00000072"/>
    <w:multiLevelType w:val="multilevel"/>
    <w:tmpl w:val="00000072"/>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1" w15:restartNumberingAfterBreak="0">
    <w:nsid w:val="00000074"/>
    <w:multiLevelType w:val="multilevel"/>
    <w:tmpl w:val="00000074"/>
    <w:lvl w:ilvl="0">
      <w:start w:val="1"/>
      <w:numFmt w:val="decimalEnclosedCircle"/>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2" w15:restartNumberingAfterBreak="0">
    <w:nsid w:val="00000077"/>
    <w:multiLevelType w:val="multilevel"/>
    <w:tmpl w:val="00000077"/>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38"/>
        </w:tabs>
        <w:ind w:left="838" w:hanging="420"/>
      </w:pPr>
    </w:lvl>
    <w:lvl w:ilvl="2">
      <w:start w:val="1"/>
      <w:numFmt w:val="lowerRoman"/>
      <w:lvlText w:val="%3."/>
      <w:lvlJc w:val="right"/>
      <w:pPr>
        <w:tabs>
          <w:tab w:val="num" w:pos="1258"/>
        </w:tabs>
        <w:ind w:left="1258" w:hanging="420"/>
      </w:pPr>
    </w:lvl>
    <w:lvl w:ilvl="3">
      <w:start w:val="1"/>
      <w:numFmt w:val="decimal"/>
      <w:lvlText w:val="%4."/>
      <w:lvlJc w:val="left"/>
      <w:pPr>
        <w:tabs>
          <w:tab w:val="num" w:pos="1678"/>
        </w:tabs>
        <w:ind w:left="1678" w:hanging="420"/>
      </w:pPr>
    </w:lvl>
    <w:lvl w:ilvl="4">
      <w:start w:val="1"/>
      <w:numFmt w:val="lowerLetter"/>
      <w:lvlText w:val="%5)"/>
      <w:lvlJc w:val="left"/>
      <w:pPr>
        <w:tabs>
          <w:tab w:val="num" w:pos="2098"/>
        </w:tabs>
        <w:ind w:left="2098" w:hanging="420"/>
      </w:pPr>
    </w:lvl>
    <w:lvl w:ilvl="5">
      <w:start w:val="1"/>
      <w:numFmt w:val="lowerRoman"/>
      <w:lvlText w:val="%6."/>
      <w:lvlJc w:val="right"/>
      <w:pPr>
        <w:tabs>
          <w:tab w:val="num" w:pos="2518"/>
        </w:tabs>
        <w:ind w:left="2518" w:hanging="420"/>
      </w:pPr>
    </w:lvl>
    <w:lvl w:ilvl="6">
      <w:start w:val="1"/>
      <w:numFmt w:val="decimal"/>
      <w:lvlText w:val="%7."/>
      <w:lvlJc w:val="left"/>
      <w:pPr>
        <w:tabs>
          <w:tab w:val="num" w:pos="2938"/>
        </w:tabs>
        <w:ind w:left="2938" w:hanging="420"/>
      </w:pPr>
    </w:lvl>
    <w:lvl w:ilvl="7">
      <w:start w:val="1"/>
      <w:numFmt w:val="lowerLetter"/>
      <w:lvlText w:val="%8)"/>
      <w:lvlJc w:val="left"/>
      <w:pPr>
        <w:tabs>
          <w:tab w:val="num" w:pos="3358"/>
        </w:tabs>
        <w:ind w:left="3358" w:hanging="420"/>
      </w:pPr>
    </w:lvl>
    <w:lvl w:ilvl="8">
      <w:start w:val="1"/>
      <w:numFmt w:val="lowerRoman"/>
      <w:lvlText w:val="%9."/>
      <w:lvlJc w:val="right"/>
      <w:pPr>
        <w:tabs>
          <w:tab w:val="num" w:pos="3778"/>
        </w:tabs>
        <w:ind w:left="3778" w:hanging="420"/>
      </w:pPr>
    </w:lvl>
  </w:abstractNum>
  <w:abstractNum w:abstractNumId="33" w15:restartNumberingAfterBreak="0">
    <w:nsid w:val="0000007A"/>
    <w:multiLevelType w:val="multilevel"/>
    <w:tmpl w:val="0000007A"/>
    <w:lvl w:ilvl="0">
      <w:start w:val="1"/>
      <w:numFmt w:val="decimal"/>
      <w:lvlText w:val="%1."/>
      <w:lvlJc w:val="left"/>
      <w:pPr>
        <w:tabs>
          <w:tab w:val="num" w:pos="420"/>
        </w:tabs>
        <w:ind w:left="420" w:hanging="420"/>
      </w:pPr>
      <w:rPr>
        <w:rFonts w:hint="eastAsia"/>
      </w:rPr>
    </w:lvl>
    <w:lvl w:ilvl="1">
      <w:start w:val="1"/>
      <w:numFmt w:val="decimal"/>
      <w:lvlText w:val="(%2)"/>
      <w:lvlJc w:val="left"/>
      <w:pPr>
        <w:tabs>
          <w:tab w:val="num" w:pos="839"/>
        </w:tabs>
        <w:ind w:left="839" w:hanging="419"/>
      </w:pPr>
      <w:rPr>
        <w:rFonts w:hint="eastAsia"/>
      </w:rPr>
    </w:lvl>
    <w:lvl w:ilvl="2">
      <w:start w:val="1"/>
      <w:numFmt w:val="decimal"/>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15:restartNumberingAfterBreak="0">
    <w:nsid w:val="0000007E"/>
    <w:multiLevelType w:val="multilevel"/>
    <w:tmpl w:val="0000007E"/>
    <w:lvl w:ilvl="0">
      <w:start w:val="1"/>
      <w:numFmt w:val="decimal"/>
      <w:lvlText w:val="%1."/>
      <w:lvlJc w:val="left"/>
      <w:pPr>
        <w:tabs>
          <w:tab w:val="num" w:pos="420"/>
        </w:tabs>
        <w:ind w:left="42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00000086"/>
    <w:multiLevelType w:val="multilevel"/>
    <w:tmpl w:val="00000086"/>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15:restartNumberingAfterBreak="0">
    <w:nsid w:val="00000088"/>
    <w:multiLevelType w:val="multilevel"/>
    <w:tmpl w:val="00000088"/>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7" w15:restartNumberingAfterBreak="0">
    <w:nsid w:val="0000008A"/>
    <w:multiLevelType w:val="multilevel"/>
    <w:tmpl w:val="0000008A"/>
    <w:lvl w:ilvl="0">
      <w:start w:val="1"/>
      <w:numFmt w:val="decimal"/>
      <w:lvlText w:val="%1."/>
      <w:lvlJc w:val="left"/>
      <w:pPr>
        <w:tabs>
          <w:tab w:val="num" w:pos="420"/>
        </w:tabs>
        <w:ind w:left="420" w:hanging="420"/>
      </w:pPr>
      <w:rPr>
        <w:rFonts w:hint="eastAsia"/>
      </w:rPr>
    </w:lvl>
    <w:lvl w:ilvl="1">
      <w:start w:val="1"/>
      <w:numFmt w:val="decimal"/>
      <w:lvlText w:val="(%2)"/>
      <w:lvlJc w:val="left"/>
      <w:pPr>
        <w:tabs>
          <w:tab w:val="num" w:pos="839"/>
        </w:tabs>
        <w:ind w:left="839" w:hanging="419"/>
      </w:pPr>
      <w:rPr>
        <w:rFonts w:hint="eastAsia"/>
      </w:rPr>
    </w:lvl>
    <w:lvl w:ilvl="2">
      <w:start w:val="1"/>
      <w:numFmt w:val="decimal"/>
      <w:lvlText w:val="%3）"/>
      <w:lvlJc w:val="left"/>
      <w:pPr>
        <w:tabs>
          <w:tab w:val="num" w:pos="1200"/>
        </w:tabs>
        <w:ind w:left="1200" w:hanging="36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747220740">
    <w:abstractNumId w:val="21"/>
  </w:num>
  <w:num w:numId="2" w16cid:durableId="1755971803">
    <w:abstractNumId w:val="2"/>
  </w:num>
  <w:num w:numId="3" w16cid:durableId="317154736">
    <w:abstractNumId w:val="29"/>
  </w:num>
  <w:num w:numId="4" w16cid:durableId="1538349856">
    <w:abstractNumId w:val="22"/>
  </w:num>
  <w:num w:numId="5" w16cid:durableId="483817605">
    <w:abstractNumId w:val="4"/>
  </w:num>
  <w:num w:numId="6" w16cid:durableId="1738938344">
    <w:abstractNumId w:val="11"/>
  </w:num>
  <w:num w:numId="7" w16cid:durableId="1478064479">
    <w:abstractNumId w:val="17"/>
  </w:num>
  <w:num w:numId="8" w16cid:durableId="30345845">
    <w:abstractNumId w:val="18"/>
  </w:num>
  <w:num w:numId="9" w16cid:durableId="1393114742">
    <w:abstractNumId w:val="28"/>
  </w:num>
  <w:num w:numId="10" w16cid:durableId="1879276718">
    <w:abstractNumId w:val="1"/>
  </w:num>
  <w:num w:numId="11" w16cid:durableId="1956666561">
    <w:abstractNumId w:val="19"/>
  </w:num>
  <w:num w:numId="12" w16cid:durableId="374358746">
    <w:abstractNumId w:val="3"/>
  </w:num>
  <w:num w:numId="13" w16cid:durableId="1781952301">
    <w:abstractNumId w:val="27"/>
  </w:num>
  <w:num w:numId="14" w16cid:durableId="1621842827">
    <w:abstractNumId w:val="31"/>
  </w:num>
  <w:num w:numId="15" w16cid:durableId="1052656195">
    <w:abstractNumId w:val="24"/>
  </w:num>
  <w:num w:numId="16" w16cid:durableId="1442216628">
    <w:abstractNumId w:val="20"/>
  </w:num>
  <w:num w:numId="17" w16cid:durableId="430781434">
    <w:abstractNumId w:val="13"/>
  </w:num>
  <w:num w:numId="18" w16cid:durableId="768350463">
    <w:abstractNumId w:val="6"/>
  </w:num>
  <w:num w:numId="19" w16cid:durableId="312829712">
    <w:abstractNumId w:val="37"/>
  </w:num>
  <w:num w:numId="20" w16cid:durableId="252591882">
    <w:abstractNumId w:val="8"/>
  </w:num>
  <w:num w:numId="21" w16cid:durableId="714500569">
    <w:abstractNumId w:val="26"/>
  </w:num>
  <w:num w:numId="22" w16cid:durableId="2023163063">
    <w:abstractNumId w:val="23"/>
  </w:num>
  <w:num w:numId="23" w16cid:durableId="2099472468">
    <w:abstractNumId w:val="15"/>
  </w:num>
  <w:num w:numId="24" w16cid:durableId="1043140244">
    <w:abstractNumId w:val="25"/>
  </w:num>
  <w:num w:numId="25" w16cid:durableId="156580309">
    <w:abstractNumId w:val="16"/>
  </w:num>
  <w:num w:numId="26" w16cid:durableId="1852598457">
    <w:abstractNumId w:val="14"/>
  </w:num>
  <w:num w:numId="27" w16cid:durableId="1214541644">
    <w:abstractNumId w:val="9"/>
  </w:num>
  <w:num w:numId="28" w16cid:durableId="2117673808">
    <w:abstractNumId w:val="35"/>
  </w:num>
  <w:num w:numId="29" w16cid:durableId="1783574168">
    <w:abstractNumId w:val="12"/>
  </w:num>
  <w:num w:numId="30" w16cid:durableId="1266887956">
    <w:abstractNumId w:val="7"/>
  </w:num>
  <w:num w:numId="31" w16cid:durableId="612244846">
    <w:abstractNumId w:val="10"/>
  </w:num>
  <w:num w:numId="32" w16cid:durableId="1013655168">
    <w:abstractNumId w:val="30"/>
  </w:num>
  <w:num w:numId="33" w16cid:durableId="858012785">
    <w:abstractNumId w:val="36"/>
  </w:num>
  <w:num w:numId="34" w16cid:durableId="107507543">
    <w:abstractNumId w:val="32"/>
  </w:num>
  <w:num w:numId="35" w16cid:durableId="961764376">
    <w:abstractNumId w:val="33"/>
  </w:num>
  <w:num w:numId="36" w16cid:durableId="1112824230">
    <w:abstractNumId w:val="0"/>
  </w:num>
  <w:num w:numId="37" w16cid:durableId="2013489592">
    <w:abstractNumId w:val="5"/>
  </w:num>
  <w:num w:numId="38" w16cid:durableId="139661209">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E4"/>
    <w:rsid w:val="0015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place"/>
  <w:shapeDefaults>
    <o:shapedefaults v:ext="edit" spidmax="1026"/>
    <o:shapelayout v:ext="edit">
      <o:idmap v:ext="edit" data="1"/>
    </o:shapelayout>
  </w:shapeDefaults>
  <w:decimalSymbol w:val="."/>
  <w:listSeparator w:val=","/>
  <w14:docId w14:val="7FE575E3"/>
  <w15:chartTrackingRefBased/>
  <w15:docId w15:val="{C29EF6BF-4A60-42C2-AF15-A5C1F43E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157CE4"/>
    <w:pPr>
      <w:keepNext/>
      <w:keepLines/>
      <w:spacing w:before="340" w:after="330"/>
      <w:jc w:val="center"/>
      <w:outlineLvl w:val="0"/>
    </w:pPr>
    <w:rPr>
      <w:rFonts w:ascii="Times New Roman" w:eastAsia="黑体" w:hAnsi="Times New Roman" w:cs="Times New Roman"/>
      <w:b/>
      <w:bCs/>
      <w:kern w:val="44"/>
      <w:sz w:val="32"/>
      <w:szCs w:val="44"/>
    </w:rPr>
  </w:style>
  <w:style w:type="paragraph" w:styleId="2">
    <w:name w:val="heading 2"/>
    <w:basedOn w:val="a"/>
    <w:next w:val="a"/>
    <w:link w:val="20"/>
    <w:qFormat/>
    <w:rsid w:val="00157CE4"/>
    <w:pPr>
      <w:keepNext/>
      <w:keepLines/>
      <w:spacing w:before="260" w:after="260"/>
      <w:outlineLvl w:val="1"/>
    </w:pPr>
    <w:rPr>
      <w:rFonts w:ascii="Times New Roman" w:eastAsia="黑体" w:hAnsi="Times New Roman" w:cs="Times New Roman"/>
      <w:b/>
      <w:bCs/>
      <w:sz w:val="28"/>
      <w:szCs w:val="32"/>
    </w:rPr>
  </w:style>
  <w:style w:type="paragraph" w:styleId="3">
    <w:name w:val="heading 3"/>
    <w:basedOn w:val="a"/>
    <w:next w:val="a"/>
    <w:link w:val="30"/>
    <w:qFormat/>
    <w:rsid w:val="00157CE4"/>
    <w:pPr>
      <w:keepNext/>
      <w:keepLines/>
      <w:spacing w:before="260" w:after="260"/>
      <w:outlineLvl w:val="2"/>
    </w:pPr>
    <w:rPr>
      <w:rFonts w:ascii="Times New Roman" w:eastAsia="黑体" w:hAnsi="Times New Roman" w:cs="Times New Roman"/>
      <w:b/>
      <w:bCs/>
      <w:sz w:val="24"/>
      <w:szCs w:val="32"/>
    </w:rPr>
  </w:style>
  <w:style w:type="paragraph" w:styleId="4">
    <w:name w:val="heading 4"/>
    <w:basedOn w:val="a"/>
    <w:next w:val="a"/>
    <w:link w:val="40"/>
    <w:qFormat/>
    <w:rsid w:val="00157CE4"/>
    <w:pPr>
      <w:keepNext/>
      <w:outlineLvl w:val="3"/>
    </w:pPr>
    <w:rPr>
      <w:rFonts w:ascii="Times New Roman" w:eastAsia="宋体" w:hAnsi="Times New Roman" w:cs="Times New Roman"/>
      <w:sz w:val="56"/>
      <w:szCs w:val="24"/>
    </w:rPr>
  </w:style>
  <w:style w:type="paragraph" w:styleId="5">
    <w:name w:val="heading 5"/>
    <w:basedOn w:val="a"/>
    <w:next w:val="a"/>
    <w:link w:val="50"/>
    <w:qFormat/>
    <w:rsid w:val="00157CE4"/>
    <w:pPr>
      <w:keepNext/>
      <w:outlineLvl w:val="4"/>
    </w:pPr>
    <w:rPr>
      <w:rFonts w:ascii="Tahoma" w:eastAsia="宋体" w:hAnsi="Tahoma" w:cs="Tahoma"/>
      <w:b/>
      <w:bCs/>
      <w:sz w:val="56"/>
      <w:szCs w:val="24"/>
    </w:rPr>
  </w:style>
  <w:style w:type="paragraph" w:styleId="6">
    <w:name w:val="heading 6"/>
    <w:basedOn w:val="a"/>
    <w:next w:val="a"/>
    <w:link w:val="60"/>
    <w:qFormat/>
    <w:rsid w:val="00157CE4"/>
    <w:pPr>
      <w:keepNext/>
      <w:outlineLvl w:val="5"/>
    </w:pPr>
    <w:rPr>
      <w:rFonts w:ascii="Tahoma" w:eastAsia="宋体" w:hAnsi="Tahoma" w:cs="Tahoma"/>
      <w:b/>
      <w:bCs/>
      <w:sz w:val="52"/>
      <w:szCs w:val="24"/>
    </w:rPr>
  </w:style>
  <w:style w:type="paragraph" w:styleId="7">
    <w:name w:val="heading 7"/>
    <w:basedOn w:val="a"/>
    <w:next w:val="a"/>
    <w:link w:val="70"/>
    <w:qFormat/>
    <w:rsid w:val="00157CE4"/>
    <w:pPr>
      <w:keepNext/>
      <w:jc w:val="center"/>
      <w:outlineLvl w:val="6"/>
    </w:pPr>
    <w:rPr>
      <w:rFonts w:ascii="Courier New" w:eastAsia="宋体" w:hAnsi="Courier New" w:cs="Courier New"/>
      <w:b/>
      <w:bCs/>
      <w:sz w:val="18"/>
      <w:szCs w:val="24"/>
    </w:rPr>
  </w:style>
  <w:style w:type="paragraph" w:styleId="8">
    <w:name w:val="heading 8"/>
    <w:basedOn w:val="a"/>
    <w:next w:val="a"/>
    <w:link w:val="80"/>
    <w:qFormat/>
    <w:rsid w:val="00157CE4"/>
    <w:pPr>
      <w:keepNext/>
      <w:keepLines/>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157CE4"/>
    <w:pPr>
      <w:keepNext/>
      <w:keepLine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7CE4"/>
    <w:rPr>
      <w:rFonts w:ascii="Times New Roman" w:eastAsia="黑体" w:hAnsi="Times New Roman" w:cs="Times New Roman"/>
      <w:b/>
      <w:bCs/>
      <w:kern w:val="44"/>
      <w:sz w:val="32"/>
      <w:szCs w:val="44"/>
    </w:rPr>
  </w:style>
  <w:style w:type="character" w:customStyle="1" w:styleId="20">
    <w:name w:val="标题 2 字符"/>
    <w:basedOn w:val="a0"/>
    <w:link w:val="2"/>
    <w:rsid w:val="00157CE4"/>
    <w:rPr>
      <w:rFonts w:ascii="Times New Roman" w:eastAsia="黑体" w:hAnsi="Times New Roman" w:cs="Times New Roman"/>
      <w:b/>
      <w:bCs/>
      <w:sz w:val="28"/>
      <w:szCs w:val="32"/>
    </w:rPr>
  </w:style>
  <w:style w:type="character" w:customStyle="1" w:styleId="30">
    <w:name w:val="标题 3 字符"/>
    <w:basedOn w:val="a0"/>
    <w:link w:val="3"/>
    <w:rsid w:val="00157CE4"/>
    <w:rPr>
      <w:rFonts w:ascii="Times New Roman" w:eastAsia="黑体" w:hAnsi="Times New Roman" w:cs="Times New Roman"/>
      <w:b/>
      <w:bCs/>
      <w:sz w:val="24"/>
      <w:szCs w:val="32"/>
    </w:rPr>
  </w:style>
  <w:style w:type="character" w:customStyle="1" w:styleId="40">
    <w:name w:val="标题 4 字符"/>
    <w:basedOn w:val="a0"/>
    <w:link w:val="4"/>
    <w:rsid w:val="00157CE4"/>
    <w:rPr>
      <w:rFonts w:ascii="Times New Roman" w:eastAsia="宋体" w:hAnsi="Times New Roman" w:cs="Times New Roman"/>
      <w:sz w:val="56"/>
      <w:szCs w:val="24"/>
    </w:rPr>
  </w:style>
  <w:style w:type="character" w:customStyle="1" w:styleId="50">
    <w:name w:val="标题 5 字符"/>
    <w:basedOn w:val="a0"/>
    <w:link w:val="5"/>
    <w:rsid w:val="00157CE4"/>
    <w:rPr>
      <w:rFonts w:ascii="Tahoma" w:eastAsia="宋体" w:hAnsi="Tahoma" w:cs="Tahoma"/>
      <w:b/>
      <w:bCs/>
      <w:sz w:val="56"/>
      <w:szCs w:val="24"/>
    </w:rPr>
  </w:style>
  <w:style w:type="character" w:customStyle="1" w:styleId="60">
    <w:name w:val="标题 6 字符"/>
    <w:basedOn w:val="a0"/>
    <w:link w:val="6"/>
    <w:rsid w:val="00157CE4"/>
    <w:rPr>
      <w:rFonts w:ascii="Tahoma" w:eastAsia="宋体" w:hAnsi="Tahoma" w:cs="Tahoma"/>
      <w:b/>
      <w:bCs/>
      <w:sz w:val="52"/>
      <w:szCs w:val="24"/>
    </w:rPr>
  </w:style>
  <w:style w:type="character" w:customStyle="1" w:styleId="70">
    <w:name w:val="标题 7 字符"/>
    <w:basedOn w:val="a0"/>
    <w:link w:val="7"/>
    <w:rsid w:val="00157CE4"/>
    <w:rPr>
      <w:rFonts w:ascii="Courier New" w:eastAsia="宋体" w:hAnsi="Courier New" w:cs="Courier New"/>
      <w:b/>
      <w:bCs/>
      <w:sz w:val="18"/>
      <w:szCs w:val="24"/>
    </w:rPr>
  </w:style>
  <w:style w:type="character" w:customStyle="1" w:styleId="80">
    <w:name w:val="标题 8 字符"/>
    <w:basedOn w:val="a0"/>
    <w:link w:val="8"/>
    <w:rsid w:val="00157CE4"/>
    <w:rPr>
      <w:rFonts w:ascii="Arial" w:eastAsia="黑体" w:hAnsi="Arial" w:cs="Times New Roman"/>
      <w:sz w:val="24"/>
      <w:szCs w:val="24"/>
    </w:rPr>
  </w:style>
  <w:style w:type="character" w:customStyle="1" w:styleId="90">
    <w:name w:val="标题 9 字符"/>
    <w:basedOn w:val="a0"/>
    <w:link w:val="9"/>
    <w:rsid w:val="00157CE4"/>
    <w:rPr>
      <w:rFonts w:ascii="Arial" w:eastAsia="黑体" w:hAnsi="Arial" w:cs="Times New Roman"/>
      <w:szCs w:val="21"/>
    </w:rPr>
  </w:style>
  <w:style w:type="numbering" w:customStyle="1" w:styleId="11">
    <w:name w:val="无列表1"/>
    <w:next w:val="a2"/>
    <w:semiHidden/>
    <w:unhideWhenUsed/>
    <w:rsid w:val="00157CE4"/>
  </w:style>
  <w:style w:type="character" w:styleId="a3">
    <w:name w:val="Hyperlink"/>
    <w:rsid w:val="00157CE4"/>
    <w:rPr>
      <w:color w:val="0000FF"/>
      <w:u w:val="single"/>
    </w:rPr>
  </w:style>
  <w:style w:type="character" w:styleId="a4">
    <w:name w:val="FollowedHyperlink"/>
    <w:rsid w:val="00157CE4"/>
    <w:rPr>
      <w:color w:val="800080"/>
      <w:u w:val="single"/>
    </w:rPr>
  </w:style>
  <w:style w:type="character" w:styleId="a5">
    <w:name w:val="page number"/>
    <w:basedOn w:val="a0"/>
    <w:rsid w:val="00157CE4"/>
  </w:style>
  <w:style w:type="paragraph" w:styleId="TOC7">
    <w:name w:val="toc 7"/>
    <w:basedOn w:val="a"/>
    <w:next w:val="a"/>
    <w:semiHidden/>
    <w:rsid w:val="00157CE4"/>
    <w:pPr>
      <w:ind w:leftChars="1200" w:left="2520"/>
    </w:pPr>
    <w:rPr>
      <w:rFonts w:ascii="Times New Roman" w:eastAsia="宋体" w:hAnsi="Times New Roman" w:cs="Times New Roman"/>
      <w:szCs w:val="24"/>
    </w:rPr>
  </w:style>
  <w:style w:type="paragraph" w:styleId="a6">
    <w:name w:val="Document Map"/>
    <w:basedOn w:val="a"/>
    <w:link w:val="a7"/>
    <w:semiHidden/>
    <w:rsid w:val="00157CE4"/>
    <w:pPr>
      <w:shd w:val="clear" w:color="auto" w:fill="000080"/>
    </w:pPr>
    <w:rPr>
      <w:rFonts w:ascii="Times New Roman" w:eastAsia="宋体" w:hAnsi="Times New Roman" w:cs="Times New Roman"/>
      <w:szCs w:val="24"/>
    </w:rPr>
  </w:style>
  <w:style w:type="character" w:customStyle="1" w:styleId="a7">
    <w:name w:val="文档结构图 字符"/>
    <w:basedOn w:val="a0"/>
    <w:link w:val="a6"/>
    <w:semiHidden/>
    <w:rsid w:val="00157CE4"/>
    <w:rPr>
      <w:rFonts w:ascii="Times New Roman" w:eastAsia="宋体" w:hAnsi="Times New Roman" w:cs="Times New Roman"/>
      <w:szCs w:val="24"/>
      <w:shd w:val="clear" w:color="auto" w:fill="000080"/>
    </w:rPr>
  </w:style>
  <w:style w:type="paragraph" w:customStyle="1" w:styleId="p0">
    <w:name w:val="p0"/>
    <w:basedOn w:val="a"/>
    <w:rsid w:val="00157CE4"/>
    <w:pPr>
      <w:widowControl/>
      <w:spacing w:line="365" w:lineRule="atLeast"/>
      <w:ind w:left="1"/>
      <w:textAlignment w:val="bottom"/>
    </w:pPr>
    <w:rPr>
      <w:rFonts w:ascii="Times New Roman" w:eastAsia="宋体" w:hAnsi="Times New Roman" w:cs="Times New Roman"/>
      <w:kern w:val="0"/>
      <w:sz w:val="20"/>
      <w:szCs w:val="20"/>
    </w:rPr>
  </w:style>
  <w:style w:type="paragraph" w:styleId="a8">
    <w:name w:val="footer"/>
    <w:basedOn w:val="a"/>
    <w:link w:val="a9"/>
    <w:rsid w:val="00157CE4"/>
    <w:pPr>
      <w:tabs>
        <w:tab w:val="center" w:pos="4153"/>
        <w:tab w:val="right" w:pos="8306"/>
      </w:tabs>
      <w:snapToGrid w:val="0"/>
      <w:jc w:val="left"/>
    </w:pPr>
    <w:rPr>
      <w:rFonts w:ascii="Times New Roman" w:eastAsia="宋体" w:hAnsi="Times New Roman" w:cs="Times New Roman"/>
      <w:sz w:val="18"/>
      <w:szCs w:val="18"/>
    </w:rPr>
  </w:style>
  <w:style w:type="character" w:customStyle="1" w:styleId="a9">
    <w:name w:val="页脚 字符"/>
    <w:basedOn w:val="a0"/>
    <w:link w:val="a8"/>
    <w:rsid w:val="00157CE4"/>
    <w:rPr>
      <w:rFonts w:ascii="Times New Roman" w:eastAsia="宋体" w:hAnsi="Times New Roman" w:cs="Times New Roman"/>
      <w:sz w:val="18"/>
      <w:szCs w:val="18"/>
    </w:rPr>
  </w:style>
  <w:style w:type="paragraph" w:styleId="12">
    <w:name w:val="index 1"/>
    <w:basedOn w:val="a"/>
    <w:next w:val="a"/>
    <w:autoRedefine/>
    <w:semiHidden/>
    <w:unhideWhenUsed/>
    <w:rsid w:val="00157CE4"/>
    <w:rPr>
      <w:rFonts w:ascii="Times New Roman" w:eastAsia="宋体" w:hAnsi="Times New Roman" w:cs="Times New Roman"/>
      <w:szCs w:val="24"/>
    </w:rPr>
  </w:style>
  <w:style w:type="paragraph" w:styleId="aa">
    <w:name w:val="index heading"/>
    <w:basedOn w:val="a"/>
    <w:next w:val="12"/>
    <w:semiHidden/>
    <w:rsid w:val="00157CE4"/>
    <w:rPr>
      <w:rFonts w:ascii="Arial" w:eastAsia="宋体" w:hAnsi="Arial" w:cs="Arial"/>
      <w:b/>
      <w:bCs/>
      <w:szCs w:val="24"/>
    </w:rPr>
  </w:style>
  <w:style w:type="paragraph" w:styleId="ab">
    <w:name w:val="Message Header"/>
    <w:basedOn w:val="a"/>
    <w:link w:val="ac"/>
    <w:rsid w:val="00157CE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Arial"/>
      <w:sz w:val="24"/>
      <w:szCs w:val="24"/>
    </w:rPr>
  </w:style>
  <w:style w:type="character" w:customStyle="1" w:styleId="ac">
    <w:name w:val="信息标题 字符"/>
    <w:basedOn w:val="a0"/>
    <w:link w:val="ab"/>
    <w:rsid w:val="00157CE4"/>
    <w:rPr>
      <w:rFonts w:ascii="Arial" w:eastAsia="宋体" w:hAnsi="Arial" w:cs="Arial"/>
      <w:sz w:val="24"/>
      <w:szCs w:val="24"/>
      <w:shd w:val="pct20" w:color="auto" w:fill="auto"/>
    </w:rPr>
  </w:style>
  <w:style w:type="paragraph" w:styleId="ad">
    <w:name w:val="Body Text"/>
    <w:basedOn w:val="a"/>
    <w:link w:val="ae"/>
    <w:unhideWhenUsed/>
    <w:rsid w:val="00157CE4"/>
    <w:pPr>
      <w:spacing w:after="120"/>
    </w:pPr>
    <w:rPr>
      <w:rFonts w:ascii="Times New Roman" w:eastAsia="宋体" w:hAnsi="Times New Roman" w:cs="Times New Roman"/>
      <w:szCs w:val="24"/>
    </w:rPr>
  </w:style>
  <w:style w:type="character" w:customStyle="1" w:styleId="ae">
    <w:name w:val="正文文本 字符"/>
    <w:basedOn w:val="a0"/>
    <w:link w:val="ad"/>
    <w:rsid w:val="00157CE4"/>
    <w:rPr>
      <w:rFonts w:ascii="Times New Roman" w:eastAsia="宋体" w:hAnsi="Times New Roman" w:cs="Times New Roman"/>
      <w:szCs w:val="24"/>
    </w:rPr>
  </w:style>
  <w:style w:type="paragraph" w:styleId="af">
    <w:name w:val="Body Text First Indent"/>
    <w:basedOn w:val="ad"/>
    <w:link w:val="af0"/>
    <w:rsid w:val="00157CE4"/>
    <w:pPr>
      <w:ind w:firstLineChars="100" w:firstLine="420"/>
    </w:pPr>
  </w:style>
  <w:style w:type="character" w:customStyle="1" w:styleId="af0">
    <w:name w:val="正文文本首行缩进 字符"/>
    <w:basedOn w:val="ae"/>
    <w:link w:val="af"/>
    <w:rsid w:val="00157CE4"/>
    <w:rPr>
      <w:rFonts w:ascii="Times New Roman" w:eastAsia="宋体" w:hAnsi="Times New Roman" w:cs="Times New Roman"/>
      <w:szCs w:val="24"/>
    </w:rPr>
  </w:style>
  <w:style w:type="paragraph" w:customStyle="1" w:styleId="ExampleCmdLine">
    <w:name w:val="ExampleCmdLine"/>
    <w:basedOn w:val="a"/>
    <w:rsid w:val="00157CE4"/>
    <w:pPr>
      <w:widowControl/>
      <w:shd w:val="pct20" w:color="auto" w:fill="auto"/>
      <w:tabs>
        <w:tab w:val="right" w:pos="7200"/>
      </w:tabs>
      <w:spacing w:after="240"/>
      <w:jc w:val="left"/>
    </w:pPr>
    <w:rPr>
      <w:rFonts w:ascii="Courier New" w:eastAsia="宋体" w:hAnsi="Courier New" w:cs="Times New Roman"/>
      <w:b/>
      <w:kern w:val="0"/>
      <w:sz w:val="16"/>
      <w:szCs w:val="20"/>
      <w:lang w:eastAsia="de-DE"/>
    </w:rPr>
  </w:style>
  <w:style w:type="paragraph" w:customStyle="1" w:styleId="af1">
    <w:name w:val="正文 + (中文) 黑体"/>
    <w:basedOn w:val="2"/>
    <w:rsid w:val="00157CE4"/>
    <w:pPr>
      <w:jc w:val="center"/>
    </w:pPr>
  </w:style>
  <w:style w:type="paragraph" w:styleId="af2">
    <w:name w:val="Body Text Indent"/>
    <w:basedOn w:val="a"/>
    <w:link w:val="af3"/>
    <w:rsid w:val="00157CE4"/>
    <w:pPr>
      <w:spacing w:after="120"/>
      <w:ind w:leftChars="200" w:left="420"/>
    </w:pPr>
    <w:rPr>
      <w:rFonts w:ascii="Times New Roman" w:eastAsia="宋体" w:hAnsi="Times New Roman" w:cs="Times New Roman"/>
      <w:szCs w:val="24"/>
    </w:rPr>
  </w:style>
  <w:style w:type="character" w:customStyle="1" w:styleId="af3">
    <w:name w:val="正文文本缩进 字符"/>
    <w:basedOn w:val="a0"/>
    <w:link w:val="af2"/>
    <w:rsid w:val="00157CE4"/>
    <w:rPr>
      <w:rFonts w:ascii="Times New Roman" w:eastAsia="宋体" w:hAnsi="Times New Roman" w:cs="Times New Roman"/>
      <w:szCs w:val="24"/>
    </w:rPr>
  </w:style>
  <w:style w:type="paragraph" w:styleId="af4">
    <w:name w:val="envelope address"/>
    <w:basedOn w:val="a"/>
    <w:rsid w:val="00157CE4"/>
    <w:pPr>
      <w:snapToGrid w:val="0"/>
      <w:ind w:leftChars="1400" w:left="100"/>
    </w:pPr>
    <w:rPr>
      <w:rFonts w:ascii="Arial" w:eastAsia="宋体" w:hAnsi="Arial" w:cs="Arial"/>
      <w:sz w:val="24"/>
      <w:szCs w:val="24"/>
    </w:rPr>
  </w:style>
  <w:style w:type="paragraph" w:styleId="af5">
    <w:name w:val="header"/>
    <w:basedOn w:val="a"/>
    <w:link w:val="af6"/>
    <w:rsid w:val="00157CE4"/>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6">
    <w:name w:val="页眉 字符"/>
    <w:basedOn w:val="a0"/>
    <w:link w:val="af5"/>
    <w:rsid w:val="00157CE4"/>
    <w:rPr>
      <w:rFonts w:ascii="Times New Roman" w:eastAsia="宋体" w:hAnsi="Times New Roman" w:cs="Times New Roman"/>
      <w:sz w:val="18"/>
      <w:szCs w:val="18"/>
    </w:rPr>
  </w:style>
  <w:style w:type="paragraph" w:styleId="31">
    <w:name w:val="Body Text Indent 3"/>
    <w:basedOn w:val="a"/>
    <w:link w:val="32"/>
    <w:rsid w:val="00157CE4"/>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157CE4"/>
    <w:rPr>
      <w:rFonts w:ascii="Times New Roman" w:eastAsia="宋体" w:hAnsi="Times New Roman" w:cs="Times New Roman"/>
      <w:sz w:val="16"/>
      <w:szCs w:val="16"/>
    </w:rPr>
  </w:style>
  <w:style w:type="paragraph" w:styleId="TOC4">
    <w:name w:val="toc 4"/>
    <w:basedOn w:val="a"/>
    <w:next w:val="a"/>
    <w:semiHidden/>
    <w:rsid w:val="00157CE4"/>
    <w:pPr>
      <w:ind w:leftChars="600" w:left="1260"/>
    </w:pPr>
    <w:rPr>
      <w:rFonts w:ascii="Times New Roman" w:eastAsia="宋体" w:hAnsi="Times New Roman" w:cs="Times New Roman"/>
      <w:szCs w:val="24"/>
    </w:rPr>
  </w:style>
  <w:style w:type="paragraph" w:styleId="33">
    <w:name w:val="index 3"/>
    <w:basedOn w:val="a"/>
    <w:next w:val="a"/>
    <w:semiHidden/>
    <w:rsid w:val="00157CE4"/>
    <w:pPr>
      <w:ind w:leftChars="400" w:left="400"/>
    </w:pPr>
    <w:rPr>
      <w:rFonts w:ascii="Times New Roman" w:eastAsia="宋体" w:hAnsi="Times New Roman" w:cs="Times New Roman"/>
      <w:szCs w:val="24"/>
    </w:rPr>
  </w:style>
  <w:style w:type="paragraph" w:styleId="af7">
    <w:name w:val="table of authorities"/>
    <w:basedOn w:val="a"/>
    <w:next w:val="a"/>
    <w:semiHidden/>
    <w:rsid w:val="00157CE4"/>
    <w:pPr>
      <w:ind w:leftChars="200" w:left="420"/>
    </w:pPr>
    <w:rPr>
      <w:rFonts w:ascii="Times New Roman" w:eastAsia="宋体" w:hAnsi="Times New Roman" w:cs="Times New Roman"/>
      <w:szCs w:val="24"/>
    </w:rPr>
  </w:style>
  <w:style w:type="paragraph" w:styleId="21">
    <w:name w:val="index 2"/>
    <w:basedOn w:val="a"/>
    <w:next w:val="a"/>
    <w:semiHidden/>
    <w:rsid w:val="00157CE4"/>
    <w:pPr>
      <w:ind w:leftChars="200" w:left="200"/>
    </w:pPr>
    <w:rPr>
      <w:rFonts w:ascii="Times New Roman" w:eastAsia="宋体" w:hAnsi="Times New Roman" w:cs="Times New Roman"/>
      <w:szCs w:val="24"/>
    </w:rPr>
  </w:style>
  <w:style w:type="paragraph" w:styleId="22">
    <w:name w:val="Body Text First Indent 2"/>
    <w:basedOn w:val="af2"/>
    <w:link w:val="23"/>
    <w:rsid w:val="00157CE4"/>
    <w:pPr>
      <w:ind w:firstLineChars="200" w:firstLine="210"/>
    </w:pPr>
  </w:style>
  <w:style w:type="character" w:customStyle="1" w:styleId="23">
    <w:name w:val="正文文本首行缩进 2 字符"/>
    <w:basedOn w:val="af3"/>
    <w:link w:val="22"/>
    <w:rsid w:val="00157CE4"/>
    <w:rPr>
      <w:rFonts w:ascii="Times New Roman" w:eastAsia="宋体" w:hAnsi="Times New Roman" w:cs="Times New Roman"/>
      <w:szCs w:val="24"/>
    </w:rPr>
  </w:style>
  <w:style w:type="paragraph" w:styleId="71">
    <w:name w:val="index 7"/>
    <w:basedOn w:val="a"/>
    <w:next w:val="a"/>
    <w:semiHidden/>
    <w:rsid w:val="00157CE4"/>
    <w:pPr>
      <w:ind w:leftChars="1200" w:left="1200"/>
    </w:pPr>
    <w:rPr>
      <w:rFonts w:ascii="Times New Roman" w:eastAsia="宋体" w:hAnsi="Times New Roman" w:cs="Times New Roman"/>
      <w:szCs w:val="24"/>
    </w:rPr>
  </w:style>
  <w:style w:type="paragraph" w:styleId="TOC8">
    <w:name w:val="toc 8"/>
    <w:basedOn w:val="a"/>
    <w:next w:val="a"/>
    <w:semiHidden/>
    <w:rsid w:val="00157CE4"/>
    <w:pPr>
      <w:ind w:leftChars="1400" w:left="2940"/>
    </w:pPr>
    <w:rPr>
      <w:rFonts w:ascii="Times New Roman" w:eastAsia="宋体" w:hAnsi="Times New Roman" w:cs="Times New Roman"/>
      <w:szCs w:val="24"/>
    </w:rPr>
  </w:style>
  <w:style w:type="paragraph" w:styleId="24">
    <w:name w:val="Body Text 2"/>
    <w:basedOn w:val="a"/>
    <w:link w:val="25"/>
    <w:rsid w:val="00157CE4"/>
    <w:pPr>
      <w:spacing w:after="120" w:line="480" w:lineRule="auto"/>
    </w:pPr>
    <w:rPr>
      <w:rFonts w:ascii="Times New Roman" w:eastAsia="宋体" w:hAnsi="Times New Roman" w:cs="Times New Roman"/>
      <w:szCs w:val="24"/>
    </w:rPr>
  </w:style>
  <w:style w:type="character" w:customStyle="1" w:styleId="25">
    <w:name w:val="正文文本 2 字符"/>
    <w:basedOn w:val="a0"/>
    <w:link w:val="24"/>
    <w:rsid w:val="00157CE4"/>
    <w:rPr>
      <w:rFonts w:ascii="Times New Roman" w:eastAsia="宋体" w:hAnsi="Times New Roman" w:cs="Times New Roman"/>
      <w:szCs w:val="24"/>
    </w:rPr>
  </w:style>
  <w:style w:type="paragraph" w:styleId="af8">
    <w:name w:val="Note Heading"/>
    <w:basedOn w:val="a"/>
    <w:next w:val="a"/>
    <w:link w:val="af9"/>
    <w:rsid w:val="00157CE4"/>
    <w:pPr>
      <w:jc w:val="center"/>
    </w:pPr>
    <w:rPr>
      <w:rFonts w:ascii="Times New Roman" w:eastAsia="宋体" w:hAnsi="Times New Roman" w:cs="Times New Roman"/>
      <w:szCs w:val="24"/>
    </w:rPr>
  </w:style>
  <w:style w:type="character" w:customStyle="1" w:styleId="af9">
    <w:name w:val="注释标题 字符"/>
    <w:basedOn w:val="a0"/>
    <w:link w:val="af8"/>
    <w:rsid w:val="00157CE4"/>
    <w:rPr>
      <w:rFonts w:ascii="Times New Roman" w:eastAsia="宋体" w:hAnsi="Times New Roman" w:cs="Times New Roman"/>
      <w:szCs w:val="24"/>
    </w:rPr>
  </w:style>
  <w:style w:type="paragraph" w:styleId="51">
    <w:name w:val="index 5"/>
    <w:basedOn w:val="a"/>
    <w:next w:val="a"/>
    <w:semiHidden/>
    <w:rsid w:val="00157CE4"/>
    <w:pPr>
      <w:ind w:leftChars="800" w:left="800"/>
    </w:pPr>
    <w:rPr>
      <w:rFonts w:ascii="Times New Roman" w:eastAsia="宋体" w:hAnsi="Times New Roman" w:cs="Times New Roman"/>
      <w:szCs w:val="24"/>
    </w:rPr>
  </w:style>
  <w:style w:type="paragraph" w:styleId="afa">
    <w:name w:val="Subtitle"/>
    <w:basedOn w:val="a"/>
    <w:link w:val="afb"/>
    <w:qFormat/>
    <w:rsid w:val="00157CE4"/>
    <w:pPr>
      <w:spacing w:before="240" w:after="60" w:line="312" w:lineRule="auto"/>
      <w:jc w:val="center"/>
      <w:outlineLvl w:val="1"/>
    </w:pPr>
    <w:rPr>
      <w:rFonts w:ascii="Arial" w:eastAsia="宋体" w:hAnsi="Arial" w:cs="Arial"/>
      <w:b/>
      <w:bCs/>
      <w:kern w:val="28"/>
      <w:sz w:val="32"/>
      <w:szCs w:val="32"/>
    </w:rPr>
  </w:style>
  <w:style w:type="character" w:customStyle="1" w:styleId="afb">
    <w:name w:val="副标题 字符"/>
    <w:basedOn w:val="a0"/>
    <w:link w:val="afa"/>
    <w:rsid w:val="00157CE4"/>
    <w:rPr>
      <w:rFonts w:ascii="Arial" w:eastAsia="宋体" w:hAnsi="Arial" w:cs="Arial"/>
      <w:b/>
      <w:bCs/>
      <w:kern w:val="28"/>
      <w:sz w:val="32"/>
      <w:szCs w:val="32"/>
    </w:rPr>
  </w:style>
  <w:style w:type="paragraph" w:styleId="91">
    <w:name w:val="index 9"/>
    <w:basedOn w:val="a"/>
    <w:next w:val="a"/>
    <w:semiHidden/>
    <w:rsid w:val="00157CE4"/>
    <w:pPr>
      <w:ind w:leftChars="1600" w:left="1600"/>
    </w:pPr>
    <w:rPr>
      <w:rFonts w:ascii="Times New Roman" w:eastAsia="宋体" w:hAnsi="Times New Roman" w:cs="Times New Roman"/>
      <w:szCs w:val="24"/>
    </w:rPr>
  </w:style>
  <w:style w:type="paragraph" w:styleId="afc">
    <w:name w:val="toa heading"/>
    <w:basedOn w:val="a"/>
    <w:next w:val="a"/>
    <w:semiHidden/>
    <w:rsid w:val="00157CE4"/>
    <w:pPr>
      <w:spacing w:before="120"/>
    </w:pPr>
    <w:rPr>
      <w:rFonts w:ascii="Arial" w:eastAsia="宋体" w:hAnsi="Arial" w:cs="Arial"/>
      <w:sz w:val="24"/>
      <w:szCs w:val="24"/>
    </w:rPr>
  </w:style>
  <w:style w:type="paragraph" w:styleId="afd">
    <w:name w:val="Block Text"/>
    <w:basedOn w:val="a"/>
    <w:rsid w:val="00157CE4"/>
    <w:pPr>
      <w:spacing w:after="120"/>
      <w:ind w:leftChars="700" w:left="1440" w:rightChars="700" w:right="1440"/>
    </w:pPr>
    <w:rPr>
      <w:rFonts w:ascii="Times New Roman" w:eastAsia="宋体" w:hAnsi="Times New Roman" w:cs="Times New Roman"/>
      <w:szCs w:val="24"/>
    </w:rPr>
  </w:style>
  <w:style w:type="paragraph" w:styleId="afe">
    <w:name w:val="table of figures"/>
    <w:basedOn w:val="a"/>
    <w:next w:val="a"/>
    <w:semiHidden/>
    <w:rsid w:val="00157CE4"/>
    <w:pPr>
      <w:ind w:leftChars="200" w:left="840" w:hangingChars="200" w:hanging="420"/>
    </w:pPr>
    <w:rPr>
      <w:rFonts w:ascii="Times New Roman" w:eastAsia="宋体" w:hAnsi="Times New Roman" w:cs="Times New Roman"/>
      <w:szCs w:val="24"/>
    </w:rPr>
  </w:style>
  <w:style w:type="paragraph" w:styleId="aff">
    <w:name w:val="Normal Indent"/>
    <w:basedOn w:val="a"/>
    <w:rsid w:val="00157CE4"/>
    <w:pPr>
      <w:ind w:firstLineChars="200" w:firstLine="420"/>
    </w:pPr>
    <w:rPr>
      <w:rFonts w:ascii="Times New Roman" w:eastAsia="宋体" w:hAnsi="Times New Roman" w:cs="Times New Roman"/>
      <w:szCs w:val="24"/>
    </w:rPr>
  </w:style>
  <w:style w:type="paragraph" w:styleId="TOC2">
    <w:name w:val="toc 2"/>
    <w:basedOn w:val="a"/>
    <w:next w:val="a"/>
    <w:semiHidden/>
    <w:rsid w:val="00157CE4"/>
    <w:pPr>
      <w:ind w:leftChars="200" w:left="420"/>
    </w:pPr>
    <w:rPr>
      <w:rFonts w:ascii="Times New Roman" w:eastAsia="宋体" w:hAnsi="Times New Roman" w:cs="Times New Roman"/>
      <w:szCs w:val="24"/>
    </w:rPr>
  </w:style>
  <w:style w:type="paragraph" w:styleId="TOC9">
    <w:name w:val="toc 9"/>
    <w:basedOn w:val="a"/>
    <w:next w:val="a"/>
    <w:semiHidden/>
    <w:rsid w:val="00157CE4"/>
    <w:pPr>
      <w:ind w:leftChars="1600" w:left="3360"/>
    </w:pPr>
    <w:rPr>
      <w:rFonts w:ascii="Times New Roman" w:eastAsia="宋体" w:hAnsi="Times New Roman" w:cs="Times New Roman"/>
      <w:szCs w:val="24"/>
    </w:rPr>
  </w:style>
  <w:style w:type="paragraph" w:styleId="34">
    <w:name w:val="Body Text 3"/>
    <w:basedOn w:val="a"/>
    <w:link w:val="35"/>
    <w:rsid w:val="00157CE4"/>
    <w:pPr>
      <w:spacing w:after="120"/>
    </w:pPr>
    <w:rPr>
      <w:rFonts w:ascii="Times New Roman" w:eastAsia="宋体" w:hAnsi="Times New Roman" w:cs="Times New Roman"/>
      <w:sz w:val="16"/>
      <w:szCs w:val="16"/>
    </w:rPr>
  </w:style>
  <w:style w:type="character" w:customStyle="1" w:styleId="35">
    <w:name w:val="正文文本 3 字符"/>
    <w:basedOn w:val="a0"/>
    <w:link w:val="34"/>
    <w:rsid w:val="00157CE4"/>
    <w:rPr>
      <w:rFonts w:ascii="Times New Roman" w:eastAsia="宋体" w:hAnsi="Times New Roman" w:cs="Times New Roman"/>
      <w:sz w:val="16"/>
      <w:szCs w:val="16"/>
    </w:rPr>
  </w:style>
  <w:style w:type="paragraph" w:styleId="81">
    <w:name w:val="index 8"/>
    <w:basedOn w:val="a"/>
    <w:next w:val="a"/>
    <w:semiHidden/>
    <w:rsid w:val="00157CE4"/>
    <w:pPr>
      <w:ind w:leftChars="1400" w:left="1400"/>
    </w:pPr>
    <w:rPr>
      <w:rFonts w:ascii="Times New Roman" w:eastAsia="宋体" w:hAnsi="Times New Roman" w:cs="Times New Roman"/>
      <w:szCs w:val="24"/>
    </w:rPr>
  </w:style>
  <w:style w:type="paragraph" w:styleId="26">
    <w:name w:val="Body Text Indent 2"/>
    <w:basedOn w:val="a"/>
    <w:link w:val="27"/>
    <w:rsid w:val="00157CE4"/>
    <w:pPr>
      <w:spacing w:after="120" w:line="480" w:lineRule="auto"/>
      <w:ind w:leftChars="200" w:left="420"/>
    </w:pPr>
    <w:rPr>
      <w:rFonts w:ascii="Times New Roman" w:eastAsia="宋体" w:hAnsi="Times New Roman" w:cs="Times New Roman"/>
      <w:szCs w:val="24"/>
    </w:rPr>
  </w:style>
  <w:style w:type="character" w:customStyle="1" w:styleId="27">
    <w:name w:val="正文文本缩进 2 字符"/>
    <w:basedOn w:val="a0"/>
    <w:link w:val="26"/>
    <w:rsid w:val="00157CE4"/>
    <w:rPr>
      <w:rFonts w:ascii="Times New Roman" w:eastAsia="宋体" w:hAnsi="Times New Roman" w:cs="Times New Roman"/>
      <w:szCs w:val="24"/>
    </w:rPr>
  </w:style>
  <w:style w:type="paragraph" w:styleId="41">
    <w:name w:val="index 4"/>
    <w:basedOn w:val="a"/>
    <w:next w:val="a"/>
    <w:semiHidden/>
    <w:rsid w:val="00157CE4"/>
    <w:pPr>
      <w:ind w:leftChars="600" w:left="600"/>
    </w:pPr>
    <w:rPr>
      <w:rFonts w:ascii="Times New Roman" w:eastAsia="宋体" w:hAnsi="Times New Roman" w:cs="Times New Roman"/>
      <w:szCs w:val="24"/>
    </w:rPr>
  </w:style>
  <w:style w:type="paragraph" w:styleId="aff0">
    <w:name w:val="endnote text"/>
    <w:basedOn w:val="a"/>
    <w:link w:val="aff1"/>
    <w:semiHidden/>
    <w:rsid w:val="00157CE4"/>
    <w:pPr>
      <w:snapToGrid w:val="0"/>
      <w:jc w:val="left"/>
    </w:pPr>
    <w:rPr>
      <w:rFonts w:ascii="Times New Roman" w:eastAsia="宋体" w:hAnsi="Times New Roman" w:cs="Times New Roman"/>
      <w:szCs w:val="24"/>
    </w:rPr>
  </w:style>
  <w:style w:type="character" w:customStyle="1" w:styleId="aff1">
    <w:name w:val="尾注文本 字符"/>
    <w:basedOn w:val="a0"/>
    <w:link w:val="aff0"/>
    <w:semiHidden/>
    <w:rsid w:val="00157CE4"/>
    <w:rPr>
      <w:rFonts w:ascii="Times New Roman" w:eastAsia="宋体" w:hAnsi="Times New Roman" w:cs="Times New Roman"/>
      <w:szCs w:val="24"/>
    </w:rPr>
  </w:style>
  <w:style w:type="paragraph" w:styleId="TOC5">
    <w:name w:val="toc 5"/>
    <w:basedOn w:val="a"/>
    <w:next w:val="a"/>
    <w:semiHidden/>
    <w:rsid w:val="00157CE4"/>
    <w:pPr>
      <w:ind w:leftChars="800" w:left="1680"/>
    </w:pPr>
    <w:rPr>
      <w:rFonts w:ascii="Times New Roman" w:eastAsia="宋体" w:hAnsi="Times New Roman" w:cs="Times New Roman"/>
      <w:szCs w:val="24"/>
    </w:rPr>
  </w:style>
  <w:style w:type="paragraph" w:styleId="TOC1">
    <w:name w:val="toc 1"/>
    <w:basedOn w:val="a"/>
    <w:next w:val="a"/>
    <w:semiHidden/>
    <w:rsid w:val="00157CE4"/>
    <w:rPr>
      <w:rFonts w:ascii="Times New Roman" w:eastAsia="宋体" w:hAnsi="Times New Roman" w:cs="Times New Roman"/>
      <w:szCs w:val="24"/>
    </w:rPr>
  </w:style>
  <w:style w:type="paragraph" w:styleId="61">
    <w:name w:val="index 6"/>
    <w:basedOn w:val="a"/>
    <w:next w:val="a"/>
    <w:semiHidden/>
    <w:rsid w:val="00157CE4"/>
    <w:pPr>
      <w:ind w:leftChars="1000" w:left="1000"/>
    </w:pPr>
    <w:rPr>
      <w:rFonts w:ascii="Times New Roman" w:eastAsia="宋体" w:hAnsi="Times New Roman" w:cs="Times New Roman"/>
      <w:szCs w:val="24"/>
    </w:rPr>
  </w:style>
  <w:style w:type="paragraph" w:styleId="TOC3">
    <w:name w:val="toc 3"/>
    <w:basedOn w:val="a"/>
    <w:next w:val="a"/>
    <w:semiHidden/>
    <w:rsid w:val="00157CE4"/>
    <w:pPr>
      <w:ind w:leftChars="400" w:left="840"/>
    </w:pPr>
    <w:rPr>
      <w:rFonts w:ascii="Times New Roman" w:eastAsia="宋体" w:hAnsi="Times New Roman" w:cs="Times New Roman"/>
      <w:szCs w:val="24"/>
    </w:rPr>
  </w:style>
  <w:style w:type="paragraph" w:styleId="TOC6">
    <w:name w:val="toc 6"/>
    <w:basedOn w:val="a"/>
    <w:next w:val="a"/>
    <w:semiHidden/>
    <w:rsid w:val="00157CE4"/>
    <w:pPr>
      <w:ind w:leftChars="1000" w:left="2100"/>
    </w:pPr>
    <w:rPr>
      <w:rFonts w:ascii="Times New Roman" w:eastAsia="宋体" w:hAnsi="Times New Roman" w:cs="Times New Roman"/>
      <w:szCs w:val="24"/>
    </w:rPr>
  </w:style>
  <w:style w:type="paragraph" w:styleId="aff2">
    <w:name w:val="caption"/>
    <w:basedOn w:val="a"/>
    <w:next w:val="a"/>
    <w:qFormat/>
    <w:rsid w:val="00157CE4"/>
    <w:pPr>
      <w:spacing w:before="152" w:after="160"/>
    </w:pPr>
    <w:rPr>
      <w:rFonts w:ascii="Arial" w:eastAsia="黑体" w:hAnsi="Arial" w:cs="Arial"/>
      <w:sz w:val="20"/>
      <w:szCs w:val="20"/>
    </w:rPr>
  </w:style>
  <w:style w:type="paragraph" w:customStyle="1" w:styleId="aff3">
    <w:name w:val="程序段"/>
    <w:basedOn w:val="a"/>
    <w:rsid w:val="00157CE4"/>
    <w:pPr>
      <w:shd w:val="pct20" w:color="auto" w:fill="auto"/>
    </w:pPr>
    <w:rPr>
      <w:rFonts w:ascii="Courier New" w:eastAsia="宋体" w:hAnsi="Courier New" w:cs="Times New Roman"/>
      <w:b/>
      <w:sz w:val="18"/>
      <w:szCs w:val="24"/>
    </w:rPr>
  </w:style>
  <w:style w:type="paragraph" w:customStyle="1" w:styleId="p15">
    <w:name w:val="p15"/>
    <w:basedOn w:val="a"/>
    <w:rsid w:val="00157CE4"/>
    <w:pPr>
      <w:widowControl/>
      <w:jc w:val="left"/>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3163</Words>
  <Characters>18033</Characters>
  <Application>Microsoft Office Word</Application>
  <DocSecurity>0</DocSecurity>
  <Lines>150</Lines>
  <Paragraphs>42</Paragraphs>
  <ScaleCrop>false</ScaleCrop>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xue</dc:creator>
  <cp:keywords/>
  <dc:description/>
  <cp:lastModifiedBy>hua xue</cp:lastModifiedBy>
  <cp:revision>1</cp:revision>
  <dcterms:created xsi:type="dcterms:W3CDTF">2022-11-10T08:31:00Z</dcterms:created>
  <dcterms:modified xsi:type="dcterms:W3CDTF">2022-11-10T08:33:00Z</dcterms:modified>
</cp:coreProperties>
</file>